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76" w:lineRule="auto"/>
        <w:jc w:val="center"/>
      </w:pPr>
      <w:r>
        <w:rPr>
          <w:rFonts w:hint="eastAsia"/>
        </w:rPr>
        <w:t>中国近现代史纲要（2018年版）题库</w:t>
      </w:r>
    </w:p>
    <w:p>
      <w:pPr>
        <w:pStyle w:val="2"/>
        <w:spacing w:line="276" w:lineRule="auto"/>
        <w:rPr>
          <w:rFonts w:hint="eastAsia"/>
        </w:rPr>
      </w:pPr>
      <w:r>
        <w:br w:type="page"/>
      </w:r>
      <w:r>
        <w:rPr>
          <w:rFonts w:hint="eastAsia"/>
        </w:rPr>
        <w:t>上编 从鸦片</w:t>
      </w:r>
    </w:p>
    <w:p>
      <w:pPr>
        <w:pStyle w:val="2"/>
        <w:spacing w:line="276" w:lineRule="auto"/>
      </w:pPr>
      <w:r>
        <w:rPr>
          <w:rFonts w:hint="eastAsia"/>
        </w:rPr>
        <w:t>战争到五四运动前夜（1840-1919）</w:t>
      </w:r>
    </w:p>
    <w:p>
      <w:pPr>
        <w:pStyle w:val="2"/>
      </w:pPr>
      <w:r>
        <w:rPr>
          <w:rFonts w:hint="eastAsia"/>
        </w:rPr>
        <w:t>综述 风云变幻的八十年</w:t>
      </w:r>
    </w:p>
    <w:p>
      <w:pPr>
        <w:spacing w:line="276" w:lineRule="auto"/>
        <w:jc w:val="left"/>
        <w:rPr>
          <w:rFonts w:ascii="宋体" w:hAnsi="宋体"/>
          <w:b/>
          <w:color w:val="FF0000"/>
          <w:szCs w:val="24"/>
        </w:rPr>
      </w:pPr>
    </w:p>
    <w:p>
      <w:pPr>
        <w:spacing w:line="276" w:lineRule="auto"/>
        <w:jc w:val="left"/>
        <w:rPr>
          <w:rFonts w:ascii="宋体" w:hAnsi="宋体" w:eastAsia="宋体"/>
          <w:b/>
          <w:sz w:val="24"/>
          <w:szCs w:val="24"/>
        </w:rPr>
      </w:pPr>
      <w:bookmarkStart w:id="0" w:name="_Toc200328676"/>
      <w:r>
        <w:rPr>
          <w:rFonts w:hint="eastAsia" w:ascii="宋体" w:hAnsi="宋体" w:eastAsia="宋体"/>
          <w:b/>
          <w:sz w:val="24"/>
          <w:szCs w:val="24"/>
        </w:rPr>
        <w:t>一、单项选择题</w:t>
      </w:r>
      <w:bookmarkEnd w:id="0"/>
    </w:p>
    <w:p>
      <w:pPr>
        <w:spacing w:line="276" w:lineRule="auto"/>
        <w:rPr>
          <w:rFonts w:ascii="宋体" w:hAnsi="宋体" w:eastAsia="宋体"/>
          <w:bCs/>
          <w:sz w:val="24"/>
          <w:szCs w:val="24"/>
        </w:rPr>
      </w:pPr>
      <w:r>
        <w:rPr>
          <w:rFonts w:hint="eastAsia" w:ascii="宋体" w:hAnsi="宋体" w:eastAsia="宋体"/>
          <w:bCs/>
          <w:sz w:val="24"/>
          <w:szCs w:val="24"/>
        </w:rPr>
        <w:t xml:space="preserve">1.中国封建社会的文化思想体系以 ( </w:t>
      </w:r>
      <w:r>
        <w:rPr>
          <w:rFonts w:ascii="宋体" w:hAnsi="宋体" w:eastAsia="宋体"/>
          <w:b/>
          <w:color w:val="C00000"/>
          <w:sz w:val="24"/>
          <w:szCs w:val="24"/>
        </w:rPr>
        <w:t>D</w:t>
      </w:r>
      <w:r>
        <w:rPr>
          <w:rFonts w:hint="eastAsia" w:ascii="宋体" w:hAnsi="宋体" w:eastAsia="宋体"/>
          <w:bCs/>
          <w:sz w:val="24"/>
          <w:szCs w:val="24"/>
        </w:rPr>
        <w:t xml:space="preserve">  )为核心。</w:t>
      </w:r>
    </w:p>
    <w:p>
      <w:pPr>
        <w:spacing w:line="276" w:lineRule="auto"/>
        <w:rPr>
          <w:rFonts w:ascii="宋体" w:hAnsi="宋体" w:eastAsia="宋体"/>
          <w:bCs/>
          <w:sz w:val="24"/>
          <w:szCs w:val="24"/>
        </w:rPr>
      </w:pPr>
      <w:r>
        <w:rPr>
          <w:rFonts w:hint="eastAsia" w:ascii="宋体" w:hAnsi="宋体" w:eastAsia="宋体"/>
          <w:bCs/>
          <w:sz w:val="24"/>
          <w:szCs w:val="24"/>
        </w:rPr>
        <w:t xml:space="preserve">A.佛教         </w:t>
      </w:r>
    </w:p>
    <w:p>
      <w:pPr>
        <w:spacing w:line="276" w:lineRule="auto"/>
        <w:rPr>
          <w:rFonts w:ascii="宋体" w:hAnsi="宋体" w:eastAsia="宋体"/>
          <w:bCs/>
          <w:sz w:val="24"/>
          <w:szCs w:val="24"/>
        </w:rPr>
      </w:pPr>
      <w:r>
        <w:rPr>
          <w:rFonts w:hint="eastAsia" w:ascii="宋体" w:hAnsi="宋体" w:eastAsia="宋体"/>
          <w:bCs/>
          <w:sz w:val="24"/>
          <w:szCs w:val="24"/>
        </w:rPr>
        <w:t xml:space="preserve">B.道家思想     </w:t>
      </w:r>
    </w:p>
    <w:p>
      <w:pPr>
        <w:spacing w:line="276" w:lineRule="auto"/>
        <w:rPr>
          <w:rFonts w:ascii="宋体" w:hAnsi="宋体" w:eastAsia="宋体"/>
          <w:bCs/>
          <w:sz w:val="24"/>
          <w:szCs w:val="24"/>
        </w:rPr>
      </w:pPr>
      <w:r>
        <w:rPr>
          <w:rFonts w:hint="eastAsia" w:ascii="宋体" w:hAnsi="宋体" w:eastAsia="宋体"/>
          <w:bCs/>
          <w:sz w:val="24"/>
          <w:szCs w:val="24"/>
        </w:rPr>
        <w:t xml:space="preserve">C.法家思想     </w:t>
      </w:r>
    </w:p>
    <w:p>
      <w:pPr>
        <w:spacing w:line="276" w:lineRule="auto"/>
        <w:rPr>
          <w:rFonts w:ascii="宋体" w:hAnsi="宋体" w:eastAsia="宋体"/>
          <w:b/>
          <w:sz w:val="24"/>
          <w:szCs w:val="24"/>
        </w:rPr>
      </w:pPr>
      <w:r>
        <w:rPr>
          <w:rFonts w:hint="eastAsia" w:ascii="宋体" w:hAnsi="宋体" w:eastAsia="宋体"/>
          <w:b/>
          <w:sz w:val="24"/>
          <w:szCs w:val="24"/>
        </w:rPr>
        <w:t>D.儒家思想</w:t>
      </w:r>
    </w:p>
    <w:p>
      <w:pPr>
        <w:spacing w:line="276" w:lineRule="auto"/>
        <w:rPr>
          <w:rFonts w:ascii="宋体" w:hAnsi="宋体" w:eastAsia="宋体"/>
          <w:bCs/>
          <w:sz w:val="24"/>
          <w:szCs w:val="24"/>
        </w:rPr>
      </w:pPr>
      <w:r>
        <w:rPr>
          <w:rFonts w:hint="eastAsia" w:ascii="宋体" w:hAnsi="宋体" w:eastAsia="宋体"/>
          <w:bCs/>
          <w:sz w:val="24"/>
          <w:szCs w:val="24"/>
        </w:rPr>
        <w:t xml:space="preserve">2.中国封建社会政治的基本特征是（ </w:t>
      </w:r>
      <w:r>
        <w:rPr>
          <w:rFonts w:ascii="宋体" w:hAnsi="宋体" w:eastAsia="宋体"/>
          <w:b/>
          <w:color w:val="C00000"/>
          <w:sz w:val="24"/>
          <w:szCs w:val="24"/>
        </w:rPr>
        <w:t>C</w:t>
      </w:r>
      <w:r>
        <w:rPr>
          <w:rFonts w:hint="eastAsia" w:ascii="宋体" w:hAnsi="宋体" w:eastAsia="宋体"/>
          <w:bCs/>
          <w:sz w:val="24"/>
          <w:szCs w:val="24"/>
        </w:rPr>
        <w:t xml:space="preserve">  ）。</w:t>
      </w:r>
    </w:p>
    <w:p>
      <w:pPr>
        <w:spacing w:line="276" w:lineRule="auto"/>
        <w:rPr>
          <w:rFonts w:ascii="宋体" w:hAnsi="宋体" w:eastAsia="宋体"/>
          <w:bCs/>
          <w:sz w:val="24"/>
          <w:szCs w:val="24"/>
        </w:rPr>
      </w:pPr>
      <w:r>
        <w:rPr>
          <w:rFonts w:hint="eastAsia" w:ascii="宋体" w:hAnsi="宋体" w:eastAsia="宋体"/>
          <w:bCs/>
          <w:sz w:val="24"/>
          <w:szCs w:val="24"/>
        </w:rPr>
        <w:t xml:space="preserve">A.宗族家长制    </w:t>
      </w:r>
    </w:p>
    <w:p>
      <w:pPr>
        <w:spacing w:line="276" w:lineRule="auto"/>
        <w:rPr>
          <w:rFonts w:ascii="宋体" w:hAnsi="宋体" w:eastAsia="宋体"/>
          <w:bCs/>
          <w:sz w:val="24"/>
          <w:szCs w:val="24"/>
        </w:rPr>
      </w:pPr>
      <w:r>
        <w:rPr>
          <w:rFonts w:hint="eastAsia" w:ascii="宋体" w:hAnsi="宋体" w:eastAsia="宋体"/>
          <w:bCs/>
          <w:sz w:val="24"/>
          <w:szCs w:val="24"/>
        </w:rPr>
        <w:t xml:space="preserve">B. 宗法等级制度    </w:t>
      </w:r>
    </w:p>
    <w:p>
      <w:pPr>
        <w:spacing w:line="276" w:lineRule="auto"/>
        <w:rPr>
          <w:rFonts w:ascii="宋体" w:hAnsi="宋体" w:eastAsia="宋体"/>
          <w:b/>
          <w:sz w:val="24"/>
          <w:szCs w:val="24"/>
        </w:rPr>
      </w:pPr>
      <w:r>
        <w:rPr>
          <w:rFonts w:hint="eastAsia" w:ascii="宋体" w:hAnsi="宋体" w:eastAsia="宋体"/>
          <w:b/>
          <w:sz w:val="24"/>
          <w:szCs w:val="24"/>
        </w:rPr>
        <w:t xml:space="preserve">C.君主专制制度      </w:t>
      </w:r>
    </w:p>
    <w:p>
      <w:pPr>
        <w:spacing w:line="276" w:lineRule="auto"/>
        <w:rPr>
          <w:rFonts w:ascii="宋体" w:hAnsi="宋体" w:eastAsia="宋体"/>
          <w:bCs/>
          <w:sz w:val="24"/>
          <w:szCs w:val="24"/>
        </w:rPr>
      </w:pPr>
      <w:r>
        <w:rPr>
          <w:rFonts w:hint="eastAsia" w:ascii="宋体" w:hAnsi="宋体" w:eastAsia="宋体"/>
          <w:bCs/>
          <w:sz w:val="24"/>
          <w:szCs w:val="24"/>
        </w:rPr>
        <w:t>D. 王朝更迭</w:t>
      </w:r>
    </w:p>
    <w:p>
      <w:pPr>
        <w:spacing w:line="276" w:lineRule="auto"/>
        <w:rPr>
          <w:rFonts w:ascii="宋体" w:hAnsi="宋体" w:eastAsia="宋体"/>
          <w:bCs/>
          <w:sz w:val="24"/>
          <w:szCs w:val="24"/>
        </w:rPr>
      </w:pPr>
      <w:r>
        <w:rPr>
          <w:rFonts w:hint="eastAsia" w:ascii="宋体" w:hAnsi="宋体" w:eastAsia="宋体"/>
          <w:bCs/>
          <w:sz w:val="24"/>
          <w:szCs w:val="24"/>
        </w:rPr>
        <w:t xml:space="preserve">3. 中国封建社会社会结构的特点是族权和政权相结合的封建宗法等级制度。其核心是（  </w:t>
      </w:r>
      <w:r>
        <w:rPr>
          <w:rFonts w:ascii="宋体" w:hAnsi="宋体" w:eastAsia="宋体"/>
          <w:b/>
          <w:color w:val="C00000"/>
          <w:sz w:val="24"/>
          <w:szCs w:val="24"/>
        </w:rPr>
        <w:t>C</w:t>
      </w:r>
      <w:r>
        <w:rPr>
          <w:rFonts w:hint="eastAsia" w:ascii="宋体" w:hAnsi="宋体" w:eastAsia="宋体"/>
          <w:bCs/>
          <w:sz w:val="24"/>
          <w:szCs w:val="24"/>
        </w:rPr>
        <w:t xml:space="preserve"> ）。</w:t>
      </w:r>
    </w:p>
    <w:p>
      <w:pPr>
        <w:spacing w:line="276" w:lineRule="auto"/>
        <w:rPr>
          <w:rFonts w:ascii="宋体" w:hAnsi="宋体" w:eastAsia="宋体"/>
          <w:bCs/>
          <w:sz w:val="24"/>
          <w:szCs w:val="24"/>
        </w:rPr>
      </w:pPr>
      <w:r>
        <w:rPr>
          <w:rFonts w:hint="eastAsia" w:ascii="宋体" w:hAnsi="宋体" w:eastAsia="宋体"/>
          <w:bCs/>
          <w:sz w:val="24"/>
          <w:szCs w:val="24"/>
        </w:rPr>
        <w:t xml:space="preserve">A.儒家思想    </w:t>
      </w:r>
    </w:p>
    <w:p>
      <w:pPr>
        <w:spacing w:line="276" w:lineRule="auto"/>
        <w:rPr>
          <w:rFonts w:ascii="宋体" w:hAnsi="宋体" w:eastAsia="宋体"/>
          <w:bCs/>
          <w:sz w:val="24"/>
          <w:szCs w:val="24"/>
        </w:rPr>
      </w:pPr>
      <w:r>
        <w:rPr>
          <w:rFonts w:hint="eastAsia" w:ascii="宋体" w:hAnsi="宋体" w:eastAsia="宋体"/>
          <w:bCs/>
          <w:sz w:val="24"/>
          <w:szCs w:val="24"/>
        </w:rPr>
        <w:t xml:space="preserve">B.君主专制制度    </w:t>
      </w:r>
    </w:p>
    <w:p>
      <w:pPr>
        <w:spacing w:line="276" w:lineRule="auto"/>
        <w:rPr>
          <w:rFonts w:ascii="宋体" w:hAnsi="宋体" w:eastAsia="宋体"/>
          <w:b/>
          <w:sz w:val="24"/>
          <w:szCs w:val="24"/>
        </w:rPr>
      </w:pPr>
      <w:r>
        <w:rPr>
          <w:rFonts w:hint="eastAsia" w:ascii="宋体" w:hAnsi="宋体" w:eastAsia="宋体"/>
          <w:b/>
          <w:sz w:val="24"/>
          <w:szCs w:val="24"/>
        </w:rPr>
        <w:t xml:space="preserve">C.宗族家长制  </w:t>
      </w:r>
    </w:p>
    <w:p>
      <w:pPr>
        <w:spacing w:line="276" w:lineRule="auto"/>
        <w:rPr>
          <w:rFonts w:ascii="宋体" w:hAnsi="宋体" w:eastAsia="宋体"/>
          <w:bCs/>
          <w:sz w:val="24"/>
          <w:szCs w:val="24"/>
        </w:rPr>
      </w:pPr>
      <w:r>
        <w:rPr>
          <w:rFonts w:hint="eastAsia" w:ascii="宋体" w:hAnsi="宋体" w:eastAsia="宋体"/>
          <w:bCs/>
          <w:sz w:val="24"/>
          <w:szCs w:val="24"/>
        </w:rPr>
        <w:t>D.“三纲五常”</w:t>
      </w:r>
    </w:p>
    <w:p>
      <w:pPr>
        <w:spacing w:line="276" w:lineRule="auto"/>
        <w:rPr>
          <w:rFonts w:ascii="宋体" w:hAnsi="宋体" w:eastAsia="宋体"/>
          <w:bCs/>
          <w:sz w:val="24"/>
          <w:szCs w:val="24"/>
        </w:rPr>
      </w:pPr>
      <w:r>
        <w:rPr>
          <w:rFonts w:hint="eastAsia" w:ascii="宋体" w:hAnsi="宋体" w:eastAsia="宋体"/>
          <w:bCs/>
          <w:sz w:val="24"/>
          <w:szCs w:val="24"/>
        </w:rPr>
        <w:t xml:space="preserve">4. 中国封建社会后期出现的“盛世”是(  </w:t>
      </w:r>
      <w:r>
        <w:rPr>
          <w:rFonts w:ascii="宋体" w:hAnsi="宋体" w:eastAsia="宋体"/>
          <w:b/>
          <w:color w:val="C00000"/>
          <w:sz w:val="24"/>
          <w:szCs w:val="24"/>
        </w:rPr>
        <w:t>D</w:t>
      </w:r>
      <w:r>
        <w:rPr>
          <w:rFonts w:hint="eastAsia" w:ascii="宋体" w:hAnsi="宋体" w:eastAsia="宋体"/>
          <w:bCs/>
          <w:sz w:val="24"/>
          <w:szCs w:val="24"/>
        </w:rPr>
        <w:t xml:space="preserve">  )</w:t>
      </w:r>
    </w:p>
    <w:p>
      <w:pPr>
        <w:spacing w:line="276" w:lineRule="auto"/>
        <w:rPr>
          <w:rFonts w:ascii="宋体" w:hAnsi="宋体" w:eastAsia="宋体"/>
          <w:bCs/>
          <w:sz w:val="24"/>
          <w:szCs w:val="24"/>
        </w:rPr>
      </w:pPr>
      <w:r>
        <w:rPr>
          <w:rFonts w:hint="eastAsia" w:ascii="宋体" w:hAnsi="宋体" w:eastAsia="宋体"/>
          <w:bCs/>
          <w:sz w:val="24"/>
          <w:szCs w:val="24"/>
        </w:rPr>
        <w:t xml:space="preserve">A.文景之治    </w:t>
      </w:r>
    </w:p>
    <w:p>
      <w:pPr>
        <w:spacing w:line="276" w:lineRule="auto"/>
        <w:rPr>
          <w:rFonts w:ascii="宋体" w:hAnsi="宋体" w:eastAsia="宋体"/>
          <w:bCs/>
          <w:sz w:val="24"/>
          <w:szCs w:val="24"/>
        </w:rPr>
      </w:pPr>
      <w:r>
        <w:rPr>
          <w:rFonts w:hint="eastAsia" w:ascii="宋体" w:hAnsi="宋体" w:eastAsia="宋体"/>
          <w:bCs/>
          <w:sz w:val="24"/>
          <w:szCs w:val="24"/>
        </w:rPr>
        <w:t xml:space="preserve">B.贞观之治     </w:t>
      </w:r>
    </w:p>
    <w:p>
      <w:pPr>
        <w:spacing w:line="276" w:lineRule="auto"/>
        <w:rPr>
          <w:rFonts w:ascii="宋体" w:hAnsi="宋体" w:eastAsia="宋体"/>
          <w:bCs/>
          <w:sz w:val="24"/>
          <w:szCs w:val="24"/>
        </w:rPr>
      </w:pPr>
      <w:r>
        <w:rPr>
          <w:rFonts w:hint="eastAsia" w:ascii="宋体" w:hAnsi="宋体" w:eastAsia="宋体"/>
          <w:bCs/>
          <w:sz w:val="24"/>
          <w:szCs w:val="24"/>
        </w:rPr>
        <w:t xml:space="preserve">C.开元之治     </w:t>
      </w:r>
    </w:p>
    <w:p>
      <w:pPr>
        <w:spacing w:line="276" w:lineRule="auto"/>
        <w:rPr>
          <w:rFonts w:ascii="宋体" w:hAnsi="宋体" w:eastAsia="宋体"/>
          <w:b/>
          <w:sz w:val="24"/>
          <w:szCs w:val="24"/>
        </w:rPr>
      </w:pPr>
      <w:r>
        <w:rPr>
          <w:rFonts w:hint="eastAsia" w:ascii="宋体" w:hAnsi="宋体" w:eastAsia="宋体"/>
          <w:b/>
          <w:sz w:val="24"/>
          <w:szCs w:val="24"/>
        </w:rPr>
        <w:t>D.康乾盛世</w:t>
      </w:r>
    </w:p>
    <w:p>
      <w:pPr>
        <w:spacing w:line="276" w:lineRule="auto"/>
        <w:rPr>
          <w:rFonts w:ascii="宋体" w:hAnsi="宋体" w:eastAsia="宋体"/>
          <w:bCs/>
          <w:sz w:val="24"/>
          <w:szCs w:val="24"/>
        </w:rPr>
      </w:pPr>
      <w:r>
        <w:rPr>
          <w:rFonts w:hint="eastAsia" w:ascii="宋体" w:hAnsi="宋体" w:eastAsia="宋体"/>
          <w:bCs/>
          <w:sz w:val="24"/>
          <w:szCs w:val="24"/>
        </w:rPr>
        <w:t xml:space="preserve">5. 1640年(  </w:t>
      </w:r>
      <w:r>
        <w:rPr>
          <w:rFonts w:ascii="宋体" w:hAnsi="宋体" w:eastAsia="宋体"/>
          <w:b/>
          <w:color w:val="C00000"/>
          <w:sz w:val="24"/>
          <w:szCs w:val="24"/>
        </w:rPr>
        <w:t>C</w:t>
      </w:r>
      <w:r>
        <w:rPr>
          <w:rFonts w:hint="eastAsia" w:ascii="宋体" w:hAnsi="宋体" w:eastAsia="宋体"/>
          <w:bCs/>
          <w:sz w:val="24"/>
          <w:szCs w:val="24"/>
        </w:rPr>
        <w:t xml:space="preserve">  )标志着世界历史开始进入资本主义时代。</w:t>
      </w:r>
    </w:p>
    <w:p>
      <w:pPr>
        <w:spacing w:line="276" w:lineRule="auto"/>
        <w:rPr>
          <w:rFonts w:ascii="宋体" w:hAnsi="宋体" w:eastAsia="宋体"/>
          <w:bCs/>
          <w:sz w:val="24"/>
          <w:szCs w:val="24"/>
        </w:rPr>
      </w:pPr>
      <w:r>
        <w:rPr>
          <w:rFonts w:hint="eastAsia" w:ascii="宋体" w:hAnsi="宋体" w:eastAsia="宋体"/>
          <w:bCs/>
          <w:sz w:val="24"/>
          <w:szCs w:val="24"/>
        </w:rPr>
        <w:t xml:space="preserve">A.美国独立战争                   </w:t>
      </w:r>
    </w:p>
    <w:p>
      <w:pPr>
        <w:spacing w:line="276" w:lineRule="auto"/>
        <w:rPr>
          <w:rFonts w:ascii="宋体" w:hAnsi="宋体" w:eastAsia="宋体"/>
          <w:bCs/>
          <w:sz w:val="24"/>
          <w:szCs w:val="24"/>
        </w:rPr>
      </w:pPr>
      <w:r>
        <w:rPr>
          <w:rFonts w:hint="eastAsia" w:ascii="宋体" w:hAnsi="宋体" w:eastAsia="宋体"/>
          <w:bCs/>
          <w:sz w:val="24"/>
          <w:szCs w:val="24"/>
        </w:rPr>
        <w:t>B.法国大革命</w:t>
      </w:r>
    </w:p>
    <w:p>
      <w:pPr>
        <w:spacing w:line="276" w:lineRule="auto"/>
        <w:rPr>
          <w:rFonts w:ascii="宋体" w:hAnsi="宋体" w:eastAsia="宋体"/>
          <w:b/>
          <w:sz w:val="24"/>
          <w:szCs w:val="24"/>
        </w:rPr>
      </w:pPr>
      <w:r>
        <w:rPr>
          <w:rFonts w:hint="eastAsia" w:ascii="宋体" w:hAnsi="宋体" w:eastAsia="宋体"/>
          <w:b/>
          <w:sz w:val="24"/>
          <w:szCs w:val="24"/>
        </w:rPr>
        <w:t xml:space="preserve">C.英国资产阶级革命               </w:t>
      </w:r>
    </w:p>
    <w:p>
      <w:pPr>
        <w:spacing w:line="276" w:lineRule="auto"/>
        <w:rPr>
          <w:rFonts w:ascii="宋体" w:hAnsi="宋体" w:eastAsia="宋体"/>
          <w:bCs/>
          <w:sz w:val="24"/>
          <w:szCs w:val="24"/>
        </w:rPr>
      </w:pPr>
      <w:r>
        <w:rPr>
          <w:rFonts w:hint="eastAsia" w:ascii="宋体" w:hAnsi="宋体" w:eastAsia="宋体"/>
          <w:bCs/>
          <w:sz w:val="24"/>
          <w:szCs w:val="24"/>
        </w:rPr>
        <w:t>D.俄国十月革命</w:t>
      </w:r>
    </w:p>
    <w:p>
      <w:pPr>
        <w:spacing w:line="276" w:lineRule="auto"/>
        <w:rPr>
          <w:rFonts w:ascii="宋体" w:hAnsi="宋体" w:eastAsia="宋体"/>
          <w:bCs/>
          <w:sz w:val="24"/>
          <w:szCs w:val="24"/>
        </w:rPr>
      </w:pPr>
      <w:r>
        <w:rPr>
          <w:rFonts w:hint="eastAsia" w:ascii="宋体" w:hAnsi="宋体" w:eastAsia="宋体"/>
          <w:bCs/>
          <w:sz w:val="24"/>
          <w:szCs w:val="24"/>
        </w:rPr>
        <w:t xml:space="preserve">6.在19世纪中叶，被称为“海上霸王”、“日不落”帝国的殖民国家是( </w:t>
      </w:r>
      <w:r>
        <w:rPr>
          <w:rFonts w:ascii="宋体" w:hAnsi="宋体" w:eastAsia="宋体"/>
          <w:b/>
          <w:color w:val="C00000"/>
          <w:sz w:val="24"/>
          <w:szCs w:val="24"/>
        </w:rPr>
        <w:t>D</w:t>
      </w:r>
      <w:r>
        <w:rPr>
          <w:rFonts w:hint="eastAsia" w:ascii="宋体" w:hAnsi="宋体" w:eastAsia="宋体"/>
          <w:bCs/>
          <w:sz w:val="24"/>
          <w:szCs w:val="24"/>
        </w:rPr>
        <w:t xml:space="preserve">   )</w:t>
      </w:r>
    </w:p>
    <w:p>
      <w:pPr>
        <w:spacing w:line="276" w:lineRule="auto"/>
        <w:rPr>
          <w:rFonts w:ascii="宋体" w:hAnsi="宋体" w:eastAsia="宋体"/>
          <w:bCs/>
          <w:sz w:val="24"/>
          <w:szCs w:val="24"/>
        </w:rPr>
      </w:pPr>
      <w:r>
        <w:rPr>
          <w:rFonts w:hint="eastAsia" w:ascii="宋体" w:hAnsi="宋体" w:eastAsia="宋体"/>
          <w:bCs/>
          <w:sz w:val="24"/>
          <w:szCs w:val="24"/>
        </w:rPr>
        <w:t xml:space="preserve">A.美国        </w:t>
      </w:r>
    </w:p>
    <w:p>
      <w:pPr>
        <w:spacing w:line="276" w:lineRule="auto"/>
        <w:rPr>
          <w:rFonts w:ascii="宋体" w:hAnsi="宋体" w:eastAsia="宋体"/>
          <w:bCs/>
          <w:sz w:val="24"/>
          <w:szCs w:val="24"/>
        </w:rPr>
      </w:pPr>
      <w:r>
        <w:rPr>
          <w:rFonts w:hint="eastAsia" w:ascii="宋体" w:hAnsi="宋体" w:eastAsia="宋体"/>
          <w:bCs/>
          <w:sz w:val="24"/>
          <w:szCs w:val="24"/>
        </w:rPr>
        <w:t xml:space="preserve">B.德国        </w:t>
      </w:r>
    </w:p>
    <w:p>
      <w:pPr>
        <w:spacing w:line="276" w:lineRule="auto"/>
        <w:rPr>
          <w:rFonts w:ascii="宋体" w:hAnsi="宋体" w:eastAsia="宋体"/>
          <w:bCs/>
          <w:sz w:val="24"/>
          <w:szCs w:val="24"/>
        </w:rPr>
      </w:pPr>
      <w:r>
        <w:rPr>
          <w:rFonts w:hint="eastAsia" w:ascii="宋体" w:hAnsi="宋体" w:eastAsia="宋体"/>
          <w:bCs/>
          <w:sz w:val="24"/>
          <w:szCs w:val="24"/>
        </w:rPr>
        <w:t xml:space="preserve">C.日本         </w:t>
      </w:r>
    </w:p>
    <w:p>
      <w:pPr>
        <w:spacing w:line="276" w:lineRule="auto"/>
        <w:rPr>
          <w:rFonts w:ascii="宋体" w:hAnsi="宋体" w:eastAsia="宋体"/>
          <w:b/>
          <w:sz w:val="24"/>
          <w:szCs w:val="24"/>
        </w:rPr>
      </w:pPr>
      <w:r>
        <w:rPr>
          <w:rFonts w:hint="eastAsia" w:ascii="宋体" w:hAnsi="宋体" w:eastAsia="宋体"/>
          <w:b/>
          <w:sz w:val="24"/>
          <w:szCs w:val="24"/>
        </w:rPr>
        <w:t>D.英国</w:t>
      </w:r>
    </w:p>
    <w:p>
      <w:pPr>
        <w:spacing w:line="276" w:lineRule="auto"/>
        <w:rPr>
          <w:rFonts w:ascii="宋体" w:hAnsi="宋体" w:eastAsia="宋体"/>
          <w:bCs/>
          <w:sz w:val="24"/>
          <w:szCs w:val="24"/>
        </w:rPr>
      </w:pPr>
      <w:r>
        <w:rPr>
          <w:rFonts w:hint="eastAsia" w:ascii="宋体" w:hAnsi="宋体" w:eastAsia="宋体"/>
          <w:bCs/>
          <w:sz w:val="24"/>
          <w:szCs w:val="24"/>
        </w:rPr>
        <w:t>6. 中国近代史上第一个不平等条约是（</w:t>
      </w:r>
      <w:r>
        <w:rPr>
          <w:rFonts w:hint="eastAsia" w:ascii="宋体" w:hAnsi="宋体" w:eastAsia="宋体"/>
          <w:b/>
          <w:color w:val="C00000"/>
          <w:sz w:val="24"/>
          <w:szCs w:val="24"/>
        </w:rPr>
        <w:t xml:space="preserve"> </w:t>
      </w:r>
      <w:r>
        <w:rPr>
          <w:rFonts w:ascii="宋体" w:hAnsi="宋体" w:eastAsia="宋体"/>
          <w:b/>
          <w:color w:val="C00000"/>
          <w:sz w:val="24"/>
          <w:szCs w:val="24"/>
        </w:rPr>
        <w:t>A</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A.《南京条约》   </w:t>
      </w:r>
    </w:p>
    <w:p>
      <w:pPr>
        <w:spacing w:line="276" w:lineRule="auto"/>
        <w:rPr>
          <w:rFonts w:ascii="宋体" w:hAnsi="宋体" w:eastAsia="宋体"/>
          <w:bCs/>
          <w:sz w:val="24"/>
          <w:szCs w:val="24"/>
        </w:rPr>
      </w:pPr>
      <w:r>
        <w:rPr>
          <w:rFonts w:hint="eastAsia" w:ascii="宋体" w:hAnsi="宋体" w:eastAsia="宋体"/>
          <w:bCs/>
          <w:sz w:val="24"/>
          <w:szCs w:val="24"/>
        </w:rPr>
        <w:t xml:space="preserve">B.《尼布楚条约》    </w:t>
      </w:r>
    </w:p>
    <w:p>
      <w:pPr>
        <w:spacing w:line="276" w:lineRule="auto"/>
        <w:rPr>
          <w:rFonts w:ascii="宋体" w:hAnsi="宋体" w:eastAsia="宋体"/>
          <w:bCs/>
          <w:sz w:val="24"/>
          <w:szCs w:val="24"/>
        </w:rPr>
      </w:pPr>
      <w:r>
        <w:rPr>
          <w:rFonts w:hint="eastAsia" w:ascii="宋体" w:hAnsi="宋体" w:eastAsia="宋体"/>
          <w:bCs/>
          <w:sz w:val="24"/>
          <w:szCs w:val="24"/>
        </w:rPr>
        <w:t xml:space="preserve">C. 《虎门条约》    </w:t>
      </w:r>
    </w:p>
    <w:p>
      <w:pPr>
        <w:spacing w:line="276" w:lineRule="auto"/>
        <w:rPr>
          <w:rFonts w:ascii="宋体" w:hAnsi="宋体" w:eastAsia="宋体"/>
          <w:bCs/>
          <w:sz w:val="24"/>
          <w:szCs w:val="24"/>
        </w:rPr>
      </w:pPr>
      <w:r>
        <w:rPr>
          <w:rFonts w:hint="eastAsia" w:ascii="宋体" w:hAnsi="宋体" w:eastAsia="宋体"/>
          <w:bCs/>
          <w:sz w:val="24"/>
          <w:szCs w:val="24"/>
        </w:rPr>
        <w:t>D.《穿鼻条约》</w:t>
      </w:r>
    </w:p>
    <w:p>
      <w:pPr>
        <w:spacing w:line="276" w:lineRule="auto"/>
        <w:rPr>
          <w:rFonts w:ascii="宋体" w:hAnsi="宋体" w:eastAsia="宋体"/>
          <w:bCs/>
          <w:sz w:val="24"/>
          <w:szCs w:val="24"/>
        </w:rPr>
      </w:pPr>
      <w:r>
        <w:rPr>
          <w:rFonts w:hint="eastAsia" w:ascii="宋体" w:hAnsi="宋体" w:eastAsia="宋体"/>
          <w:bCs/>
          <w:sz w:val="24"/>
          <w:szCs w:val="24"/>
        </w:rPr>
        <w:t>7.鸦片战争以清政府的失败告终。除了与英国签订《南京条约》外，1844年7月，清政府还被迫与美国签订了不平等条约，即(</w:t>
      </w:r>
      <w:r>
        <w:rPr>
          <w:rFonts w:hint="eastAsia" w:ascii="宋体" w:hAnsi="宋体" w:eastAsia="宋体"/>
          <w:b/>
          <w:color w:val="C00000"/>
          <w:sz w:val="24"/>
          <w:szCs w:val="24"/>
        </w:rPr>
        <w:t xml:space="preserve"> </w:t>
      </w:r>
      <w:r>
        <w:rPr>
          <w:rFonts w:ascii="宋体" w:hAnsi="宋体" w:eastAsia="宋体"/>
          <w:b/>
          <w:color w:val="C00000"/>
          <w:sz w:val="24"/>
          <w:szCs w:val="24"/>
        </w:rPr>
        <w:t>B</w:t>
      </w:r>
      <w:r>
        <w:rPr>
          <w:rFonts w:hint="eastAsia" w:ascii="宋体" w:hAnsi="宋体" w:eastAsia="宋体"/>
          <w:bCs/>
          <w:sz w:val="24"/>
          <w:szCs w:val="24"/>
        </w:rPr>
        <w:t xml:space="preserve">   )</w:t>
      </w:r>
    </w:p>
    <w:p>
      <w:pPr>
        <w:spacing w:line="276" w:lineRule="auto"/>
        <w:rPr>
          <w:rFonts w:ascii="宋体" w:hAnsi="宋体" w:eastAsia="宋体"/>
          <w:bCs/>
          <w:sz w:val="24"/>
          <w:szCs w:val="24"/>
        </w:rPr>
      </w:pPr>
      <w:r>
        <w:rPr>
          <w:rFonts w:hint="eastAsia" w:ascii="宋体" w:hAnsi="宋体" w:eastAsia="宋体"/>
          <w:bCs/>
          <w:sz w:val="24"/>
          <w:szCs w:val="24"/>
        </w:rPr>
        <w:t xml:space="preserve">A.《虎门条约》 </w:t>
      </w:r>
    </w:p>
    <w:p>
      <w:pPr>
        <w:spacing w:line="276" w:lineRule="auto"/>
        <w:rPr>
          <w:rFonts w:ascii="宋体" w:hAnsi="宋体" w:eastAsia="宋体"/>
          <w:b/>
          <w:sz w:val="24"/>
          <w:szCs w:val="24"/>
        </w:rPr>
      </w:pPr>
      <w:r>
        <w:rPr>
          <w:rFonts w:hint="eastAsia" w:ascii="宋体" w:hAnsi="宋体" w:eastAsia="宋体"/>
          <w:b/>
          <w:sz w:val="24"/>
          <w:szCs w:val="24"/>
        </w:rPr>
        <w:t xml:space="preserve">B.《望厦条约》 </w:t>
      </w:r>
    </w:p>
    <w:p>
      <w:pPr>
        <w:spacing w:line="276" w:lineRule="auto"/>
        <w:rPr>
          <w:rFonts w:ascii="宋体" w:hAnsi="宋体" w:eastAsia="宋体"/>
          <w:bCs/>
          <w:sz w:val="24"/>
          <w:szCs w:val="24"/>
        </w:rPr>
      </w:pPr>
      <w:r>
        <w:rPr>
          <w:rFonts w:hint="eastAsia" w:ascii="宋体" w:hAnsi="宋体" w:eastAsia="宋体"/>
          <w:bCs/>
          <w:sz w:val="24"/>
          <w:szCs w:val="24"/>
        </w:rPr>
        <w:t xml:space="preserve">C.《黄埔条约》 </w:t>
      </w:r>
    </w:p>
    <w:p>
      <w:pPr>
        <w:spacing w:line="276" w:lineRule="auto"/>
        <w:rPr>
          <w:rFonts w:ascii="宋体" w:hAnsi="宋体" w:eastAsia="宋体"/>
          <w:bCs/>
          <w:sz w:val="24"/>
          <w:szCs w:val="24"/>
        </w:rPr>
      </w:pPr>
      <w:r>
        <w:rPr>
          <w:rFonts w:hint="eastAsia" w:ascii="宋体" w:hAnsi="宋体" w:eastAsia="宋体"/>
          <w:bCs/>
          <w:sz w:val="24"/>
          <w:szCs w:val="24"/>
        </w:rPr>
        <w:t>D.《爱珲条约》</w:t>
      </w:r>
    </w:p>
    <w:p>
      <w:pPr>
        <w:spacing w:line="276" w:lineRule="auto"/>
        <w:rPr>
          <w:rFonts w:ascii="宋体" w:hAnsi="宋体" w:eastAsia="宋体"/>
          <w:bCs/>
          <w:sz w:val="24"/>
          <w:szCs w:val="24"/>
        </w:rPr>
      </w:pPr>
      <w:r>
        <w:rPr>
          <w:rFonts w:hint="eastAsia" w:ascii="宋体" w:hAnsi="宋体" w:eastAsia="宋体"/>
          <w:bCs/>
          <w:sz w:val="24"/>
          <w:szCs w:val="24"/>
        </w:rPr>
        <w:t xml:space="preserve">8. 从（   </w:t>
      </w:r>
      <w:r>
        <w:rPr>
          <w:rFonts w:ascii="宋体" w:hAnsi="宋体" w:eastAsia="宋体"/>
          <w:b/>
          <w:color w:val="C00000"/>
          <w:sz w:val="24"/>
          <w:szCs w:val="24"/>
        </w:rPr>
        <w:t>C</w:t>
      </w:r>
      <w:r>
        <w:rPr>
          <w:rFonts w:hint="eastAsia" w:ascii="宋体" w:hAnsi="宋体" w:eastAsia="宋体"/>
          <w:bCs/>
          <w:sz w:val="24"/>
          <w:szCs w:val="24"/>
        </w:rPr>
        <w:t xml:space="preserve"> ）中国属于半殖民地半封建社会。</w:t>
      </w:r>
    </w:p>
    <w:p>
      <w:pPr>
        <w:spacing w:line="276" w:lineRule="auto"/>
        <w:rPr>
          <w:rFonts w:ascii="宋体" w:hAnsi="宋体" w:eastAsia="宋体"/>
          <w:bCs/>
          <w:sz w:val="24"/>
          <w:szCs w:val="24"/>
        </w:rPr>
      </w:pPr>
      <w:r>
        <w:rPr>
          <w:rFonts w:hint="eastAsia" w:ascii="宋体" w:hAnsi="宋体" w:eastAsia="宋体"/>
          <w:bCs/>
          <w:sz w:val="24"/>
          <w:szCs w:val="24"/>
        </w:rPr>
        <w:t xml:space="preserve">A.1644-1911   </w:t>
      </w:r>
    </w:p>
    <w:p>
      <w:pPr>
        <w:spacing w:line="276" w:lineRule="auto"/>
        <w:rPr>
          <w:rFonts w:ascii="宋体" w:hAnsi="宋体" w:eastAsia="宋体"/>
          <w:bCs/>
          <w:sz w:val="24"/>
          <w:szCs w:val="24"/>
        </w:rPr>
      </w:pPr>
      <w:r>
        <w:rPr>
          <w:rFonts w:hint="eastAsia" w:ascii="宋体" w:hAnsi="宋体" w:eastAsia="宋体"/>
          <w:bCs/>
          <w:sz w:val="24"/>
          <w:szCs w:val="24"/>
        </w:rPr>
        <w:t xml:space="preserve">B.1840-1919   </w:t>
      </w:r>
    </w:p>
    <w:p>
      <w:pPr>
        <w:spacing w:line="276" w:lineRule="auto"/>
        <w:rPr>
          <w:rFonts w:ascii="宋体" w:hAnsi="宋体" w:eastAsia="宋体"/>
          <w:b/>
          <w:sz w:val="24"/>
          <w:szCs w:val="24"/>
        </w:rPr>
      </w:pPr>
      <w:r>
        <w:rPr>
          <w:rFonts w:hint="eastAsia" w:ascii="宋体" w:hAnsi="宋体" w:eastAsia="宋体"/>
          <w:b/>
          <w:sz w:val="24"/>
          <w:szCs w:val="24"/>
        </w:rPr>
        <w:t xml:space="preserve">C.1840-1949   </w:t>
      </w:r>
    </w:p>
    <w:p>
      <w:pPr>
        <w:spacing w:line="276" w:lineRule="auto"/>
        <w:rPr>
          <w:rFonts w:ascii="宋体" w:hAnsi="宋体" w:eastAsia="宋体"/>
          <w:bCs/>
          <w:sz w:val="24"/>
          <w:szCs w:val="24"/>
        </w:rPr>
      </w:pPr>
      <w:r>
        <w:rPr>
          <w:rFonts w:hint="eastAsia" w:ascii="宋体" w:hAnsi="宋体" w:eastAsia="宋体"/>
          <w:bCs/>
          <w:sz w:val="24"/>
          <w:szCs w:val="24"/>
        </w:rPr>
        <w:t>D.1840-1956</w:t>
      </w:r>
    </w:p>
    <w:p>
      <w:pPr>
        <w:spacing w:line="276" w:lineRule="auto"/>
        <w:rPr>
          <w:rFonts w:ascii="宋体" w:hAnsi="宋体" w:eastAsia="宋体"/>
          <w:bCs/>
          <w:sz w:val="24"/>
          <w:szCs w:val="24"/>
        </w:rPr>
      </w:pPr>
      <w:r>
        <w:rPr>
          <w:rFonts w:hint="eastAsia" w:ascii="宋体" w:hAnsi="宋体" w:eastAsia="宋体"/>
          <w:bCs/>
          <w:sz w:val="24"/>
          <w:szCs w:val="24"/>
        </w:rPr>
        <w:t xml:space="preserve">9. 中国工人阶级最早出现于( </w:t>
      </w:r>
      <w:r>
        <w:rPr>
          <w:rFonts w:hint="eastAsia" w:ascii="宋体" w:hAnsi="宋体" w:eastAsia="宋体"/>
          <w:b/>
          <w:color w:val="C00000"/>
          <w:sz w:val="24"/>
          <w:szCs w:val="24"/>
        </w:rPr>
        <w:t xml:space="preserve">  </w:t>
      </w:r>
      <w:r>
        <w:rPr>
          <w:rFonts w:ascii="宋体" w:hAnsi="宋体" w:eastAsia="宋体"/>
          <w:b/>
          <w:color w:val="C00000"/>
          <w:sz w:val="24"/>
          <w:szCs w:val="24"/>
        </w:rPr>
        <w:t>A</w:t>
      </w:r>
      <w:r>
        <w:rPr>
          <w:rFonts w:hint="eastAsia" w:ascii="宋体" w:hAnsi="宋体" w:eastAsia="宋体"/>
          <w:bCs/>
          <w:sz w:val="24"/>
          <w:szCs w:val="24"/>
        </w:rPr>
        <w:t xml:space="preserve"> ) </w:t>
      </w:r>
    </w:p>
    <w:p>
      <w:pPr>
        <w:spacing w:line="276" w:lineRule="auto"/>
        <w:rPr>
          <w:rFonts w:ascii="宋体" w:hAnsi="宋体" w:eastAsia="宋体"/>
          <w:b/>
          <w:sz w:val="24"/>
          <w:szCs w:val="24"/>
        </w:rPr>
      </w:pPr>
      <w:r>
        <w:rPr>
          <w:rFonts w:hint="eastAsia" w:ascii="宋体" w:hAnsi="宋体" w:eastAsia="宋体"/>
          <w:b/>
          <w:sz w:val="24"/>
          <w:szCs w:val="24"/>
        </w:rPr>
        <w:t xml:space="preserve">A.19世纪40至50年代         </w:t>
      </w:r>
    </w:p>
    <w:p>
      <w:pPr>
        <w:spacing w:line="276" w:lineRule="auto"/>
        <w:rPr>
          <w:rFonts w:ascii="宋体" w:hAnsi="宋体" w:eastAsia="宋体"/>
          <w:bCs/>
          <w:sz w:val="24"/>
          <w:szCs w:val="24"/>
        </w:rPr>
      </w:pPr>
      <w:r>
        <w:rPr>
          <w:rFonts w:hint="eastAsia" w:ascii="宋体" w:hAnsi="宋体" w:eastAsia="宋体"/>
          <w:bCs/>
          <w:sz w:val="24"/>
          <w:szCs w:val="24"/>
        </w:rPr>
        <w:t>B.19世纪60年代</w:t>
      </w:r>
    </w:p>
    <w:p>
      <w:pPr>
        <w:spacing w:line="276" w:lineRule="auto"/>
        <w:rPr>
          <w:rFonts w:ascii="宋体" w:hAnsi="宋体" w:eastAsia="宋体"/>
          <w:bCs/>
          <w:sz w:val="24"/>
          <w:szCs w:val="24"/>
        </w:rPr>
      </w:pPr>
      <w:r>
        <w:rPr>
          <w:rFonts w:hint="eastAsia" w:ascii="宋体" w:hAnsi="宋体" w:eastAsia="宋体"/>
          <w:bCs/>
          <w:sz w:val="24"/>
          <w:szCs w:val="24"/>
        </w:rPr>
        <w:t xml:space="preserve">C.19世纪70年代              </w:t>
      </w:r>
    </w:p>
    <w:p>
      <w:pPr>
        <w:spacing w:line="276" w:lineRule="auto"/>
        <w:rPr>
          <w:rFonts w:ascii="宋体" w:hAnsi="宋体" w:eastAsia="宋体"/>
          <w:bCs/>
          <w:sz w:val="24"/>
          <w:szCs w:val="24"/>
        </w:rPr>
      </w:pPr>
      <w:r>
        <w:rPr>
          <w:rFonts w:hint="eastAsia" w:ascii="宋体" w:hAnsi="宋体" w:eastAsia="宋体"/>
          <w:bCs/>
          <w:sz w:val="24"/>
          <w:szCs w:val="24"/>
        </w:rPr>
        <w:t>D.19世纪80年代</w:t>
      </w:r>
    </w:p>
    <w:p>
      <w:pPr>
        <w:spacing w:line="276" w:lineRule="auto"/>
        <w:rPr>
          <w:rFonts w:ascii="宋体" w:hAnsi="宋体" w:eastAsia="宋体"/>
          <w:bCs/>
          <w:sz w:val="24"/>
          <w:szCs w:val="24"/>
        </w:rPr>
      </w:pPr>
      <w:r>
        <w:rPr>
          <w:rFonts w:hint="eastAsia" w:ascii="宋体" w:hAnsi="宋体" w:eastAsia="宋体"/>
          <w:bCs/>
          <w:sz w:val="24"/>
          <w:szCs w:val="24"/>
        </w:rPr>
        <w:t xml:space="preserve">10.近代中国最革命的阶级是(   </w:t>
      </w:r>
      <w:r>
        <w:rPr>
          <w:rFonts w:ascii="宋体" w:hAnsi="宋体" w:eastAsia="宋体"/>
          <w:b/>
          <w:color w:val="C00000"/>
          <w:sz w:val="24"/>
          <w:szCs w:val="24"/>
        </w:rPr>
        <w:t>A</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A.工人阶级    </w:t>
      </w:r>
    </w:p>
    <w:p>
      <w:pPr>
        <w:spacing w:line="276" w:lineRule="auto"/>
        <w:rPr>
          <w:rFonts w:ascii="宋体" w:hAnsi="宋体" w:eastAsia="宋体"/>
          <w:bCs/>
          <w:sz w:val="24"/>
          <w:szCs w:val="24"/>
        </w:rPr>
      </w:pPr>
      <w:r>
        <w:rPr>
          <w:rFonts w:hint="eastAsia" w:ascii="宋体" w:hAnsi="宋体" w:eastAsia="宋体"/>
          <w:bCs/>
          <w:sz w:val="24"/>
          <w:szCs w:val="24"/>
        </w:rPr>
        <w:t xml:space="preserve">B.民族资产阶级  </w:t>
      </w:r>
    </w:p>
    <w:p>
      <w:pPr>
        <w:spacing w:line="276" w:lineRule="auto"/>
        <w:rPr>
          <w:rFonts w:ascii="宋体" w:hAnsi="宋体" w:eastAsia="宋体"/>
          <w:bCs/>
          <w:sz w:val="24"/>
          <w:szCs w:val="24"/>
        </w:rPr>
      </w:pPr>
      <w:r>
        <w:rPr>
          <w:rFonts w:hint="eastAsia" w:ascii="宋体" w:hAnsi="宋体" w:eastAsia="宋体"/>
          <w:bCs/>
          <w:sz w:val="24"/>
          <w:szCs w:val="24"/>
        </w:rPr>
        <w:t xml:space="preserve">C.农民阶级   </w:t>
      </w:r>
    </w:p>
    <w:p>
      <w:pPr>
        <w:spacing w:line="276" w:lineRule="auto"/>
        <w:rPr>
          <w:rFonts w:ascii="宋体" w:hAnsi="宋体" w:eastAsia="宋体"/>
          <w:bCs/>
          <w:sz w:val="24"/>
          <w:szCs w:val="24"/>
        </w:rPr>
      </w:pPr>
      <w:r>
        <w:rPr>
          <w:rFonts w:hint="eastAsia" w:ascii="宋体" w:hAnsi="宋体" w:eastAsia="宋体"/>
          <w:bCs/>
          <w:sz w:val="24"/>
          <w:szCs w:val="24"/>
        </w:rPr>
        <w:t>D.小资产阶级</w:t>
      </w:r>
    </w:p>
    <w:p>
      <w:pPr>
        <w:spacing w:line="276" w:lineRule="auto"/>
        <w:rPr>
          <w:rFonts w:ascii="宋体" w:hAnsi="宋体" w:eastAsia="宋体"/>
          <w:bCs/>
          <w:sz w:val="24"/>
          <w:szCs w:val="24"/>
        </w:rPr>
      </w:pPr>
      <w:r>
        <w:rPr>
          <w:rFonts w:hint="eastAsia" w:ascii="宋体" w:hAnsi="宋体" w:eastAsia="宋体"/>
          <w:bCs/>
          <w:sz w:val="24"/>
          <w:szCs w:val="24"/>
        </w:rPr>
        <w:t xml:space="preserve">11. 近代中国革命的主力军是（ </w:t>
      </w:r>
      <w:r>
        <w:rPr>
          <w:rFonts w:hint="eastAsia" w:ascii="宋体" w:hAnsi="宋体" w:eastAsia="宋体"/>
          <w:b/>
          <w:color w:val="C00000"/>
          <w:sz w:val="24"/>
          <w:szCs w:val="24"/>
        </w:rPr>
        <w:t xml:space="preserve"> </w:t>
      </w:r>
      <w:r>
        <w:rPr>
          <w:rFonts w:ascii="宋体" w:hAnsi="宋体" w:eastAsia="宋体"/>
          <w:b/>
          <w:color w:val="C00000"/>
          <w:sz w:val="24"/>
          <w:szCs w:val="24"/>
        </w:rPr>
        <w:t>A</w:t>
      </w:r>
      <w:r>
        <w:rPr>
          <w:rFonts w:hint="eastAsia" w:ascii="宋体" w:hAnsi="宋体" w:eastAsia="宋体"/>
          <w:b/>
          <w:color w:val="C00000"/>
          <w:sz w:val="24"/>
          <w:szCs w:val="24"/>
        </w:rPr>
        <w:t xml:space="preserve"> </w:t>
      </w:r>
      <w:r>
        <w:rPr>
          <w:rFonts w:hint="eastAsia" w:ascii="宋体" w:hAnsi="宋体" w:eastAsia="宋体"/>
          <w:bCs/>
          <w:sz w:val="24"/>
          <w:szCs w:val="24"/>
        </w:rPr>
        <w:t>）。</w:t>
      </w:r>
    </w:p>
    <w:p>
      <w:pPr>
        <w:spacing w:line="276" w:lineRule="auto"/>
        <w:rPr>
          <w:rFonts w:ascii="宋体" w:hAnsi="宋体" w:eastAsia="宋体"/>
          <w:b/>
          <w:sz w:val="24"/>
          <w:szCs w:val="24"/>
        </w:rPr>
      </w:pPr>
      <w:r>
        <w:rPr>
          <w:rFonts w:hint="eastAsia" w:ascii="宋体" w:hAnsi="宋体" w:eastAsia="宋体"/>
          <w:b/>
          <w:sz w:val="24"/>
          <w:szCs w:val="24"/>
        </w:rPr>
        <w:t xml:space="preserve">A.农民阶级    </w:t>
      </w:r>
    </w:p>
    <w:p>
      <w:pPr>
        <w:spacing w:line="276" w:lineRule="auto"/>
        <w:rPr>
          <w:rFonts w:ascii="宋体" w:hAnsi="宋体" w:eastAsia="宋体"/>
          <w:bCs/>
          <w:sz w:val="24"/>
          <w:szCs w:val="24"/>
        </w:rPr>
      </w:pPr>
      <w:r>
        <w:rPr>
          <w:rFonts w:hint="eastAsia" w:ascii="宋体" w:hAnsi="宋体" w:eastAsia="宋体"/>
          <w:bCs/>
          <w:sz w:val="24"/>
          <w:szCs w:val="24"/>
        </w:rPr>
        <w:t xml:space="preserve">B.工人阶级    </w:t>
      </w:r>
    </w:p>
    <w:p>
      <w:pPr>
        <w:spacing w:line="276" w:lineRule="auto"/>
        <w:rPr>
          <w:rFonts w:ascii="宋体" w:hAnsi="宋体" w:eastAsia="宋体"/>
          <w:bCs/>
          <w:sz w:val="24"/>
          <w:szCs w:val="24"/>
        </w:rPr>
      </w:pPr>
      <w:r>
        <w:rPr>
          <w:rFonts w:hint="eastAsia" w:ascii="宋体" w:hAnsi="宋体" w:eastAsia="宋体"/>
          <w:bCs/>
          <w:sz w:val="24"/>
          <w:szCs w:val="24"/>
        </w:rPr>
        <w:t xml:space="preserve">C.买办资产阶级    </w:t>
      </w:r>
    </w:p>
    <w:p>
      <w:pPr>
        <w:spacing w:line="276" w:lineRule="auto"/>
        <w:rPr>
          <w:rFonts w:ascii="宋体" w:hAnsi="宋体" w:eastAsia="宋体"/>
          <w:bCs/>
          <w:sz w:val="24"/>
          <w:szCs w:val="24"/>
        </w:rPr>
      </w:pPr>
      <w:r>
        <w:rPr>
          <w:rFonts w:hint="eastAsia" w:ascii="宋体" w:hAnsi="宋体" w:eastAsia="宋体"/>
          <w:bCs/>
          <w:sz w:val="24"/>
          <w:szCs w:val="24"/>
        </w:rPr>
        <w:t>D.民族资产阶级</w:t>
      </w:r>
    </w:p>
    <w:p>
      <w:pPr>
        <w:spacing w:line="276" w:lineRule="auto"/>
        <w:rPr>
          <w:rFonts w:ascii="宋体" w:hAnsi="宋体" w:eastAsia="宋体"/>
          <w:bCs/>
          <w:sz w:val="24"/>
          <w:szCs w:val="24"/>
        </w:rPr>
      </w:pPr>
      <w:r>
        <w:rPr>
          <w:rFonts w:hint="eastAsia" w:ascii="宋体" w:hAnsi="宋体" w:eastAsia="宋体"/>
          <w:bCs/>
          <w:sz w:val="24"/>
          <w:szCs w:val="24"/>
        </w:rPr>
        <w:t>12.十九世纪末资本主义进入帝国主义阶段后，(</w:t>
      </w:r>
      <w:r>
        <w:rPr>
          <w:rFonts w:hint="eastAsia" w:ascii="宋体" w:hAnsi="宋体" w:eastAsia="宋体"/>
          <w:b/>
          <w:color w:val="C00000"/>
          <w:sz w:val="24"/>
          <w:szCs w:val="24"/>
        </w:rPr>
        <w:t xml:space="preserve">  </w:t>
      </w:r>
      <w:r>
        <w:rPr>
          <w:rFonts w:ascii="宋体" w:hAnsi="宋体" w:eastAsia="宋体"/>
          <w:b/>
          <w:color w:val="C00000"/>
          <w:sz w:val="24"/>
          <w:szCs w:val="24"/>
        </w:rPr>
        <w:t>D</w:t>
      </w:r>
      <w:r>
        <w:rPr>
          <w:rFonts w:hint="eastAsia" w:ascii="宋体" w:hAnsi="宋体" w:eastAsia="宋体"/>
          <w:bCs/>
          <w:sz w:val="24"/>
          <w:szCs w:val="24"/>
        </w:rPr>
        <w:t xml:space="preserve">  )成为殖民主义剥削的重要形式，并出现瓜分世界的狂潮。</w:t>
      </w:r>
    </w:p>
    <w:p>
      <w:pPr>
        <w:spacing w:line="276" w:lineRule="auto"/>
        <w:rPr>
          <w:rFonts w:ascii="宋体" w:hAnsi="宋体" w:eastAsia="宋体"/>
          <w:bCs/>
          <w:sz w:val="24"/>
          <w:szCs w:val="24"/>
        </w:rPr>
      </w:pPr>
      <w:r>
        <w:rPr>
          <w:rFonts w:hint="eastAsia" w:ascii="宋体" w:hAnsi="宋体" w:eastAsia="宋体"/>
          <w:bCs/>
          <w:sz w:val="24"/>
          <w:szCs w:val="24"/>
        </w:rPr>
        <w:t xml:space="preserve">A.掠夺土地     </w:t>
      </w:r>
    </w:p>
    <w:p>
      <w:pPr>
        <w:spacing w:line="276" w:lineRule="auto"/>
        <w:rPr>
          <w:rFonts w:ascii="宋体" w:hAnsi="宋体" w:eastAsia="宋体"/>
          <w:bCs/>
          <w:sz w:val="24"/>
          <w:szCs w:val="24"/>
        </w:rPr>
      </w:pPr>
      <w:r>
        <w:rPr>
          <w:rFonts w:hint="eastAsia" w:ascii="宋体" w:hAnsi="宋体" w:eastAsia="宋体"/>
          <w:bCs/>
          <w:sz w:val="24"/>
          <w:szCs w:val="24"/>
        </w:rPr>
        <w:t xml:space="preserve">B.贩卖奴隶     </w:t>
      </w:r>
    </w:p>
    <w:p>
      <w:pPr>
        <w:spacing w:line="276" w:lineRule="auto"/>
        <w:rPr>
          <w:rFonts w:ascii="宋体" w:hAnsi="宋体" w:eastAsia="宋体"/>
          <w:bCs/>
          <w:sz w:val="24"/>
          <w:szCs w:val="24"/>
        </w:rPr>
      </w:pPr>
      <w:r>
        <w:rPr>
          <w:rFonts w:hint="eastAsia" w:ascii="宋体" w:hAnsi="宋体" w:eastAsia="宋体"/>
          <w:bCs/>
          <w:sz w:val="24"/>
          <w:szCs w:val="24"/>
        </w:rPr>
        <w:t xml:space="preserve">C.商品输出    </w:t>
      </w:r>
    </w:p>
    <w:p>
      <w:pPr>
        <w:spacing w:line="276" w:lineRule="auto"/>
        <w:rPr>
          <w:rFonts w:ascii="宋体" w:hAnsi="宋体" w:eastAsia="宋体"/>
          <w:b/>
          <w:sz w:val="24"/>
          <w:szCs w:val="24"/>
        </w:rPr>
      </w:pPr>
      <w:r>
        <w:rPr>
          <w:rFonts w:hint="eastAsia" w:ascii="宋体" w:hAnsi="宋体" w:eastAsia="宋体"/>
          <w:b/>
          <w:sz w:val="24"/>
          <w:szCs w:val="24"/>
        </w:rPr>
        <w:t>D.资本输出</w:t>
      </w:r>
    </w:p>
    <w:p>
      <w:pPr>
        <w:spacing w:line="276" w:lineRule="auto"/>
        <w:rPr>
          <w:rFonts w:ascii="宋体" w:hAnsi="宋体" w:eastAsia="宋体"/>
          <w:bCs/>
          <w:sz w:val="24"/>
          <w:szCs w:val="24"/>
        </w:rPr>
      </w:pPr>
      <w:r>
        <w:rPr>
          <w:rFonts w:hint="eastAsia" w:ascii="宋体" w:hAnsi="宋体" w:eastAsia="宋体"/>
          <w:bCs/>
          <w:sz w:val="24"/>
          <w:szCs w:val="24"/>
        </w:rPr>
        <w:t xml:space="preserve">13.鸦片战争后，中国经济逐渐被卷入世界资本主义市场，其对中国的影响不包括(   </w:t>
      </w:r>
      <w:r>
        <w:rPr>
          <w:rFonts w:ascii="宋体" w:hAnsi="宋体" w:eastAsia="宋体"/>
          <w:b/>
          <w:color w:val="C00000"/>
          <w:sz w:val="24"/>
          <w:szCs w:val="24"/>
        </w:rPr>
        <w:t>A</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A.封建地主土地所有制瓦解      </w:t>
      </w:r>
    </w:p>
    <w:p>
      <w:pPr>
        <w:spacing w:line="276" w:lineRule="auto"/>
        <w:rPr>
          <w:rFonts w:ascii="宋体" w:hAnsi="宋体" w:eastAsia="宋体"/>
          <w:bCs/>
          <w:sz w:val="24"/>
          <w:szCs w:val="24"/>
        </w:rPr>
      </w:pPr>
      <w:r>
        <w:rPr>
          <w:rFonts w:hint="eastAsia" w:ascii="宋体" w:hAnsi="宋体" w:eastAsia="宋体"/>
          <w:bCs/>
          <w:sz w:val="24"/>
          <w:szCs w:val="24"/>
        </w:rPr>
        <w:t>B.自给自足的自然经济逐步解体</w:t>
      </w:r>
    </w:p>
    <w:p>
      <w:pPr>
        <w:spacing w:line="276" w:lineRule="auto"/>
        <w:rPr>
          <w:rFonts w:ascii="宋体" w:hAnsi="宋体" w:eastAsia="宋体"/>
          <w:bCs/>
          <w:sz w:val="24"/>
          <w:szCs w:val="24"/>
        </w:rPr>
      </w:pPr>
      <w:r>
        <w:rPr>
          <w:rFonts w:hint="eastAsia" w:ascii="宋体" w:hAnsi="宋体" w:eastAsia="宋体"/>
          <w:bCs/>
          <w:sz w:val="24"/>
          <w:szCs w:val="24"/>
        </w:rPr>
        <w:t xml:space="preserve">C.中国资本主义的产生和发展  </w:t>
      </w:r>
    </w:p>
    <w:p>
      <w:pPr>
        <w:spacing w:line="276" w:lineRule="auto"/>
        <w:rPr>
          <w:rFonts w:ascii="宋体" w:hAnsi="宋体" w:eastAsia="宋体"/>
          <w:bCs/>
          <w:sz w:val="24"/>
          <w:szCs w:val="24"/>
        </w:rPr>
      </w:pPr>
      <w:r>
        <w:rPr>
          <w:rFonts w:hint="eastAsia" w:ascii="宋体" w:hAnsi="宋体" w:eastAsia="宋体"/>
          <w:bCs/>
          <w:sz w:val="24"/>
          <w:szCs w:val="24"/>
        </w:rPr>
        <w:t>D.英国对华商品输出激增</w:t>
      </w:r>
    </w:p>
    <w:p>
      <w:pPr>
        <w:spacing w:line="276" w:lineRule="auto"/>
        <w:ind w:firstLine="240" w:firstLineChars="100"/>
        <w:jc w:val="left"/>
        <w:rPr>
          <w:rFonts w:ascii="宋体" w:hAnsi="宋体" w:eastAsia="宋体"/>
          <w:sz w:val="24"/>
          <w:szCs w:val="24"/>
        </w:rPr>
      </w:pPr>
    </w:p>
    <w:p>
      <w:pPr>
        <w:spacing w:line="276" w:lineRule="auto"/>
        <w:jc w:val="left"/>
        <w:rPr>
          <w:rFonts w:ascii="宋体" w:hAnsi="宋体" w:eastAsia="宋体"/>
          <w:b/>
          <w:sz w:val="24"/>
          <w:szCs w:val="24"/>
        </w:rPr>
      </w:pPr>
      <w:bookmarkStart w:id="1" w:name="_Toc200328677"/>
      <w:r>
        <w:rPr>
          <w:rFonts w:hint="eastAsia" w:ascii="宋体" w:hAnsi="宋体" w:eastAsia="宋体"/>
          <w:b/>
          <w:sz w:val="24"/>
          <w:szCs w:val="24"/>
        </w:rPr>
        <w:t>二、多项选择题</w:t>
      </w:r>
      <w:bookmarkEnd w:id="1"/>
    </w:p>
    <w:p>
      <w:pPr>
        <w:spacing w:line="276" w:lineRule="auto"/>
        <w:rPr>
          <w:rFonts w:ascii="宋体" w:hAnsi="宋体" w:eastAsia="宋体"/>
          <w:bCs/>
          <w:sz w:val="24"/>
          <w:szCs w:val="24"/>
        </w:rPr>
      </w:pPr>
      <w:r>
        <w:rPr>
          <w:rFonts w:hint="eastAsia" w:ascii="宋体" w:hAnsi="宋体" w:eastAsia="宋体"/>
          <w:bCs/>
          <w:sz w:val="24"/>
          <w:szCs w:val="24"/>
        </w:rPr>
        <w:t xml:space="preserve">1. 中国封建社会出现的“盛世”主要有( </w:t>
      </w:r>
      <w:r>
        <w:rPr>
          <w:rFonts w:ascii="宋体" w:hAnsi="宋体" w:eastAsia="宋体"/>
          <w:b/>
          <w:color w:val="C00000"/>
          <w:sz w:val="24"/>
          <w:szCs w:val="24"/>
        </w:rPr>
        <w:t>ABCD</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A.文景之治    </w:t>
      </w:r>
    </w:p>
    <w:p>
      <w:pPr>
        <w:spacing w:line="276" w:lineRule="auto"/>
        <w:rPr>
          <w:rFonts w:ascii="宋体" w:hAnsi="宋体" w:eastAsia="宋体"/>
          <w:b/>
          <w:sz w:val="24"/>
          <w:szCs w:val="24"/>
        </w:rPr>
      </w:pPr>
      <w:r>
        <w:rPr>
          <w:rFonts w:hint="eastAsia" w:ascii="宋体" w:hAnsi="宋体" w:eastAsia="宋体"/>
          <w:b/>
          <w:sz w:val="24"/>
          <w:szCs w:val="24"/>
        </w:rPr>
        <w:t xml:space="preserve">B.贞观之治     </w:t>
      </w:r>
    </w:p>
    <w:p>
      <w:pPr>
        <w:spacing w:line="276" w:lineRule="auto"/>
        <w:rPr>
          <w:rFonts w:ascii="宋体" w:hAnsi="宋体" w:eastAsia="宋体"/>
          <w:b/>
          <w:sz w:val="24"/>
          <w:szCs w:val="24"/>
        </w:rPr>
      </w:pPr>
      <w:r>
        <w:rPr>
          <w:rFonts w:hint="eastAsia" w:ascii="宋体" w:hAnsi="宋体" w:eastAsia="宋体"/>
          <w:b/>
          <w:sz w:val="24"/>
          <w:szCs w:val="24"/>
        </w:rPr>
        <w:t xml:space="preserve">C.开元之治     </w:t>
      </w:r>
    </w:p>
    <w:p>
      <w:pPr>
        <w:spacing w:line="276" w:lineRule="auto"/>
        <w:rPr>
          <w:rFonts w:ascii="宋体" w:hAnsi="宋体" w:eastAsia="宋体"/>
          <w:b/>
          <w:sz w:val="24"/>
          <w:szCs w:val="24"/>
        </w:rPr>
      </w:pPr>
      <w:r>
        <w:rPr>
          <w:rFonts w:hint="eastAsia" w:ascii="宋体" w:hAnsi="宋体" w:eastAsia="宋体"/>
          <w:b/>
          <w:sz w:val="24"/>
          <w:szCs w:val="24"/>
        </w:rPr>
        <w:t>D.康雍乾盛世</w:t>
      </w:r>
    </w:p>
    <w:p>
      <w:pPr>
        <w:spacing w:line="276" w:lineRule="auto"/>
        <w:rPr>
          <w:rFonts w:ascii="宋体" w:hAnsi="宋体" w:eastAsia="宋体"/>
          <w:bCs/>
          <w:sz w:val="24"/>
          <w:szCs w:val="24"/>
        </w:rPr>
      </w:pPr>
      <w:r>
        <w:rPr>
          <w:rFonts w:hint="eastAsia" w:ascii="宋体" w:hAnsi="宋体" w:eastAsia="宋体"/>
          <w:bCs/>
          <w:sz w:val="24"/>
          <w:szCs w:val="24"/>
        </w:rPr>
        <w:t xml:space="preserve">2. “康乾盛世”是指清朝（ </w:t>
      </w:r>
      <w:r>
        <w:rPr>
          <w:rFonts w:hint="eastAsia" w:ascii="宋体" w:hAnsi="宋体" w:eastAsia="宋体"/>
          <w:b/>
          <w:color w:val="C00000"/>
          <w:sz w:val="24"/>
          <w:szCs w:val="24"/>
        </w:rPr>
        <w:t xml:space="preserve"> </w:t>
      </w:r>
      <w:r>
        <w:rPr>
          <w:rFonts w:ascii="宋体" w:hAnsi="宋体" w:eastAsia="宋体"/>
          <w:b/>
          <w:color w:val="C00000"/>
          <w:sz w:val="24"/>
          <w:szCs w:val="24"/>
        </w:rPr>
        <w:t>BCD</w:t>
      </w:r>
      <w:r>
        <w:rPr>
          <w:rFonts w:hint="eastAsia" w:ascii="宋体" w:hAnsi="宋体" w:eastAsia="宋体"/>
          <w:b/>
          <w:color w:val="C00000"/>
          <w:sz w:val="24"/>
          <w:szCs w:val="24"/>
        </w:rPr>
        <w:t xml:space="preserve"> </w:t>
      </w:r>
      <w:r>
        <w:rPr>
          <w:rFonts w:hint="eastAsia" w:ascii="宋体" w:hAnsi="宋体" w:eastAsia="宋体"/>
          <w:bCs/>
          <w:sz w:val="24"/>
          <w:szCs w:val="24"/>
        </w:rPr>
        <w:t xml:space="preserve"> ）百余年的历史。</w:t>
      </w:r>
    </w:p>
    <w:p>
      <w:pPr>
        <w:spacing w:line="276" w:lineRule="auto"/>
        <w:rPr>
          <w:rFonts w:ascii="宋体" w:hAnsi="宋体" w:eastAsia="宋体"/>
          <w:bCs/>
          <w:sz w:val="24"/>
          <w:szCs w:val="24"/>
        </w:rPr>
      </w:pPr>
      <w:r>
        <w:rPr>
          <w:rFonts w:hint="eastAsia" w:ascii="宋体" w:hAnsi="宋体" w:eastAsia="宋体"/>
          <w:bCs/>
          <w:sz w:val="24"/>
          <w:szCs w:val="24"/>
        </w:rPr>
        <w:t xml:space="preserve">A.顺治   </w:t>
      </w:r>
    </w:p>
    <w:p>
      <w:pPr>
        <w:spacing w:line="276" w:lineRule="auto"/>
        <w:rPr>
          <w:rFonts w:ascii="宋体" w:hAnsi="宋体" w:eastAsia="宋体"/>
          <w:b/>
          <w:sz w:val="24"/>
          <w:szCs w:val="24"/>
        </w:rPr>
      </w:pPr>
      <w:r>
        <w:rPr>
          <w:rFonts w:hint="eastAsia" w:ascii="宋体" w:hAnsi="宋体" w:eastAsia="宋体"/>
          <w:b/>
          <w:sz w:val="24"/>
          <w:szCs w:val="24"/>
        </w:rPr>
        <w:t xml:space="preserve">B.康熙    </w:t>
      </w:r>
    </w:p>
    <w:p>
      <w:pPr>
        <w:spacing w:line="276" w:lineRule="auto"/>
        <w:rPr>
          <w:rFonts w:ascii="宋体" w:hAnsi="宋体" w:eastAsia="宋体"/>
          <w:b/>
          <w:sz w:val="24"/>
          <w:szCs w:val="24"/>
        </w:rPr>
      </w:pPr>
      <w:r>
        <w:rPr>
          <w:rFonts w:hint="eastAsia" w:ascii="宋体" w:hAnsi="宋体" w:eastAsia="宋体"/>
          <w:b/>
          <w:sz w:val="24"/>
          <w:szCs w:val="24"/>
        </w:rPr>
        <w:t xml:space="preserve">C.雍正   </w:t>
      </w:r>
    </w:p>
    <w:p>
      <w:pPr>
        <w:spacing w:line="276" w:lineRule="auto"/>
        <w:rPr>
          <w:rFonts w:ascii="宋体" w:hAnsi="宋体" w:eastAsia="宋体"/>
          <w:b/>
          <w:sz w:val="24"/>
          <w:szCs w:val="24"/>
        </w:rPr>
      </w:pPr>
      <w:r>
        <w:rPr>
          <w:rFonts w:hint="eastAsia" w:ascii="宋体" w:hAnsi="宋体" w:eastAsia="宋体"/>
          <w:b/>
          <w:sz w:val="24"/>
          <w:szCs w:val="24"/>
        </w:rPr>
        <w:t>D.乾隆</w:t>
      </w:r>
    </w:p>
    <w:p>
      <w:pPr>
        <w:spacing w:line="276" w:lineRule="auto"/>
        <w:rPr>
          <w:rFonts w:ascii="宋体" w:hAnsi="宋体" w:eastAsia="宋体"/>
          <w:bCs/>
          <w:sz w:val="24"/>
          <w:szCs w:val="24"/>
        </w:rPr>
      </w:pPr>
      <w:r>
        <w:rPr>
          <w:rFonts w:hint="eastAsia" w:ascii="宋体" w:hAnsi="宋体" w:eastAsia="宋体"/>
          <w:bCs/>
          <w:sz w:val="24"/>
          <w:szCs w:val="24"/>
        </w:rPr>
        <w:t xml:space="preserve">3.鸦片战争后，清政府被迫与列强签订了一批不平等条约，其中主要有( </w:t>
      </w:r>
      <w:r>
        <w:rPr>
          <w:rFonts w:ascii="宋体" w:hAnsi="宋体" w:eastAsia="宋体"/>
          <w:b/>
          <w:color w:val="C00000"/>
          <w:sz w:val="24"/>
          <w:szCs w:val="24"/>
        </w:rPr>
        <w:t>BCD</w:t>
      </w:r>
      <w:r>
        <w:rPr>
          <w:rFonts w:hint="eastAsia" w:ascii="宋体" w:hAnsi="宋体" w:eastAsia="宋体"/>
          <w:b/>
          <w:color w:val="C00000"/>
          <w:sz w:val="24"/>
          <w:szCs w:val="24"/>
        </w:rPr>
        <w:t xml:space="preserve"> </w:t>
      </w:r>
      <w:r>
        <w:rPr>
          <w:rFonts w:hint="eastAsia" w:ascii="宋体" w:hAnsi="宋体" w:eastAsia="宋体"/>
          <w:bCs/>
          <w:sz w:val="24"/>
          <w:szCs w:val="24"/>
        </w:rPr>
        <w:t xml:space="preserve">  )</w:t>
      </w:r>
    </w:p>
    <w:p>
      <w:pPr>
        <w:spacing w:line="276" w:lineRule="auto"/>
        <w:rPr>
          <w:rFonts w:ascii="宋体" w:hAnsi="宋体" w:eastAsia="宋体"/>
          <w:b w:val="0"/>
          <w:bCs/>
          <w:sz w:val="24"/>
          <w:szCs w:val="24"/>
        </w:rPr>
      </w:pPr>
      <w:r>
        <w:rPr>
          <w:rFonts w:hint="eastAsia" w:ascii="宋体" w:hAnsi="宋体" w:eastAsia="宋体"/>
          <w:b w:val="0"/>
          <w:bCs/>
          <w:sz w:val="24"/>
          <w:szCs w:val="24"/>
        </w:rPr>
        <w:t xml:space="preserve">A.《北京条约》   </w:t>
      </w:r>
    </w:p>
    <w:p>
      <w:pPr>
        <w:spacing w:line="276" w:lineRule="auto"/>
        <w:rPr>
          <w:rFonts w:ascii="宋体" w:hAnsi="宋体" w:eastAsia="宋体"/>
          <w:b/>
          <w:sz w:val="24"/>
          <w:szCs w:val="24"/>
        </w:rPr>
      </w:pPr>
      <w:r>
        <w:rPr>
          <w:rFonts w:hint="eastAsia" w:ascii="宋体" w:hAnsi="宋体" w:eastAsia="宋体"/>
          <w:b/>
          <w:sz w:val="24"/>
          <w:szCs w:val="24"/>
        </w:rPr>
        <w:t xml:space="preserve">B.《望厦条约》 </w:t>
      </w:r>
    </w:p>
    <w:p>
      <w:pPr>
        <w:spacing w:line="276" w:lineRule="auto"/>
        <w:rPr>
          <w:rFonts w:ascii="宋体" w:hAnsi="宋体" w:eastAsia="宋体"/>
          <w:b/>
          <w:sz w:val="24"/>
          <w:szCs w:val="24"/>
        </w:rPr>
      </w:pPr>
      <w:r>
        <w:rPr>
          <w:rFonts w:hint="eastAsia" w:ascii="宋体" w:hAnsi="宋体" w:eastAsia="宋体"/>
          <w:b/>
          <w:sz w:val="24"/>
          <w:szCs w:val="24"/>
        </w:rPr>
        <w:t xml:space="preserve">C.《黄埔条约》 </w:t>
      </w:r>
    </w:p>
    <w:p>
      <w:pPr>
        <w:spacing w:line="276" w:lineRule="auto"/>
        <w:rPr>
          <w:rFonts w:ascii="宋体" w:hAnsi="宋体" w:eastAsia="宋体"/>
          <w:b/>
          <w:sz w:val="24"/>
          <w:szCs w:val="24"/>
        </w:rPr>
      </w:pPr>
      <w:r>
        <w:rPr>
          <w:rFonts w:hint="eastAsia" w:ascii="宋体" w:hAnsi="宋体" w:eastAsia="宋体"/>
          <w:b/>
          <w:sz w:val="24"/>
          <w:szCs w:val="24"/>
        </w:rPr>
        <w:t>D.《南京条约》</w:t>
      </w:r>
    </w:p>
    <w:p>
      <w:pPr>
        <w:spacing w:line="276" w:lineRule="auto"/>
        <w:rPr>
          <w:rFonts w:ascii="宋体" w:hAnsi="宋体" w:eastAsia="宋体"/>
          <w:bCs/>
          <w:sz w:val="24"/>
          <w:szCs w:val="24"/>
        </w:rPr>
      </w:pPr>
      <w:r>
        <w:rPr>
          <w:rFonts w:hint="eastAsia" w:ascii="宋体" w:hAnsi="宋体" w:eastAsia="宋体"/>
          <w:bCs/>
          <w:sz w:val="24"/>
          <w:szCs w:val="24"/>
        </w:rPr>
        <w:t xml:space="preserve">4. 近代中国固有的阶级是(  </w:t>
      </w:r>
      <w:r>
        <w:rPr>
          <w:rFonts w:hint="eastAsia" w:ascii="宋体" w:hAnsi="宋体" w:eastAsia="宋体"/>
          <w:b/>
          <w:color w:val="C00000"/>
          <w:sz w:val="24"/>
          <w:szCs w:val="24"/>
        </w:rPr>
        <w:t xml:space="preserve"> </w:t>
      </w:r>
      <w:r>
        <w:rPr>
          <w:rFonts w:ascii="宋体" w:hAnsi="宋体" w:eastAsia="宋体"/>
          <w:b/>
          <w:color w:val="C00000"/>
          <w:sz w:val="24"/>
          <w:szCs w:val="24"/>
        </w:rPr>
        <w:t>AB</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A.地主阶级     </w:t>
      </w:r>
    </w:p>
    <w:p>
      <w:pPr>
        <w:spacing w:line="276" w:lineRule="auto"/>
        <w:rPr>
          <w:rFonts w:ascii="宋体" w:hAnsi="宋体" w:eastAsia="宋体"/>
          <w:b/>
          <w:sz w:val="24"/>
          <w:szCs w:val="24"/>
        </w:rPr>
      </w:pPr>
      <w:r>
        <w:rPr>
          <w:rFonts w:hint="eastAsia" w:ascii="宋体" w:hAnsi="宋体" w:eastAsia="宋体"/>
          <w:b/>
          <w:sz w:val="24"/>
          <w:szCs w:val="24"/>
        </w:rPr>
        <w:t xml:space="preserve">B.农民阶级     </w:t>
      </w:r>
    </w:p>
    <w:p>
      <w:pPr>
        <w:spacing w:line="276" w:lineRule="auto"/>
        <w:rPr>
          <w:rFonts w:ascii="宋体" w:hAnsi="宋体" w:eastAsia="宋体"/>
          <w:bCs/>
          <w:sz w:val="24"/>
          <w:szCs w:val="24"/>
        </w:rPr>
      </w:pPr>
      <w:r>
        <w:rPr>
          <w:rFonts w:hint="eastAsia" w:ascii="宋体" w:hAnsi="宋体" w:eastAsia="宋体"/>
          <w:bCs/>
          <w:sz w:val="24"/>
          <w:szCs w:val="24"/>
        </w:rPr>
        <w:t xml:space="preserve">C.工人阶级     </w:t>
      </w:r>
    </w:p>
    <w:p>
      <w:pPr>
        <w:spacing w:line="276" w:lineRule="auto"/>
        <w:rPr>
          <w:rFonts w:ascii="宋体" w:hAnsi="宋体" w:eastAsia="宋体"/>
          <w:bCs/>
          <w:sz w:val="24"/>
          <w:szCs w:val="24"/>
        </w:rPr>
      </w:pPr>
      <w:r>
        <w:rPr>
          <w:rFonts w:hint="eastAsia" w:ascii="宋体" w:hAnsi="宋体" w:eastAsia="宋体"/>
          <w:bCs/>
          <w:sz w:val="24"/>
          <w:szCs w:val="24"/>
        </w:rPr>
        <w:t>D.资产阶级</w:t>
      </w:r>
    </w:p>
    <w:p>
      <w:pPr>
        <w:spacing w:line="276" w:lineRule="auto"/>
        <w:rPr>
          <w:rFonts w:ascii="宋体" w:hAnsi="宋体" w:eastAsia="宋体"/>
          <w:bCs/>
          <w:sz w:val="24"/>
          <w:szCs w:val="24"/>
        </w:rPr>
      </w:pPr>
      <w:r>
        <w:rPr>
          <w:rFonts w:hint="eastAsia" w:ascii="宋体" w:hAnsi="宋体" w:eastAsia="宋体"/>
          <w:bCs/>
          <w:sz w:val="24"/>
          <w:szCs w:val="24"/>
        </w:rPr>
        <w:t xml:space="preserve">5.近代中国新出现的阶级是(  </w:t>
      </w:r>
      <w:r>
        <w:rPr>
          <w:rFonts w:hint="eastAsia" w:ascii="宋体" w:hAnsi="宋体" w:eastAsia="宋体"/>
          <w:b/>
          <w:color w:val="C00000"/>
          <w:sz w:val="24"/>
          <w:szCs w:val="24"/>
        </w:rPr>
        <w:t xml:space="preserve"> </w:t>
      </w:r>
      <w:r>
        <w:rPr>
          <w:rFonts w:ascii="宋体" w:hAnsi="宋体" w:eastAsia="宋体"/>
          <w:b/>
          <w:color w:val="C00000"/>
          <w:sz w:val="24"/>
          <w:szCs w:val="24"/>
        </w:rPr>
        <w:t>CD</w:t>
      </w:r>
      <w:r>
        <w:rPr>
          <w:rFonts w:hint="eastAsia" w:ascii="宋体" w:hAnsi="宋体" w:eastAsia="宋体"/>
          <w:b/>
          <w:color w:val="C00000"/>
          <w:sz w:val="24"/>
          <w:szCs w:val="24"/>
        </w:rPr>
        <w:t xml:space="preserve"> </w:t>
      </w:r>
      <w:r>
        <w:rPr>
          <w:rFonts w:hint="eastAsia" w:ascii="宋体" w:hAnsi="宋体" w:eastAsia="宋体"/>
          <w:bCs/>
          <w:sz w:val="24"/>
          <w:szCs w:val="24"/>
        </w:rPr>
        <w:t>)</w:t>
      </w:r>
    </w:p>
    <w:p>
      <w:pPr>
        <w:spacing w:line="276" w:lineRule="auto"/>
        <w:rPr>
          <w:rFonts w:ascii="宋体" w:hAnsi="宋体" w:eastAsia="宋体"/>
          <w:bCs/>
          <w:sz w:val="24"/>
          <w:szCs w:val="24"/>
        </w:rPr>
      </w:pPr>
      <w:r>
        <w:rPr>
          <w:rFonts w:hint="eastAsia" w:ascii="宋体" w:hAnsi="宋体" w:eastAsia="宋体"/>
          <w:bCs/>
          <w:sz w:val="24"/>
          <w:szCs w:val="24"/>
        </w:rPr>
        <w:t xml:space="preserve">A.地主阶级     </w:t>
      </w:r>
    </w:p>
    <w:p>
      <w:pPr>
        <w:spacing w:line="276" w:lineRule="auto"/>
        <w:rPr>
          <w:rFonts w:ascii="宋体" w:hAnsi="宋体" w:eastAsia="宋体"/>
          <w:bCs/>
          <w:sz w:val="24"/>
          <w:szCs w:val="24"/>
        </w:rPr>
      </w:pPr>
      <w:r>
        <w:rPr>
          <w:rFonts w:hint="eastAsia" w:ascii="宋体" w:hAnsi="宋体" w:eastAsia="宋体"/>
          <w:bCs/>
          <w:sz w:val="24"/>
          <w:szCs w:val="24"/>
        </w:rPr>
        <w:t xml:space="preserve">B.农民阶级     </w:t>
      </w:r>
    </w:p>
    <w:p>
      <w:pPr>
        <w:spacing w:line="276" w:lineRule="auto"/>
        <w:rPr>
          <w:rFonts w:ascii="宋体" w:hAnsi="宋体" w:eastAsia="宋体"/>
          <w:b/>
          <w:sz w:val="24"/>
          <w:szCs w:val="24"/>
        </w:rPr>
      </w:pPr>
      <w:r>
        <w:rPr>
          <w:rFonts w:hint="eastAsia" w:ascii="宋体" w:hAnsi="宋体" w:eastAsia="宋体"/>
          <w:b/>
          <w:sz w:val="24"/>
          <w:szCs w:val="24"/>
        </w:rPr>
        <w:t xml:space="preserve">C.工人阶级     </w:t>
      </w:r>
    </w:p>
    <w:p>
      <w:pPr>
        <w:spacing w:line="276" w:lineRule="auto"/>
        <w:rPr>
          <w:rFonts w:ascii="宋体" w:hAnsi="宋体" w:eastAsia="宋体"/>
          <w:b/>
          <w:sz w:val="24"/>
          <w:szCs w:val="24"/>
        </w:rPr>
      </w:pPr>
      <w:r>
        <w:rPr>
          <w:rFonts w:hint="eastAsia" w:ascii="宋体" w:hAnsi="宋体" w:eastAsia="宋体"/>
          <w:b/>
          <w:sz w:val="24"/>
          <w:szCs w:val="24"/>
        </w:rPr>
        <w:t>D.资产阶级</w:t>
      </w:r>
    </w:p>
    <w:p>
      <w:pPr>
        <w:spacing w:line="276" w:lineRule="auto"/>
        <w:rPr>
          <w:rFonts w:ascii="宋体" w:hAnsi="宋体" w:eastAsia="宋体"/>
          <w:bCs/>
          <w:sz w:val="24"/>
          <w:szCs w:val="24"/>
        </w:rPr>
      </w:pPr>
      <w:r>
        <w:rPr>
          <w:rFonts w:hint="eastAsia" w:ascii="宋体" w:hAnsi="宋体" w:eastAsia="宋体"/>
          <w:bCs/>
          <w:sz w:val="24"/>
          <w:szCs w:val="24"/>
        </w:rPr>
        <w:t xml:space="preserve">6.近代以来中华民族面临的两大历史任务是( </w:t>
      </w:r>
      <w:r>
        <w:rPr>
          <w:rFonts w:ascii="宋体" w:hAnsi="宋体" w:eastAsia="宋体"/>
          <w:b/>
          <w:color w:val="C00000"/>
          <w:sz w:val="24"/>
          <w:szCs w:val="24"/>
        </w:rPr>
        <w:t>AB</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A.争取民族独立和人民解放    </w:t>
      </w:r>
    </w:p>
    <w:p>
      <w:pPr>
        <w:spacing w:line="276" w:lineRule="auto"/>
        <w:rPr>
          <w:rFonts w:ascii="宋体" w:hAnsi="宋体" w:eastAsia="宋体"/>
          <w:b/>
          <w:sz w:val="24"/>
          <w:szCs w:val="24"/>
        </w:rPr>
      </w:pPr>
      <w:r>
        <w:rPr>
          <w:rFonts w:hint="eastAsia" w:ascii="宋体" w:hAnsi="宋体" w:eastAsia="宋体"/>
          <w:b/>
          <w:sz w:val="24"/>
          <w:szCs w:val="24"/>
        </w:rPr>
        <w:t>B.实现国家富强和人民富裕</w:t>
      </w:r>
    </w:p>
    <w:p>
      <w:pPr>
        <w:spacing w:line="276" w:lineRule="auto"/>
        <w:rPr>
          <w:rFonts w:ascii="宋体" w:hAnsi="宋体" w:eastAsia="宋体"/>
          <w:bCs/>
          <w:sz w:val="24"/>
          <w:szCs w:val="24"/>
        </w:rPr>
      </w:pPr>
      <w:r>
        <w:rPr>
          <w:rFonts w:hint="eastAsia" w:ascii="宋体" w:hAnsi="宋体" w:eastAsia="宋体"/>
          <w:bCs/>
          <w:sz w:val="24"/>
          <w:szCs w:val="24"/>
        </w:rPr>
        <w:t xml:space="preserve">C.实业救国                  </w:t>
      </w:r>
    </w:p>
    <w:p>
      <w:pPr>
        <w:spacing w:line="276" w:lineRule="auto"/>
        <w:rPr>
          <w:rFonts w:ascii="宋体" w:hAnsi="宋体" w:eastAsia="宋体"/>
          <w:bCs/>
          <w:sz w:val="24"/>
          <w:szCs w:val="24"/>
        </w:rPr>
      </w:pPr>
      <w:r>
        <w:rPr>
          <w:rFonts w:hint="eastAsia" w:ascii="宋体" w:hAnsi="宋体" w:eastAsia="宋体"/>
          <w:bCs/>
          <w:sz w:val="24"/>
          <w:szCs w:val="24"/>
        </w:rPr>
        <w:t>D.教育救国</w:t>
      </w:r>
    </w:p>
    <w:p>
      <w:pPr>
        <w:spacing w:line="276" w:lineRule="auto"/>
        <w:rPr>
          <w:rFonts w:ascii="宋体" w:hAnsi="宋体" w:eastAsia="宋体"/>
          <w:bCs/>
          <w:sz w:val="24"/>
          <w:szCs w:val="24"/>
        </w:rPr>
      </w:pPr>
      <w:r>
        <w:rPr>
          <w:rFonts w:hint="eastAsia" w:ascii="宋体" w:hAnsi="宋体" w:eastAsia="宋体"/>
          <w:bCs/>
          <w:sz w:val="24"/>
          <w:szCs w:val="24"/>
        </w:rPr>
        <w:t xml:space="preserve">7.近代中国占支配地位的主要矛盾是( </w:t>
      </w:r>
      <w:r>
        <w:rPr>
          <w:rFonts w:hint="eastAsia" w:ascii="宋体" w:hAnsi="宋体" w:eastAsia="宋体"/>
          <w:b/>
          <w:color w:val="C00000"/>
          <w:sz w:val="24"/>
          <w:szCs w:val="24"/>
        </w:rPr>
        <w:t xml:space="preserve"> </w:t>
      </w:r>
      <w:r>
        <w:rPr>
          <w:rFonts w:ascii="宋体" w:hAnsi="宋体" w:eastAsia="宋体"/>
          <w:b/>
          <w:color w:val="C00000"/>
          <w:sz w:val="24"/>
          <w:szCs w:val="24"/>
        </w:rPr>
        <w:t>AD</w:t>
      </w:r>
      <w:r>
        <w:rPr>
          <w:rFonts w:hint="eastAsia" w:ascii="宋体" w:hAnsi="宋体" w:eastAsia="宋体"/>
          <w:b/>
          <w:color w:val="C00000"/>
          <w:sz w:val="24"/>
          <w:szCs w:val="24"/>
        </w:rPr>
        <w:t xml:space="preserve"> </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A.帝国主义与中华民族的矛盾  </w:t>
      </w:r>
    </w:p>
    <w:p>
      <w:pPr>
        <w:spacing w:line="276" w:lineRule="auto"/>
        <w:rPr>
          <w:rFonts w:ascii="宋体" w:hAnsi="宋体" w:eastAsia="宋体"/>
          <w:bCs/>
          <w:sz w:val="24"/>
          <w:szCs w:val="24"/>
        </w:rPr>
      </w:pPr>
      <w:r>
        <w:rPr>
          <w:rFonts w:hint="eastAsia" w:ascii="宋体" w:hAnsi="宋体" w:eastAsia="宋体"/>
          <w:bCs/>
          <w:sz w:val="24"/>
          <w:szCs w:val="24"/>
        </w:rPr>
        <w:t>B.无产阶级与资产阶级的矛盾</w:t>
      </w:r>
    </w:p>
    <w:p>
      <w:pPr>
        <w:spacing w:line="276" w:lineRule="auto"/>
        <w:rPr>
          <w:rFonts w:ascii="宋体" w:hAnsi="宋体" w:eastAsia="宋体"/>
          <w:bCs/>
          <w:sz w:val="24"/>
          <w:szCs w:val="24"/>
        </w:rPr>
      </w:pPr>
      <w:r>
        <w:rPr>
          <w:rFonts w:hint="eastAsia" w:ascii="宋体" w:hAnsi="宋体" w:eastAsia="宋体"/>
          <w:bCs/>
          <w:sz w:val="24"/>
          <w:szCs w:val="24"/>
        </w:rPr>
        <w:t xml:space="preserve">C.资产阶级与地主的矛盾      </w:t>
      </w:r>
    </w:p>
    <w:p>
      <w:pPr>
        <w:spacing w:line="276" w:lineRule="auto"/>
        <w:rPr>
          <w:rFonts w:ascii="宋体" w:hAnsi="宋体" w:eastAsia="宋体"/>
          <w:b/>
          <w:sz w:val="24"/>
          <w:szCs w:val="24"/>
        </w:rPr>
      </w:pPr>
      <w:r>
        <w:rPr>
          <w:rFonts w:hint="eastAsia" w:ascii="宋体" w:hAnsi="宋体" w:eastAsia="宋体"/>
          <w:b/>
          <w:sz w:val="24"/>
          <w:szCs w:val="24"/>
        </w:rPr>
        <w:t>D.封建主义与人民大众的矛盾</w:t>
      </w:r>
    </w:p>
    <w:p>
      <w:pPr>
        <w:spacing w:line="276" w:lineRule="auto"/>
        <w:rPr>
          <w:rFonts w:ascii="宋体" w:hAnsi="宋体" w:eastAsia="宋体"/>
          <w:bCs/>
          <w:sz w:val="24"/>
          <w:szCs w:val="24"/>
        </w:rPr>
      </w:pPr>
      <w:r>
        <w:rPr>
          <w:rFonts w:hint="eastAsia" w:ascii="宋体" w:hAnsi="宋体" w:eastAsia="宋体"/>
          <w:bCs/>
          <w:sz w:val="24"/>
          <w:szCs w:val="24"/>
        </w:rPr>
        <w:t xml:space="preserve">8.中国工人阶级的特殊优点是(  </w:t>
      </w:r>
      <w:r>
        <w:rPr>
          <w:rFonts w:hint="eastAsia" w:ascii="宋体" w:hAnsi="宋体" w:eastAsia="宋体"/>
          <w:b/>
          <w:color w:val="C00000"/>
          <w:sz w:val="24"/>
          <w:szCs w:val="24"/>
        </w:rPr>
        <w:t xml:space="preserve"> </w:t>
      </w:r>
      <w:r>
        <w:rPr>
          <w:rFonts w:ascii="宋体" w:hAnsi="宋体" w:eastAsia="宋体"/>
          <w:b/>
          <w:color w:val="C00000"/>
          <w:sz w:val="24"/>
          <w:szCs w:val="24"/>
        </w:rPr>
        <w:t>ABCD</w:t>
      </w:r>
      <w:r>
        <w:rPr>
          <w:rFonts w:hint="eastAsia" w:ascii="宋体" w:hAnsi="宋体" w:eastAsia="宋体"/>
          <w:b/>
          <w:color w:val="C00000"/>
          <w:sz w:val="24"/>
          <w:szCs w:val="24"/>
        </w:rPr>
        <w:t xml:space="preserve"> </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A.革命性最强                           </w:t>
      </w:r>
    </w:p>
    <w:p>
      <w:pPr>
        <w:spacing w:line="276" w:lineRule="auto"/>
        <w:rPr>
          <w:rFonts w:ascii="宋体" w:hAnsi="宋体" w:eastAsia="宋体"/>
          <w:b/>
          <w:sz w:val="24"/>
          <w:szCs w:val="24"/>
        </w:rPr>
      </w:pPr>
      <w:r>
        <w:rPr>
          <w:rFonts w:hint="eastAsia" w:ascii="宋体" w:hAnsi="宋体" w:eastAsia="宋体"/>
          <w:b/>
          <w:sz w:val="24"/>
          <w:szCs w:val="24"/>
        </w:rPr>
        <w:t>B.深受帝国主义、封建主义、资产阶级三重压迫</w:t>
      </w:r>
    </w:p>
    <w:p>
      <w:pPr>
        <w:spacing w:line="276" w:lineRule="auto"/>
        <w:rPr>
          <w:rFonts w:ascii="宋体" w:hAnsi="宋体" w:eastAsia="宋体"/>
          <w:b/>
          <w:sz w:val="24"/>
          <w:szCs w:val="24"/>
        </w:rPr>
      </w:pPr>
      <w:r>
        <w:rPr>
          <w:rFonts w:hint="eastAsia" w:ascii="宋体" w:hAnsi="宋体" w:eastAsia="宋体"/>
          <w:b/>
          <w:sz w:val="24"/>
          <w:szCs w:val="24"/>
        </w:rPr>
        <w:t xml:space="preserve">C.与广大农民有天然联系        </w:t>
      </w:r>
    </w:p>
    <w:p>
      <w:pPr>
        <w:spacing w:line="276" w:lineRule="auto"/>
        <w:rPr>
          <w:rFonts w:ascii="宋体" w:hAnsi="宋体" w:eastAsia="宋体"/>
          <w:bCs/>
          <w:sz w:val="24"/>
          <w:szCs w:val="24"/>
        </w:rPr>
      </w:pPr>
      <w:r>
        <w:rPr>
          <w:rFonts w:hint="eastAsia" w:ascii="宋体" w:hAnsi="宋体" w:eastAsia="宋体"/>
          <w:bCs/>
          <w:sz w:val="24"/>
          <w:szCs w:val="24"/>
        </w:rPr>
        <w:t>D.</w:t>
      </w:r>
      <w:r>
        <w:rPr>
          <w:rFonts w:hint="eastAsia" w:ascii="宋体" w:hAnsi="宋体" w:eastAsia="宋体"/>
          <w:b/>
          <w:bCs w:val="0"/>
          <w:sz w:val="24"/>
          <w:szCs w:val="24"/>
        </w:rPr>
        <w:t>地区、行业集中、便于组织</w:t>
      </w:r>
    </w:p>
    <w:p>
      <w:pPr>
        <w:spacing w:line="276" w:lineRule="auto"/>
        <w:rPr>
          <w:rFonts w:ascii="宋体" w:hAnsi="宋体" w:eastAsia="宋体"/>
          <w:bCs/>
          <w:sz w:val="24"/>
          <w:szCs w:val="24"/>
        </w:rPr>
      </w:pPr>
      <w:r>
        <w:rPr>
          <w:rFonts w:hint="eastAsia" w:ascii="宋体" w:hAnsi="宋体" w:eastAsia="宋体"/>
          <w:bCs/>
          <w:sz w:val="24"/>
          <w:szCs w:val="24"/>
        </w:rPr>
        <w:t xml:space="preserve">9.中国民族资产阶级的主要来源是( </w:t>
      </w:r>
      <w:r>
        <w:rPr>
          <w:rFonts w:hint="eastAsia" w:ascii="宋体" w:hAnsi="宋体" w:eastAsia="宋体"/>
          <w:b/>
          <w:color w:val="C00000"/>
          <w:sz w:val="24"/>
          <w:szCs w:val="24"/>
        </w:rPr>
        <w:t xml:space="preserve"> </w:t>
      </w:r>
      <w:r>
        <w:rPr>
          <w:rFonts w:ascii="宋体" w:hAnsi="宋体" w:eastAsia="宋体"/>
          <w:b/>
          <w:color w:val="C00000"/>
          <w:sz w:val="24"/>
          <w:szCs w:val="24"/>
        </w:rPr>
        <w:t>ABCD</w:t>
      </w:r>
      <w:r>
        <w:rPr>
          <w:rFonts w:hint="eastAsia" w:ascii="宋体" w:hAnsi="宋体" w:eastAsia="宋体"/>
          <w:bCs/>
          <w:sz w:val="24"/>
          <w:szCs w:val="24"/>
        </w:rPr>
        <w:t xml:space="preserve">  )投资新式企业转化而来。</w:t>
      </w:r>
    </w:p>
    <w:p>
      <w:pPr>
        <w:spacing w:line="276" w:lineRule="auto"/>
        <w:rPr>
          <w:rFonts w:ascii="宋体" w:hAnsi="宋体" w:eastAsia="宋体"/>
          <w:b/>
          <w:sz w:val="24"/>
          <w:szCs w:val="24"/>
        </w:rPr>
      </w:pPr>
      <w:r>
        <w:rPr>
          <w:rFonts w:hint="eastAsia" w:ascii="宋体" w:hAnsi="宋体" w:eastAsia="宋体"/>
          <w:b/>
          <w:sz w:val="24"/>
          <w:szCs w:val="24"/>
        </w:rPr>
        <w:t xml:space="preserve">A.买办         </w:t>
      </w:r>
    </w:p>
    <w:p>
      <w:pPr>
        <w:spacing w:line="276" w:lineRule="auto"/>
        <w:rPr>
          <w:rFonts w:ascii="宋体" w:hAnsi="宋体" w:eastAsia="宋体"/>
          <w:b/>
          <w:sz w:val="24"/>
          <w:szCs w:val="24"/>
        </w:rPr>
      </w:pPr>
      <w:r>
        <w:rPr>
          <w:rFonts w:hint="eastAsia" w:ascii="宋体" w:hAnsi="宋体" w:eastAsia="宋体"/>
          <w:b/>
          <w:sz w:val="24"/>
          <w:szCs w:val="24"/>
        </w:rPr>
        <w:t xml:space="preserve">B.商人         </w:t>
      </w:r>
    </w:p>
    <w:p>
      <w:pPr>
        <w:spacing w:line="276" w:lineRule="auto"/>
        <w:rPr>
          <w:rFonts w:ascii="宋体" w:hAnsi="宋体" w:eastAsia="宋体"/>
          <w:b/>
          <w:sz w:val="24"/>
          <w:szCs w:val="24"/>
        </w:rPr>
      </w:pPr>
      <w:r>
        <w:rPr>
          <w:rFonts w:hint="eastAsia" w:ascii="宋体" w:hAnsi="宋体" w:eastAsia="宋体"/>
          <w:b/>
          <w:sz w:val="24"/>
          <w:szCs w:val="24"/>
        </w:rPr>
        <w:t xml:space="preserve">C.地主         </w:t>
      </w:r>
    </w:p>
    <w:p>
      <w:pPr>
        <w:spacing w:line="276" w:lineRule="auto"/>
        <w:rPr>
          <w:rFonts w:ascii="宋体" w:hAnsi="宋体" w:eastAsia="宋体"/>
          <w:b/>
          <w:sz w:val="24"/>
          <w:szCs w:val="24"/>
        </w:rPr>
      </w:pPr>
      <w:r>
        <w:rPr>
          <w:rFonts w:hint="eastAsia" w:ascii="宋体" w:hAnsi="宋体" w:eastAsia="宋体"/>
          <w:b/>
          <w:sz w:val="24"/>
          <w:szCs w:val="24"/>
        </w:rPr>
        <w:t>D.官僚</w:t>
      </w:r>
    </w:p>
    <w:p>
      <w:pPr>
        <w:spacing w:line="276" w:lineRule="auto"/>
        <w:rPr>
          <w:rFonts w:ascii="宋体" w:hAnsi="宋体" w:eastAsia="宋体"/>
          <w:bCs/>
          <w:sz w:val="24"/>
          <w:szCs w:val="24"/>
        </w:rPr>
      </w:pPr>
      <w:r>
        <w:rPr>
          <w:rFonts w:hint="eastAsia" w:ascii="宋体" w:hAnsi="宋体" w:eastAsia="宋体"/>
          <w:bCs/>
          <w:sz w:val="24"/>
          <w:szCs w:val="24"/>
        </w:rPr>
        <w:t xml:space="preserve">10.中国工人阶级的主要来源是( </w:t>
      </w:r>
      <w:r>
        <w:rPr>
          <w:rFonts w:hint="eastAsia" w:ascii="宋体" w:hAnsi="宋体" w:eastAsia="宋体"/>
          <w:b/>
          <w:color w:val="C00000"/>
          <w:sz w:val="24"/>
          <w:szCs w:val="24"/>
        </w:rPr>
        <w:t xml:space="preserve"> </w:t>
      </w:r>
      <w:r>
        <w:rPr>
          <w:rFonts w:ascii="宋体" w:hAnsi="宋体" w:eastAsia="宋体"/>
          <w:b/>
          <w:color w:val="C00000"/>
          <w:sz w:val="24"/>
          <w:szCs w:val="24"/>
        </w:rPr>
        <w:t>ABD</w:t>
      </w:r>
      <w:r>
        <w:rPr>
          <w:rFonts w:hint="eastAsia" w:ascii="宋体" w:hAnsi="宋体" w:eastAsia="宋体"/>
          <w:b/>
          <w:color w:val="C00000"/>
          <w:sz w:val="24"/>
          <w:szCs w:val="24"/>
        </w:rPr>
        <w:t xml:space="preserve"> </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A.失业农民      </w:t>
      </w:r>
    </w:p>
    <w:p>
      <w:pPr>
        <w:spacing w:line="276" w:lineRule="auto"/>
        <w:rPr>
          <w:rFonts w:ascii="宋体" w:hAnsi="宋体" w:eastAsia="宋体"/>
          <w:b/>
          <w:sz w:val="24"/>
          <w:szCs w:val="24"/>
        </w:rPr>
      </w:pPr>
      <w:r>
        <w:rPr>
          <w:rFonts w:hint="eastAsia" w:ascii="宋体" w:hAnsi="宋体" w:eastAsia="宋体"/>
          <w:b/>
          <w:sz w:val="24"/>
          <w:szCs w:val="24"/>
        </w:rPr>
        <w:t xml:space="preserve">B.手工业者     </w:t>
      </w:r>
    </w:p>
    <w:p>
      <w:pPr>
        <w:spacing w:line="276" w:lineRule="auto"/>
        <w:rPr>
          <w:rFonts w:ascii="宋体" w:hAnsi="宋体" w:eastAsia="宋体"/>
          <w:bCs/>
          <w:sz w:val="24"/>
          <w:szCs w:val="24"/>
        </w:rPr>
      </w:pPr>
      <w:r>
        <w:rPr>
          <w:rFonts w:hint="eastAsia" w:ascii="宋体" w:hAnsi="宋体" w:eastAsia="宋体"/>
          <w:bCs/>
          <w:sz w:val="24"/>
          <w:szCs w:val="24"/>
        </w:rPr>
        <w:t xml:space="preserve">C.商人         </w:t>
      </w:r>
    </w:p>
    <w:p>
      <w:pPr>
        <w:spacing w:line="276" w:lineRule="auto"/>
        <w:rPr>
          <w:rFonts w:ascii="宋体" w:hAnsi="宋体" w:eastAsia="宋体"/>
          <w:b/>
          <w:sz w:val="24"/>
          <w:szCs w:val="24"/>
        </w:rPr>
      </w:pPr>
      <w:r>
        <w:rPr>
          <w:rFonts w:hint="eastAsia" w:ascii="宋体" w:hAnsi="宋体" w:eastAsia="宋体"/>
          <w:b/>
          <w:sz w:val="24"/>
          <w:szCs w:val="24"/>
        </w:rPr>
        <w:t>D.城市贫民</w:t>
      </w:r>
    </w:p>
    <w:p>
      <w:pPr>
        <w:pStyle w:val="2"/>
        <w:spacing w:line="276" w:lineRule="auto"/>
      </w:pPr>
    </w:p>
    <w:p/>
    <w:p/>
    <w:p/>
    <w:p/>
    <w:p/>
    <w:p/>
    <w:p/>
    <w:p/>
    <w:p/>
    <w:p/>
    <w:p/>
    <w:p/>
    <w:p/>
    <w:p>
      <w:pPr>
        <w:pStyle w:val="2"/>
        <w:spacing w:line="276" w:lineRule="auto"/>
        <w:rPr>
          <w:color w:val="FF0000"/>
        </w:rPr>
      </w:pPr>
      <w:r>
        <w:rPr>
          <w:rFonts w:hint="eastAsia"/>
        </w:rPr>
        <w:t>第一章 反对外国侵略的斗争</w:t>
      </w:r>
    </w:p>
    <w:p>
      <w:pPr>
        <w:spacing w:line="276" w:lineRule="auto"/>
        <w:jc w:val="left"/>
        <w:rPr>
          <w:rFonts w:ascii="宋体" w:hAnsi="宋体" w:eastAsia="宋体"/>
          <w:b/>
          <w:sz w:val="24"/>
          <w:szCs w:val="24"/>
        </w:rPr>
      </w:pPr>
      <w:r>
        <w:rPr>
          <w:rFonts w:hint="eastAsia" w:ascii="宋体" w:hAnsi="宋体" w:eastAsia="宋体"/>
          <w:b/>
          <w:sz w:val="24"/>
          <w:szCs w:val="24"/>
        </w:rPr>
        <w:t>一、单项选择题</w:t>
      </w:r>
    </w:p>
    <w:p>
      <w:pPr>
        <w:spacing w:line="276" w:lineRule="auto"/>
        <w:rPr>
          <w:rFonts w:ascii="宋体" w:hAnsi="宋体" w:eastAsia="宋体"/>
          <w:bCs/>
          <w:sz w:val="24"/>
          <w:szCs w:val="24"/>
        </w:rPr>
      </w:pPr>
      <w:r>
        <w:rPr>
          <w:rFonts w:hint="eastAsia" w:ascii="宋体" w:hAnsi="宋体" w:eastAsia="宋体"/>
          <w:bCs/>
          <w:sz w:val="24"/>
          <w:szCs w:val="24"/>
        </w:rPr>
        <w:t xml:space="preserve">1.1842年英国强迫清政府签订《南京条约》，把( </w:t>
      </w:r>
      <w:r>
        <w:rPr>
          <w:rFonts w:hint="eastAsia" w:ascii="宋体" w:hAnsi="宋体" w:eastAsia="宋体"/>
          <w:b/>
          <w:color w:val="C00000"/>
          <w:sz w:val="24"/>
          <w:szCs w:val="24"/>
        </w:rPr>
        <w:t xml:space="preserve"> </w:t>
      </w:r>
      <w:r>
        <w:rPr>
          <w:rFonts w:ascii="宋体" w:hAnsi="宋体" w:eastAsia="宋体"/>
          <w:b/>
          <w:color w:val="C00000"/>
          <w:sz w:val="24"/>
          <w:szCs w:val="24"/>
        </w:rPr>
        <w:t>A</w:t>
      </w:r>
      <w:r>
        <w:rPr>
          <w:rFonts w:hint="eastAsia" w:ascii="宋体" w:hAnsi="宋体" w:eastAsia="宋体"/>
          <w:bCs/>
          <w:sz w:val="24"/>
          <w:szCs w:val="24"/>
        </w:rPr>
        <w:t xml:space="preserve"> )割让给英国。</w:t>
      </w:r>
    </w:p>
    <w:p>
      <w:pPr>
        <w:numPr>
          <w:ilvl w:val="0"/>
          <w:numId w:val="1"/>
        </w:numPr>
        <w:spacing w:line="276" w:lineRule="auto"/>
        <w:rPr>
          <w:rFonts w:ascii="宋体" w:hAnsi="宋体" w:eastAsia="宋体"/>
          <w:b/>
          <w:sz w:val="24"/>
          <w:szCs w:val="24"/>
        </w:rPr>
      </w:pPr>
      <w:r>
        <w:rPr>
          <w:rFonts w:hint="eastAsia" w:ascii="宋体" w:hAnsi="宋体" w:eastAsia="宋体"/>
          <w:b/>
          <w:sz w:val="24"/>
          <w:szCs w:val="24"/>
        </w:rPr>
        <w:t xml:space="preserve">香港岛 </w:t>
      </w:r>
    </w:p>
    <w:p>
      <w:pPr>
        <w:numPr>
          <w:ilvl w:val="0"/>
          <w:numId w:val="1"/>
        </w:numPr>
        <w:spacing w:line="276" w:lineRule="auto"/>
        <w:rPr>
          <w:rFonts w:ascii="宋体" w:hAnsi="宋体" w:eastAsia="宋体"/>
          <w:bCs/>
          <w:sz w:val="24"/>
          <w:szCs w:val="24"/>
        </w:rPr>
      </w:pPr>
      <w:r>
        <w:rPr>
          <w:rFonts w:hint="eastAsia" w:ascii="宋体" w:hAnsi="宋体" w:eastAsia="宋体"/>
          <w:bCs/>
          <w:sz w:val="24"/>
          <w:szCs w:val="24"/>
        </w:rPr>
        <w:t xml:space="preserve">B.台湾岛 </w:t>
      </w:r>
    </w:p>
    <w:p>
      <w:pPr>
        <w:numPr>
          <w:ilvl w:val="0"/>
          <w:numId w:val="1"/>
        </w:numPr>
        <w:spacing w:line="276" w:lineRule="auto"/>
        <w:rPr>
          <w:rFonts w:ascii="宋体" w:hAnsi="宋体" w:eastAsia="宋体"/>
          <w:bCs/>
          <w:sz w:val="24"/>
          <w:szCs w:val="24"/>
        </w:rPr>
      </w:pPr>
      <w:r>
        <w:rPr>
          <w:rFonts w:hint="eastAsia" w:ascii="宋体" w:hAnsi="宋体" w:eastAsia="宋体"/>
          <w:bCs/>
          <w:sz w:val="24"/>
          <w:szCs w:val="24"/>
        </w:rPr>
        <w:t xml:space="preserve">C.九龙半岛 </w:t>
      </w:r>
    </w:p>
    <w:p>
      <w:pPr>
        <w:numPr>
          <w:ilvl w:val="0"/>
          <w:numId w:val="1"/>
        </w:numPr>
        <w:spacing w:line="276" w:lineRule="auto"/>
        <w:rPr>
          <w:rFonts w:ascii="宋体" w:hAnsi="宋体" w:eastAsia="宋体"/>
          <w:bCs/>
          <w:sz w:val="24"/>
          <w:szCs w:val="24"/>
        </w:rPr>
      </w:pPr>
      <w:r>
        <w:rPr>
          <w:rFonts w:hint="eastAsia" w:ascii="宋体" w:hAnsi="宋体" w:eastAsia="宋体"/>
          <w:bCs/>
          <w:sz w:val="24"/>
          <w:szCs w:val="24"/>
        </w:rPr>
        <w:t>D.澎湖列岛</w:t>
      </w:r>
    </w:p>
    <w:p>
      <w:pPr>
        <w:spacing w:line="276" w:lineRule="auto"/>
        <w:rPr>
          <w:rFonts w:ascii="宋体" w:hAnsi="宋体" w:eastAsia="宋体"/>
          <w:bCs/>
          <w:sz w:val="24"/>
          <w:szCs w:val="24"/>
        </w:rPr>
      </w:pPr>
      <w:r>
        <w:rPr>
          <w:rFonts w:hint="eastAsia" w:ascii="宋体" w:hAnsi="宋体" w:eastAsia="宋体"/>
          <w:bCs/>
          <w:sz w:val="24"/>
          <w:szCs w:val="24"/>
        </w:rPr>
        <w:t xml:space="preserve">2.1895年日本强迫清政府签订( </w:t>
      </w:r>
      <w:r>
        <w:rPr>
          <w:rFonts w:hint="eastAsia" w:ascii="宋体" w:hAnsi="宋体" w:eastAsia="宋体"/>
          <w:b/>
          <w:color w:val="C00000"/>
          <w:sz w:val="24"/>
          <w:szCs w:val="24"/>
        </w:rPr>
        <w:t xml:space="preserve"> </w:t>
      </w:r>
      <w:r>
        <w:rPr>
          <w:rFonts w:ascii="宋体" w:hAnsi="宋体" w:eastAsia="宋体"/>
          <w:b/>
          <w:color w:val="C00000"/>
          <w:sz w:val="24"/>
          <w:szCs w:val="24"/>
        </w:rPr>
        <w:t>B</w:t>
      </w:r>
      <w:r>
        <w:rPr>
          <w:rFonts w:hint="eastAsia" w:ascii="宋体" w:hAnsi="宋体" w:eastAsia="宋体"/>
          <w:bCs/>
          <w:sz w:val="24"/>
          <w:szCs w:val="24"/>
        </w:rPr>
        <w:t xml:space="preserve">  )，割去中国台湾全岛及所有附属岛屿和澎湖列岛。</w:t>
      </w:r>
    </w:p>
    <w:p>
      <w:pPr>
        <w:numPr>
          <w:ilvl w:val="0"/>
          <w:numId w:val="2"/>
        </w:numPr>
        <w:spacing w:line="276" w:lineRule="auto"/>
        <w:rPr>
          <w:rFonts w:ascii="宋体" w:hAnsi="宋体" w:eastAsia="宋体"/>
          <w:bCs/>
          <w:sz w:val="24"/>
          <w:szCs w:val="24"/>
        </w:rPr>
      </w:pPr>
      <w:bookmarkStart w:id="2" w:name="_Toc200328682"/>
      <w:r>
        <w:rPr>
          <w:rFonts w:hint="eastAsia" w:ascii="宋体" w:hAnsi="宋体" w:eastAsia="宋体"/>
          <w:bCs/>
          <w:sz w:val="24"/>
          <w:szCs w:val="24"/>
        </w:rPr>
        <w:t xml:space="preserve">辛丑条约     </w:t>
      </w:r>
    </w:p>
    <w:p>
      <w:pPr>
        <w:numPr>
          <w:ilvl w:val="0"/>
          <w:numId w:val="2"/>
        </w:numPr>
        <w:spacing w:line="276" w:lineRule="auto"/>
        <w:rPr>
          <w:rFonts w:ascii="宋体" w:hAnsi="宋体" w:eastAsia="宋体"/>
          <w:b/>
          <w:sz w:val="24"/>
          <w:szCs w:val="24"/>
        </w:rPr>
      </w:pPr>
      <w:r>
        <w:rPr>
          <w:rFonts w:hint="eastAsia" w:ascii="宋体" w:hAnsi="宋体" w:eastAsia="宋体"/>
          <w:b/>
          <w:sz w:val="24"/>
          <w:szCs w:val="24"/>
        </w:rPr>
        <w:t xml:space="preserve">马关条约    </w:t>
      </w:r>
    </w:p>
    <w:p>
      <w:pPr>
        <w:numPr>
          <w:ilvl w:val="0"/>
          <w:numId w:val="2"/>
        </w:numPr>
        <w:spacing w:line="276" w:lineRule="auto"/>
        <w:rPr>
          <w:rFonts w:ascii="宋体" w:hAnsi="宋体" w:eastAsia="宋体"/>
          <w:bCs/>
          <w:sz w:val="24"/>
          <w:szCs w:val="24"/>
        </w:rPr>
      </w:pPr>
      <w:r>
        <w:rPr>
          <w:rFonts w:hint="eastAsia" w:ascii="宋体" w:hAnsi="宋体" w:eastAsia="宋体"/>
          <w:bCs/>
          <w:sz w:val="24"/>
          <w:szCs w:val="24"/>
        </w:rPr>
        <w:t xml:space="preserve">北京条约     </w:t>
      </w:r>
    </w:p>
    <w:p>
      <w:pPr>
        <w:numPr>
          <w:ilvl w:val="0"/>
          <w:numId w:val="2"/>
        </w:numPr>
        <w:spacing w:line="276" w:lineRule="auto"/>
        <w:rPr>
          <w:rFonts w:ascii="宋体" w:hAnsi="宋体" w:eastAsia="宋体"/>
          <w:bCs/>
          <w:sz w:val="24"/>
          <w:szCs w:val="24"/>
        </w:rPr>
      </w:pPr>
      <w:r>
        <w:rPr>
          <w:rFonts w:hint="eastAsia" w:ascii="宋体" w:hAnsi="宋体" w:eastAsia="宋体"/>
          <w:bCs/>
          <w:sz w:val="24"/>
          <w:szCs w:val="24"/>
        </w:rPr>
        <w:t>望厦条约</w:t>
      </w:r>
      <w:bookmarkEnd w:id="2"/>
    </w:p>
    <w:p>
      <w:pPr>
        <w:spacing w:line="276" w:lineRule="auto"/>
        <w:rPr>
          <w:rFonts w:ascii="宋体" w:hAnsi="宋体" w:eastAsia="宋体"/>
          <w:bCs/>
          <w:sz w:val="24"/>
          <w:szCs w:val="24"/>
        </w:rPr>
      </w:pPr>
      <w:r>
        <w:rPr>
          <w:rFonts w:hint="eastAsia" w:ascii="宋体" w:hAnsi="宋体" w:eastAsia="宋体"/>
          <w:bCs/>
          <w:sz w:val="24"/>
          <w:szCs w:val="24"/>
        </w:rPr>
        <w:t>3.19世纪末，帝国主义瓜分中国，划分势力范围。日本的势力范围是：</w:t>
      </w:r>
      <w:r>
        <w:rPr>
          <w:rFonts w:hint="eastAsia" w:ascii="宋体" w:hAnsi="宋体" w:eastAsia="宋体"/>
          <w:b/>
          <w:color w:val="C00000"/>
          <w:sz w:val="24"/>
          <w:szCs w:val="24"/>
        </w:rPr>
        <w:t>C</w:t>
      </w:r>
      <w:r>
        <w:rPr>
          <w:rFonts w:ascii="宋体" w:hAnsi="宋体" w:eastAsia="宋体"/>
          <w:b/>
          <w:color w:val="C00000"/>
          <w:sz w:val="24"/>
          <w:szCs w:val="24"/>
        </w:rPr>
        <w:t xml:space="preserve">  </w:t>
      </w:r>
    </w:p>
    <w:p>
      <w:pPr>
        <w:numPr>
          <w:ilvl w:val="0"/>
          <w:numId w:val="3"/>
        </w:numPr>
        <w:spacing w:line="276" w:lineRule="auto"/>
        <w:rPr>
          <w:rFonts w:ascii="宋体" w:hAnsi="宋体" w:eastAsia="宋体"/>
          <w:bCs/>
          <w:sz w:val="24"/>
          <w:szCs w:val="24"/>
        </w:rPr>
      </w:pPr>
      <w:r>
        <w:rPr>
          <w:rFonts w:hint="eastAsia" w:ascii="宋体" w:hAnsi="宋体" w:eastAsia="宋体"/>
          <w:bCs/>
          <w:sz w:val="24"/>
          <w:szCs w:val="24"/>
        </w:rPr>
        <w:t xml:space="preserve">台湾  </w:t>
      </w:r>
      <w:r>
        <w:rPr>
          <w:rFonts w:ascii="宋体" w:hAnsi="宋体" w:eastAsia="宋体"/>
          <w:bCs/>
          <w:sz w:val="24"/>
          <w:szCs w:val="24"/>
        </w:rPr>
        <w:t xml:space="preserve">                                         </w:t>
      </w:r>
      <w:r>
        <w:rPr>
          <w:rFonts w:hint="eastAsia" w:ascii="宋体" w:hAnsi="宋体" w:eastAsia="宋体"/>
          <w:bCs/>
          <w:color w:val="FF0000"/>
          <w:sz w:val="24"/>
          <w:szCs w:val="24"/>
        </w:rPr>
        <w:t>德国是山东</w:t>
      </w:r>
    </w:p>
    <w:p>
      <w:pPr>
        <w:numPr>
          <w:ilvl w:val="0"/>
          <w:numId w:val="3"/>
        </w:numPr>
        <w:spacing w:line="276" w:lineRule="auto"/>
        <w:rPr>
          <w:rFonts w:ascii="宋体" w:hAnsi="宋体" w:eastAsia="宋体"/>
          <w:bCs/>
          <w:sz w:val="24"/>
          <w:szCs w:val="24"/>
        </w:rPr>
      </w:pPr>
      <w:r>
        <w:rPr>
          <w:rFonts w:hint="eastAsia" w:ascii="宋体" w:hAnsi="宋体" w:eastAsia="宋体"/>
          <w:bCs/>
          <w:sz w:val="24"/>
          <w:szCs w:val="24"/>
        </w:rPr>
        <w:t xml:space="preserve">东三省  </w:t>
      </w:r>
    </w:p>
    <w:p>
      <w:pPr>
        <w:numPr>
          <w:ilvl w:val="0"/>
          <w:numId w:val="3"/>
        </w:numPr>
        <w:spacing w:line="276" w:lineRule="auto"/>
        <w:rPr>
          <w:rFonts w:ascii="宋体" w:hAnsi="宋体" w:eastAsia="宋体"/>
          <w:b/>
          <w:sz w:val="24"/>
          <w:szCs w:val="24"/>
        </w:rPr>
      </w:pPr>
      <w:r>
        <w:rPr>
          <w:rFonts w:hint="eastAsia" w:ascii="宋体" w:hAnsi="宋体" w:eastAsia="宋体"/>
          <w:b/>
          <w:sz w:val="24"/>
          <w:szCs w:val="24"/>
        </w:rPr>
        <w:t xml:space="preserve">福建 </w:t>
      </w:r>
    </w:p>
    <w:p>
      <w:pPr>
        <w:numPr>
          <w:ilvl w:val="0"/>
          <w:numId w:val="3"/>
        </w:numPr>
        <w:spacing w:line="276" w:lineRule="auto"/>
        <w:rPr>
          <w:rFonts w:ascii="宋体" w:hAnsi="宋体" w:eastAsia="宋体"/>
          <w:bCs/>
          <w:sz w:val="24"/>
          <w:szCs w:val="24"/>
        </w:rPr>
      </w:pPr>
      <w:r>
        <w:rPr>
          <w:rFonts w:hint="eastAsia" w:ascii="宋体" w:hAnsi="宋体" w:eastAsia="宋体"/>
          <w:bCs/>
          <w:sz w:val="24"/>
          <w:szCs w:val="24"/>
        </w:rPr>
        <w:t>山东</w:t>
      </w:r>
    </w:p>
    <w:p>
      <w:pPr>
        <w:spacing w:line="276" w:lineRule="auto"/>
        <w:rPr>
          <w:rFonts w:ascii="宋体" w:hAnsi="宋体" w:eastAsia="宋体"/>
          <w:bCs/>
          <w:color w:val="FF0000"/>
          <w:sz w:val="24"/>
          <w:szCs w:val="24"/>
        </w:rPr>
      </w:pPr>
      <w:r>
        <w:rPr>
          <w:rFonts w:hint="eastAsia" w:ascii="宋体" w:hAnsi="宋体" w:eastAsia="宋体"/>
          <w:bCs/>
          <w:color w:val="FF0000"/>
          <w:sz w:val="24"/>
          <w:szCs w:val="24"/>
        </w:rPr>
        <w:t>4.根据（</w:t>
      </w:r>
      <w:r>
        <w:rPr>
          <w:rFonts w:ascii="宋体" w:hAnsi="宋体" w:eastAsia="宋体"/>
          <w:b/>
          <w:color w:val="FF0000"/>
          <w:sz w:val="24"/>
          <w:szCs w:val="24"/>
        </w:rPr>
        <w:t>C</w:t>
      </w:r>
      <w:r>
        <w:rPr>
          <w:rFonts w:hint="eastAsia" w:ascii="宋体" w:hAnsi="宋体" w:eastAsia="宋体"/>
          <w:bCs/>
          <w:color w:val="FF0000"/>
          <w:sz w:val="24"/>
          <w:szCs w:val="24"/>
        </w:rPr>
        <w:t xml:space="preserve">  ）规定，帝国主义列强获得了在中国驻兵的特权。</w:t>
      </w:r>
    </w:p>
    <w:p>
      <w:pPr>
        <w:spacing w:line="276" w:lineRule="auto"/>
        <w:rPr>
          <w:rFonts w:ascii="宋体" w:hAnsi="宋体" w:eastAsia="宋体"/>
          <w:b/>
          <w:sz w:val="24"/>
          <w:szCs w:val="24"/>
        </w:rPr>
      </w:pPr>
      <w:r>
        <w:rPr>
          <w:rFonts w:hint="eastAsia" w:ascii="宋体" w:hAnsi="宋体" w:eastAsia="宋体"/>
          <w:b/>
          <w:sz w:val="24"/>
          <w:szCs w:val="24"/>
        </w:rPr>
        <w:t xml:space="preserve">A.辛丑条约     </w:t>
      </w:r>
    </w:p>
    <w:p>
      <w:pPr>
        <w:spacing w:line="276" w:lineRule="auto"/>
        <w:rPr>
          <w:rFonts w:ascii="宋体" w:hAnsi="宋体" w:eastAsia="宋体"/>
          <w:bCs/>
          <w:sz w:val="24"/>
          <w:szCs w:val="24"/>
        </w:rPr>
      </w:pPr>
      <w:r>
        <w:rPr>
          <w:rFonts w:hint="eastAsia" w:ascii="宋体" w:hAnsi="宋体" w:eastAsia="宋体"/>
          <w:bCs/>
          <w:sz w:val="24"/>
          <w:szCs w:val="24"/>
        </w:rPr>
        <w:t xml:space="preserve">B.马关条约     </w:t>
      </w:r>
    </w:p>
    <w:p>
      <w:pPr>
        <w:spacing w:line="276" w:lineRule="auto"/>
        <w:rPr>
          <w:rFonts w:ascii="宋体" w:hAnsi="宋体" w:eastAsia="宋体"/>
          <w:bCs/>
          <w:sz w:val="24"/>
          <w:szCs w:val="24"/>
        </w:rPr>
      </w:pPr>
      <w:r>
        <w:rPr>
          <w:rFonts w:hint="eastAsia" w:ascii="宋体" w:hAnsi="宋体" w:eastAsia="宋体"/>
          <w:bCs/>
          <w:sz w:val="24"/>
          <w:szCs w:val="24"/>
        </w:rPr>
        <w:t xml:space="preserve">C.北京条约     </w:t>
      </w:r>
    </w:p>
    <w:p>
      <w:pPr>
        <w:spacing w:line="276" w:lineRule="auto"/>
        <w:rPr>
          <w:rFonts w:ascii="宋体" w:hAnsi="宋体" w:eastAsia="宋体"/>
          <w:bCs/>
          <w:sz w:val="24"/>
          <w:szCs w:val="24"/>
        </w:rPr>
      </w:pPr>
      <w:r>
        <w:rPr>
          <w:rFonts w:hint="eastAsia" w:ascii="宋体" w:hAnsi="宋体" w:eastAsia="宋体"/>
          <w:bCs/>
          <w:sz w:val="24"/>
          <w:szCs w:val="24"/>
        </w:rPr>
        <w:t>D.天津条约</w:t>
      </w:r>
    </w:p>
    <w:p>
      <w:pPr>
        <w:spacing w:line="276" w:lineRule="auto"/>
        <w:rPr>
          <w:rFonts w:ascii="宋体" w:hAnsi="宋体" w:eastAsia="宋体"/>
          <w:bCs/>
          <w:sz w:val="24"/>
          <w:szCs w:val="24"/>
        </w:rPr>
      </w:pPr>
      <w:r>
        <w:rPr>
          <w:rFonts w:hint="eastAsia" w:ascii="宋体" w:hAnsi="宋体" w:eastAsia="宋体"/>
          <w:bCs/>
          <w:sz w:val="24"/>
          <w:szCs w:val="24"/>
        </w:rPr>
        <w:t>5.第二次鸦片战争中，放火烧了圆明园的侵略军是：</w:t>
      </w:r>
      <w:r>
        <w:rPr>
          <w:rFonts w:hint="eastAsia" w:ascii="宋体" w:hAnsi="宋体" w:eastAsia="宋体"/>
          <w:b/>
          <w:color w:val="C00000"/>
          <w:sz w:val="24"/>
          <w:szCs w:val="24"/>
        </w:rPr>
        <w:t>B</w:t>
      </w:r>
    </w:p>
    <w:p>
      <w:pPr>
        <w:spacing w:line="276" w:lineRule="auto"/>
        <w:rPr>
          <w:rFonts w:ascii="宋体" w:hAnsi="宋体" w:eastAsia="宋体"/>
          <w:bCs/>
          <w:sz w:val="24"/>
          <w:szCs w:val="24"/>
        </w:rPr>
      </w:pPr>
      <w:r>
        <w:rPr>
          <w:rFonts w:hint="eastAsia" w:ascii="宋体" w:hAnsi="宋体" w:eastAsia="宋体"/>
          <w:bCs/>
          <w:sz w:val="24"/>
          <w:szCs w:val="24"/>
        </w:rPr>
        <w:t xml:space="preserve">A.英军  </w:t>
      </w:r>
    </w:p>
    <w:p>
      <w:pPr>
        <w:spacing w:line="276" w:lineRule="auto"/>
        <w:rPr>
          <w:rFonts w:ascii="宋体" w:hAnsi="宋体" w:eastAsia="宋体"/>
          <w:b/>
          <w:sz w:val="24"/>
          <w:szCs w:val="24"/>
        </w:rPr>
      </w:pPr>
      <w:r>
        <w:rPr>
          <w:rFonts w:hint="eastAsia" w:ascii="宋体" w:hAnsi="宋体" w:eastAsia="宋体"/>
          <w:b/>
          <w:sz w:val="24"/>
          <w:szCs w:val="24"/>
        </w:rPr>
        <w:t xml:space="preserve">B.英法联军  </w:t>
      </w:r>
    </w:p>
    <w:p>
      <w:pPr>
        <w:spacing w:line="276" w:lineRule="auto"/>
        <w:rPr>
          <w:rFonts w:ascii="宋体" w:hAnsi="宋体" w:eastAsia="宋体"/>
          <w:bCs/>
          <w:sz w:val="24"/>
          <w:szCs w:val="24"/>
        </w:rPr>
      </w:pPr>
      <w:r>
        <w:rPr>
          <w:rFonts w:hint="eastAsia" w:ascii="宋体" w:hAnsi="宋体" w:eastAsia="宋体"/>
          <w:bCs/>
          <w:sz w:val="24"/>
          <w:szCs w:val="24"/>
        </w:rPr>
        <w:t xml:space="preserve"> C.日军   </w:t>
      </w:r>
    </w:p>
    <w:p>
      <w:pPr>
        <w:spacing w:line="276" w:lineRule="auto"/>
        <w:rPr>
          <w:rFonts w:ascii="宋体" w:hAnsi="宋体" w:eastAsia="宋体"/>
          <w:bCs/>
          <w:sz w:val="24"/>
          <w:szCs w:val="24"/>
        </w:rPr>
      </w:pPr>
      <w:r>
        <w:rPr>
          <w:rFonts w:hint="eastAsia" w:ascii="宋体" w:hAnsi="宋体" w:eastAsia="宋体"/>
          <w:bCs/>
          <w:sz w:val="24"/>
          <w:szCs w:val="24"/>
        </w:rPr>
        <w:t>D.八国联军</w:t>
      </w:r>
    </w:p>
    <w:p>
      <w:pPr>
        <w:spacing w:line="276" w:lineRule="auto"/>
        <w:rPr>
          <w:rFonts w:ascii="宋体" w:hAnsi="宋体" w:eastAsia="宋体"/>
          <w:b/>
          <w:color w:val="C00000"/>
          <w:sz w:val="24"/>
          <w:szCs w:val="24"/>
        </w:rPr>
      </w:pPr>
      <w:r>
        <w:rPr>
          <w:rFonts w:hint="eastAsia" w:ascii="宋体" w:hAnsi="宋体" w:eastAsia="宋体"/>
          <w:bCs/>
          <w:sz w:val="24"/>
          <w:szCs w:val="24"/>
        </w:rPr>
        <w:t>6.允许外国公使常驻北京，始于哪个条约的规定？</w:t>
      </w:r>
      <w:r>
        <w:rPr>
          <w:rFonts w:hint="eastAsia" w:ascii="宋体" w:hAnsi="宋体" w:eastAsia="宋体"/>
          <w:b/>
          <w:color w:val="C00000"/>
          <w:sz w:val="24"/>
          <w:szCs w:val="24"/>
        </w:rPr>
        <w:t>D</w:t>
      </w:r>
    </w:p>
    <w:p>
      <w:pPr>
        <w:spacing w:line="276" w:lineRule="auto"/>
        <w:rPr>
          <w:rFonts w:ascii="宋体" w:hAnsi="宋体" w:eastAsia="宋体"/>
          <w:bCs/>
          <w:sz w:val="24"/>
          <w:szCs w:val="24"/>
        </w:rPr>
      </w:pPr>
      <w:r>
        <w:rPr>
          <w:rFonts w:hint="eastAsia" w:ascii="宋体" w:hAnsi="宋体" w:eastAsia="宋体"/>
          <w:bCs/>
          <w:sz w:val="24"/>
          <w:szCs w:val="24"/>
        </w:rPr>
        <w:t xml:space="preserve">A.南京条约     </w:t>
      </w:r>
    </w:p>
    <w:p>
      <w:pPr>
        <w:spacing w:line="276" w:lineRule="auto"/>
        <w:rPr>
          <w:rFonts w:ascii="宋体" w:hAnsi="宋体" w:eastAsia="宋体"/>
          <w:bCs/>
          <w:sz w:val="24"/>
          <w:szCs w:val="24"/>
        </w:rPr>
      </w:pPr>
      <w:r>
        <w:rPr>
          <w:rFonts w:hint="eastAsia" w:ascii="宋体" w:hAnsi="宋体" w:eastAsia="宋体"/>
          <w:bCs/>
          <w:sz w:val="24"/>
          <w:szCs w:val="24"/>
        </w:rPr>
        <w:t xml:space="preserve">B.马关条约     </w:t>
      </w:r>
    </w:p>
    <w:p>
      <w:pPr>
        <w:spacing w:line="276" w:lineRule="auto"/>
        <w:rPr>
          <w:rFonts w:ascii="宋体" w:hAnsi="宋体" w:eastAsia="宋体"/>
          <w:bCs/>
          <w:sz w:val="24"/>
          <w:szCs w:val="24"/>
        </w:rPr>
      </w:pPr>
      <w:r>
        <w:rPr>
          <w:rFonts w:hint="eastAsia" w:ascii="宋体" w:hAnsi="宋体" w:eastAsia="宋体"/>
          <w:bCs/>
          <w:sz w:val="24"/>
          <w:szCs w:val="24"/>
        </w:rPr>
        <w:t xml:space="preserve">C.北京条约    </w:t>
      </w:r>
    </w:p>
    <w:p>
      <w:pPr>
        <w:spacing w:line="276" w:lineRule="auto"/>
        <w:rPr>
          <w:rFonts w:ascii="宋体" w:hAnsi="宋体" w:eastAsia="宋体"/>
          <w:b/>
          <w:sz w:val="24"/>
          <w:szCs w:val="24"/>
        </w:rPr>
      </w:pPr>
      <w:r>
        <w:rPr>
          <w:rFonts w:hint="eastAsia" w:ascii="宋体" w:hAnsi="宋体" w:eastAsia="宋体"/>
          <w:b/>
          <w:sz w:val="24"/>
          <w:szCs w:val="24"/>
        </w:rPr>
        <w:t>D.天津条约</w:t>
      </w:r>
    </w:p>
    <w:p>
      <w:pPr>
        <w:spacing w:line="276" w:lineRule="auto"/>
        <w:rPr>
          <w:rFonts w:ascii="宋体" w:hAnsi="宋体" w:eastAsia="宋体"/>
          <w:bCs/>
          <w:sz w:val="24"/>
          <w:szCs w:val="24"/>
        </w:rPr>
      </w:pPr>
      <w:r>
        <w:rPr>
          <w:rFonts w:hint="eastAsia" w:ascii="宋体" w:hAnsi="宋体" w:eastAsia="宋体"/>
          <w:bCs/>
          <w:sz w:val="24"/>
          <w:szCs w:val="24"/>
        </w:rPr>
        <w:t xml:space="preserve">7. 英国人赫德自1863年任总税务司开始，掌握中国海关大权达40余年之久。他曾向清政府提岀（ </w:t>
      </w:r>
      <w:r>
        <w:rPr>
          <w:rFonts w:hint="eastAsia" w:ascii="宋体" w:hAnsi="宋体" w:eastAsia="宋体"/>
          <w:b/>
          <w:color w:val="C00000"/>
          <w:sz w:val="24"/>
          <w:szCs w:val="24"/>
        </w:rPr>
        <w:t xml:space="preserve"> </w:t>
      </w:r>
      <w:r>
        <w:rPr>
          <w:rFonts w:ascii="宋体" w:hAnsi="宋体" w:eastAsia="宋体"/>
          <w:b/>
          <w:color w:val="C00000"/>
          <w:sz w:val="24"/>
          <w:szCs w:val="24"/>
        </w:rPr>
        <w:t>B</w:t>
      </w:r>
      <w:r>
        <w:rPr>
          <w:rFonts w:hint="eastAsia" w:ascii="宋体" w:hAnsi="宋体" w:eastAsia="宋体"/>
          <w:bCs/>
          <w:sz w:val="24"/>
          <w:szCs w:val="24"/>
        </w:rPr>
        <w:t xml:space="preserve">  ），教训中国政府必须遵守不平等条约。</w:t>
      </w:r>
    </w:p>
    <w:p>
      <w:pPr>
        <w:spacing w:line="276" w:lineRule="auto"/>
        <w:rPr>
          <w:rFonts w:ascii="宋体" w:hAnsi="宋体" w:eastAsia="宋体"/>
          <w:bCs/>
          <w:sz w:val="24"/>
          <w:szCs w:val="24"/>
        </w:rPr>
      </w:pPr>
      <w:r>
        <w:rPr>
          <w:rFonts w:hint="eastAsia" w:ascii="宋体" w:hAnsi="宋体" w:eastAsia="宋体"/>
          <w:bCs/>
          <w:sz w:val="24"/>
          <w:szCs w:val="24"/>
        </w:rPr>
        <w:t xml:space="preserve">A.烟台条约  </w:t>
      </w:r>
    </w:p>
    <w:p>
      <w:pPr>
        <w:spacing w:line="276" w:lineRule="auto"/>
        <w:rPr>
          <w:rFonts w:ascii="宋体" w:hAnsi="宋体" w:eastAsia="宋体"/>
          <w:b/>
          <w:sz w:val="24"/>
          <w:szCs w:val="24"/>
        </w:rPr>
      </w:pPr>
      <w:r>
        <w:rPr>
          <w:rFonts w:hint="eastAsia" w:ascii="宋体" w:hAnsi="宋体" w:eastAsia="宋体"/>
          <w:b/>
          <w:sz w:val="24"/>
          <w:szCs w:val="24"/>
        </w:rPr>
        <w:t xml:space="preserve">B.《局外旁观论》  </w:t>
      </w:r>
    </w:p>
    <w:p>
      <w:pPr>
        <w:spacing w:line="276" w:lineRule="auto"/>
        <w:rPr>
          <w:rFonts w:ascii="宋体" w:hAnsi="宋体" w:eastAsia="宋体"/>
          <w:bCs/>
          <w:sz w:val="24"/>
          <w:szCs w:val="24"/>
        </w:rPr>
      </w:pPr>
      <w:r>
        <w:rPr>
          <w:rFonts w:hint="eastAsia" w:ascii="宋体" w:hAnsi="宋体" w:eastAsia="宋体"/>
          <w:bCs/>
          <w:sz w:val="24"/>
          <w:szCs w:val="24"/>
        </w:rPr>
        <w:t xml:space="preserve">C.五口通商章程  </w:t>
      </w:r>
    </w:p>
    <w:p>
      <w:pPr>
        <w:spacing w:line="276" w:lineRule="auto"/>
        <w:rPr>
          <w:rFonts w:ascii="宋体" w:hAnsi="宋体" w:eastAsia="宋体"/>
          <w:bCs/>
          <w:sz w:val="24"/>
          <w:szCs w:val="24"/>
        </w:rPr>
      </w:pPr>
      <w:r>
        <w:rPr>
          <w:rFonts w:hint="eastAsia" w:ascii="宋体" w:hAnsi="宋体" w:eastAsia="宋体"/>
          <w:bCs/>
          <w:sz w:val="24"/>
          <w:szCs w:val="24"/>
        </w:rPr>
        <w:t>D.子口税</w:t>
      </w:r>
    </w:p>
    <w:p>
      <w:pPr>
        <w:spacing w:line="276" w:lineRule="auto"/>
        <w:rPr>
          <w:rFonts w:ascii="宋体" w:hAnsi="宋体" w:eastAsia="宋体"/>
          <w:bCs/>
          <w:sz w:val="24"/>
          <w:szCs w:val="24"/>
        </w:rPr>
      </w:pPr>
      <w:r>
        <w:rPr>
          <w:rFonts w:hint="eastAsia" w:ascii="宋体" w:hAnsi="宋体" w:eastAsia="宋体"/>
          <w:bCs/>
          <w:sz w:val="24"/>
          <w:szCs w:val="24"/>
        </w:rPr>
        <w:t xml:space="preserve">8.两次鸦片战争后，中国一共开放了多少通商口岸？（  </w:t>
      </w:r>
      <w:r>
        <w:rPr>
          <w:rFonts w:hint="eastAsia" w:ascii="宋体" w:hAnsi="宋体" w:eastAsia="宋体"/>
          <w:b/>
          <w:color w:val="C00000"/>
          <w:sz w:val="24"/>
          <w:szCs w:val="24"/>
        </w:rPr>
        <w:t xml:space="preserve"> </w:t>
      </w:r>
      <w:r>
        <w:rPr>
          <w:rFonts w:ascii="宋体" w:hAnsi="宋体" w:eastAsia="宋体"/>
          <w:b/>
          <w:color w:val="C00000"/>
          <w:sz w:val="24"/>
          <w:szCs w:val="24"/>
        </w:rPr>
        <w:t>D</w:t>
      </w:r>
      <w:r>
        <w:rPr>
          <w:rFonts w:hint="eastAsia" w:ascii="宋体" w:hAnsi="宋体" w:eastAsia="宋体"/>
          <w:bCs/>
          <w:sz w:val="24"/>
          <w:szCs w:val="24"/>
        </w:rPr>
        <w:t>）</w:t>
      </w:r>
    </w:p>
    <w:p>
      <w:pPr>
        <w:spacing w:line="276" w:lineRule="auto"/>
        <w:rPr>
          <w:rFonts w:ascii="宋体" w:hAnsi="宋体" w:eastAsia="宋体"/>
          <w:bCs/>
          <w:sz w:val="24"/>
          <w:szCs w:val="24"/>
        </w:rPr>
      </w:pPr>
      <w:r>
        <w:rPr>
          <w:rFonts w:hint="eastAsia" w:ascii="宋体" w:hAnsi="宋体" w:eastAsia="宋体"/>
          <w:bCs/>
          <w:sz w:val="24"/>
          <w:szCs w:val="24"/>
        </w:rPr>
        <w:t xml:space="preserve">A. 5个   </w:t>
      </w:r>
    </w:p>
    <w:p>
      <w:pPr>
        <w:spacing w:line="276" w:lineRule="auto"/>
        <w:rPr>
          <w:rFonts w:ascii="宋体" w:hAnsi="宋体" w:eastAsia="宋体"/>
          <w:bCs/>
          <w:sz w:val="24"/>
          <w:szCs w:val="24"/>
        </w:rPr>
      </w:pPr>
      <w:r>
        <w:rPr>
          <w:rFonts w:hint="eastAsia" w:ascii="宋体" w:hAnsi="宋体" w:eastAsia="宋体"/>
          <w:bCs/>
          <w:sz w:val="24"/>
          <w:szCs w:val="24"/>
        </w:rPr>
        <w:t xml:space="preserve">B. 10个   </w:t>
      </w:r>
    </w:p>
    <w:p>
      <w:pPr>
        <w:spacing w:line="276" w:lineRule="auto"/>
        <w:rPr>
          <w:rFonts w:ascii="宋体" w:hAnsi="宋体" w:eastAsia="宋体"/>
          <w:bCs/>
          <w:sz w:val="24"/>
          <w:szCs w:val="24"/>
        </w:rPr>
      </w:pPr>
      <w:r>
        <w:rPr>
          <w:rFonts w:hint="eastAsia" w:ascii="宋体" w:hAnsi="宋体" w:eastAsia="宋体"/>
          <w:bCs/>
          <w:sz w:val="24"/>
          <w:szCs w:val="24"/>
        </w:rPr>
        <w:t xml:space="preserve">C.15个   </w:t>
      </w:r>
    </w:p>
    <w:p>
      <w:pPr>
        <w:spacing w:line="276" w:lineRule="auto"/>
        <w:rPr>
          <w:rFonts w:ascii="宋体" w:hAnsi="宋体" w:eastAsia="宋体"/>
          <w:b/>
          <w:sz w:val="24"/>
          <w:szCs w:val="24"/>
        </w:rPr>
      </w:pPr>
      <w:r>
        <w:rPr>
          <w:rFonts w:hint="eastAsia" w:ascii="宋体" w:hAnsi="宋体" w:eastAsia="宋体"/>
          <w:b/>
          <w:sz w:val="24"/>
          <w:szCs w:val="24"/>
        </w:rPr>
        <w:t>D.16个</w:t>
      </w:r>
    </w:p>
    <w:p>
      <w:pPr>
        <w:spacing w:line="276" w:lineRule="auto"/>
        <w:rPr>
          <w:rFonts w:ascii="宋体" w:hAnsi="宋体" w:eastAsia="宋体"/>
          <w:bCs/>
          <w:sz w:val="24"/>
          <w:szCs w:val="24"/>
        </w:rPr>
      </w:pPr>
      <w:r>
        <w:rPr>
          <w:rFonts w:hint="eastAsia" w:ascii="宋体" w:hAnsi="宋体" w:eastAsia="宋体"/>
          <w:bCs/>
          <w:sz w:val="24"/>
          <w:szCs w:val="24"/>
        </w:rPr>
        <w:t xml:space="preserve">9.中国近代史上，帝国主义通过侵略战争，勒索巨额赔偿，公开掠夺中国。索赔最高的一次本息合计高达10亿两。这是指：（ </w:t>
      </w:r>
      <w:r>
        <w:rPr>
          <w:rFonts w:hint="eastAsia" w:ascii="宋体" w:hAnsi="宋体" w:eastAsia="宋体"/>
          <w:b/>
          <w:color w:val="C00000"/>
          <w:sz w:val="24"/>
          <w:szCs w:val="24"/>
        </w:rPr>
        <w:t xml:space="preserve"> </w:t>
      </w:r>
      <w:r>
        <w:rPr>
          <w:rFonts w:ascii="宋体" w:hAnsi="宋体" w:eastAsia="宋体"/>
          <w:b/>
          <w:color w:val="C00000"/>
          <w:sz w:val="24"/>
          <w:szCs w:val="24"/>
        </w:rPr>
        <w:t>C</w:t>
      </w:r>
      <w:r>
        <w:rPr>
          <w:rFonts w:hint="eastAsia" w:ascii="宋体" w:hAnsi="宋体" w:eastAsia="宋体"/>
          <w:bCs/>
          <w:sz w:val="24"/>
          <w:szCs w:val="24"/>
        </w:rPr>
        <w:t xml:space="preserve"> ）</w:t>
      </w:r>
    </w:p>
    <w:p>
      <w:pPr>
        <w:spacing w:line="276" w:lineRule="auto"/>
        <w:rPr>
          <w:rFonts w:ascii="宋体" w:hAnsi="宋体" w:eastAsia="宋体"/>
          <w:bCs/>
          <w:sz w:val="24"/>
          <w:szCs w:val="24"/>
        </w:rPr>
      </w:pPr>
      <w:r>
        <w:rPr>
          <w:rFonts w:hint="eastAsia" w:ascii="宋体" w:hAnsi="宋体" w:eastAsia="宋体"/>
          <w:bCs/>
          <w:sz w:val="24"/>
          <w:szCs w:val="24"/>
        </w:rPr>
        <w:t xml:space="preserve">A.甲午战争  </w:t>
      </w:r>
    </w:p>
    <w:p>
      <w:pPr>
        <w:spacing w:line="276" w:lineRule="auto"/>
        <w:rPr>
          <w:rFonts w:ascii="宋体" w:hAnsi="宋体" w:eastAsia="宋体"/>
          <w:bCs/>
          <w:sz w:val="24"/>
          <w:szCs w:val="24"/>
        </w:rPr>
      </w:pPr>
      <w:r>
        <w:rPr>
          <w:rFonts w:hint="eastAsia" w:ascii="宋体" w:hAnsi="宋体" w:eastAsia="宋体"/>
          <w:bCs/>
          <w:sz w:val="24"/>
          <w:szCs w:val="24"/>
        </w:rPr>
        <w:t xml:space="preserve">B.抗日战争 </w:t>
      </w:r>
    </w:p>
    <w:p>
      <w:pPr>
        <w:spacing w:line="276" w:lineRule="auto"/>
        <w:rPr>
          <w:rFonts w:ascii="宋体" w:hAnsi="宋体" w:eastAsia="宋体"/>
          <w:b/>
          <w:sz w:val="24"/>
          <w:szCs w:val="24"/>
        </w:rPr>
      </w:pPr>
      <w:r>
        <w:rPr>
          <w:rFonts w:hint="eastAsia" w:ascii="宋体" w:hAnsi="宋体" w:eastAsia="宋体"/>
          <w:b/>
          <w:sz w:val="24"/>
          <w:szCs w:val="24"/>
        </w:rPr>
        <w:t xml:space="preserve">C.八国联军侵华战争 </w:t>
      </w:r>
    </w:p>
    <w:p>
      <w:pPr>
        <w:spacing w:line="276" w:lineRule="auto"/>
        <w:rPr>
          <w:rFonts w:ascii="宋体" w:hAnsi="宋体" w:eastAsia="宋体"/>
          <w:bCs/>
          <w:sz w:val="24"/>
          <w:szCs w:val="24"/>
        </w:rPr>
      </w:pPr>
      <w:r>
        <w:rPr>
          <w:rFonts w:hint="eastAsia" w:ascii="宋体" w:hAnsi="宋体" w:eastAsia="宋体"/>
          <w:bCs/>
          <w:sz w:val="24"/>
          <w:szCs w:val="24"/>
        </w:rPr>
        <w:t>D.鸦片战争</w:t>
      </w:r>
    </w:p>
    <w:p>
      <w:pPr>
        <w:spacing w:line="276" w:lineRule="auto"/>
        <w:rPr>
          <w:rFonts w:ascii="宋体" w:hAnsi="宋体" w:eastAsia="宋体"/>
          <w:bCs/>
          <w:sz w:val="24"/>
          <w:szCs w:val="24"/>
        </w:rPr>
      </w:pPr>
      <w:r>
        <w:rPr>
          <w:rFonts w:hint="eastAsia" w:ascii="宋体" w:hAnsi="宋体" w:eastAsia="宋体"/>
          <w:bCs/>
          <w:sz w:val="24"/>
          <w:szCs w:val="24"/>
        </w:rPr>
        <w:t>10．关于《马关条约》，叙述正确的是：</w:t>
      </w:r>
      <w:r>
        <w:rPr>
          <w:rFonts w:hint="eastAsia" w:ascii="宋体" w:hAnsi="宋体" w:eastAsia="宋体"/>
          <w:b/>
          <w:color w:val="C00000"/>
          <w:sz w:val="24"/>
          <w:szCs w:val="24"/>
        </w:rPr>
        <w:t>C</w:t>
      </w:r>
    </w:p>
    <w:p>
      <w:pPr>
        <w:spacing w:line="276" w:lineRule="auto"/>
        <w:rPr>
          <w:rFonts w:ascii="宋体" w:hAnsi="宋体" w:eastAsia="宋体"/>
          <w:bCs/>
          <w:sz w:val="24"/>
          <w:szCs w:val="24"/>
        </w:rPr>
      </w:pPr>
      <w:r>
        <w:rPr>
          <w:rFonts w:hint="eastAsia" w:ascii="宋体" w:hAnsi="宋体" w:eastAsia="宋体"/>
          <w:bCs/>
          <w:sz w:val="24"/>
          <w:szCs w:val="24"/>
        </w:rPr>
        <w:t xml:space="preserve">A. 允许外国公使驻京         </w:t>
      </w:r>
    </w:p>
    <w:p>
      <w:pPr>
        <w:spacing w:line="276" w:lineRule="auto"/>
        <w:rPr>
          <w:rFonts w:ascii="宋体" w:hAnsi="宋体" w:eastAsia="宋体"/>
          <w:bCs/>
          <w:sz w:val="24"/>
          <w:szCs w:val="24"/>
        </w:rPr>
      </w:pPr>
      <w:r>
        <w:rPr>
          <w:rFonts w:hint="eastAsia" w:ascii="宋体" w:hAnsi="宋体" w:eastAsia="宋体"/>
          <w:bCs/>
          <w:sz w:val="24"/>
          <w:szCs w:val="24"/>
        </w:rPr>
        <w:t>B. 允许外国传教士在中国传教</w:t>
      </w:r>
    </w:p>
    <w:p>
      <w:pPr>
        <w:spacing w:line="276" w:lineRule="auto"/>
        <w:rPr>
          <w:rFonts w:ascii="宋体" w:hAnsi="宋体" w:eastAsia="宋体"/>
          <w:b/>
          <w:sz w:val="24"/>
          <w:szCs w:val="24"/>
        </w:rPr>
      </w:pPr>
      <w:r>
        <w:rPr>
          <w:rFonts w:hint="eastAsia" w:ascii="宋体" w:hAnsi="宋体" w:eastAsia="宋体"/>
          <w:b/>
          <w:sz w:val="24"/>
          <w:szCs w:val="24"/>
        </w:rPr>
        <w:t xml:space="preserve">C. 允许外国人在中国办工厂   </w:t>
      </w:r>
    </w:p>
    <w:p>
      <w:pPr>
        <w:spacing w:line="276" w:lineRule="auto"/>
        <w:rPr>
          <w:rFonts w:ascii="宋体" w:hAnsi="宋体" w:eastAsia="宋体"/>
          <w:bCs/>
          <w:sz w:val="24"/>
          <w:szCs w:val="24"/>
        </w:rPr>
      </w:pPr>
      <w:r>
        <w:rPr>
          <w:rFonts w:hint="eastAsia" w:ascii="宋体" w:hAnsi="宋体" w:eastAsia="宋体"/>
          <w:bCs/>
          <w:sz w:val="24"/>
          <w:szCs w:val="24"/>
        </w:rPr>
        <w:t>D.允许外国人建立租界</w:t>
      </w:r>
    </w:p>
    <w:p>
      <w:pPr>
        <w:spacing w:line="276" w:lineRule="auto"/>
        <w:rPr>
          <w:rFonts w:ascii="宋体" w:hAnsi="宋体" w:eastAsia="宋体"/>
          <w:bCs/>
          <w:sz w:val="24"/>
          <w:szCs w:val="24"/>
        </w:rPr>
      </w:pPr>
      <w:r>
        <w:rPr>
          <w:rFonts w:hint="eastAsia" w:ascii="宋体" w:hAnsi="宋体" w:eastAsia="宋体"/>
          <w:bCs/>
          <w:sz w:val="24"/>
          <w:szCs w:val="24"/>
        </w:rPr>
        <w:t xml:space="preserve">11.中国近代史上，中国人民第一次大规模的反侵略武装斗争是：（ </w:t>
      </w:r>
      <w:r>
        <w:rPr>
          <w:rFonts w:ascii="宋体" w:hAnsi="宋体" w:eastAsia="宋体"/>
          <w:b/>
          <w:color w:val="C00000"/>
          <w:sz w:val="24"/>
          <w:szCs w:val="24"/>
        </w:rPr>
        <w:t>A</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 三元里人民的抗英斗争   </w:t>
      </w:r>
    </w:p>
    <w:p>
      <w:pPr>
        <w:spacing w:line="276" w:lineRule="auto"/>
        <w:rPr>
          <w:rFonts w:ascii="宋体" w:hAnsi="宋体" w:eastAsia="宋体"/>
          <w:bCs/>
          <w:sz w:val="24"/>
          <w:szCs w:val="24"/>
        </w:rPr>
      </w:pPr>
      <w:r>
        <w:rPr>
          <w:rFonts w:hint="eastAsia" w:ascii="宋体" w:hAnsi="宋体" w:eastAsia="宋体"/>
          <w:bCs/>
          <w:sz w:val="24"/>
          <w:szCs w:val="24"/>
        </w:rPr>
        <w:t xml:space="preserve">B. 太平天国运动  </w:t>
      </w:r>
    </w:p>
    <w:p>
      <w:pPr>
        <w:spacing w:line="276" w:lineRule="auto"/>
        <w:rPr>
          <w:rFonts w:ascii="宋体" w:hAnsi="宋体" w:eastAsia="宋体"/>
          <w:bCs/>
          <w:sz w:val="24"/>
          <w:szCs w:val="24"/>
        </w:rPr>
      </w:pPr>
      <w:r>
        <w:rPr>
          <w:rFonts w:hint="eastAsia" w:ascii="宋体" w:hAnsi="宋体" w:eastAsia="宋体"/>
          <w:bCs/>
          <w:sz w:val="24"/>
          <w:szCs w:val="24"/>
        </w:rPr>
        <w:t xml:space="preserve">C. 义和团运动   </w:t>
      </w:r>
    </w:p>
    <w:p>
      <w:pPr>
        <w:spacing w:line="276" w:lineRule="auto"/>
        <w:rPr>
          <w:rFonts w:ascii="宋体" w:hAnsi="宋体" w:eastAsia="宋体"/>
          <w:bCs/>
          <w:sz w:val="24"/>
          <w:szCs w:val="24"/>
        </w:rPr>
      </w:pPr>
      <w:r>
        <w:rPr>
          <w:rFonts w:hint="eastAsia" w:ascii="宋体" w:hAnsi="宋体" w:eastAsia="宋体"/>
          <w:bCs/>
          <w:sz w:val="24"/>
          <w:szCs w:val="24"/>
        </w:rPr>
        <w:t>D.抗日战争</w:t>
      </w:r>
    </w:p>
    <w:p>
      <w:pPr>
        <w:spacing w:line="276" w:lineRule="auto"/>
        <w:rPr>
          <w:rFonts w:hint="eastAsia" w:ascii="宋体" w:hAnsi="宋体" w:eastAsia="宋体"/>
          <w:bCs/>
          <w:color w:val="FF0000"/>
          <w:sz w:val="24"/>
          <w:szCs w:val="24"/>
        </w:rPr>
      </w:pPr>
      <w:r>
        <w:rPr>
          <w:rFonts w:hint="eastAsia" w:ascii="宋体" w:hAnsi="宋体" w:eastAsia="宋体"/>
          <w:bCs/>
          <w:sz w:val="24"/>
          <w:szCs w:val="24"/>
        </w:rPr>
        <w:t>12. 中法战争镇南关大捷中率部英勇杀敌的将军是(</w:t>
      </w:r>
      <w:r>
        <w:rPr>
          <w:rFonts w:hint="eastAsia" w:ascii="宋体" w:hAnsi="宋体" w:eastAsia="宋体"/>
          <w:b/>
          <w:color w:val="C00000"/>
          <w:sz w:val="24"/>
          <w:szCs w:val="24"/>
        </w:rPr>
        <w:t xml:space="preserve"> </w:t>
      </w:r>
      <w:r>
        <w:rPr>
          <w:rFonts w:ascii="宋体" w:hAnsi="宋体" w:eastAsia="宋体"/>
          <w:b/>
          <w:color w:val="C00000"/>
          <w:sz w:val="24"/>
          <w:szCs w:val="24"/>
        </w:rPr>
        <w:t>A</w:t>
      </w:r>
      <w:r>
        <w:rPr>
          <w:rFonts w:hint="eastAsia" w:ascii="宋体" w:hAnsi="宋体" w:eastAsia="宋体"/>
          <w:bCs/>
          <w:sz w:val="24"/>
          <w:szCs w:val="24"/>
        </w:rPr>
        <w:t xml:space="preserve">   )</w:t>
      </w:r>
      <w:r>
        <w:rPr>
          <w:rFonts w:ascii="宋体" w:hAnsi="宋体" w:eastAsia="宋体"/>
          <w:bCs/>
          <w:sz w:val="24"/>
          <w:szCs w:val="24"/>
        </w:rPr>
        <w:t xml:space="preserve"> </w:t>
      </w:r>
      <w:r>
        <w:rPr>
          <w:rFonts w:hint="eastAsia" w:ascii="宋体" w:hAnsi="宋体" w:eastAsia="宋体"/>
          <w:bCs/>
          <w:color w:val="FF0000"/>
          <w:sz w:val="24"/>
          <w:szCs w:val="24"/>
        </w:rPr>
        <w:t>选项超过四个选项是不会考的</w:t>
      </w:r>
    </w:p>
    <w:p>
      <w:pPr>
        <w:spacing w:line="276" w:lineRule="auto"/>
        <w:rPr>
          <w:rFonts w:ascii="宋体" w:hAnsi="宋体" w:eastAsia="宋体"/>
          <w:b/>
          <w:sz w:val="24"/>
          <w:szCs w:val="24"/>
        </w:rPr>
      </w:pPr>
      <w:bookmarkStart w:id="3" w:name="_Toc200328683"/>
      <w:r>
        <w:rPr>
          <w:rFonts w:hint="eastAsia" w:ascii="宋体" w:hAnsi="宋体" w:eastAsia="宋体"/>
          <w:b/>
          <w:sz w:val="24"/>
          <w:szCs w:val="24"/>
        </w:rPr>
        <w:t xml:space="preserve">A.冯子材       </w:t>
      </w:r>
    </w:p>
    <w:p>
      <w:pPr>
        <w:spacing w:line="276" w:lineRule="auto"/>
        <w:rPr>
          <w:rFonts w:ascii="宋体" w:hAnsi="宋体" w:eastAsia="宋体"/>
          <w:bCs/>
          <w:sz w:val="24"/>
          <w:szCs w:val="24"/>
        </w:rPr>
      </w:pPr>
      <w:r>
        <w:rPr>
          <w:rFonts w:hint="eastAsia" w:ascii="宋体" w:hAnsi="宋体" w:eastAsia="宋体"/>
          <w:bCs/>
          <w:sz w:val="24"/>
          <w:szCs w:val="24"/>
        </w:rPr>
        <w:t xml:space="preserve">B.关天培       </w:t>
      </w:r>
    </w:p>
    <w:p>
      <w:pPr>
        <w:spacing w:line="276" w:lineRule="auto"/>
        <w:rPr>
          <w:rFonts w:ascii="宋体" w:hAnsi="宋体" w:eastAsia="宋体"/>
          <w:bCs/>
          <w:sz w:val="24"/>
          <w:szCs w:val="24"/>
        </w:rPr>
      </w:pPr>
      <w:r>
        <w:rPr>
          <w:rFonts w:hint="eastAsia" w:ascii="宋体" w:hAnsi="宋体" w:eastAsia="宋体"/>
          <w:bCs/>
          <w:sz w:val="24"/>
          <w:szCs w:val="24"/>
        </w:rPr>
        <w:t xml:space="preserve">C.丁汝昌       </w:t>
      </w:r>
    </w:p>
    <w:p>
      <w:pPr>
        <w:spacing w:line="276" w:lineRule="auto"/>
        <w:rPr>
          <w:rFonts w:ascii="宋体" w:hAnsi="宋体" w:eastAsia="宋体"/>
          <w:bCs/>
          <w:sz w:val="24"/>
          <w:szCs w:val="24"/>
        </w:rPr>
      </w:pPr>
      <w:r>
        <w:rPr>
          <w:rFonts w:hint="eastAsia" w:ascii="宋体" w:hAnsi="宋体" w:eastAsia="宋体"/>
          <w:bCs/>
          <w:sz w:val="24"/>
          <w:szCs w:val="24"/>
        </w:rPr>
        <w:t>D.刘永福</w:t>
      </w:r>
      <w:bookmarkEnd w:id="3"/>
      <w:r>
        <w:rPr>
          <w:rFonts w:hint="eastAsia" w:ascii="宋体" w:hAnsi="宋体" w:eastAsia="宋体"/>
          <w:bCs/>
          <w:sz w:val="24"/>
          <w:szCs w:val="24"/>
        </w:rPr>
        <w:t xml:space="preserve">   </w:t>
      </w:r>
    </w:p>
    <w:p>
      <w:pPr>
        <w:spacing w:line="276" w:lineRule="auto"/>
        <w:rPr>
          <w:rFonts w:ascii="宋体" w:hAnsi="宋体" w:eastAsia="宋体"/>
          <w:bCs/>
          <w:sz w:val="24"/>
          <w:szCs w:val="24"/>
        </w:rPr>
      </w:pPr>
      <w:r>
        <w:rPr>
          <w:rFonts w:hint="eastAsia" w:ascii="宋体" w:hAnsi="宋体" w:eastAsia="宋体"/>
          <w:bCs/>
          <w:sz w:val="24"/>
          <w:szCs w:val="24"/>
        </w:rPr>
        <w:t>E.刘铭传</w:t>
      </w:r>
    </w:p>
    <w:p>
      <w:pPr>
        <w:spacing w:line="276" w:lineRule="auto"/>
        <w:rPr>
          <w:rFonts w:ascii="宋体" w:hAnsi="宋体" w:eastAsia="宋体"/>
          <w:b/>
          <w:color w:val="C00000"/>
          <w:sz w:val="24"/>
          <w:szCs w:val="24"/>
        </w:rPr>
      </w:pPr>
      <w:r>
        <w:rPr>
          <w:rFonts w:hint="eastAsia" w:ascii="宋体" w:hAnsi="宋体" w:eastAsia="宋体"/>
          <w:bCs/>
          <w:sz w:val="24"/>
          <w:szCs w:val="24"/>
        </w:rPr>
        <w:t>13. 中法战争期间，法舰进犯台湾被击退。指挥官是：</w:t>
      </w:r>
      <w:r>
        <w:rPr>
          <w:rFonts w:hint="eastAsia" w:ascii="宋体" w:hAnsi="宋体" w:eastAsia="宋体"/>
          <w:b/>
          <w:color w:val="C00000"/>
          <w:sz w:val="24"/>
          <w:szCs w:val="24"/>
        </w:rPr>
        <w:t>C</w:t>
      </w:r>
    </w:p>
    <w:p>
      <w:pPr>
        <w:spacing w:line="276" w:lineRule="auto"/>
        <w:rPr>
          <w:rFonts w:ascii="宋体" w:hAnsi="宋体" w:eastAsia="宋体"/>
          <w:b/>
          <w:color w:val="C00000"/>
          <w:sz w:val="24"/>
          <w:szCs w:val="24"/>
        </w:rPr>
      </w:pPr>
      <w:r>
        <w:rPr>
          <w:rFonts w:hint="eastAsia" w:ascii="宋体" w:hAnsi="宋体" w:eastAsia="宋体"/>
          <w:b w:val="0"/>
          <w:bCs/>
          <w:sz w:val="24"/>
          <w:szCs w:val="24"/>
        </w:rPr>
        <w:t>A.刘永福</w:t>
      </w:r>
      <w:r>
        <w:rPr>
          <w:rFonts w:hint="eastAsia" w:ascii="宋体" w:hAnsi="宋体" w:eastAsia="宋体"/>
          <w:b w:val="0"/>
          <w:bCs/>
          <w:color w:val="C00000"/>
          <w:sz w:val="24"/>
          <w:szCs w:val="24"/>
        </w:rPr>
        <w:t xml:space="preserve"> </w:t>
      </w:r>
      <w:r>
        <w:rPr>
          <w:rFonts w:hint="eastAsia" w:ascii="宋体" w:hAnsi="宋体" w:eastAsia="宋体"/>
          <w:b/>
          <w:color w:val="C00000"/>
          <w:sz w:val="24"/>
          <w:szCs w:val="24"/>
        </w:rPr>
        <w:t xml:space="preserve"> </w:t>
      </w:r>
    </w:p>
    <w:p>
      <w:pPr>
        <w:spacing w:line="276" w:lineRule="auto"/>
        <w:rPr>
          <w:rFonts w:ascii="宋体" w:hAnsi="宋体" w:eastAsia="宋体"/>
          <w:bCs/>
          <w:sz w:val="24"/>
          <w:szCs w:val="24"/>
        </w:rPr>
      </w:pPr>
      <w:r>
        <w:rPr>
          <w:rFonts w:hint="eastAsia" w:ascii="宋体" w:hAnsi="宋体" w:eastAsia="宋体"/>
          <w:bCs/>
          <w:sz w:val="24"/>
          <w:szCs w:val="24"/>
        </w:rPr>
        <w:t xml:space="preserve">B.徐骧   </w:t>
      </w:r>
    </w:p>
    <w:p>
      <w:pPr>
        <w:spacing w:line="276" w:lineRule="auto"/>
        <w:rPr>
          <w:rFonts w:ascii="宋体" w:hAnsi="宋体" w:eastAsia="宋体"/>
          <w:b/>
          <w:sz w:val="24"/>
          <w:szCs w:val="24"/>
        </w:rPr>
      </w:pPr>
      <w:r>
        <w:rPr>
          <w:rFonts w:hint="eastAsia" w:ascii="宋体" w:hAnsi="宋体" w:eastAsia="宋体"/>
          <w:b/>
          <w:sz w:val="24"/>
          <w:szCs w:val="24"/>
        </w:rPr>
        <w:t xml:space="preserve">C.刘铭传  </w:t>
      </w:r>
    </w:p>
    <w:p>
      <w:pPr>
        <w:spacing w:line="276" w:lineRule="auto"/>
        <w:rPr>
          <w:rFonts w:ascii="宋体" w:hAnsi="宋体" w:eastAsia="宋体"/>
          <w:bCs/>
          <w:sz w:val="24"/>
          <w:szCs w:val="24"/>
        </w:rPr>
      </w:pPr>
      <w:r>
        <w:rPr>
          <w:rFonts w:hint="eastAsia" w:ascii="宋体" w:hAnsi="宋体" w:eastAsia="宋体"/>
          <w:bCs/>
          <w:sz w:val="24"/>
          <w:szCs w:val="24"/>
        </w:rPr>
        <w:t>D.冯子材</w:t>
      </w:r>
    </w:p>
    <w:p>
      <w:pPr>
        <w:spacing w:line="276" w:lineRule="auto"/>
        <w:rPr>
          <w:rFonts w:ascii="宋体" w:hAnsi="宋体" w:eastAsia="宋体"/>
          <w:bCs/>
          <w:sz w:val="24"/>
          <w:szCs w:val="24"/>
        </w:rPr>
      </w:pPr>
      <w:r>
        <w:rPr>
          <w:rFonts w:hint="eastAsia" w:ascii="宋体" w:hAnsi="宋体" w:eastAsia="宋体"/>
          <w:bCs/>
          <w:sz w:val="24"/>
          <w:szCs w:val="24"/>
        </w:rPr>
        <w:t>14.帝国主义瓜分中国图谋破产的根本原因是(</w:t>
      </w:r>
      <w:r>
        <w:rPr>
          <w:rFonts w:ascii="宋体" w:hAnsi="宋体" w:eastAsia="宋体"/>
          <w:b/>
          <w:color w:val="C00000"/>
          <w:sz w:val="24"/>
          <w:szCs w:val="24"/>
        </w:rPr>
        <w:t>B</w:t>
      </w:r>
      <w:r>
        <w:rPr>
          <w:rFonts w:hint="eastAsia" w:ascii="宋体" w:hAnsi="宋体" w:eastAsia="宋体"/>
          <w:bCs/>
          <w:sz w:val="24"/>
          <w:szCs w:val="24"/>
        </w:rPr>
        <w:t xml:space="preserve">    )</w:t>
      </w:r>
    </w:p>
    <w:p>
      <w:pPr>
        <w:spacing w:line="276" w:lineRule="auto"/>
        <w:rPr>
          <w:rFonts w:ascii="宋体" w:hAnsi="宋体" w:eastAsia="宋体"/>
          <w:bCs/>
          <w:sz w:val="24"/>
          <w:szCs w:val="24"/>
        </w:rPr>
      </w:pPr>
      <w:bookmarkStart w:id="4" w:name="_Toc200328684"/>
      <w:r>
        <w:rPr>
          <w:rFonts w:hint="eastAsia" w:ascii="宋体" w:hAnsi="宋体" w:eastAsia="宋体"/>
          <w:bCs/>
          <w:sz w:val="24"/>
          <w:szCs w:val="24"/>
        </w:rPr>
        <w:t xml:space="preserve">A.列强之间的矛盾和相互制约    </w:t>
      </w:r>
    </w:p>
    <w:p>
      <w:pPr>
        <w:spacing w:line="276" w:lineRule="auto"/>
        <w:rPr>
          <w:rFonts w:ascii="宋体" w:hAnsi="宋体" w:eastAsia="宋体"/>
          <w:b/>
          <w:sz w:val="24"/>
          <w:szCs w:val="24"/>
        </w:rPr>
      </w:pPr>
      <w:r>
        <w:rPr>
          <w:rFonts w:hint="eastAsia" w:ascii="宋体" w:hAnsi="宋体" w:eastAsia="宋体"/>
          <w:b/>
          <w:sz w:val="24"/>
          <w:szCs w:val="24"/>
        </w:rPr>
        <w:t>B.中国人民的反侵略斗争</w:t>
      </w:r>
      <w:bookmarkEnd w:id="4"/>
      <w:bookmarkStart w:id="5" w:name="_Toc200328685"/>
    </w:p>
    <w:p>
      <w:pPr>
        <w:spacing w:line="276" w:lineRule="auto"/>
        <w:rPr>
          <w:rFonts w:ascii="宋体" w:hAnsi="宋体" w:eastAsia="宋体"/>
          <w:bCs/>
          <w:sz w:val="24"/>
          <w:szCs w:val="24"/>
        </w:rPr>
      </w:pPr>
      <w:r>
        <w:rPr>
          <w:rFonts w:hint="eastAsia" w:ascii="宋体" w:hAnsi="宋体" w:eastAsia="宋体"/>
          <w:bCs/>
          <w:sz w:val="24"/>
          <w:szCs w:val="24"/>
        </w:rPr>
        <w:t>C.帝国主义国家中正义力量的干涉</w:t>
      </w:r>
      <w:bookmarkEnd w:id="5"/>
      <w:bookmarkStart w:id="6" w:name="_Toc200328686"/>
      <w:r>
        <w:rPr>
          <w:rFonts w:hint="eastAsia" w:ascii="宋体" w:hAnsi="宋体" w:eastAsia="宋体"/>
          <w:bCs/>
          <w:sz w:val="24"/>
          <w:szCs w:val="24"/>
        </w:rPr>
        <w:t xml:space="preserve">  </w:t>
      </w:r>
    </w:p>
    <w:p>
      <w:pPr>
        <w:spacing w:line="276" w:lineRule="auto"/>
        <w:rPr>
          <w:rFonts w:ascii="宋体" w:hAnsi="宋体" w:eastAsia="宋体"/>
          <w:bCs/>
          <w:sz w:val="24"/>
          <w:szCs w:val="24"/>
        </w:rPr>
      </w:pPr>
      <w:r>
        <w:rPr>
          <w:rFonts w:hint="eastAsia" w:ascii="宋体" w:hAnsi="宋体" w:eastAsia="宋体"/>
          <w:bCs/>
          <w:sz w:val="24"/>
          <w:szCs w:val="24"/>
        </w:rPr>
        <w:t>D.中国自给自足的经济社会结构</w:t>
      </w:r>
      <w:bookmarkEnd w:id="6"/>
    </w:p>
    <w:p>
      <w:pPr>
        <w:spacing w:line="276" w:lineRule="auto"/>
        <w:rPr>
          <w:rFonts w:ascii="宋体" w:hAnsi="宋体" w:eastAsia="宋体"/>
          <w:bCs/>
          <w:sz w:val="24"/>
          <w:szCs w:val="24"/>
        </w:rPr>
      </w:pPr>
      <w:r>
        <w:rPr>
          <w:rFonts w:hint="eastAsia" w:ascii="宋体" w:hAnsi="宋体" w:eastAsia="宋体"/>
          <w:bCs/>
          <w:sz w:val="24"/>
          <w:szCs w:val="24"/>
        </w:rPr>
        <w:t xml:space="preserve">15.中国近代历次反侵略战争失败的最主要的原因是( </w:t>
      </w:r>
      <w:r>
        <w:rPr>
          <w:rFonts w:hint="eastAsia" w:ascii="宋体" w:hAnsi="宋体" w:eastAsia="宋体"/>
          <w:b/>
          <w:color w:val="C00000"/>
          <w:sz w:val="24"/>
          <w:szCs w:val="24"/>
        </w:rPr>
        <w:t xml:space="preserve"> </w:t>
      </w:r>
      <w:r>
        <w:rPr>
          <w:rFonts w:ascii="宋体" w:hAnsi="宋体" w:eastAsia="宋体"/>
          <w:b/>
          <w:color w:val="C00000"/>
          <w:sz w:val="24"/>
          <w:szCs w:val="24"/>
        </w:rPr>
        <w:t>D</w:t>
      </w:r>
      <w:r>
        <w:rPr>
          <w:rFonts w:hint="eastAsia" w:ascii="宋体" w:hAnsi="宋体" w:eastAsia="宋体"/>
          <w:bCs/>
          <w:sz w:val="24"/>
          <w:szCs w:val="24"/>
        </w:rPr>
        <w:t xml:space="preserve">  )</w:t>
      </w:r>
    </w:p>
    <w:p>
      <w:pPr>
        <w:spacing w:line="276" w:lineRule="auto"/>
        <w:rPr>
          <w:rFonts w:ascii="宋体" w:hAnsi="宋体" w:eastAsia="宋体"/>
          <w:bCs/>
          <w:sz w:val="24"/>
          <w:szCs w:val="24"/>
        </w:rPr>
      </w:pPr>
      <w:bookmarkStart w:id="7" w:name="_Toc200328687"/>
      <w:r>
        <w:rPr>
          <w:rFonts w:hint="eastAsia" w:ascii="宋体" w:hAnsi="宋体" w:eastAsia="宋体"/>
          <w:bCs/>
          <w:sz w:val="24"/>
          <w:szCs w:val="24"/>
        </w:rPr>
        <w:t>A.帝国主义列强的优异的社会制度</w:t>
      </w:r>
      <w:bookmarkEnd w:id="7"/>
      <w:bookmarkStart w:id="8" w:name="_Toc200328688"/>
    </w:p>
    <w:p>
      <w:pPr>
        <w:spacing w:line="276" w:lineRule="auto"/>
        <w:rPr>
          <w:rFonts w:ascii="宋体" w:hAnsi="宋体" w:eastAsia="宋体"/>
          <w:b w:val="0"/>
          <w:bCs/>
          <w:sz w:val="24"/>
          <w:szCs w:val="24"/>
        </w:rPr>
      </w:pPr>
      <w:r>
        <w:rPr>
          <w:rFonts w:hint="eastAsia" w:ascii="宋体" w:hAnsi="宋体" w:eastAsia="宋体"/>
          <w:b w:val="0"/>
          <w:bCs/>
          <w:sz w:val="24"/>
          <w:szCs w:val="24"/>
        </w:rPr>
        <w:t>B.帝国主义列强的强大的经济、军事实力</w:t>
      </w:r>
      <w:bookmarkEnd w:id="8"/>
    </w:p>
    <w:p>
      <w:pPr>
        <w:spacing w:line="276" w:lineRule="auto"/>
        <w:rPr>
          <w:rFonts w:ascii="宋体" w:hAnsi="宋体" w:eastAsia="宋体"/>
          <w:bCs/>
          <w:sz w:val="24"/>
          <w:szCs w:val="24"/>
        </w:rPr>
      </w:pPr>
      <w:bookmarkStart w:id="9" w:name="_Toc200328689"/>
      <w:r>
        <w:rPr>
          <w:rFonts w:hint="eastAsia" w:ascii="宋体" w:hAnsi="宋体" w:eastAsia="宋体"/>
          <w:bCs/>
          <w:sz w:val="24"/>
          <w:szCs w:val="24"/>
        </w:rPr>
        <w:t>C.中国落后的经济、军事力量</w:t>
      </w:r>
      <w:bookmarkEnd w:id="9"/>
      <w:bookmarkStart w:id="10" w:name="_Toc200328690"/>
    </w:p>
    <w:p>
      <w:pPr>
        <w:spacing w:line="276" w:lineRule="auto"/>
        <w:rPr>
          <w:rFonts w:ascii="宋体" w:hAnsi="宋体" w:eastAsia="宋体"/>
          <w:b/>
          <w:sz w:val="24"/>
          <w:szCs w:val="24"/>
        </w:rPr>
      </w:pPr>
      <w:r>
        <w:rPr>
          <w:rFonts w:hint="eastAsia" w:ascii="宋体" w:hAnsi="宋体" w:eastAsia="宋体"/>
          <w:b/>
          <w:sz w:val="24"/>
          <w:szCs w:val="24"/>
        </w:rPr>
        <w:t>D.腐败的半殖民地半封建的社会制度</w:t>
      </w:r>
      <w:bookmarkEnd w:id="10"/>
    </w:p>
    <w:p>
      <w:pPr>
        <w:spacing w:line="276" w:lineRule="auto"/>
        <w:rPr>
          <w:rFonts w:ascii="宋体" w:hAnsi="宋体" w:eastAsia="宋体"/>
          <w:bCs/>
          <w:sz w:val="24"/>
          <w:szCs w:val="24"/>
        </w:rPr>
      </w:pPr>
      <w:r>
        <w:rPr>
          <w:rFonts w:hint="eastAsia" w:ascii="宋体" w:hAnsi="宋体" w:eastAsia="宋体"/>
          <w:bCs/>
          <w:sz w:val="24"/>
          <w:szCs w:val="24"/>
        </w:rPr>
        <w:t xml:space="preserve">16. 近代中国睁眼看世界的第一人是(   </w:t>
      </w:r>
      <w:r>
        <w:rPr>
          <w:rFonts w:ascii="宋体" w:hAnsi="宋体" w:eastAsia="宋体"/>
          <w:b/>
          <w:color w:val="C00000"/>
          <w:sz w:val="24"/>
          <w:szCs w:val="24"/>
        </w:rPr>
        <w:t>A</w:t>
      </w:r>
      <w:r>
        <w:rPr>
          <w:rFonts w:hint="eastAsia" w:ascii="宋体" w:hAnsi="宋体" w:eastAsia="宋体"/>
          <w:bCs/>
          <w:sz w:val="24"/>
          <w:szCs w:val="24"/>
        </w:rPr>
        <w:t xml:space="preserve"> )</w:t>
      </w:r>
    </w:p>
    <w:p>
      <w:pPr>
        <w:spacing w:line="276" w:lineRule="auto"/>
        <w:rPr>
          <w:rFonts w:ascii="宋体" w:hAnsi="宋体" w:eastAsia="宋体"/>
          <w:b/>
          <w:sz w:val="24"/>
          <w:szCs w:val="24"/>
        </w:rPr>
      </w:pPr>
      <w:bookmarkStart w:id="11" w:name="_Toc200328691"/>
      <w:r>
        <w:rPr>
          <w:rFonts w:hint="eastAsia" w:ascii="宋体" w:hAnsi="宋体" w:eastAsia="宋体"/>
          <w:b/>
          <w:sz w:val="24"/>
          <w:szCs w:val="24"/>
        </w:rPr>
        <w:t xml:space="preserve">A.林则徐       </w:t>
      </w:r>
    </w:p>
    <w:p>
      <w:pPr>
        <w:spacing w:line="276" w:lineRule="auto"/>
        <w:rPr>
          <w:rFonts w:ascii="宋体" w:hAnsi="宋体" w:eastAsia="宋体"/>
          <w:bCs/>
          <w:sz w:val="24"/>
          <w:szCs w:val="24"/>
        </w:rPr>
      </w:pPr>
      <w:r>
        <w:rPr>
          <w:rFonts w:hint="eastAsia" w:ascii="宋体" w:hAnsi="宋体" w:eastAsia="宋体"/>
          <w:bCs/>
          <w:sz w:val="24"/>
          <w:szCs w:val="24"/>
        </w:rPr>
        <w:t xml:space="preserve">B.魏源         </w:t>
      </w:r>
    </w:p>
    <w:p>
      <w:pPr>
        <w:spacing w:line="276" w:lineRule="auto"/>
        <w:rPr>
          <w:rFonts w:ascii="宋体" w:hAnsi="宋体" w:eastAsia="宋体"/>
          <w:bCs/>
          <w:sz w:val="24"/>
          <w:szCs w:val="24"/>
        </w:rPr>
      </w:pPr>
      <w:r>
        <w:rPr>
          <w:rFonts w:hint="eastAsia" w:ascii="宋体" w:hAnsi="宋体" w:eastAsia="宋体"/>
          <w:bCs/>
          <w:sz w:val="24"/>
          <w:szCs w:val="24"/>
        </w:rPr>
        <w:t xml:space="preserve">C.郭嵩焘      </w:t>
      </w:r>
    </w:p>
    <w:p>
      <w:pPr>
        <w:spacing w:line="276" w:lineRule="auto"/>
        <w:rPr>
          <w:rFonts w:ascii="宋体" w:hAnsi="宋体" w:eastAsia="宋体"/>
          <w:bCs/>
          <w:sz w:val="24"/>
          <w:szCs w:val="24"/>
        </w:rPr>
      </w:pPr>
      <w:r>
        <w:rPr>
          <w:rFonts w:hint="eastAsia" w:ascii="宋体" w:hAnsi="宋体" w:eastAsia="宋体"/>
          <w:bCs/>
          <w:sz w:val="24"/>
          <w:szCs w:val="24"/>
        </w:rPr>
        <w:t>D.郑观应</w:t>
      </w:r>
      <w:bookmarkEnd w:id="11"/>
    </w:p>
    <w:p>
      <w:pPr>
        <w:spacing w:line="276" w:lineRule="auto"/>
        <w:rPr>
          <w:rFonts w:ascii="宋体" w:hAnsi="宋体" w:eastAsia="宋体"/>
          <w:bCs/>
          <w:sz w:val="24"/>
          <w:szCs w:val="24"/>
        </w:rPr>
      </w:pPr>
      <w:r>
        <w:rPr>
          <w:rFonts w:hint="eastAsia" w:ascii="宋体" w:hAnsi="宋体" w:eastAsia="宋体"/>
          <w:bCs/>
          <w:sz w:val="24"/>
          <w:szCs w:val="24"/>
        </w:rPr>
        <w:t xml:space="preserve">17. 编成《海国图志》一书的是(  </w:t>
      </w:r>
      <w:r>
        <w:rPr>
          <w:rFonts w:ascii="宋体" w:hAnsi="宋体" w:eastAsia="宋体"/>
          <w:b/>
          <w:color w:val="C00000"/>
          <w:sz w:val="24"/>
          <w:szCs w:val="24"/>
        </w:rPr>
        <w:t>B</w:t>
      </w:r>
      <w:r>
        <w:rPr>
          <w:rFonts w:hint="eastAsia" w:ascii="宋体" w:hAnsi="宋体" w:eastAsia="宋体"/>
          <w:bCs/>
          <w:sz w:val="24"/>
          <w:szCs w:val="24"/>
        </w:rPr>
        <w:t xml:space="preserve">  )</w:t>
      </w:r>
    </w:p>
    <w:p>
      <w:pPr>
        <w:spacing w:line="276" w:lineRule="auto"/>
        <w:rPr>
          <w:rFonts w:ascii="宋体" w:hAnsi="宋体" w:eastAsia="宋体"/>
          <w:bCs/>
          <w:sz w:val="24"/>
          <w:szCs w:val="24"/>
        </w:rPr>
      </w:pPr>
      <w:r>
        <w:rPr>
          <w:rFonts w:hint="eastAsia" w:ascii="宋体" w:hAnsi="宋体" w:eastAsia="宋体"/>
          <w:bCs/>
          <w:sz w:val="24"/>
          <w:szCs w:val="24"/>
        </w:rPr>
        <w:t xml:space="preserve">A.林则徐      </w:t>
      </w:r>
    </w:p>
    <w:p>
      <w:pPr>
        <w:spacing w:line="276" w:lineRule="auto"/>
        <w:rPr>
          <w:rFonts w:ascii="宋体" w:hAnsi="宋体" w:eastAsia="宋体"/>
          <w:b/>
          <w:sz w:val="24"/>
          <w:szCs w:val="24"/>
        </w:rPr>
      </w:pPr>
      <w:r>
        <w:rPr>
          <w:rFonts w:hint="eastAsia" w:ascii="宋体" w:hAnsi="宋体" w:eastAsia="宋体"/>
          <w:b/>
          <w:sz w:val="24"/>
          <w:szCs w:val="24"/>
        </w:rPr>
        <w:t xml:space="preserve">B.魏源         </w:t>
      </w:r>
    </w:p>
    <w:p>
      <w:pPr>
        <w:spacing w:line="276" w:lineRule="auto"/>
        <w:rPr>
          <w:rFonts w:ascii="宋体" w:hAnsi="宋体" w:eastAsia="宋体"/>
          <w:bCs/>
          <w:sz w:val="24"/>
          <w:szCs w:val="24"/>
        </w:rPr>
      </w:pPr>
      <w:r>
        <w:rPr>
          <w:rFonts w:hint="eastAsia" w:ascii="宋体" w:hAnsi="宋体" w:eastAsia="宋体"/>
          <w:bCs/>
          <w:sz w:val="24"/>
          <w:szCs w:val="24"/>
        </w:rPr>
        <w:t xml:space="preserve">C.马建中       </w:t>
      </w:r>
    </w:p>
    <w:p>
      <w:pPr>
        <w:spacing w:line="276" w:lineRule="auto"/>
        <w:rPr>
          <w:rFonts w:ascii="宋体" w:hAnsi="宋体" w:eastAsia="宋体"/>
          <w:bCs/>
          <w:sz w:val="24"/>
          <w:szCs w:val="24"/>
        </w:rPr>
      </w:pPr>
      <w:r>
        <w:rPr>
          <w:rFonts w:hint="eastAsia" w:ascii="宋体" w:hAnsi="宋体" w:eastAsia="宋体"/>
          <w:bCs/>
          <w:sz w:val="24"/>
          <w:szCs w:val="24"/>
        </w:rPr>
        <w:t>D.郑观应</w:t>
      </w:r>
    </w:p>
    <w:p>
      <w:pPr>
        <w:spacing w:line="276" w:lineRule="auto"/>
        <w:rPr>
          <w:rFonts w:ascii="宋体" w:hAnsi="宋体" w:eastAsia="宋体"/>
          <w:bCs/>
          <w:sz w:val="24"/>
          <w:szCs w:val="24"/>
        </w:rPr>
      </w:pPr>
      <w:r>
        <w:rPr>
          <w:rFonts w:hint="eastAsia" w:ascii="宋体" w:hAnsi="宋体" w:eastAsia="宋体"/>
          <w:bCs/>
          <w:sz w:val="24"/>
          <w:szCs w:val="24"/>
        </w:rPr>
        <w:t>18.提出“师夷长技以制夷”的思想是：</w:t>
      </w:r>
      <w:r>
        <w:rPr>
          <w:rFonts w:hint="eastAsia" w:ascii="宋体" w:hAnsi="宋体" w:eastAsia="宋体"/>
          <w:b/>
          <w:color w:val="C00000"/>
          <w:sz w:val="24"/>
          <w:szCs w:val="24"/>
        </w:rPr>
        <w:t>B</w:t>
      </w:r>
    </w:p>
    <w:p>
      <w:pPr>
        <w:spacing w:line="276" w:lineRule="auto"/>
        <w:rPr>
          <w:rFonts w:ascii="宋体" w:hAnsi="宋体" w:eastAsia="宋体"/>
          <w:bCs/>
          <w:sz w:val="24"/>
          <w:szCs w:val="24"/>
        </w:rPr>
      </w:pPr>
      <w:r>
        <w:rPr>
          <w:rFonts w:hint="eastAsia" w:ascii="宋体" w:hAnsi="宋体" w:eastAsia="宋体"/>
          <w:bCs/>
          <w:sz w:val="24"/>
          <w:szCs w:val="24"/>
        </w:rPr>
        <w:t xml:space="preserve">A.林则徐  </w:t>
      </w:r>
    </w:p>
    <w:p>
      <w:pPr>
        <w:spacing w:line="276" w:lineRule="auto"/>
        <w:rPr>
          <w:rFonts w:ascii="宋体" w:hAnsi="宋体" w:eastAsia="宋体"/>
          <w:b/>
          <w:sz w:val="24"/>
          <w:szCs w:val="24"/>
        </w:rPr>
      </w:pPr>
      <w:r>
        <w:rPr>
          <w:rFonts w:hint="eastAsia" w:ascii="宋体" w:hAnsi="宋体" w:eastAsia="宋体"/>
          <w:b/>
          <w:sz w:val="24"/>
          <w:szCs w:val="24"/>
        </w:rPr>
        <w:t xml:space="preserve">B.魏源   </w:t>
      </w:r>
    </w:p>
    <w:p>
      <w:pPr>
        <w:spacing w:line="276" w:lineRule="auto"/>
        <w:rPr>
          <w:rFonts w:ascii="宋体" w:hAnsi="宋体" w:eastAsia="宋体"/>
          <w:bCs/>
          <w:sz w:val="24"/>
          <w:szCs w:val="24"/>
        </w:rPr>
      </w:pPr>
      <w:r>
        <w:rPr>
          <w:rFonts w:hint="eastAsia" w:ascii="宋体" w:hAnsi="宋体" w:eastAsia="宋体"/>
          <w:bCs/>
          <w:sz w:val="24"/>
          <w:szCs w:val="24"/>
        </w:rPr>
        <w:t xml:space="preserve">C.龚自珍   </w:t>
      </w:r>
    </w:p>
    <w:p>
      <w:pPr>
        <w:spacing w:line="276" w:lineRule="auto"/>
        <w:rPr>
          <w:rFonts w:ascii="宋体" w:hAnsi="宋体" w:eastAsia="宋体"/>
          <w:bCs/>
          <w:sz w:val="24"/>
          <w:szCs w:val="24"/>
        </w:rPr>
      </w:pPr>
      <w:r>
        <w:rPr>
          <w:rFonts w:hint="eastAsia" w:ascii="宋体" w:hAnsi="宋体" w:eastAsia="宋体"/>
          <w:bCs/>
          <w:sz w:val="24"/>
          <w:szCs w:val="24"/>
        </w:rPr>
        <w:t>D.李鸿章</w:t>
      </w:r>
    </w:p>
    <w:p>
      <w:pPr>
        <w:spacing w:line="276" w:lineRule="auto"/>
        <w:rPr>
          <w:rFonts w:ascii="宋体" w:hAnsi="宋体" w:eastAsia="宋体"/>
          <w:bCs/>
          <w:sz w:val="24"/>
          <w:szCs w:val="24"/>
        </w:rPr>
      </w:pPr>
      <w:r>
        <w:rPr>
          <w:rFonts w:hint="eastAsia" w:ascii="宋体" w:hAnsi="宋体" w:eastAsia="宋体"/>
          <w:bCs/>
          <w:sz w:val="24"/>
          <w:szCs w:val="24"/>
        </w:rPr>
        <w:t xml:space="preserve">19. 中国近代史上最早喊出“救亡”的口号的是( </w:t>
      </w:r>
      <w:r>
        <w:rPr>
          <w:rFonts w:hint="eastAsia" w:ascii="宋体" w:hAnsi="宋体" w:eastAsia="宋体"/>
          <w:b/>
          <w:color w:val="C00000"/>
          <w:sz w:val="24"/>
          <w:szCs w:val="24"/>
        </w:rPr>
        <w:t xml:space="preserve"> </w:t>
      </w:r>
      <w:r>
        <w:rPr>
          <w:rFonts w:ascii="宋体" w:hAnsi="宋体" w:eastAsia="宋体"/>
          <w:b/>
          <w:color w:val="C00000"/>
          <w:sz w:val="24"/>
          <w:szCs w:val="24"/>
        </w:rPr>
        <w:t>A</w:t>
      </w:r>
      <w:r>
        <w:rPr>
          <w:rFonts w:hint="eastAsia" w:ascii="宋体" w:hAnsi="宋体" w:eastAsia="宋体"/>
          <w:bCs/>
          <w:sz w:val="24"/>
          <w:szCs w:val="24"/>
        </w:rPr>
        <w:t xml:space="preserve">  )</w:t>
      </w:r>
    </w:p>
    <w:p>
      <w:pPr>
        <w:spacing w:line="276" w:lineRule="auto"/>
        <w:rPr>
          <w:rFonts w:ascii="宋体" w:hAnsi="宋体" w:eastAsia="宋体"/>
          <w:b/>
          <w:sz w:val="24"/>
          <w:szCs w:val="24"/>
        </w:rPr>
      </w:pPr>
      <w:bookmarkStart w:id="12" w:name="_Toc200328692"/>
      <w:r>
        <w:rPr>
          <w:rFonts w:hint="eastAsia" w:ascii="宋体" w:hAnsi="宋体" w:eastAsia="宋体"/>
          <w:b/>
          <w:sz w:val="24"/>
          <w:szCs w:val="24"/>
        </w:rPr>
        <w:t xml:space="preserve">A.严复        </w:t>
      </w:r>
    </w:p>
    <w:p>
      <w:pPr>
        <w:spacing w:line="276" w:lineRule="auto"/>
        <w:rPr>
          <w:rFonts w:ascii="宋体" w:hAnsi="宋体" w:eastAsia="宋体"/>
          <w:bCs/>
          <w:sz w:val="24"/>
          <w:szCs w:val="24"/>
        </w:rPr>
      </w:pPr>
      <w:r>
        <w:rPr>
          <w:rFonts w:hint="eastAsia" w:ascii="宋体" w:hAnsi="宋体" w:eastAsia="宋体"/>
          <w:bCs/>
          <w:sz w:val="24"/>
          <w:szCs w:val="24"/>
        </w:rPr>
        <w:t xml:space="preserve">B.康有为      </w:t>
      </w:r>
    </w:p>
    <w:p>
      <w:pPr>
        <w:spacing w:line="276" w:lineRule="auto"/>
        <w:rPr>
          <w:rFonts w:ascii="宋体" w:hAnsi="宋体" w:eastAsia="宋体"/>
          <w:bCs/>
          <w:sz w:val="24"/>
          <w:szCs w:val="24"/>
        </w:rPr>
      </w:pPr>
      <w:r>
        <w:rPr>
          <w:rFonts w:hint="eastAsia" w:ascii="宋体" w:hAnsi="宋体" w:eastAsia="宋体"/>
          <w:bCs/>
          <w:sz w:val="24"/>
          <w:szCs w:val="24"/>
        </w:rPr>
        <w:t xml:space="preserve">C.林则徐       </w:t>
      </w:r>
    </w:p>
    <w:p>
      <w:pPr>
        <w:spacing w:line="276" w:lineRule="auto"/>
        <w:rPr>
          <w:rFonts w:ascii="宋体" w:hAnsi="宋体" w:eastAsia="宋体"/>
          <w:bCs/>
          <w:sz w:val="24"/>
          <w:szCs w:val="24"/>
        </w:rPr>
      </w:pPr>
      <w:r>
        <w:rPr>
          <w:rFonts w:hint="eastAsia" w:ascii="宋体" w:hAnsi="宋体" w:eastAsia="宋体"/>
          <w:bCs/>
          <w:sz w:val="24"/>
          <w:szCs w:val="24"/>
        </w:rPr>
        <w:t>D.孙中山</w:t>
      </w:r>
      <w:bookmarkEnd w:id="12"/>
    </w:p>
    <w:p>
      <w:pPr>
        <w:spacing w:line="276" w:lineRule="auto"/>
        <w:rPr>
          <w:rFonts w:ascii="宋体" w:hAnsi="宋体" w:eastAsia="宋体"/>
          <w:bCs/>
          <w:sz w:val="24"/>
          <w:szCs w:val="24"/>
        </w:rPr>
      </w:pPr>
      <w:r>
        <w:rPr>
          <w:rFonts w:hint="eastAsia" w:ascii="宋体" w:hAnsi="宋体" w:eastAsia="宋体"/>
          <w:bCs/>
          <w:sz w:val="24"/>
          <w:szCs w:val="24"/>
        </w:rPr>
        <w:t xml:space="preserve">20.最早喊出“振兴中华”的时代最强音的是( </w:t>
      </w:r>
      <w:r>
        <w:rPr>
          <w:rFonts w:hint="eastAsia" w:ascii="宋体" w:hAnsi="宋体" w:eastAsia="宋体"/>
          <w:b/>
          <w:color w:val="C00000"/>
          <w:sz w:val="24"/>
          <w:szCs w:val="24"/>
        </w:rPr>
        <w:t xml:space="preserve"> </w:t>
      </w:r>
      <w:r>
        <w:rPr>
          <w:rFonts w:ascii="宋体" w:hAnsi="宋体" w:eastAsia="宋体"/>
          <w:b/>
          <w:color w:val="C00000"/>
          <w:sz w:val="24"/>
          <w:szCs w:val="24"/>
        </w:rPr>
        <w:t>D</w:t>
      </w:r>
      <w:r>
        <w:rPr>
          <w:rFonts w:hint="eastAsia" w:ascii="宋体" w:hAnsi="宋体" w:eastAsia="宋体"/>
          <w:bCs/>
          <w:sz w:val="24"/>
          <w:szCs w:val="24"/>
        </w:rPr>
        <w:t xml:space="preserve">  ) </w:t>
      </w:r>
    </w:p>
    <w:p>
      <w:pPr>
        <w:spacing w:line="276" w:lineRule="auto"/>
        <w:rPr>
          <w:rFonts w:ascii="宋体" w:hAnsi="宋体" w:eastAsia="宋体"/>
          <w:bCs/>
          <w:sz w:val="24"/>
          <w:szCs w:val="24"/>
        </w:rPr>
      </w:pPr>
      <w:bookmarkStart w:id="13" w:name="_Toc200328693"/>
      <w:r>
        <w:rPr>
          <w:rFonts w:hint="eastAsia" w:ascii="宋体" w:hAnsi="宋体" w:eastAsia="宋体"/>
          <w:bCs/>
          <w:sz w:val="24"/>
          <w:szCs w:val="24"/>
        </w:rPr>
        <w:t xml:space="preserve">A.严复        </w:t>
      </w:r>
    </w:p>
    <w:p>
      <w:pPr>
        <w:spacing w:line="276" w:lineRule="auto"/>
        <w:rPr>
          <w:rFonts w:ascii="宋体" w:hAnsi="宋体" w:eastAsia="宋体"/>
          <w:bCs/>
          <w:sz w:val="24"/>
          <w:szCs w:val="24"/>
        </w:rPr>
      </w:pPr>
      <w:r>
        <w:rPr>
          <w:rFonts w:hint="eastAsia" w:ascii="宋体" w:hAnsi="宋体" w:eastAsia="宋体"/>
          <w:bCs/>
          <w:sz w:val="24"/>
          <w:szCs w:val="24"/>
        </w:rPr>
        <w:t xml:space="preserve">B.康有为       </w:t>
      </w:r>
    </w:p>
    <w:p>
      <w:pPr>
        <w:spacing w:line="276" w:lineRule="auto"/>
        <w:rPr>
          <w:rFonts w:ascii="宋体" w:hAnsi="宋体" w:eastAsia="宋体"/>
          <w:bCs/>
          <w:sz w:val="24"/>
          <w:szCs w:val="24"/>
        </w:rPr>
      </w:pPr>
      <w:r>
        <w:rPr>
          <w:rFonts w:hint="eastAsia" w:ascii="宋体" w:hAnsi="宋体" w:eastAsia="宋体"/>
          <w:bCs/>
          <w:sz w:val="24"/>
          <w:szCs w:val="24"/>
        </w:rPr>
        <w:t xml:space="preserve">C.林则徐      </w:t>
      </w:r>
    </w:p>
    <w:p>
      <w:pPr>
        <w:spacing w:line="276" w:lineRule="auto"/>
        <w:rPr>
          <w:rFonts w:ascii="宋体" w:hAnsi="宋体" w:eastAsia="宋体"/>
          <w:b/>
          <w:sz w:val="24"/>
          <w:szCs w:val="24"/>
        </w:rPr>
      </w:pPr>
      <w:r>
        <w:rPr>
          <w:rFonts w:hint="eastAsia" w:ascii="宋体" w:hAnsi="宋体" w:eastAsia="宋体"/>
          <w:b/>
          <w:sz w:val="24"/>
          <w:szCs w:val="24"/>
        </w:rPr>
        <w:t>D.孙中山</w:t>
      </w:r>
      <w:bookmarkEnd w:id="13"/>
    </w:p>
    <w:p>
      <w:pPr>
        <w:spacing w:line="276" w:lineRule="auto"/>
        <w:rPr>
          <w:rFonts w:ascii="宋体" w:hAnsi="宋体" w:eastAsia="宋体"/>
          <w:bCs/>
          <w:sz w:val="24"/>
          <w:szCs w:val="24"/>
        </w:rPr>
      </w:pPr>
    </w:p>
    <w:p>
      <w:pPr>
        <w:spacing w:line="276" w:lineRule="auto"/>
        <w:jc w:val="left"/>
        <w:rPr>
          <w:rFonts w:ascii="宋体" w:hAnsi="宋体" w:eastAsia="宋体"/>
          <w:b/>
          <w:sz w:val="24"/>
          <w:szCs w:val="24"/>
        </w:rPr>
      </w:pPr>
      <w:bookmarkStart w:id="14" w:name="_Toc200328694"/>
      <w:r>
        <w:rPr>
          <w:rFonts w:hint="eastAsia" w:ascii="宋体" w:hAnsi="宋体" w:eastAsia="宋体"/>
          <w:b/>
          <w:sz w:val="24"/>
          <w:szCs w:val="24"/>
        </w:rPr>
        <w:t>二、多项选择题</w:t>
      </w:r>
      <w:bookmarkEnd w:id="14"/>
    </w:p>
    <w:p>
      <w:pPr>
        <w:spacing w:line="276" w:lineRule="auto"/>
        <w:rPr>
          <w:rFonts w:ascii="宋体" w:hAnsi="宋体" w:eastAsia="宋体"/>
          <w:bCs/>
          <w:sz w:val="24"/>
          <w:szCs w:val="24"/>
        </w:rPr>
      </w:pPr>
      <w:r>
        <w:rPr>
          <w:rFonts w:hint="eastAsia" w:ascii="宋体" w:hAnsi="宋体" w:eastAsia="宋体"/>
          <w:bCs/>
          <w:sz w:val="24"/>
          <w:szCs w:val="24"/>
        </w:rPr>
        <w:t>1. 中国近代从1840年鸦片战争以来，资本-帝国主义列强发动了的侵华战争有：</w:t>
      </w:r>
    </w:p>
    <w:p>
      <w:pPr>
        <w:spacing w:line="300" w:lineRule="auto"/>
        <w:jc w:val="left"/>
        <w:rPr>
          <w:b/>
          <w:color w:val="000000" w:themeColor="text1"/>
          <w14:textFill>
            <w14:solidFill>
              <w14:schemeClr w14:val="tx1"/>
            </w14:solidFill>
          </w14:textFill>
        </w:rPr>
      </w:pPr>
      <w:r>
        <w:rPr>
          <w:rFonts w:hint="eastAsia" w:ascii="宋体" w:hAnsi="宋体" w:eastAsia="宋体"/>
          <w:b/>
          <w:sz w:val="24"/>
          <w:szCs w:val="24"/>
        </w:rPr>
        <w:t xml:space="preserve">A.鸦片战争 B.第二次鸦片战争 C.中日甲午战争D.八国联军侵华战争 </w:t>
      </w:r>
      <w:r>
        <w:rPr>
          <w:rFonts w:ascii="宋体" w:hAnsi="宋体" w:eastAsia="宋体"/>
          <w:b/>
          <w:sz w:val="24"/>
          <w:szCs w:val="24"/>
        </w:rPr>
        <w:t xml:space="preserve"> </w:t>
      </w:r>
      <w:r>
        <w:rPr>
          <w:rFonts w:hint="eastAsia"/>
          <w:b/>
          <w:color w:val="C00000"/>
        </w:rPr>
        <w:t>ABCD</w:t>
      </w:r>
    </w:p>
    <w:p>
      <w:pPr>
        <w:spacing w:line="300" w:lineRule="auto"/>
        <w:jc w:val="left"/>
        <w:rPr>
          <w:color w:val="000000" w:themeColor="text1"/>
          <w14:textFill>
            <w14:solidFill>
              <w14:schemeClr w14:val="tx1"/>
            </w14:solidFill>
          </w14:textFill>
        </w:rPr>
      </w:pPr>
      <w:r>
        <w:rPr>
          <w:rFonts w:hint="eastAsia" w:ascii="宋体" w:hAnsi="宋体" w:eastAsia="宋体"/>
          <w:bCs/>
          <w:sz w:val="24"/>
          <w:szCs w:val="24"/>
        </w:rPr>
        <w:t xml:space="preserve">2.中国近代史上，帝国主义侵华战争中，屠杀中国人，制造了（ </w:t>
      </w:r>
      <w:r>
        <w:rPr>
          <w:rFonts w:hint="eastAsia"/>
          <w:b/>
          <w:color w:val="C00000"/>
        </w:rPr>
        <w:t>ABC</w:t>
      </w:r>
      <w:r>
        <w:rPr>
          <w:rFonts w:hint="eastAsia" w:ascii="宋体" w:hAnsi="宋体" w:eastAsia="宋体"/>
          <w:bCs/>
          <w:sz w:val="24"/>
          <w:szCs w:val="24"/>
        </w:rPr>
        <w:t xml:space="preserve">  ）惨案。</w:t>
      </w:r>
    </w:p>
    <w:p>
      <w:pPr>
        <w:spacing w:line="276" w:lineRule="auto"/>
        <w:rPr>
          <w:rFonts w:ascii="宋体" w:hAnsi="宋体" w:eastAsia="宋体"/>
          <w:b/>
          <w:color w:val="FF0000"/>
          <w:sz w:val="24"/>
          <w:szCs w:val="24"/>
        </w:rPr>
      </w:pPr>
      <w:r>
        <w:rPr>
          <w:rFonts w:hint="eastAsia" w:ascii="宋体" w:hAnsi="宋体" w:eastAsia="宋体"/>
          <w:b/>
          <w:sz w:val="24"/>
          <w:szCs w:val="24"/>
        </w:rPr>
        <w:t>A.旅顺惨案  B.海兰泡惨案   C.江东六十四屯惨案   D.南京大屠杀</w:t>
      </w:r>
      <w:r>
        <w:rPr>
          <w:rFonts w:hint="eastAsia" w:ascii="宋体" w:hAnsi="宋体" w:eastAsia="宋体"/>
          <w:b/>
          <w:color w:val="FF0000"/>
          <w:sz w:val="24"/>
          <w:szCs w:val="24"/>
        </w:rPr>
        <w:t>（现代史上）</w:t>
      </w:r>
    </w:p>
    <w:p>
      <w:pPr>
        <w:spacing w:line="276" w:lineRule="auto"/>
        <w:rPr>
          <w:rFonts w:ascii="宋体" w:hAnsi="宋体" w:eastAsia="宋体"/>
          <w:bCs/>
          <w:sz w:val="24"/>
          <w:szCs w:val="24"/>
        </w:rPr>
      </w:pPr>
      <w:r>
        <w:rPr>
          <w:rFonts w:hint="eastAsia" w:ascii="宋体" w:hAnsi="宋体" w:eastAsia="宋体"/>
          <w:bCs/>
          <w:sz w:val="24"/>
          <w:szCs w:val="24"/>
        </w:rPr>
        <w:t xml:space="preserve">3.下列条约中涉及香港问题的有( </w:t>
      </w:r>
      <w:r>
        <w:rPr>
          <w:rFonts w:hint="eastAsia" w:ascii="宋体" w:hAnsi="宋体" w:eastAsia="宋体"/>
          <w:b/>
          <w:color w:val="C00000"/>
          <w:sz w:val="24"/>
          <w:szCs w:val="24"/>
        </w:rPr>
        <w:t xml:space="preserve"> </w:t>
      </w:r>
      <w:r>
        <w:rPr>
          <w:rFonts w:ascii="宋体" w:hAnsi="宋体" w:eastAsia="宋体"/>
          <w:b/>
          <w:color w:val="C00000"/>
          <w:sz w:val="24"/>
          <w:szCs w:val="24"/>
        </w:rPr>
        <w:t>AC</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A.南京条约    </w:t>
      </w:r>
    </w:p>
    <w:p>
      <w:pPr>
        <w:spacing w:line="276" w:lineRule="auto"/>
        <w:rPr>
          <w:rFonts w:ascii="宋体" w:hAnsi="宋体" w:eastAsia="宋体"/>
          <w:bCs/>
          <w:sz w:val="24"/>
          <w:szCs w:val="24"/>
        </w:rPr>
      </w:pPr>
      <w:r>
        <w:rPr>
          <w:rFonts w:hint="eastAsia" w:ascii="宋体" w:hAnsi="宋体" w:eastAsia="宋体"/>
          <w:bCs/>
          <w:sz w:val="24"/>
          <w:szCs w:val="24"/>
        </w:rPr>
        <w:t xml:space="preserve">B.辛丑条约     </w:t>
      </w:r>
    </w:p>
    <w:p>
      <w:pPr>
        <w:spacing w:line="276" w:lineRule="auto"/>
        <w:rPr>
          <w:rFonts w:ascii="宋体" w:hAnsi="宋体" w:eastAsia="宋体"/>
          <w:b/>
          <w:sz w:val="24"/>
          <w:szCs w:val="24"/>
        </w:rPr>
      </w:pPr>
      <w:r>
        <w:rPr>
          <w:rFonts w:hint="eastAsia" w:ascii="宋体" w:hAnsi="宋体" w:eastAsia="宋体"/>
          <w:b/>
          <w:sz w:val="24"/>
          <w:szCs w:val="24"/>
        </w:rPr>
        <w:t xml:space="preserve">C.北京条约  </w:t>
      </w:r>
    </w:p>
    <w:p>
      <w:pPr>
        <w:spacing w:line="276" w:lineRule="auto"/>
        <w:rPr>
          <w:rFonts w:ascii="宋体" w:hAnsi="宋体" w:eastAsia="宋体"/>
          <w:bCs/>
          <w:sz w:val="24"/>
          <w:szCs w:val="24"/>
        </w:rPr>
      </w:pPr>
      <w:r>
        <w:rPr>
          <w:rFonts w:hint="eastAsia" w:ascii="宋体" w:hAnsi="宋体" w:eastAsia="宋体"/>
          <w:bCs/>
          <w:sz w:val="24"/>
          <w:szCs w:val="24"/>
        </w:rPr>
        <w:t>D.黄埔条约</w:t>
      </w:r>
    </w:p>
    <w:p>
      <w:pPr>
        <w:spacing w:line="300" w:lineRule="auto"/>
        <w:jc w:val="left"/>
        <w:rPr>
          <w:b/>
          <w:bCs/>
          <w:color w:val="C00000"/>
        </w:rPr>
      </w:pPr>
      <w:r>
        <w:rPr>
          <w:rFonts w:hint="eastAsia" w:ascii="宋体" w:hAnsi="宋体" w:eastAsia="宋体"/>
          <w:bCs/>
          <w:sz w:val="24"/>
          <w:szCs w:val="24"/>
        </w:rPr>
        <w:t>4.从1858年到1881年，俄国先后迫使中国签订了(</w:t>
      </w:r>
      <w:r>
        <w:rPr>
          <w:rFonts w:hint="eastAsia" w:ascii="宋体" w:hAnsi="宋体" w:eastAsia="宋体"/>
          <w:b/>
          <w:bCs/>
          <w:color w:val="C00000"/>
          <w:sz w:val="24"/>
          <w:szCs w:val="24"/>
        </w:rPr>
        <w:t xml:space="preserve"> </w:t>
      </w:r>
      <w:r>
        <w:rPr>
          <w:rFonts w:hint="eastAsia"/>
          <w:b/>
          <w:bCs/>
          <w:color w:val="C00000"/>
        </w:rPr>
        <w:t>ABCD</w:t>
      </w:r>
    </w:p>
    <w:p>
      <w:pPr>
        <w:spacing w:line="276" w:lineRule="auto"/>
        <w:rPr>
          <w:rFonts w:ascii="宋体" w:hAnsi="宋体" w:eastAsia="宋体"/>
          <w:bCs/>
          <w:sz w:val="24"/>
          <w:szCs w:val="24"/>
        </w:rPr>
      </w:pPr>
      <w:r>
        <w:rPr>
          <w:rFonts w:hint="eastAsia" w:ascii="宋体" w:hAnsi="宋体" w:eastAsia="宋体"/>
          <w:bCs/>
          <w:sz w:val="24"/>
          <w:szCs w:val="24"/>
        </w:rPr>
        <w:t xml:space="preserve">  )，侵吞了我国北方150北方150多万平方公里的领土。</w:t>
      </w:r>
    </w:p>
    <w:p>
      <w:pPr>
        <w:spacing w:line="276" w:lineRule="auto"/>
        <w:rPr>
          <w:rFonts w:ascii="宋体" w:hAnsi="宋体" w:eastAsia="宋体"/>
          <w:b/>
          <w:sz w:val="24"/>
          <w:szCs w:val="24"/>
        </w:rPr>
      </w:pPr>
      <w:r>
        <w:rPr>
          <w:rFonts w:hint="eastAsia" w:ascii="宋体" w:hAnsi="宋体" w:eastAsia="宋体"/>
          <w:b/>
          <w:sz w:val="24"/>
          <w:szCs w:val="24"/>
        </w:rPr>
        <w:t xml:space="preserve">A.暧珲条约  </w:t>
      </w:r>
    </w:p>
    <w:p>
      <w:pPr>
        <w:spacing w:line="276" w:lineRule="auto"/>
        <w:rPr>
          <w:rFonts w:ascii="宋体" w:hAnsi="宋体" w:eastAsia="宋体"/>
          <w:b/>
          <w:sz w:val="24"/>
          <w:szCs w:val="24"/>
        </w:rPr>
      </w:pPr>
      <w:r>
        <w:rPr>
          <w:rFonts w:hint="eastAsia" w:ascii="宋体" w:hAnsi="宋体" w:eastAsia="宋体"/>
          <w:b/>
          <w:sz w:val="24"/>
          <w:szCs w:val="24"/>
        </w:rPr>
        <w:t xml:space="preserve">B.北京条约  </w:t>
      </w:r>
    </w:p>
    <w:p>
      <w:pPr>
        <w:spacing w:line="276" w:lineRule="auto"/>
        <w:rPr>
          <w:rFonts w:ascii="宋体" w:hAnsi="宋体" w:eastAsia="宋体"/>
          <w:b/>
          <w:sz w:val="24"/>
          <w:szCs w:val="24"/>
        </w:rPr>
      </w:pPr>
      <w:r>
        <w:rPr>
          <w:rFonts w:hint="eastAsia" w:ascii="宋体" w:hAnsi="宋体" w:eastAsia="宋体"/>
          <w:b/>
          <w:sz w:val="24"/>
          <w:szCs w:val="24"/>
        </w:rPr>
        <w:t xml:space="preserve">C.勘分西北界约记 </w:t>
      </w:r>
    </w:p>
    <w:p>
      <w:pPr>
        <w:spacing w:line="276" w:lineRule="auto"/>
        <w:rPr>
          <w:rFonts w:ascii="宋体" w:hAnsi="宋体" w:eastAsia="宋体"/>
          <w:b/>
          <w:sz w:val="24"/>
          <w:szCs w:val="24"/>
        </w:rPr>
      </w:pPr>
      <w:r>
        <w:rPr>
          <w:rFonts w:hint="eastAsia" w:ascii="宋体" w:hAnsi="宋体" w:eastAsia="宋体"/>
          <w:b/>
          <w:sz w:val="24"/>
          <w:szCs w:val="24"/>
        </w:rPr>
        <w:t>D.改定伊犁条约及勘界议定书</w:t>
      </w:r>
    </w:p>
    <w:p>
      <w:pPr>
        <w:spacing w:line="300" w:lineRule="auto"/>
        <w:jc w:val="left"/>
        <w:rPr>
          <w:color w:val="000000" w:themeColor="text1"/>
          <w14:textFill>
            <w14:solidFill>
              <w14:schemeClr w14:val="tx1"/>
            </w14:solidFill>
          </w14:textFill>
        </w:rPr>
      </w:pPr>
      <w:r>
        <w:rPr>
          <w:rFonts w:hint="eastAsia" w:ascii="宋体" w:hAnsi="宋体" w:eastAsia="宋体"/>
          <w:bCs/>
          <w:sz w:val="24"/>
          <w:szCs w:val="24"/>
        </w:rPr>
        <w:t xml:space="preserve">5.19世纪末，帝国主义强租中国海湾，划分势力范围。主要包括：（  </w:t>
      </w:r>
      <w:r>
        <w:rPr>
          <w:rFonts w:hint="eastAsia" w:ascii="宋体" w:hAnsi="宋体" w:eastAsia="宋体"/>
          <w:b/>
          <w:bCs/>
          <w:color w:val="C00000"/>
          <w:sz w:val="24"/>
          <w:szCs w:val="24"/>
        </w:rPr>
        <w:t xml:space="preserve"> </w:t>
      </w:r>
      <w:r>
        <w:rPr>
          <w:rFonts w:hint="eastAsia"/>
          <w:b/>
          <w:bCs/>
          <w:color w:val="C00000"/>
        </w:rPr>
        <w:t>ABCD</w:t>
      </w:r>
    </w:p>
    <w:p>
      <w:pPr>
        <w:spacing w:line="276" w:lineRule="auto"/>
        <w:rPr>
          <w:rFonts w:ascii="宋体" w:hAnsi="宋体" w:eastAsia="宋体"/>
          <w:bCs/>
          <w:sz w:val="24"/>
          <w:szCs w:val="24"/>
        </w:rPr>
      </w:pPr>
      <w:r>
        <w:rPr>
          <w:rFonts w:hint="eastAsia" w:ascii="宋体" w:hAnsi="宋体" w:eastAsia="宋体"/>
          <w:bCs/>
          <w:sz w:val="24"/>
          <w:szCs w:val="24"/>
        </w:rPr>
        <w:t>）</w:t>
      </w:r>
    </w:p>
    <w:p>
      <w:pPr>
        <w:numPr>
          <w:ilvl w:val="0"/>
          <w:numId w:val="4"/>
        </w:numPr>
        <w:spacing w:line="276" w:lineRule="auto"/>
        <w:rPr>
          <w:rFonts w:ascii="宋体" w:hAnsi="宋体" w:eastAsia="宋体"/>
          <w:b/>
          <w:sz w:val="24"/>
          <w:szCs w:val="24"/>
        </w:rPr>
      </w:pPr>
      <w:r>
        <w:rPr>
          <w:rFonts w:hint="eastAsia" w:ascii="宋体" w:hAnsi="宋体" w:eastAsia="宋体"/>
          <w:b/>
          <w:sz w:val="24"/>
          <w:szCs w:val="24"/>
        </w:rPr>
        <w:t xml:space="preserve">德国强租胶州湾 </w:t>
      </w:r>
    </w:p>
    <w:p>
      <w:pPr>
        <w:numPr>
          <w:ilvl w:val="0"/>
          <w:numId w:val="4"/>
        </w:numPr>
        <w:spacing w:line="276" w:lineRule="auto"/>
        <w:rPr>
          <w:rFonts w:ascii="宋体" w:hAnsi="宋体" w:eastAsia="宋体"/>
          <w:b/>
          <w:sz w:val="24"/>
          <w:szCs w:val="24"/>
        </w:rPr>
      </w:pPr>
      <w:r>
        <w:rPr>
          <w:rFonts w:hint="eastAsia" w:ascii="宋体" w:hAnsi="宋体" w:eastAsia="宋体"/>
          <w:b/>
          <w:sz w:val="24"/>
          <w:szCs w:val="24"/>
        </w:rPr>
        <w:t xml:space="preserve">俄国强租旅顺 </w:t>
      </w:r>
    </w:p>
    <w:p>
      <w:pPr>
        <w:numPr>
          <w:ilvl w:val="0"/>
          <w:numId w:val="4"/>
        </w:numPr>
        <w:spacing w:line="276" w:lineRule="auto"/>
        <w:rPr>
          <w:rFonts w:ascii="宋体" w:hAnsi="宋体" w:eastAsia="宋体"/>
          <w:b/>
          <w:sz w:val="24"/>
          <w:szCs w:val="24"/>
        </w:rPr>
      </w:pPr>
      <w:r>
        <w:rPr>
          <w:rFonts w:hint="eastAsia" w:ascii="宋体" w:hAnsi="宋体" w:eastAsia="宋体"/>
          <w:b/>
          <w:sz w:val="24"/>
          <w:szCs w:val="24"/>
        </w:rPr>
        <w:t>法国强租广州湾</w:t>
      </w:r>
    </w:p>
    <w:p>
      <w:pPr>
        <w:numPr>
          <w:ilvl w:val="0"/>
          <w:numId w:val="4"/>
        </w:numPr>
        <w:spacing w:line="276" w:lineRule="auto"/>
        <w:rPr>
          <w:rFonts w:ascii="宋体" w:hAnsi="宋体" w:eastAsia="宋体"/>
          <w:b/>
          <w:sz w:val="24"/>
          <w:szCs w:val="24"/>
        </w:rPr>
      </w:pPr>
      <w:r>
        <w:rPr>
          <w:rFonts w:hint="eastAsia" w:ascii="宋体" w:hAnsi="宋体" w:eastAsia="宋体"/>
          <w:b/>
          <w:sz w:val="24"/>
          <w:szCs w:val="24"/>
        </w:rPr>
        <w:t>英国强租威海卫与“新界”</w:t>
      </w:r>
    </w:p>
    <w:p>
      <w:pPr>
        <w:spacing w:line="276" w:lineRule="auto"/>
        <w:rPr>
          <w:rFonts w:ascii="宋体" w:hAnsi="宋体" w:eastAsia="宋体"/>
          <w:bCs/>
          <w:sz w:val="24"/>
          <w:szCs w:val="24"/>
        </w:rPr>
      </w:pPr>
      <w:r>
        <w:rPr>
          <w:rFonts w:hint="eastAsia" w:ascii="宋体" w:hAnsi="宋体" w:eastAsia="宋体"/>
          <w:bCs/>
          <w:sz w:val="24"/>
          <w:szCs w:val="24"/>
        </w:rPr>
        <w:t>6. 19世纪末，瓜分中国的狂潮中，帝国主义纷纷划分势力范围。主要包括：（</w:t>
      </w:r>
      <w:r>
        <w:rPr>
          <w:rFonts w:hint="eastAsia" w:ascii="宋体" w:hAnsi="宋体" w:eastAsia="宋体"/>
          <w:b/>
          <w:bCs/>
          <w:color w:val="C00000"/>
          <w:sz w:val="24"/>
          <w:szCs w:val="24"/>
        </w:rPr>
        <w:t xml:space="preserve"> </w:t>
      </w:r>
      <w:r>
        <w:rPr>
          <w:rFonts w:hint="eastAsia" w:ascii="宋体" w:hAnsi="宋体"/>
          <w:b/>
          <w:bCs/>
          <w:color w:val="C00000"/>
          <w:szCs w:val="24"/>
        </w:rPr>
        <w:t xml:space="preserve">ACDEF </w:t>
      </w:r>
      <w:r>
        <w:rPr>
          <w:rFonts w:hint="eastAsia" w:ascii="宋体" w:hAnsi="宋体"/>
          <w:szCs w:val="24"/>
        </w:rPr>
        <w:t xml:space="preserve"> </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A.英国  </w:t>
      </w:r>
    </w:p>
    <w:p>
      <w:pPr>
        <w:spacing w:line="276" w:lineRule="auto"/>
        <w:rPr>
          <w:rFonts w:ascii="宋体" w:hAnsi="宋体" w:eastAsia="宋体"/>
          <w:bCs/>
          <w:sz w:val="24"/>
          <w:szCs w:val="24"/>
        </w:rPr>
      </w:pPr>
      <w:r>
        <w:rPr>
          <w:rFonts w:hint="eastAsia" w:ascii="宋体" w:hAnsi="宋体" w:eastAsia="宋体"/>
          <w:bCs/>
          <w:sz w:val="24"/>
          <w:szCs w:val="24"/>
        </w:rPr>
        <w:t xml:space="preserve">B.美国  </w:t>
      </w:r>
    </w:p>
    <w:p>
      <w:pPr>
        <w:spacing w:line="276" w:lineRule="auto"/>
        <w:rPr>
          <w:rFonts w:ascii="宋体" w:hAnsi="宋体" w:eastAsia="宋体"/>
          <w:b/>
          <w:sz w:val="24"/>
          <w:szCs w:val="24"/>
        </w:rPr>
      </w:pPr>
      <w:r>
        <w:rPr>
          <w:rFonts w:hint="eastAsia" w:ascii="宋体" w:hAnsi="宋体" w:eastAsia="宋体"/>
          <w:b/>
          <w:sz w:val="24"/>
          <w:szCs w:val="24"/>
        </w:rPr>
        <w:t xml:space="preserve">C.法国  </w:t>
      </w:r>
    </w:p>
    <w:p>
      <w:pPr>
        <w:spacing w:line="276" w:lineRule="auto"/>
        <w:rPr>
          <w:rFonts w:ascii="宋体" w:hAnsi="宋体" w:eastAsia="宋体"/>
          <w:b/>
          <w:sz w:val="24"/>
          <w:szCs w:val="24"/>
        </w:rPr>
      </w:pPr>
      <w:r>
        <w:rPr>
          <w:rFonts w:hint="eastAsia" w:ascii="宋体" w:hAnsi="宋体" w:eastAsia="宋体"/>
          <w:b/>
          <w:sz w:val="24"/>
          <w:szCs w:val="24"/>
        </w:rPr>
        <w:t xml:space="preserve">D.俄国  </w:t>
      </w:r>
    </w:p>
    <w:p>
      <w:pPr>
        <w:spacing w:line="276" w:lineRule="auto"/>
        <w:rPr>
          <w:rFonts w:ascii="宋体" w:hAnsi="宋体" w:eastAsia="宋体"/>
          <w:b/>
          <w:sz w:val="24"/>
          <w:szCs w:val="24"/>
        </w:rPr>
      </w:pPr>
      <w:r>
        <w:rPr>
          <w:rFonts w:hint="eastAsia" w:ascii="宋体" w:hAnsi="宋体" w:eastAsia="宋体"/>
          <w:b/>
          <w:sz w:val="24"/>
          <w:szCs w:val="24"/>
        </w:rPr>
        <w:t xml:space="preserve">E.日本  </w:t>
      </w:r>
    </w:p>
    <w:p>
      <w:pPr>
        <w:spacing w:line="276" w:lineRule="auto"/>
        <w:rPr>
          <w:rFonts w:ascii="宋体" w:hAnsi="宋体" w:eastAsia="宋体"/>
          <w:b/>
          <w:sz w:val="24"/>
          <w:szCs w:val="24"/>
        </w:rPr>
      </w:pPr>
      <w:r>
        <w:rPr>
          <w:rFonts w:hint="eastAsia" w:ascii="宋体" w:hAnsi="宋体" w:eastAsia="宋体"/>
          <w:b/>
          <w:sz w:val="24"/>
          <w:szCs w:val="24"/>
        </w:rPr>
        <w:t>F.德国</w:t>
      </w:r>
    </w:p>
    <w:p>
      <w:pPr>
        <w:spacing w:line="276" w:lineRule="auto"/>
        <w:rPr>
          <w:rFonts w:ascii="宋体" w:hAnsi="宋体" w:eastAsia="宋体"/>
          <w:bCs/>
          <w:sz w:val="24"/>
          <w:szCs w:val="24"/>
        </w:rPr>
      </w:pPr>
      <w:r>
        <w:rPr>
          <w:rFonts w:hint="eastAsia" w:ascii="宋体" w:hAnsi="宋体" w:eastAsia="宋体"/>
          <w:bCs/>
          <w:sz w:val="24"/>
          <w:szCs w:val="24"/>
        </w:rPr>
        <w:t xml:space="preserve">7.第二次鸦片战争中，清政府被迫签订了（ </w:t>
      </w:r>
      <w:r>
        <w:rPr>
          <w:rFonts w:hint="eastAsia" w:ascii="宋体" w:hAnsi="宋体" w:eastAsia="宋体"/>
          <w:b/>
          <w:bCs/>
          <w:color w:val="C00000"/>
          <w:sz w:val="24"/>
          <w:szCs w:val="24"/>
        </w:rPr>
        <w:t xml:space="preserve"> </w:t>
      </w:r>
      <w:r>
        <w:rPr>
          <w:rFonts w:ascii="宋体" w:hAnsi="宋体" w:eastAsia="宋体"/>
          <w:b/>
          <w:bCs/>
          <w:color w:val="C00000"/>
          <w:sz w:val="24"/>
          <w:szCs w:val="24"/>
        </w:rPr>
        <w:t>BC</w:t>
      </w:r>
      <w:r>
        <w:rPr>
          <w:rFonts w:hint="eastAsia" w:ascii="宋体" w:hAnsi="宋体" w:eastAsia="宋体"/>
          <w:bCs/>
          <w:sz w:val="24"/>
          <w:szCs w:val="24"/>
        </w:rPr>
        <w:t xml:space="preserve"> ）不平等条约：</w:t>
      </w:r>
    </w:p>
    <w:p>
      <w:pPr>
        <w:spacing w:line="276" w:lineRule="auto"/>
        <w:rPr>
          <w:rFonts w:ascii="宋体" w:hAnsi="宋体" w:eastAsia="宋体"/>
          <w:bCs/>
          <w:sz w:val="24"/>
          <w:szCs w:val="24"/>
        </w:rPr>
      </w:pPr>
      <w:r>
        <w:rPr>
          <w:rFonts w:hint="eastAsia" w:ascii="宋体" w:hAnsi="宋体" w:eastAsia="宋体"/>
          <w:bCs/>
          <w:sz w:val="24"/>
          <w:szCs w:val="24"/>
        </w:rPr>
        <w:t xml:space="preserve">A.《南京条约》  </w:t>
      </w:r>
    </w:p>
    <w:p>
      <w:pPr>
        <w:spacing w:line="276" w:lineRule="auto"/>
        <w:rPr>
          <w:rFonts w:ascii="宋体" w:hAnsi="宋体" w:eastAsia="宋体"/>
          <w:b/>
          <w:sz w:val="24"/>
          <w:szCs w:val="24"/>
        </w:rPr>
      </w:pPr>
      <w:r>
        <w:rPr>
          <w:rFonts w:hint="eastAsia" w:ascii="宋体" w:hAnsi="宋体" w:eastAsia="宋体"/>
          <w:b/>
          <w:sz w:val="24"/>
          <w:szCs w:val="24"/>
        </w:rPr>
        <w:t xml:space="preserve">B.《天津条约》   </w:t>
      </w:r>
    </w:p>
    <w:p>
      <w:pPr>
        <w:spacing w:line="276" w:lineRule="auto"/>
        <w:rPr>
          <w:rFonts w:ascii="宋体" w:hAnsi="宋体" w:eastAsia="宋体"/>
          <w:b/>
          <w:sz w:val="24"/>
          <w:szCs w:val="24"/>
        </w:rPr>
      </w:pPr>
      <w:r>
        <w:rPr>
          <w:rFonts w:hint="eastAsia" w:ascii="宋体" w:hAnsi="宋体" w:eastAsia="宋体"/>
          <w:b/>
          <w:sz w:val="24"/>
          <w:szCs w:val="24"/>
        </w:rPr>
        <w:t xml:space="preserve">C.《北京条约》   </w:t>
      </w:r>
    </w:p>
    <w:p>
      <w:pPr>
        <w:spacing w:line="276" w:lineRule="auto"/>
        <w:rPr>
          <w:rFonts w:ascii="宋体" w:hAnsi="宋体" w:eastAsia="宋体"/>
          <w:bCs/>
          <w:sz w:val="24"/>
          <w:szCs w:val="24"/>
        </w:rPr>
      </w:pPr>
      <w:r>
        <w:rPr>
          <w:rFonts w:hint="eastAsia" w:ascii="宋体" w:hAnsi="宋体" w:eastAsia="宋体"/>
          <w:bCs/>
          <w:sz w:val="24"/>
          <w:szCs w:val="24"/>
        </w:rPr>
        <w:t>D.《虎门条约》</w:t>
      </w:r>
    </w:p>
    <w:p>
      <w:pPr>
        <w:spacing w:line="276" w:lineRule="auto"/>
        <w:rPr>
          <w:rFonts w:ascii="宋体" w:hAnsi="宋体" w:eastAsia="宋体"/>
          <w:bCs/>
          <w:sz w:val="24"/>
          <w:szCs w:val="24"/>
        </w:rPr>
      </w:pPr>
      <w:r>
        <w:rPr>
          <w:rFonts w:hint="eastAsia" w:ascii="宋体" w:hAnsi="宋体" w:eastAsia="宋体"/>
          <w:bCs/>
          <w:sz w:val="24"/>
          <w:szCs w:val="24"/>
        </w:rPr>
        <w:t>8.袁世凯死后，资本—帝国主义分别扶植的各派军阀的首领有(</w:t>
      </w:r>
      <w:r>
        <w:rPr>
          <w:rFonts w:ascii="宋体" w:hAnsi="宋体" w:eastAsia="宋体"/>
          <w:b/>
          <w:bCs/>
          <w:color w:val="C00000"/>
          <w:sz w:val="24"/>
          <w:szCs w:val="24"/>
        </w:rPr>
        <w:t>ABC</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A.段祺瑞       </w:t>
      </w:r>
    </w:p>
    <w:p>
      <w:pPr>
        <w:spacing w:line="276" w:lineRule="auto"/>
        <w:rPr>
          <w:rFonts w:ascii="宋体" w:hAnsi="宋体" w:eastAsia="宋体"/>
          <w:b/>
          <w:sz w:val="24"/>
          <w:szCs w:val="24"/>
        </w:rPr>
      </w:pPr>
      <w:r>
        <w:rPr>
          <w:rFonts w:hint="eastAsia" w:ascii="宋体" w:hAnsi="宋体" w:eastAsia="宋体"/>
          <w:b/>
          <w:sz w:val="24"/>
          <w:szCs w:val="24"/>
        </w:rPr>
        <w:t xml:space="preserve">B.冯国璋       </w:t>
      </w:r>
    </w:p>
    <w:p>
      <w:pPr>
        <w:spacing w:line="276" w:lineRule="auto"/>
        <w:rPr>
          <w:rFonts w:ascii="宋体" w:hAnsi="宋体" w:eastAsia="宋体"/>
          <w:b/>
          <w:sz w:val="24"/>
          <w:szCs w:val="24"/>
        </w:rPr>
      </w:pPr>
      <w:r>
        <w:rPr>
          <w:rFonts w:hint="eastAsia" w:ascii="宋体" w:hAnsi="宋体" w:eastAsia="宋体"/>
          <w:b/>
          <w:sz w:val="24"/>
          <w:szCs w:val="24"/>
        </w:rPr>
        <w:t xml:space="preserve">C.张作霖       </w:t>
      </w:r>
    </w:p>
    <w:p>
      <w:pPr>
        <w:spacing w:line="276" w:lineRule="auto"/>
        <w:rPr>
          <w:rFonts w:ascii="宋体" w:hAnsi="宋体" w:eastAsia="宋体"/>
          <w:bCs/>
          <w:sz w:val="24"/>
          <w:szCs w:val="24"/>
        </w:rPr>
      </w:pPr>
      <w:r>
        <w:rPr>
          <w:rFonts w:hint="eastAsia" w:ascii="宋体" w:hAnsi="宋体" w:eastAsia="宋体"/>
          <w:bCs/>
          <w:sz w:val="24"/>
          <w:szCs w:val="24"/>
        </w:rPr>
        <w:t>D.曹锟</w:t>
      </w:r>
    </w:p>
    <w:p>
      <w:pPr>
        <w:spacing w:line="276" w:lineRule="auto"/>
        <w:rPr>
          <w:rFonts w:ascii="宋体" w:hAnsi="宋体" w:eastAsia="宋体"/>
          <w:bCs/>
          <w:sz w:val="24"/>
          <w:szCs w:val="24"/>
        </w:rPr>
      </w:pPr>
      <w:r>
        <w:rPr>
          <w:rFonts w:hint="eastAsia" w:ascii="宋体" w:hAnsi="宋体" w:eastAsia="宋体"/>
          <w:bCs/>
          <w:sz w:val="24"/>
          <w:szCs w:val="24"/>
        </w:rPr>
        <w:t xml:space="preserve">9.甲午战争后，帝国主义对华实行商品倾销和资本输出。资本输出的主要方式有（ </w:t>
      </w:r>
      <w:r>
        <w:rPr>
          <w:rFonts w:hint="eastAsia" w:ascii="宋体" w:hAnsi="宋体" w:eastAsia="宋体"/>
          <w:b/>
          <w:bCs/>
          <w:color w:val="C00000"/>
          <w:sz w:val="24"/>
          <w:szCs w:val="24"/>
        </w:rPr>
        <w:t xml:space="preserve"> </w:t>
      </w:r>
      <w:r>
        <w:rPr>
          <w:rFonts w:hint="eastAsia"/>
          <w:b/>
          <w:bCs/>
          <w:color w:val="C00000"/>
        </w:rPr>
        <w:t>ABCDE</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A.办工厂 </w:t>
      </w:r>
    </w:p>
    <w:p>
      <w:pPr>
        <w:spacing w:line="276" w:lineRule="auto"/>
        <w:rPr>
          <w:rFonts w:ascii="宋体" w:hAnsi="宋体" w:eastAsia="宋体"/>
          <w:b/>
          <w:sz w:val="24"/>
          <w:szCs w:val="24"/>
        </w:rPr>
      </w:pPr>
      <w:r>
        <w:rPr>
          <w:rFonts w:hint="eastAsia" w:ascii="宋体" w:hAnsi="宋体" w:eastAsia="宋体"/>
          <w:b/>
          <w:sz w:val="24"/>
          <w:szCs w:val="24"/>
        </w:rPr>
        <w:t xml:space="preserve">B.修铁路  </w:t>
      </w:r>
    </w:p>
    <w:p>
      <w:pPr>
        <w:spacing w:line="276" w:lineRule="auto"/>
        <w:rPr>
          <w:rFonts w:ascii="宋体" w:hAnsi="宋体" w:eastAsia="宋体"/>
          <w:b/>
          <w:sz w:val="24"/>
          <w:szCs w:val="24"/>
        </w:rPr>
      </w:pPr>
      <w:r>
        <w:rPr>
          <w:rFonts w:hint="eastAsia" w:ascii="宋体" w:hAnsi="宋体" w:eastAsia="宋体"/>
          <w:b/>
          <w:sz w:val="24"/>
          <w:szCs w:val="24"/>
        </w:rPr>
        <w:t xml:space="preserve">C.开矿山  </w:t>
      </w:r>
    </w:p>
    <w:p>
      <w:pPr>
        <w:spacing w:line="276" w:lineRule="auto"/>
        <w:rPr>
          <w:rFonts w:ascii="宋体" w:hAnsi="宋体" w:eastAsia="宋体"/>
          <w:b/>
          <w:sz w:val="24"/>
          <w:szCs w:val="24"/>
        </w:rPr>
      </w:pPr>
      <w:r>
        <w:rPr>
          <w:rFonts w:hint="eastAsia" w:ascii="宋体" w:hAnsi="宋体" w:eastAsia="宋体"/>
          <w:b/>
          <w:sz w:val="24"/>
          <w:szCs w:val="24"/>
        </w:rPr>
        <w:t xml:space="preserve">D.设银行 </w:t>
      </w:r>
    </w:p>
    <w:p>
      <w:pPr>
        <w:spacing w:line="276" w:lineRule="auto"/>
        <w:rPr>
          <w:rFonts w:ascii="宋体" w:hAnsi="宋体" w:eastAsia="宋体"/>
          <w:b/>
          <w:sz w:val="24"/>
          <w:szCs w:val="24"/>
        </w:rPr>
      </w:pPr>
      <w:r>
        <w:rPr>
          <w:rFonts w:hint="eastAsia" w:ascii="宋体" w:hAnsi="宋体" w:eastAsia="宋体"/>
          <w:b/>
          <w:sz w:val="24"/>
          <w:szCs w:val="24"/>
        </w:rPr>
        <w:t>E.政治贷款</w:t>
      </w:r>
    </w:p>
    <w:p>
      <w:pPr>
        <w:spacing w:line="276" w:lineRule="auto"/>
        <w:rPr>
          <w:rFonts w:ascii="宋体" w:hAnsi="宋体" w:eastAsia="宋体"/>
          <w:b/>
          <w:bCs/>
          <w:color w:val="C00000"/>
          <w:sz w:val="24"/>
          <w:szCs w:val="24"/>
        </w:rPr>
      </w:pPr>
      <w:r>
        <w:rPr>
          <w:rFonts w:hint="eastAsia" w:ascii="宋体" w:hAnsi="宋体" w:eastAsia="宋体"/>
          <w:bCs/>
          <w:sz w:val="24"/>
          <w:szCs w:val="24"/>
        </w:rPr>
        <w:t>7.帝国主义对华侵略，包括哪些方面？</w:t>
      </w:r>
      <w:r>
        <w:rPr>
          <w:rFonts w:hint="eastAsia" w:ascii="宋体" w:hAnsi="宋体" w:eastAsia="宋体"/>
          <w:b/>
          <w:bCs/>
          <w:color w:val="C00000"/>
          <w:sz w:val="24"/>
          <w:szCs w:val="24"/>
        </w:rPr>
        <w:t>A</w:t>
      </w:r>
      <w:r>
        <w:rPr>
          <w:rFonts w:ascii="宋体" w:hAnsi="宋体" w:eastAsia="宋体"/>
          <w:b/>
          <w:bCs/>
          <w:color w:val="C00000"/>
          <w:sz w:val="24"/>
          <w:szCs w:val="24"/>
        </w:rPr>
        <w:t>BCD</w:t>
      </w:r>
    </w:p>
    <w:p>
      <w:pPr>
        <w:spacing w:line="276" w:lineRule="auto"/>
        <w:rPr>
          <w:rFonts w:ascii="宋体" w:hAnsi="宋体" w:eastAsia="宋体"/>
          <w:b/>
          <w:sz w:val="24"/>
          <w:szCs w:val="24"/>
        </w:rPr>
      </w:pPr>
      <w:r>
        <w:rPr>
          <w:rFonts w:hint="eastAsia" w:ascii="宋体" w:hAnsi="宋体" w:eastAsia="宋体"/>
          <w:b/>
          <w:sz w:val="24"/>
          <w:szCs w:val="24"/>
        </w:rPr>
        <w:t xml:space="preserve">A.军事侵略  </w:t>
      </w:r>
    </w:p>
    <w:p>
      <w:pPr>
        <w:spacing w:line="276" w:lineRule="auto"/>
        <w:rPr>
          <w:rFonts w:ascii="宋体" w:hAnsi="宋体" w:eastAsia="宋体"/>
          <w:b/>
          <w:sz w:val="24"/>
          <w:szCs w:val="24"/>
        </w:rPr>
      </w:pPr>
      <w:r>
        <w:rPr>
          <w:rFonts w:hint="eastAsia" w:ascii="宋体" w:hAnsi="宋体" w:eastAsia="宋体"/>
          <w:b/>
          <w:sz w:val="24"/>
          <w:szCs w:val="24"/>
        </w:rPr>
        <w:t xml:space="preserve">B.政治控制  </w:t>
      </w:r>
    </w:p>
    <w:p>
      <w:pPr>
        <w:spacing w:line="276" w:lineRule="auto"/>
        <w:rPr>
          <w:rFonts w:ascii="宋体" w:hAnsi="宋体" w:eastAsia="宋体"/>
          <w:b/>
          <w:sz w:val="24"/>
          <w:szCs w:val="24"/>
        </w:rPr>
      </w:pPr>
      <w:r>
        <w:rPr>
          <w:rFonts w:hint="eastAsia" w:ascii="宋体" w:hAnsi="宋体" w:eastAsia="宋体"/>
          <w:b/>
          <w:sz w:val="24"/>
          <w:szCs w:val="24"/>
        </w:rPr>
        <w:t xml:space="preserve">C.经济掠夺   </w:t>
      </w:r>
    </w:p>
    <w:p>
      <w:pPr>
        <w:spacing w:line="276" w:lineRule="auto"/>
        <w:rPr>
          <w:rFonts w:ascii="宋体" w:hAnsi="宋体" w:eastAsia="宋体"/>
          <w:b/>
          <w:sz w:val="24"/>
          <w:szCs w:val="24"/>
        </w:rPr>
      </w:pPr>
      <w:r>
        <w:rPr>
          <w:rFonts w:hint="eastAsia" w:ascii="宋体" w:hAnsi="宋体" w:eastAsia="宋体"/>
          <w:b/>
          <w:sz w:val="24"/>
          <w:szCs w:val="24"/>
        </w:rPr>
        <w:t>D.文化渗透</w:t>
      </w:r>
    </w:p>
    <w:p>
      <w:pPr>
        <w:spacing w:line="276" w:lineRule="auto"/>
        <w:rPr>
          <w:rFonts w:ascii="宋体" w:hAnsi="宋体" w:eastAsia="宋体"/>
          <w:bCs/>
          <w:sz w:val="24"/>
          <w:szCs w:val="24"/>
        </w:rPr>
      </w:pPr>
      <w:r>
        <w:rPr>
          <w:rFonts w:hint="eastAsia" w:ascii="宋体" w:hAnsi="宋体" w:eastAsia="宋体"/>
          <w:bCs/>
          <w:sz w:val="24"/>
          <w:szCs w:val="24"/>
        </w:rPr>
        <w:t>10.下列叙述，与广学会有关的是（</w:t>
      </w:r>
      <w:r>
        <w:rPr>
          <w:rFonts w:hint="eastAsia" w:ascii="宋体" w:hAnsi="宋体" w:eastAsia="宋体"/>
          <w:b/>
          <w:bCs/>
          <w:color w:val="C00000"/>
          <w:sz w:val="24"/>
          <w:szCs w:val="24"/>
        </w:rPr>
        <w:t xml:space="preserve"> </w:t>
      </w:r>
      <w:r>
        <w:rPr>
          <w:rFonts w:hint="eastAsia"/>
          <w:b/>
          <w:bCs/>
          <w:color w:val="C00000"/>
        </w:rPr>
        <w:t>ABCD</w:t>
      </w:r>
      <w:r>
        <w:rPr>
          <w:rFonts w:hint="eastAsia" w:ascii="宋体" w:hAnsi="宋体" w:eastAsia="宋体"/>
          <w:b/>
          <w:bCs/>
          <w:color w:val="C00000"/>
          <w:sz w:val="24"/>
          <w:szCs w:val="24"/>
        </w:rPr>
        <w:t xml:space="preserve"> </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 基督教在中国设立的最大的出版机构  </w:t>
      </w:r>
    </w:p>
    <w:p>
      <w:pPr>
        <w:spacing w:line="276" w:lineRule="auto"/>
        <w:rPr>
          <w:rFonts w:ascii="宋体" w:hAnsi="宋体" w:eastAsia="宋体"/>
          <w:b/>
          <w:sz w:val="24"/>
          <w:szCs w:val="24"/>
        </w:rPr>
      </w:pPr>
      <w:r>
        <w:rPr>
          <w:rFonts w:hint="eastAsia" w:ascii="宋体" w:hAnsi="宋体" w:eastAsia="宋体"/>
          <w:b/>
          <w:sz w:val="24"/>
          <w:szCs w:val="24"/>
        </w:rPr>
        <w:t>B. 英国传教士李提摩太主持过广学会，翻译的《泰西新史揽要》美化帝国主义的侵略</w:t>
      </w:r>
    </w:p>
    <w:p>
      <w:pPr>
        <w:spacing w:line="276" w:lineRule="auto"/>
        <w:rPr>
          <w:rFonts w:ascii="宋体" w:hAnsi="宋体" w:eastAsia="宋体"/>
          <w:b/>
          <w:sz w:val="24"/>
          <w:szCs w:val="24"/>
        </w:rPr>
      </w:pPr>
      <w:r>
        <w:rPr>
          <w:rFonts w:hint="eastAsia" w:ascii="宋体" w:hAnsi="宋体" w:eastAsia="宋体"/>
          <w:b/>
          <w:sz w:val="24"/>
          <w:szCs w:val="24"/>
        </w:rPr>
        <w:t xml:space="preserve">C. 发行的刊物《万国公报》   </w:t>
      </w:r>
    </w:p>
    <w:p>
      <w:pPr>
        <w:spacing w:line="276" w:lineRule="auto"/>
        <w:rPr>
          <w:rFonts w:ascii="宋体" w:hAnsi="宋体" w:eastAsia="宋体"/>
          <w:b/>
          <w:sz w:val="24"/>
          <w:szCs w:val="24"/>
        </w:rPr>
      </w:pPr>
      <w:r>
        <w:rPr>
          <w:rFonts w:hint="eastAsia" w:ascii="宋体" w:hAnsi="宋体" w:eastAsia="宋体"/>
          <w:b/>
          <w:sz w:val="24"/>
          <w:szCs w:val="24"/>
        </w:rPr>
        <w:t>D. 该刊主编、美国传教士林乐知发表《印度隶英十二益说》，主张把英国的殖民统治制度搬到中国来</w:t>
      </w:r>
    </w:p>
    <w:p>
      <w:pPr>
        <w:spacing w:line="276" w:lineRule="auto"/>
        <w:rPr>
          <w:rFonts w:ascii="宋体" w:hAnsi="宋体" w:eastAsia="宋体"/>
          <w:b/>
          <w:bCs/>
          <w:color w:val="C00000"/>
          <w:sz w:val="24"/>
          <w:szCs w:val="24"/>
        </w:rPr>
      </w:pPr>
      <w:r>
        <w:rPr>
          <w:rFonts w:hint="eastAsia" w:ascii="宋体" w:hAnsi="宋体" w:eastAsia="宋体"/>
          <w:bCs/>
          <w:sz w:val="24"/>
          <w:szCs w:val="24"/>
        </w:rPr>
        <w:t>11. 在两次鸦片战争中，以身殉国的爱国将领有：</w:t>
      </w:r>
      <w:r>
        <w:rPr>
          <w:rFonts w:hint="eastAsia"/>
          <w:b/>
          <w:bCs/>
          <w:color w:val="C00000"/>
        </w:rPr>
        <w:t>ABCDE</w:t>
      </w:r>
    </w:p>
    <w:p>
      <w:pPr>
        <w:spacing w:line="276" w:lineRule="auto"/>
        <w:rPr>
          <w:rFonts w:ascii="宋体" w:hAnsi="宋体" w:eastAsia="宋体"/>
          <w:b/>
          <w:sz w:val="24"/>
          <w:szCs w:val="24"/>
        </w:rPr>
      </w:pPr>
      <w:r>
        <w:rPr>
          <w:rFonts w:hint="eastAsia" w:ascii="宋体" w:hAnsi="宋体" w:eastAsia="宋体"/>
          <w:b/>
          <w:sz w:val="24"/>
          <w:szCs w:val="24"/>
        </w:rPr>
        <w:t xml:space="preserve">A. 关天培  </w:t>
      </w:r>
    </w:p>
    <w:p>
      <w:pPr>
        <w:spacing w:line="276" w:lineRule="auto"/>
        <w:rPr>
          <w:rFonts w:ascii="宋体" w:hAnsi="宋体" w:eastAsia="宋体"/>
          <w:b/>
          <w:sz w:val="24"/>
          <w:szCs w:val="24"/>
        </w:rPr>
      </w:pPr>
      <w:r>
        <w:rPr>
          <w:rFonts w:hint="eastAsia" w:ascii="宋体" w:hAnsi="宋体" w:eastAsia="宋体"/>
          <w:b/>
          <w:sz w:val="24"/>
          <w:szCs w:val="24"/>
        </w:rPr>
        <w:t xml:space="preserve">B. 陈化成   </w:t>
      </w:r>
    </w:p>
    <w:p>
      <w:pPr>
        <w:spacing w:line="276" w:lineRule="auto"/>
        <w:rPr>
          <w:rFonts w:ascii="宋体" w:hAnsi="宋体" w:eastAsia="宋体"/>
          <w:b/>
          <w:sz w:val="24"/>
          <w:szCs w:val="24"/>
        </w:rPr>
      </w:pPr>
      <w:r>
        <w:rPr>
          <w:rFonts w:hint="eastAsia" w:ascii="宋体" w:hAnsi="宋体" w:eastAsia="宋体"/>
          <w:b/>
          <w:sz w:val="24"/>
          <w:szCs w:val="24"/>
        </w:rPr>
        <w:t xml:space="preserve">C. 海龄   </w:t>
      </w:r>
    </w:p>
    <w:p>
      <w:pPr>
        <w:spacing w:line="276" w:lineRule="auto"/>
        <w:rPr>
          <w:rFonts w:ascii="宋体" w:hAnsi="宋体" w:eastAsia="宋体"/>
          <w:b/>
          <w:sz w:val="24"/>
          <w:szCs w:val="24"/>
        </w:rPr>
      </w:pPr>
      <w:r>
        <w:rPr>
          <w:rFonts w:hint="eastAsia" w:ascii="宋体" w:hAnsi="宋体" w:eastAsia="宋体"/>
          <w:b/>
          <w:sz w:val="24"/>
          <w:szCs w:val="24"/>
        </w:rPr>
        <w:t xml:space="preserve">D. 史荣椿   </w:t>
      </w:r>
    </w:p>
    <w:p>
      <w:pPr>
        <w:spacing w:line="276" w:lineRule="auto"/>
        <w:rPr>
          <w:rFonts w:ascii="宋体" w:hAnsi="宋体" w:eastAsia="宋体"/>
          <w:b/>
          <w:sz w:val="24"/>
          <w:szCs w:val="24"/>
        </w:rPr>
      </w:pPr>
      <w:r>
        <w:rPr>
          <w:rFonts w:hint="eastAsia" w:ascii="宋体" w:hAnsi="宋体" w:eastAsia="宋体"/>
          <w:b/>
          <w:sz w:val="24"/>
          <w:szCs w:val="24"/>
        </w:rPr>
        <w:t xml:space="preserve">E. 乐善 </w:t>
      </w:r>
    </w:p>
    <w:p>
      <w:pPr>
        <w:spacing w:line="276" w:lineRule="auto"/>
        <w:rPr>
          <w:rFonts w:ascii="宋体" w:hAnsi="宋体" w:eastAsia="宋体"/>
          <w:bCs/>
          <w:sz w:val="24"/>
          <w:szCs w:val="24"/>
        </w:rPr>
      </w:pPr>
      <w:r>
        <w:rPr>
          <w:rFonts w:hint="eastAsia" w:ascii="宋体" w:hAnsi="宋体" w:eastAsia="宋体"/>
          <w:bCs/>
          <w:sz w:val="24"/>
          <w:szCs w:val="24"/>
        </w:rPr>
        <w:t>F.邓世昌</w:t>
      </w:r>
    </w:p>
    <w:p>
      <w:pPr>
        <w:spacing w:line="276" w:lineRule="auto"/>
        <w:rPr>
          <w:rFonts w:ascii="宋体" w:hAnsi="宋体" w:eastAsia="宋体"/>
          <w:bCs/>
          <w:sz w:val="24"/>
          <w:szCs w:val="24"/>
        </w:rPr>
      </w:pPr>
      <w:r>
        <w:rPr>
          <w:rFonts w:hint="eastAsia" w:ascii="宋体" w:hAnsi="宋体" w:eastAsia="宋体"/>
          <w:bCs/>
          <w:sz w:val="24"/>
          <w:szCs w:val="24"/>
        </w:rPr>
        <w:t xml:space="preserve">12. 19世纪70至80年代，中国陷入边疆危机的地区主要包括(  </w:t>
      </w:r>
      <w:r>
        <w:rPr>
          <w:rFonts w:hint="eastAsia" w:ascii="宋体" w:hAnsi="宋体" w:eastAsia="宋体"/>
          <w:b/>
          <w:bCs/>
          <w:color w:val="C00000"/>
          <w:sz w:val="24"/>
          <w:szCs w:val="24"/>
        </w:rPr>
        <w:t xml:space="preserve"> </w:t>
      </w:r>
      <w:r>
        <w:rPr>
          <w:rFonts w:hint="eastAsia" w:ascii="宋体" w:hAnsi="宋体"/>
          <w:b/>
          <w:bCs/>
          <w:color w:val="C00000"/>
          <w:szCs w:val="24"/>
        </w:rPr>
        <w:t>ABD</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A.西北        </w:t>
      </w:r>
    </w:p>
    <w:p>
      <w:pPr>
        <w:spacing w:line="276" w:lineRule="auto"/>
        <w:rPr>
          <w:rFonts w:ascii="宋体" w:hAnsi="宋体" w:eastAsia="宋体"/>
          <w:b/>
          <w:sz w:val="24"/>
          <w:szCs w:val="24"/>
        </w:rPr>
      </w:pPr>
      <w:r>
        <w:rPr>
          <w:rFonts w:hint="eastAsia" w:ascii="宋体" w:hAnsi="宋体" w:eastAsia="宋体"/>
          <w:b/>
          <w:sz w:val="24"/>
          <w:szCs w:val="24"/>
        </w:rPr>
        <w:t xml:space="preserve">B.西南         </w:t>
      </w:r>
    </w:p>
    <w:p>
      <w:pPr>
        <w:spacing w:line="276" w:lineRule="auto"/>
        <w:rPr>
          <w:rFonts w:ascii="宋体" w:hAnsi="宋体" w:eastAsia="宋体"/>
          <w:bCs/>
          <w:sz w:val="24"/>
          <w:szCs w:val="24"/>
        </w:rPr>
      </w:pPr>
      <w:r>
        <w:rPr>
          <w:rFonts w:hint="eastAsia" w:ascii="宋体" w:hAnsi="宋体" w:eastAsia="宋体"/>
          <w:bCs/>
          <w:sz w:val="24"/>
          <w:szCs w:val="24"/>
        </w:rPr>
        <w:t xml:space="preserve">C.东北         </w:t>
      </w:r>
    </w:p>
    <w:p>
      <w:pPr>
        <w:spacing w:line="276" w:lineRule="auto"/>
        <w:rPr>
          <w:rFonts w:ascii="宋体" w:hAnsi="宋体" w:eastAsia="宋体"/>
          <w:b/>
          <w:sz w:val="24"/>
          <w:szCs w:val="24"/>
        </w:rPr>
      </w:pPr>
      <w:r>
        <w:rPr>
          <w:rFonts w:hint="eastAsia" w:ascii="宋体" w:hAnsi="宋体" w:eastAsia="宋体"/>
          <w:b/>
          <w:sz w:val="24"/>
          <w:szCs w:val="24"/>
        </w:rPr>
        <w:t>D.东南</w:t>
      </w:r>
    </w:p>
    <w:p>
      <w:pPr>
        <w:spacing w:line="276" w:lineRule="auto"/>
        <w:rPr>
          <w:rFonts w:ascii="宋体" w:hAnsi="宋体" w:eastAsia="宋体"/>
          <w:bCs/>
          <w:sz w:val="24"/>
          <w:szCs w:val="24"/>
        </w:rPr>
      </w:pPr>
      <w:r>
        <w:rPr>
          <w:rFonts w:hint="eastAsia" w:ascii="宋体" w:hAnsi="宋体" w:eastAsia="宋体"/>
          <w:bCs/>
          <w:sz w:val="24"/>
          <w:szCs w:val="24"/>
        </w:rPr>
        <w:t xml:space="preserve">13. 帝国主义瓜分中国图谋破产的原因是(  </w:t>
      </w:r>
      <w:r>
        <w:rPr>
          <w:rFonts w:hint="eastAsia" w:ascii="宋体" w:hAnsi="宋体" w:eastAsia="宋体"/>
          <w:b/>
          <w:bCs/>
          <w:color w:val="C00000"/>
          <w:sz w:val="24"/>
          <w:szCs w:val="24"/>
        </w:rPr>
        <w:t xml:space="preserve"> </w:t>
      </w:r>
      <w:r>
        <w:rPr>
          <w:rFonts w:hint="eastAsia" w:ascii="宋体" w:hAnsi="宋体"/>
          <w:b/>
          <w:bCs/>
          <w:color w:val="C00000"/>
          <w:szCs w:val="24"/>
        </w:rPr>
        <w:t>AB</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A.列强之间的矛盾和相互制约     </w:t>
      </w:r>
    </w:p>
    <w:p>
      <w:pPr>
        <w:spacing w:line="276" w:lineRule="auto"/>
        <w:rPr>
          <w:rFonts w:ascii="宋体" w:hAnsi="宋体" w:eastAsia="宋体"/>
          <w:b/>
          <w:sz w:val="24"/>
          <w:szCs w:val="24"/>
        </w:rPr>
      </w:pPr>
      <w:r>
        <w:rPr>
          <w:rFonts w:hint="eastAsia" w:ascii="宋体" w:hAnsi="宋体" w:eastAsia="宋体"/>
          <w:b/>
          <w:sz w:val="24"/>
          <w:szCs w:val="24"/>
        </w:rPr>
        <w:t>B.中国人民的反侵略斗争</w:t>
      </w:r>
    </w:p>
    <w:p>
      <w:pPr>
        <w:spacing w:line="276" w:lineRule="auto"/>
        <w:rPr>
          <w:rFonts w:ascii="宋体" w:hAnsi="宋体" w:eastAsia="宋体"/>
          <w:bCs/>
          <w:sz w:val="24"/>
          <w:szCs w:val="24"/>
        </w:rPr>
      </w:pPr>
      <w:r>
        <w:rPr>
          <w:rFonts w:hint="eastAsia" w:ascii="宋体" w:hAnsi="宋体" w:eastAsia="宋体"/>
          <w:bCs/>
          <w:sz w:val="24"/>
          <w:szCs w:val="24"/>
        </w:rPr>
        <w:t xml:space="preserve">C.帝国主义国家中正义力量的干涉     </w:t>
      </w:r>
    </w:p>
    <w:p>
      <w:pPr>
        <w:spacing w:line="276" w:lineRule="auto"/>
        <w:rPr>
          <w:rFonts w:ascii="宋体" w:hAnsi="宋体" w:eastAsia="宋体"/>
          <w:bCs/>
          <w:sz w:val="24"/>
          <w:szCs w:val="24"/>
        </w:rPr>
      </w:pPr>
      <w:r>
        <w:rPr>
          <w:rFonts w:hint="eastAsia" w:ascii="宋体" w:hAnsi="宋体" w:eastAsia="宋体"/>
          <w:bCs/>
          <w:sz w:val="24"/>
          <w:szCs w:val="24"/>
        </w:rPr>
        <w:t>D.中国自给自足的经济社会结构</w:t>
      </w:r>
    </w:p>
    <w:p>
      <w:pPr>
        <w:spacing w:line="276" w:lineRule="auto"/>
        <w:rPr>
          <w:rFonts w:ascii="宋体" w:hAnsi="宋体" w:eastAsia="宋体"/>
          <w:bCs/>
          <w:sz w:val="24"/>
          <w:szCs w:val="24"/>
        </w:rPr>
      </w:pPr>
      <w:r>
        <w:rPr>
          <w:rFonts w:hint="eastAsia" w:ascii="宋体" w:hAnsi="宋体" w:eastAsia="宋体"/>
          <w:bCs/>
          <w:sz w:val="24"/>
          <w:szCs w:val="24"/>
        </w:rPr>
        <w:t>14. 近代中国反侵略战争一再失败的原因有(</w:t>
      </w:r>
      <w:r>
        <w:rPr>
          <w:rFonts w:hint="eastAsia" w:ascii="宋体" w:hAnsi="宋体" w:eastAsia="宋体"/>
          <w:b/>
          <w:bCs/>
          <w:color w:val="C00000"/>
          <w:sz w:val="24"/>
          <w:szCs w:val="24"/>
        </w:rPr>
        <w:t xml:space="preserve"> </w:t>
      </w:r>
      <w:r>
        <w:rPr>
          <w:rFonts w:hint="eastAsia" w:ascii="宋体" w:hAnsi="宋体"/>
          <w:b/>
          <w:bCs/>
          <w:color w:val="C00000"/>
          <w:szCs w:val="24"/>
        </w:rPr>
        <w:t>AB</w:t>
      </w:r>
      <w:r>
        <w:rPr>
          <w:rFonts w:ascii="宋体" w:hAnsi="宋体"/>
          <w:b/>
          <w:bCs/>
          <w:color w:val="C00000"/>
          <w:szCs w:val="24"/>
        </w:rPr>
        <w:t>C</w:t>
      </w:r>
      <w:r>
        <w:rPr>
          <w:rFonts w:hint="eastAsia" w:ascii="宋体" w:hAnsi="宋体"/>
          <w:b/>
          <w:bCs/>
          <w:color w:val="C00000"/>
          <w:szCs w:val="24"/>
        </w:rPr>
        <w:t>D</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A.腐败的社会制度              </w:t>
      </w:r>
    </w:p>
    <w:p>
      <w:pPr>
        <w:spacing w:line="276" w:lineRule="auto"/>
        <w:rPr>
          <w:rFonts w:ascii="宋体" w:hAnsi="宋体" w:eastAsia="宋体"/>
          <w:b/>
          <w:sz w:val="24"/>
          <w:szCs w:val="24"/>
        </w:rPr>
      </w:pPr>
      <w:r>
        <w:rPr>
          <w:rFonts w:hint="eastAsia" w:ascii="宋体" w:hAnsi="宋体" w:eastAsia="宋体"/>
          <w:b/>
          <w:sz w:val="24"/>
          <w:szCs w:val="24"/>
        </w:rPr>
        <w:t>B.综合实力的落后</w:t>
      </w:r>
    </w:p>
    <w:p>
      <w:pPr>
        <w:spacing w:line="276" w:lineRule="auto"/>
        <w:rPr>
          <w:rFonts w:ascii="宋体" w:hAnsi="宋体" w:eastAsia="宋体"/>
          <w:bCs/>
          <w:sz w:val="24"/>
          <w:szCs w:val="24"/>
        </w:rPr>
      </w:pPr>
      <w:r>
        <w:rPr>
          <w:rFonts w:hint="eastAsia" w:ascii="宋体" w:hAnsi="宋体" w:eastAsia="宋体"/>
          <w:bCs/>
          <w:color w:val="FF0000"/>
          <w:sz w:val="24"/>
          <w:szCs w:val="24"/>
        </w:rPr>
        <w:t xml:space="preserve">C.帝国主义列强的强大  </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D.民族意识的未觉醒</w:t>
      </w:r>
    </w:p>
    <w:p>
      <w:pPr>
        <w:spacing w:line="300" w:lineRule="auto"/>
        <w:ind w:firstLine="240" w:firstLineChars="100"/>
        <w:jc w:val="left"/>
        <w:rPr>
          <w:rFonts w:ascii="宋体" w:hAnsi="宋体"/>
          <w:szCs w:val="24"/>
        </w:rPr>
      </w:pPr>
      <w:r>
        <w:rPr>
          <w:rFonts w:hint="eastAsia" w:ascii="宋体" w:hAnsi="宋体" w:eastAsia="宋体"/>
          <w:bCs/>
          <w:sz w:val="24"/>
          <w:szCs w:val="24"/>
        </w:rPr>
        <w:t xml:space="preserve">15. 19世纪70年代以后，主张学习西方科学技术的同时，也要吸纳西方的政治、经济学说，其主要代表人物有(  </w:t>
      </w:r>
      <w:r>
        <w:rPr>
          <w:rFonts w:hint="eastAsia" w:ascii="宋体" w:hAnsi="宋体" w:eastAsia="宋体"/>
          <w:b/>
          <w:bCs/>
          <w:color w:val="C00000"/>
          <w:sz w:val="24"/>
          <w:szCs w:val="24"/>
        </w:rPr>
        <w:t xml:space="preserve"> </w:t>
      </w:r>
      <w:r>
        <w:rPr>
          <w:rFonts w:hint="eastAsia" w:ascii="宋体" w:hAnsi="宋体"/>
          <w:b/>
          <w:bCs/>
          <w:color w:val="C00000"/>
          <w:szCs w:val="24"/>
        </w:rPr>
        <w:t>ABCD</w:t>
      </w:r>
      <w:r>
        <w:rPr>
          <w:rFonts w:hint="eastAsia" w:ascii="宋体" w:hAnsi="宋体" w:eastAsia="宋体"/>
          <w:bCs/>
          <w:sz w:val="24"/>
          <w:szCs w:val="24"/>
        </w:rPr>
        <w:t xml:space="preserve"> )。</w:t>
      </w:r>
    </w:p>
    <w:p>
      <w:pPr>
        <w:spacing w:line="276" w:lineRule="auto"/>
        <w:rPr>
          <w:rFonts w:ascii="宋体" w:hAnsi="宋体" w:eastAsia="宋体"/>
          <w:b/>
          <w:sz w:val="24"/>
          <w:szCs w:val="24"/>
        </w:rPr>
      </w:pPr>
      <w:r>
        <w:rPr>
          <w:rFonts w:hint="eastAsia" w:ascii="宋体" w:hAnsi="宋体" w:eastAsia="宋体"/>
          <w:b/>
          <w:sz w:val="24"/>
          <w:szCs w:val="24"/>
        </w:rPr>
        <w:t xml:space="preserve">A.王韬         </w:t>
      </w:r>
    </w:p>
    <w:p>
      <w:pPr>
        <w:spacing w:line="276" w:lineRule="auto"/>
        <w:rPr>
          <w:rFonts w:ascii="宋体" w:hAnsi="宋体" w:eastAsia="宋体"/>
          <w:b/>
          <w:sz w:val="24"/>
          <w:szCs w:val="24"/>
        </w:rPr>
      </w:pPr>
      <w:r>
        <w:rPr>
          <w:rFonts w:hint="eastAsia" w:ascii="宋体" w:hAnsi="宋体" w:eastAsia="宋体"/>
          <w:b/>
          <w:sz w:val="24"/>
          <w:szCs w:val="24"/>
        </w:rPr>
        <w:t xml:space="preserve">B.薛福成       </w:t>
      </w:r>
    </w:p>
    <w:p>
      <w:pPr>
        <w:spacing w:line="276" w:lineRule="auto"/>
        <w:rPr>
          <w:rFonts w:ascii="宋体" w:hAnsi="宋体" w:eastAsia="宋体"/>
          <w:b/>
          <w:sz w:val="24"/>
          <w:szCs w:val="24"/>
        </w:rPr>
      </w:pPr>
      <w:r>
        <w:rPr>
          <w:rFonts w:hint="eastAsia" w:ascii="宋体" w:hAnsi="宋体" w:eastAsia="宋体"/>
          <w:b/>
          <w:sz w:val="24"/>
          <w:szCs w:val="24"/>
        </w:rPr>
        <w:t xml:space="preserve">C.郑观应       </w:t>
      </w:r>
    </w:p>
    <w:p>
      <w:pPr>
        <w:spacing w:line="276" w:lineRule="auto"/>
        <w:rPr>
          <w:rFonts w:ascii="宋体" w:hAnsi="宋体" w:eastAsia="宋体"/>
          <w:b/>
          <w:sz w:val="24"/>
          <w:szCs w:val="24"/>
        </w:rPr>
      </w:pPr>
      <w:r>
        <w:rPr>
          <w:rFonts w:hint="eastAsia" w:ascii="宋体" w:hAnsi="宋体" w:eastAsia="宋体"/>
          <w:b/>
          <w:sz w:val="24"/>
          <w:szCs w:val="24"/>
        </w:rPr>
        <w:t>D.马建忠</w:t>
      </w:r>
    </w:p>
    <w:p>
      <w:pPr>
        <w:spacing w:line="276" w:lineRule="auto"/>
        <w:rPr>
          <w:rFonts w:ascii="宋体" w:hAnsi="宋体" w:eastAsia="宋体"/>
          <w:bCs/>
          <w:sz w:val="24"/>
          <w:szCs w:val="24"/>
        </w:rPr>
      </w:pPr>
    </w:p>
    <w:p>
      <w:pPr>
        <w:spacing w:line="276" w:lineRule="auto"/>
        <w:rPr>
          <w:rFonts w:ascii="宋体" w:hAnsi="宋体" w:eastAsia="宋体"/>
          <w:bCs/>
          <w:sz w:val="24"/>
          <w:szCs w:val="24"/>
        </w:rPr>
      </w:pPr>
    </w:p>
    <w:p>
      <w:pPr>
        <w:spacing w:line="276" w:lineRule="auto"/>
        <w:rPr>
          <w:rFonts w:ascii="宋体" w:hAnsi="宋体" w:eastAsia="宋体"/>
          <w:bCs/>
          <w:sz w:val="24"/>
          <w:szCs w:val="24"/>
        </w:rPr>
      </w:pPr>
    </w:p>
    <w:p>
      <w:pPr>
        <w:spacing w:line="276" w:lineRule="auto"/>
        <w:rPr>
          <w:rFonts w:ascii="宋体" w:hAnsi="宋体" w:eastAsia="宋体"/>
          <w:bCs/>
          <w:sz w:val="24"/>
          <w:szCs w:val="24"/>
        </w:rPr>
      </w:pPr>
    </w:p>
    <w:p>
      <w:pPr>
        <w:spacing w:line="276" w:lineRule="auto"/>
        <w:rPr>
          <w:rFonts w:ascii="宋体" w:hAnsi="宋体" w:eastAsia="宋体"/>
          <w:bCs/>
          <w:sz w:val="24"/>
          <w:szCs w:val="24"/>
        </w:rPr>
      </w:pPr>
    </w:p>
    <w:p>
      <w:pPr>
        <w:spacing w:line="276" w:lineRule="auto"/>
        <w:rPr>
          <w:rFonts w:ascii="宋体" w:hAnsi="宋体" w:eastAsia="宋体"/>
          <w:bCs/>
          <w:sz w:val="24"/>
          <w:szCs w:val="24"/>
        </w:rPr>
      </w:pPr>
    </w:p>
    <w:p>
      <w:pPr>
        <w:pStyle w:val="2"/>
        <w:spacing w:line="276" w:lineRule="auto"/>
      </w:pPr>
      <w:r>
        <w:rPr>
          <w:rFonts w:hint="eastAsia"/>
        </w:rPr>
        <w:t>第二章 对国家出路的早期探索</w:t>
      </w:r>
    </w:p>
    <w:p>
      <w:pPr>
        <w:spacing w:line="276" w:lineRule="auto"/>
        <w:jc w:val="left"/>
        <w:rPr>
          <w:rFonts w:ascii="宋体" w:hAnsi="宋体" w:eastAsia="宋体"/>
          <w:b/>
          <w:sz w:val="24"/>
          <w:szCs w:val="24"/>
        </w:rPr>
      </w:pPr>
      <w:r>
        <w:rPr>
          <w:rFonts w:hint="eastAsia" w:ascii="宋体" w:hAnsi="宋体" w:eastAsia="宋体"/>
          <w:b/>
          <w:sz w:val="24"/>
          <w:szCs w:val="24"/>
        </w:rPr>
        <w:t>一、单项选择题</w:t>
      </w:r>
    </w:p>
    <w:p>
      <w:pPr>
        <w:spacing w:line="276" w:lineRule="auto"/>
        <w:rPr>
          <w:rFonts w:ascii="宋体" w:hAnsi="宋体" w:eastAsia="宋体"/>
          <w:sz w:val="24"/>
          <w:szCs w:val="24"/>
        </w:rPr>
      </w:pPr>
      <w:r>
        <w:rPr>
          <w:rFonts w:hint="eastAsia" w:ascii="宋体" w:hAnsi="宋体" w:eastAsia="宋体"/>
          <w:bCs/>
          <w:sz w:val="24"/>
          <w:szCs w:val="24"/>
        </w:rPr>
        <w:t>1.从适应当时世界历史的角度来看，以下著作最具有进步意义的是 (</w:t>
      </w:r>
      <w:r>
        <w:rPr>
          <w:rFonts w:hint="eastAsia" w:ascii="宋体" w:hAnsi="宋体" w:eastAsia="宋体"/>
          <w:b/>
          <w:bCs/>
          <w:color w:val="C00000"/>
          <w:sz w:val="24"/>
          <w:szCs w:val="24"/>
        </w:rPr>
        <w:t xml:space="preserve"> D</w:t>
      </w:r>
      <w:r>
        <w:rPr>
          <w:rFonts w:hint="eastAsia" w:ascii="宋体" w:hAnsi="宋体" w:eastAsia="宋体"/>
          <w:bCs/>
          <w:sz w:val="24"/>
          <w:szCs w:val="24"/>
        </w:rPr>
        <w:t xml:space="preserve">  )</w:t>
      </w:r>
    </w:p>
    <w:p>
      <w:pPr>
        <w:spacing w:line="276" w:lineRule="auto"/>
        <w:rPr>
          <w:rFonts w:ascii="宋体" w:hAnsi="宋体" w:eastAsia="宋体"/>
          <w:sz w:val="24"/>
          <w:szCs w:val="24"/>
        </w:rPr>
      </w:pPr>
      <w:r>
        <w:rPr>
          <w:rFonts w:hint="eastAsia" w:ascii="宋体" w:hAnsi="宋体" w:eastAsia="宋体"/>
          <w:bCs/>
          <w:sz w:val="24"/>
          <w:szCs w:val="24"/>
        </w:rPr>
        <w:t xml:space="preserve">A《海国图志》           B《原道醒世训》   </w:t>
      </w:r>
    </w:p>
    <w:p>
      <w:pPr>
        <w:spacing w:line="276" w:lineRule="auto"/>
        <w:rPr>
          <w:rFonts w:ascii="宋体" w:hAnsi="宋体" w:eastAsia="宋体"/>
          <w:sz w:val="24"/>
          <w:szCs w:val="24"/>
        </w:rPr>
      </w:pPr>
      <w:r>
        <w:rPr>
          <w:rFonts w:hint="eastAsia" w:ascii="宋体" w:hAnsi="宋体" w:eastAsia="宋体"/>
          <w:bCs/>
          <w:sz w:val="24"/>
          <w:szCs w:val="24"/>
        </w:rPr>
        <w:t xml:space="preserve">C《天朝田亩制度》      </w:t>
      </w:r>
      <w:r>
        <w:rPr>
          <w:rFonts w:hint="eastAsia" w:ascii="宋体" w:hAnsi="宋体" w:eastAsia="宋体"/>
          <w:b/>
          <w:sz w:val="24"/>
          <w:szCs w:val="24"/>
        </w:rPr>
        <w:t xml:space="preserve"> D《资政新篇》 </w:t>
      </w:r>
    </w:p>
    <w:p>
      <w:pPr>
        <w:spacing w:line="276" w:lineRule="auto"/>
        <w:rPr>
          <w:rFonts w:ascii="宋体" w:hAnsi="宋体" w:eastAsia="宋体"/>
          <w:sz w:val="24"/>
          <w:szCs w:val="24"/>
        </w:rPr>
      </w:pPr>
      <w:r>
        <w:rPr>
          <w:rFonts w:hint="eastAsia" w:ascii="宋体" w:hAnsi="宋体" w:eastAsia="宋体"/>
          <w:bCs/>
          <w:sz w:val="24"/>
          <w:szCs w:val="24"/>
        </w:rPr>
        <w:t xml:space="preserve">2.1851年，太平天国运动爆发，当时的清朝皇帝是 ( </w:t>
      </w:r>
      <w:r>
        <w:rPr>
          <w:rFonts w:hint="eastAsia" w:ascii="宋体" w:hAnsi="宋体" w:eastAsia="宋体"/>
          <w:b/>
          <w:bCs/>
          <w:color w:val="C00000"/>
          <w:sz w:val="24"/>
          <w:szCs w:val="24"/>
        </w:rPr>
        <w:t>C</w:t>
      </w:r>
      <w:r>
        <w:rPr>
          <w:rFonts w:hint="eastAsia" w:ascii="宋体" w:hAnsi="宋体" w:eastAsia="宋体"/>
          <w:bCs/>
          <w:sz w:val="24"/>
          <w:szCs w:val="24"/>
        </w:rPr>
        <w:t xml:space="preserve"> )</w:t>
      </w:r>
    </w:p>
    <w:p>
      <w:pPr>
        <w:spacing w:line="276" w:lineRule="auto"/>
        <w:rPr>
          <w:rFonts w:ascii="宋体" w:hAnsi="宋体" w:eastAsia="宋体"/>
          <w:bCs/>
          <w:sz w:val="24"/>
          <w:szCs w:val="24"/>
        </w:rPr>
      </w:pPr>
      <w:r>
        <w:rPr>
          <w:rFonts w:hint="eastAsia" w:ascii="宋体" w:hAnsi="宋体" w:eastAsia="宋体"/>
          <w:bCs/>
          <w:sz w:val="24"/>
          <w:szCs w:val="24"/>
        </w:rPr>
        <w:t xml:space="preserve">A 道光帝    B 同治帝  </w:t>
      </w:r>
      <w:r>
        <w:rPr>
          <w:rFonts w:hint="eastAsia" w:ascii="宋体" w:hAnsi="宋体" w:eastAsia="宋体"/>
          <w:b/>
          <w:sz w:val="24"/>
          <w:szCs w:val="24"/>
        </w:rPr>
        <w:t xml:space="preserve"> C 咸丰帝</w:t>
      </w:r>
      <w:r>
        <w:rPr>
          <w:rFonts w:hint="eastAsia" w:ascii="宋体" w:hAnsi="宋体" w:eastAsia="宋体"/>
          <w:bCs/>
          <w:sz w:val="24"/>
          <w:szCs w:val="24"/>
        </w:rPr>
        <w:t xml:space="preserve">   D 光绪帝</w:t>
      </w:r>
    </w:p>
    <w:p>
      <w:pPr>
        <w:spacing w:line="276" w:lineRule="auto"/>
        <w:rPr>
          <w:rFonts w:ascii="宋体" w:hAnsi="宋体" w:eastAsia="宋体"/>
          <w:sz w:val="24"/>
          <w:szCs w:val="24"/>
        </w:rPr>
      </w:pPr>
      <w:r>
        <w:rPr>
          <w:rFonts w:hint="eastAsia" w:ascii="宋体" w:hAnsi="宋体" w:eastAsia="宋体"/>
          <w:sz w:val="24"/>
          <w:szCs w:val="24"/>
        </w:rPr>
        <w:t>3.中国旧式农民战争的最高峰是（</w:t>
      </w:r>
      <w:r>
        <w:rPr>
          <w:rFonts w:hint="eastAsia" w:ascii="宋体" w:hAnsi="宋体" w:eastAsia="宋体"/>
          <w:b/>
          <w:bCs/>
          <w:color w:val="C00000"/>
          <w:sz w:val="24"/>
          <w:szCs w:val="24"/>
        </w:rPr>
        <w:t xml:space="preserve"> C</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A义和团运动           B三元里人民抗英斗争</w:t>
      </w:r>
    </w:p>
    <w:p>
      <w:pPr>
        <w:spacing w:line="276" w:lineRule="auto"/>
        <w:rPr>
          <w:rFonts w:ascii="宋体" w:hAnsi="宋体" w:eastAsia="宋体"/>
          <w:sz w:val="24"/>
          <w:szCs w:val="24"/>
        </w:rPr>
      </w:pPr>
      <w:r>
        <w:rPr>
          <w:rFonts w:hint="eastAsia" w:ascii="宋体" w:hAnsi="宋体" w:eastAsia="宋体"/>
          <w:b/>
          <w:bCs/>
          <w:sz w:val="24"/>
          <w:szCs w:val="24"/>
        </w:rPr>
        <w:t>C太平天国起义</w:t>
      </w:r>
      <w:r>
        <w:rPr>
          <w:rFonts w:hint="eastAsia" w:ascii="宋体" w:hAnsi="宋体" w:eastAsia="宋体"/>
          <w:sz w:val="24"/>
          <w:szCs w:val="24"/>
        </w:rPr>
        <w:t xml:space="preserve">             D反教会斗争</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4.近代对国家出路的早期探索是（ </w:t>
      </w:r>
      <w:r>
        <w:rPr>
          <w:rFonts w:hint="eastAsia" w:ascii="宋体" w:hAnsi="宋体" w:eastAsia="宋体"/>
          <w:b/>
          <w:bCs/>
          <w:color w:val="C00000"/>
          <w:kern w:val="0"/>
          <w:sz w:val="24"/>
          <w:szCs w:val="24"/>
        </w:rPr>
        <w:t>A</w:t>
      </w:r>
      <w:r>
        <w:rPr>
          <w:rFonts w:hint="eastAsia" w:ascii="宋体" w:hAnsi="宋体" w:eastAsia="宋体"/>
          <w:kern w:val="0"/>
          <w:sz w:val="24"/>
          <w:szCs w:val="24"/>
        </w:rPr>
        <w:t xml:space="preserve">  ）</w:t>
      </w:r>
    </w:p>
    <w:p>
      <w:pPr>
        <w:spacing w:line="276" w:lineRule="auto"/>
        <w:rPr>
          <w:rFonts w:ascii="宋体" w:hAnsi="宋体" w:eastAsia="宋体"/>
          <w:kern w:val="0"/>
          <w:sz w:val="24"/>
          <w:szCs w:val="24"/>
        </w:rPr>
      </w:pPr>
      <w:r>
        <w:rPr>
          <w:rFonts w:hint="eastAsia" w:ascii="宋体" w:hAnsi="宋体" w:eastAsia="宋体"/>
          <w:b/>
          <w:bCs/>
          <w:kern w:val="0"/>
          <w:sz w:val="24"/>
          <w:szCs w:val="24"/>
        </w:rPr>
        <w:t>A太平天国农民战争</w:t>
      </w:r>
      <w:r>
        <w:rPr>
          <w:rFonts w:hint="eastAsia" w:ascii="宋体" w:hAnsi="宋体" w:eastAsia="宋体"/>
          <w:kern w:val="0"/>
          <w:sz w:val="24"/>
          <w:szCs w:val="24"/>
        </w:rPr>
        <w:t xml:space="preserve">   B新文化运动    </w:t>
      </w:r>
    </w:p>
    <w:p>
      <w:pPr>
        <w:spacing w:line="276" w:lineRule="auto"/>
        <w:rPr>
          <w:rFonts w:ascii="宋体" w:hAnsi="宋体" w:eastAsia="宋体"/>
          <w:kern w:val="0"/>
          <w:sz w:val="24"/>
          <w:szCs w:val="24"/>
        </w:rPr>
      </w:pPr>
      <w:r>
        <w:rPr>
          <w:rFonts w:hint="eastAsia" w:ascii="宋体" w:hAnsi="宋体" w:eastAsia="宋体"/>
          <w:kern w:val="0"/>
          <w:sz w:val="24"/>
          <w:szCs w:val="24"/>
        </w:rPr>
        <w:t>C五四运动           D一二九运动</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5.太平天国后期担任军事指挥的青年将领( </w:t>
      </w:r>
      <w:r>
        <w:rPr>
          <w:rFonts w:hint="eastAsia" w:ascii="宋体" w:hAnsi="宋体" w:eastAsia="宋体"/>
          <w:b/>
          <w:bCs/>
          <w:color w:val="C00000"/>
          <w:kern w:val="0"/>
          <w:sz w:val="24"/>
          <w:szCs w:val="24"/>
        </w:rPr>
        <w:t xml:space="preserve"> C</w:t>
      </w:r>
      <w:r>
        <w:rPr>
          <w:rFonts w:hint="eastAsia" w:ascii="宋体" w:hAnsi="宋体" w:eastAsia="宋体"/>
          <w:kern w:val="0"/>
          <w:sz w:val="24"/>
          <w:szCs w:val="24"/>
        </w:rPr>
        <w:t xml:space="preserve">  )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A杨秀清、石达开           B萧朝贵、冯云山 </w:t>
      </w:r>
    </w:p>
    <w:p>
      <w:pPr>
        <w:spacing w:line="276" w:lineRule="auto"/>
        <w:rPr>
          <w:rFonts w:ascii="宋体" w:hAnsi="宋体" w:eastAsia="宋体"/>
          <w:kern w:val="0"/>
          <w:sz w:val="24"/>
          <w:szCs w:val="24"/>
        </w:rPr>
      </w:pPr>
      <w:r>
        <w:rPr>
          <w:rFonts w:hint="eastAsia" w:ascii="宋体" w:hAnsi="宋体" w:eastAsia="宋体"/>
          <w:b/>
          <w:bCs/>
          <w:kern w:val="0"/>
          <w:sz w:val="24"/>
          <w:szCs w:val="24"/>
        </w:rPr>
        <w:t xml:space="preserve">C陈玉成、李秀成  </w:t>
      </w:r>
      <w:r>
        <w:rPr>
          <w:rFonts w:hint="eastAsia" w:ascii="宋体" w:hAnsi="宋体" w:eastAsia="宋体"/>
          <w:kern w:val="0"/>
          <w:sz w:val="24"/>
          <w:szCs w:val="24"/>
        </w:rPr>
        <w:t xml:space="preserve">         D石达开、韦昌辉</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6.太平天国失败的根本原因是( </w:t>
      </w:r>
      <w:r>
        <w:rPr>
          <w:rFonts w:hint="eastAsia" w:ascii="宋体" w:hAnsi="宋体" w:eastAsia="宋体"/>
          <w:b/>
          <w:bCs/>
          <w:color w:val="C00000"/>
          <w:kern w:val="0"/>
          <w:sz w:val="24"/>
          <w:szCs w:val="24"/>
        </w:rPr>
        <w:t xml:space="preserve"> A</w:t>
      </w:r>
      <w:r>
        <w:rPr>
          <w:rFonts w:hint="eastAsia" w:ascii="宋体" w:hAnsi="宋体" w:eastAsia="宋体"/>
          <w:kern w:val="0"/>
          <w:sz w:val="24"/>
          <w:szCs w:val="24"/>
        </w:rPr>
        <w:t xml:space="preserve">  ) </w:t>
      </w:r>
    </w:p>
    <w:p>
      <w:pPr>
        <w:spacing w:line="276" w:lineRule="auto"/>
        <w:rPr>
          <w:rFonts w:ascii="宋体" w:hAnsi="宋体" w:eastAsia="宋体"/>
          <w:b/>
          <w:bCs/>
          <w:kern w:val="0"/>
          <w:sz w:val="24"/>
          <w:szCs w:val="24"/>
        </w:rPr>
      </w:pPr>
      <w:r>
        <w:rPr>
          <w:rFonts w:hint="eastAsia" w:ascii="宋体" w:hAnsi="宋体" w:eastAsia="宋体"/>
          <w:b/>
          <w:bCs/>
          <w:kern w:val="0"/>
          <w:sz w:val="24"/>
          <w:szCs w:val="24"/>
        </w:rPr>
        <w:t xml:space="preserve">A农民阶级的局限性            </w:t>
      </w:r>
    </w:p>
    <w:p>
      <w:pPr>
        <w:spacing w:line="276" w:lineRule="auto"/>
        <w:rPr>
          <w:rFonts w:ascii="宋体" w:hAnsi="宋体" w:eastAsia="宋体"/>
          <w:kern w:val="0"/>
          <w:sz w:val="24"/>
          <w:szCs w:val="24"/>
        </w:rPr>
      </w:pPr>
      <w:r>
        <w:rPr>
          <w:rFonts w:hint="eastAsia" w:ascii="宋体" w:hAnsi="宋体" w:eastAsia="宋体"/>
          <w:kern w:val="0"/>
          <w:sz w:val="24"/>
          <w:szCs w:val="24"/>
        </w:rPr>
        <w:t>B战略失误导致北伐失利</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C遭到中外反动势力的联合绞杀  </w:t>
      </w:r>
    </w:p>
    <w:p>
      <w:pPr>
        <w:spacing w:line="276" w:lineRule="auto"/>
        <w:rPr>
          <w:rFonts w:ascii="宋体" w:hAnsi="宋体" w:eastAsia="宋体"/>
          <w:kern w:val="0"/>
          <w:sz w:val="24"/>
          <w:szCs w:val="24"/>
        </w:rPr>
      </w:pPr>
      <w:r>
        <w:rPr>
          <w:rFonts w:hint="eastAsia" w:ascii="宋体" w:hAnsi="宋体" w:eastAsia="宋体"/>
          <w:kern w:val="0"/>
          <w:sz w:val="24"/>
          <w:szCs w:val="24"/>
        </w:rPr>
        <w:t>D领导集团的内部斗争</w:t>
      </w:r>
      <w:r>
        <w:rPr>
          <w:rFonts w:hint="eastAsia" w:ascii="宋体" w:hAnsi="宋体" w:eastAsia="宋体"/>
          <w:bCs/>
          <w:sz w:val="24"/>
          <w:szCs w:val="24"/>
        </w:rPr>
        <w:t xml:space="preserve"> </w:t>
      </w:r>
    </w:p>
    <w:p>
      <w:pPr>
        <w:spacing w:line="276" w:lineRule="auto"/>
        <w:rPr>
          <w:rFonts w:ascii="宋体" w:hAnsi="宋体" w:eastAsia="宋体"/>
          <w:sz w:val="24"/>
          <w:szCs w:val="24"/>
        </w:rPr>
      </w:pPr>
      <w:r>
        <w:rPr>
          <w:rFonts w:hint="eastAsia" w:ascii="宋体" w:hAnsi="宋体" w:eastAsia="宋体"/>
          <w:bCs/>
          <w:sz w:val="24"/>
          <w:szCs w:val="24"/>
        </w:rPr>
        <w:t xml:space="preserve">7.以下内容不属于《资政新篇》的有：( </w:t>
      </w:r>
      <w:r>
        <w:rPr>
          <w:rFonts w:hint="eastAsia" w:ascii="宋体" w:hAnsi="宋体" w:eastAsia="宋体"/>
          <w:b/>
          <w:bCs/>
          <w:color w:val="C00000"/>
          <w:sz w:val="24"/>
          <w:szCs w:val="24"/>
        </w:rPr>
        <w:t>D</w:t>
      </w:r>
      <w:r>
        <w:rPr>
          <w:rFonts w:hint="eastAsia" w:ascii="宋体" w:hAnsi="宋体" w:eastAsia="宋体"/>
          <w:bCs/>
          <w:sz w:val="24"/>
          <w:szCs w:val="24"/>
        </w:rPr>
        <w:t xml:space="preserve"> )  </w:t>
      </w:r>
    </w:p>
    <w:p>
      <w:pPr>
        <w:spacing w:line="276" w:lineRule="auto"/>
        <w:rPr>
          <w:rFonts w:ascii="宋体" w:hAnsi="宋体" w:eastAsia="宋体"/>
          <w:bCs/>
          <w:sz w:val="24"/>
          <w:szCs w:val="24"/>
        </w:rPr>
      </w:pPr>
      <w:r>
        <w:rPr>
          <w:rFonts w:hint="eastAsia" w:ascii="宋体" w:hAnsi="宋体" w:eastAsia="宋体"/>
          <w:bCs/>
          <w:sz w:val="24"/>
          <w:szCs w:val="24"/>
        </w:rPr>
        <w:t xml:space="preserve">A 各省设新闻馆              </w:t>
      </w:r>
    </w:p>
    <w:p>
      <w:pPr>
        <w:spacing w:line="276" w:lineRule="auto"/>
        <w:rPr>
          <w:rFonts w:ascii="宋体" w:hAnsi="宋体" w:eastAsia="宋体"/>
          <w:sz w:val="24"/>
          <w:szCs w:val="24"/>
        </w:rPr>
      </w:pPr>
      <w:r>
        <w:rPr>
          <w:rFonts w:hint="eastAsia" w:ascii="宋体" w:hAnsi="宋体" w:eastAsia="宋体"/>
          <w:bCs/>
          <w:sz w:val="24"/>
          <w:szCs w:val="24"/>
        </w:rPr>
        <w:t xml:space="preserve">B 提倡兴办新式学校 </w:t>
      </w:r>
    </w:p>
    <w:p>
      <w:pPr>
        <w:spacing w:line="276" w:lineRule="auto"/>
        <w:rPr>
          <w:rFonts w:ascii="宋体" w:hAnsi="宋体" w:eastAsia="宋体"/>
          <w:bCs/>
          <w:sz w:val="24"/>
          <w:szCs w:val="24"/>
        </w:rPr>
      </w:pPr>
      <w:r>
        <w:rPr>
          <w:rFonts w:hint="eastAsia" w:ascii="宋体" w:hAnsi="宋体" w:eastAsia="宋体"/>
          <w:bCs/>
          <w:sz w:val="24"/>
          <w:szCs w:val="24"/>
        </w:rPr>
        <w:t xml:space="preserve">C 严禁买卖人口和吸食鸦片     </w:t>
      </w:r>
    </w:p>
    <w:p>
      <w:pPr>
        <w:spacing w:line="276" w:lineRule="auto"/>
        <w:rPr>
          <w:rFonts w:ascii="宋体" w:hAnsi="宋体" w:eastAsia="宋体"/>
          <w:b/>
          <w:sz w:val="24"/>
          <w:szCs w:val="24"/>
        </w:rPr>
      </w:pPr>
      <w:r>
        <w:rPr>
          <w:rFonts w:hint="eastAsia" w:ascii="宋体" w:hAnsi="宋体" w:eastAsia="宋体"/>
          <w:b/>
          <w:sz w:val="24"/>
          <w:szCs w:val="24"/>
        </w:rPr>
        <w:t xml:space="preserve">D 撤并政府机构，裁汰冗员 </w:t>
      </w:r>
    </w:p>
    <w:p>
      <w:pPr>
        <w:spacing w:line="276" w:lineRule="auto"/>
        <w:rPr>
          <w:rFonts w:ascii="宋体" w:hAnsi="宋体" w:eastAsia="宋体"/>
          <w:sz w:val="24"/>
          <w:szCs w:val="24"/>
        </w:rPr>
      </w:pPr>
      <w:r>
        <w:rPr>
          <w:rFonts w:hint="eastAsia" w:ascii="宋体" w:hAnsi="宋体" w:eastAsia="宋体"/>
          <w:bCs/>
          <w:sz w:val="24"/>
          <w:szCs w:val="24"/>
        </w:rPr>
        <w:t xml:space="preserve">8.与以往的农民战争相比，太平天国运动新的时代特点表现在： ( </w:t>
      </w:r>
      <w:r>
        <w:rPr>
          <w:rFonts w:hint="eastAsia" w:ascii="宋体" w:hAnsi="宋体" w:eastAsia="宋体"/>
          <w:b/>
          <w:bCs/>
          <w:color w:val="C00000"/>
          <w:sz w:val="24"/>
          <w:szCs w:val="24"/>
        </w:rPr>
        <w:t>C</w:t>
      </w:r>
      <w:r>
        <w:rPr>
          <w:rFonts w:hint="eastAsia" w:ascii="宋体" w:hAnsi="宋体" w:eastAsia="宋体"/>
          <w:bCs/>
          <w:sz w:val="24"/>
          <w:szCs w:val="24"/>
        </w:rPr>
        <w:t xml:space="preserve"> )</w:t>
      </w:r>
    </w:p>
    <w:p>
      <w:pPr>
        <w:spacing w:line="276" w:lineRule="auto"/>
        <w:rPr>
          <w:rFonts w:ascii="宋体" w:hAnsi="宋体" w:eastAsia="宋体"/>
          <w:sz w:val="24"/>
          <w:szCs w:val="24"/>
        </w:rPr>
      </w:pPr>
      <w:r>
        <w:rPr>
          <w:rFonts w:hint="eastAsia" w:ascii="宋体" w:hAnsi="宋体" w:eastAsia="宋体"/>
          <w:bCs/>
          <w:sz w:val="24"/>
          <w:szCs w:val="24"/>
        </w:rPr>
        <w:t xml:space="preserve">① 运动规模空前巨大   ② 反封建同时反侵略 </w:t>
      </w:r>
    </w:p>
    <w:p>
      <w:pPr>
        <w:spacing w:line="276" w:lineRule="auto"/>
        <w:rPr>
          <w:rFonts w:ascii="宋体" w:hAnsi="宋体" w:eastAsia="宋体"/>
          <w:sz w:val="24"/>
          <w:szCs w:val="24"/>
        </w:rPr>
      </w:pPr>
      <w:r>
        <w:rPr>
          <w:rFonts w:hint="eastAsia" w:ascii="宋体" w:hAnsi="宋体" w:eastAsia="宋体"/>
          <w:bCs/>
          <w:sz w:val="24"/>
          <w:szCs w:val="24"/>
        </w:rPr>
        <w:t xml:space="preserve">③ 《天朝田亩制度》的平均主义理想    ④ 《资政新篇》的资本主义色彩 </w:t>
      </w:r>
    </w:p>
    <w:p>
      <w:pPr>
        <w:spacing w:line="276" w:lineRule="auto"/>
        <w:rPr>
          <w:rFonts w:ascii="宋体" w:hAnsi="宋体" w:eastAsia="宋体"/>
          <w:bCs/>
          <w:sz w:val="24"/>
          <w:szCs w:val="24"/>
        </w:rPr>
      </w:pPr>
      <w:r>
        <w:rPr>
          <w:rFonts w:hint="eastAsia" w:ascii="宋体" w:hAnsi="宋体" w:eastAsia="宋体"/>
          <w:bCs/>
          <w:sz w:val="24"/>
          <w:szCs w:val="24"/>
        </w:rPr>
        <w:t xml:space="preserve">A ①②     B ①③    </w:t>
      </w:r>
      <w:r>
        <w:rPr>
          <w:rFonts w:hint="eastAsia" w:ascii="宋体" w:hAnsi="宋体" w:eastAsia="宋体"/>
          <w:b/>
          <w:sz w:val="24"/>
          <w:szCs w:val="24"/>
        </w:rPr>
        <w:t xml:space="preserve"> C ②④</w:t>
      </w:r>
      <w:r>
        <w:rPr>
          <w:rFonts w:hint="eastAsia" w:ascii="宋体" w:hAnsi="宋体" w:eastAsia="宋体"/>
          <w:bCs/>
          <w:sz w:val="24"/>
          <w:szCs w:val="24"/>
        </w:rPr>
        <w:t xml:space="preserve">     D ③④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9.太平天国运动的革命纲领是( </w:t>
      </w:r>
      <w:r>
        <w:rPr>
          <w:rFonts w:hint="eastAsia" w:ascii="宋体" w:hAnsi="宋体" w:eastAsia="宋体"/>
          <w:b/>
          <w:bCs/>
          <w:color w:val="C00000"/>
          <w:kern w:val="0"/>
          <w:sz w:val="24"/>
          <w:szCs w:val="24"/>
        </w:rPr>
        <w:t xml:space="preserve">D  </w:t>
      </w:r>
      <w:r>
        <w:rPr>
          <w:rFonts w:hint="eastAsia" w:ascii="宋体" w:hAnsi="宋体" w:eastAsia="宋体"/>
          <w:kern w:val="0"/>
          <w:sz w:val="24"/>
          <w:szCs w:val="24"/>
        </w:rPr>
        <w:t xml:space="preserve">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A《四洲志》             B《定国是诏》    </w:t>
      </w:r>
    </w:p>
    <w:p>
      <w:pPr>
        <w:spacing w:line="276" w:lineRule="auto"/>
        <w:rPr>
          <w:rFonts w:ascii="宋体" w:hAnsi="宋体" w:eastAsia="宋体"/>
          <w:b/>
          <w:bCs/>
          <w:kern w:val="0"/>
          <w:sz w:val="24"/>
          <w:szCs w:val="24"/>
        </w:rPr>
      </w:pPr>
      <w:r>
        <w:rPr>
          <w:rFonts w:hint="eastAsia" w:ascii="宋体" w:hAnsi="宋体" w:eastAsia="宋体"/>
          <w:kern w:val="0"/>
          <w:sz w:val="24"/>
          <w:szCs w:val="24"/>
        </w:rPr>
        <w:t xml:space="preserve">C《应诏统筹全局折》   </w:t>
      </w:r>
      <w:r>
        <w:rPr>
          <w:rFonts w:hint="eastAsia" w:ascii="宋体" w:hAnsi="宋体" w:eastAsia="宋体"/>
          <w:b/>
          <w:bCs/>
          <w:kern w:val="0"/>
          <w:sz w:val="24"/>
          <w:szCs w:val="24"/>
        </w:rPr>
        <w:t xml:space="preserve">  D《天朝田亩制度》</w:t>
      </w:r>
    </w:p>
    <w:p>
      <w:pPr>
        <w:spacing w:line="276" w:lineRule="auto"/>
        <w:rPr>
          <w:rFonts w:ascii="宋体" w:hAnsi="宋体" w:eastAsia="宋体"/>
          <w:kern w:val="0"/>
          <w:sz w:val="24"/>
          <w:szCs w:val="24"/>
        </w:rPr>
      </w:pPr>
      <w:r>
        <w:rPr>
          <w:rFonts w:hint="eastAsia" w:ascii="宋体" w:hAnsi="宋体" w:eastAsia="宋体"/>
          <w:kern w:val="0"/>
          <w:sz w:val="24"/>
          <w:szCs w:val="24"/>
        </w:rPr>
        <w:t>10.太平天国正式建立起与清政府对峙的农民政权开始于（</w:t>
      </w:r>
      <w:r>
        <w:rPr>
          <w:rFonts w:hint="eastAsia" w:ascii="宋体" w:hAnsi="宋体" w:eastAsia="宋体"/>
          <w:b/>
          <w:bCs/>
          <w:color w:val="C00000"/>
          <w:kern w:val="0"/>
          <w:sz w:val="24"/>
          <w:szCs w:val="24"/>
        </w:rPr>
        <w:t xml:space="preserve"> D </w:t>
      </w:r>
      <w:r>
        <w:rPr>
          <w:rFonts w:hint="eastAsia" w:ascii="宋体" w:hAnsi="宋体" w:eastAsia="宋体"/>
          <w:kern w:val="0"/>
          <w:sz w:val="24"/>
          <w:szCs w:val="24"/>
        </w:rPr>
        <w:t xml:space="preserve">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A金田起义            B永安整顿建制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C洪秀全东乡称天王   </w:t>
      </w:r>
      <w:r>
        <w:rPr>
          <w:rFonts w:hint="eastAsia" w:ascii="宋体" w:hAnsi="宋体" w:eastAsia="宋体"/>
          <w:b/>
          <w:bCs/>
          <w:kern w:val="0"/>
          <w:sz w:val="24"/>
          <w:szCs w:val="24"/>
        </w:rPr>
        <w:t xml:space="preserve"> D定都天京</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11.太平天国运动面对着中国历史上历次农民战争所不曾有的新情况，“新情况”是指（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D</w:t>
      </w:r>
      <w:r>
        <w:rPr>
          <w:rFonts w:hint="eastAsia" w:ascii="宋体" w:hAnsi="宋体" w:eastAsia="宋体"/>
          <w:kern w:val="0"/>
          <w:sz w:val="24"/>
          <w:szCs w:val="24"/>
        </w:rPr>
        <w:t xml:space="preserve">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A尖锐的阶级矛盾       </w:t>
      </w:r>
    </w:p>
    <w:p>
      <w:pPr>
        <w:spacing w:line="276" w:lineRule="auto"/>
        <w:rPr>
          <w:rFonts w:ascii="宋体" w:hAnsi="宋体" w:eastAsia="宋体"/>
          <w:kern w:val="0"/>
          <w:sz w:val="24"/>
          <w:szCs w:val="24"/>
        </w:rPr>
      </w:pPr>
      <w:r>
        <w:rPr>
          <w:rFonts w:hint="eastAsia" w:ascii="宋体" w:hAnsi="宋体" w:eastAsia="宋体"/>
          <w:kern w:val="0"/>
          <w:sz w:val="24"/>
          <w:szCs w:val="24"/>
        </w:rPr>
        <w:t>B满汉地主阶级的共同镇压</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C内讧导致力量削弱     </w:t>
      </w:r>
    </w:p>
    <w:p>
      <w:pPr>
        <w:spacing w:line="276" w:lineRule="auto"/>
        <w:rPr>
          <w:rFonts w:ascii="宋体" w:hAnsi="宋体" w:eastAsia="宋体"/>
          <w:b/>
          <w:bCs/>
          <w:kern w:val="0"/>
          <w:sz w:val="24"/>
          <w:szCs w:val="24"/>
        </w:rPr>
      </w:pPr>
      <w:r>
        <w:rPr>
          <w:rFonts w:hint="eastAsia" w:ascii="宋体" w:hAnsi="宋体" w:eastAsia="宋体"/>
          <w:b/>
          <w:bCs/>
          <w:kern w:val="0"/>
          <w:sz w:val="24"/>
          <w:szCs w:val="24"/>
        </w:rPr>
        <w:t>D中外反动势力的联合镇压</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12.下列太平天国的诸活动中，能与当时世界历史潮流同步的是（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B</w:t>
      </w:r>
      <w:r>
        <w:rPr>
          <w:rFonts w:hint="eastAsia" w:ascii="宋体" w:hAnsi="宋体" w:eastAsia="宋体"/>
          <w:kern w:val="0"/>
          <w:sz w:val="24"/>
          <w:szCs w:val="24"/>
        </w:rPr>
        <w:t xml:space="preserve">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A颁布《天朝田亩制度》 </w:t>
      </w:r>
      <w:r>
        <w:rPr>
          <w:rFonts w:hint="eastAsia" w:ascii="宋体" w:hAnsi="宋体" w:eastAsia="宋体"/>
          <w:b/>
          <w:bCs/>
          <w:kern w:val="0"/>
          <w:sz w:val="24"/>
          <w:szCs w:val="24"/>
        </w:rPr>
        <w:t xml:space="preserve"> B洪仁</w:t>
      </w:r>
      <w:r>
        <w:rPr>
          <w:rFonts w:hint="eastAsia" w:ascii="宋体" w:hAnsi="宋体" w:eastAsia="宋体"/>
          <w:kern w:val="0"/>
          <w:sz w:val="24"/>
          <w:szCs w:val="24"/>
        </w:rPr>
        <w:t>玕</w:t>
      </w:r>
      <w:r>
        <w:rPr>
          <w:rFonts w:hint="eastAsia" w:ascii="宋体" w:hAnsi="宋体" w:eastAsia="宋体"/>
          <w:b/>
          <w:bCs/>
          <w:kern w:val="0"/>
          <w:sz w:val="24"/>
          <w:szCs w:val="24"/>
        </w:rPr>
        <w:t>的《资政新篇》</w:t>
      </w:r>
    </w:p>
    <w:p>
      <w:pPr>
        <w:spacing w:line="276" w:lineRule="auto"/>
        <w:rPr>
          <w:rFonts w:ascii="宋体" w:hAnsi="宋体" w:eastAsia="宋体"/>
          <w:kern w:val="0"/>
          <w:sz w:val="24"/>
          <w:szCs w:val="24"/>
        </w:rPr>
      </w:pPr>
      <w:r>
        <w:rPr>
          <w:rFonts w:hint="eastAsia" w:ascii="宋体" w:hAnsi="宋体" w:eastAsia="宋体"/>
          <w:kern w:val="0"/>
          <w:sz w:val="24"/>
          <w:szCs w:val="24"/>
        </w:rPr>
        <w:t>C严惩外国侵略者    D反对腐朽没落的封建统治</w:t>
      </w:r>
    </w:p>
    <w:p>
      <w:pPr>
        <w:spacing w:line="276" w:lineRule="auto"/>
        <w:rPr>
          <w:rFonts w:ascii="宋体" w:hAnsi="宋体" w:eastAsia="宋体"/>
          <w:kern w:val="0"/>
          <w:sz w:val="24"/>
          <w:szCs w:val="24"/>
        </w:rPr>
      </w:pPr>
      <w:r>
        <w:rPr>
          <w:rFonts w:hint="eastAsia" w:ascii="宋体" w:hAnsi="宋体" w:eastAsia="宋体"/>
          <w:kern w:val="0"/>
          <w:sz w:val="24"/>
          <w:szCs w:val="24"/>
        </w:rPr>
        <w:t>13.《海国图志》和《资政新篇》有相似之处是都主张（</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B</w:t>
      </w:r>
      <w:r>
        <w:rPr>
          <w:rFonts w:hint="eastAsia" w:ascii="宋体" w:hAnsi="宋体" w:eastAsia="宋体"/>
          <w:kern w:val="0"/>
          <w:sz w:val="24"/>
          <w:szCs w:val="24"/>
        </w:rPr>
        <w:t xml:space="preserve">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A进行政治、经济、文化制度的改革      </w:t>
      </w:r>
    </w:p>
    <w:p>
      <w:pPr>
        <w:spacing w:line="276" w:lineRule="auto"/>
        <w:rPr>
          <w:rFonts w:ascii="宋体" w:hAnsi="宋体" w:eastAsia="宋体"/>
          <w:b/>
          <w:bCs/>
          <w:kern w:val="0"/>
          <w:sz w:val="24"/>
          <w:szCs w:val="24"/>
        </w:rPr>
      </w:pPr>
      <w:r>
        <w:rPr>
          <w:rFonts w:hint="eastAsia" w:ascii="宋体" w:hAnsi="宋体" w:eastAsia="宋体"/>
          <w:b/>
          <w:bCs/>
          <w:kern w:val="0"/>
          <w:sz w:val="24"/>
          <w:szCs w:val="24"/>
        </w:rPr>
        <w:t>B向西方学习</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C进行资产阶级思想启蒙运动            </w:t>
      </w:r>
    </w:p>
    <w:p>
      <w:pPr>
        <w:spacing w:line="276" w:lineRule="auto"/>
        <w:rPr>
          <w:rFonts w:ascii="宋体" w:hAnsi="宋体" w:eastAsia="宋体"/>
          <w:kern w:val="0"/>
          <w:sz w:val="24"/>
          <w:szCs w:val="24"/>
        </w:rPr>
      </w:pPr>
      <w:r>
        <w:rPr>
          <w:rFonts w:hint="eastAsia" w:ascii="宋体" w:hAnsi="宋体" w:eastAsia="宋体"/>
          <w:kern w:val="0"/>
          <w:sz w:val="24"/>
          <w:szCs w:val="24"/>
        </w:rPr>
        <w:t>D在中国发展资本主义</w:t>
      </w:r>
    </w:p>
    <w:p>
      <w:pPr>
        <w:spacing w:line="276" w:lineRule="auto"/>
        <w:rPr>
          <w:rFonts w:ascii="宋体" w:hAnsi="宋体" w:eastAsia="宋体"/>
          <w:kern w:val="0"/>
          <w:sz w:val="24"/>
          <w:szCs w:val="24"/>
        </w:rPr>
      </w:pPr>
      <w:r>
        <w:rPr>
          <w:rFonts w:hint="eastAsia" w:ascii="宋体" w:hAnsi="宋体" w:eastAsia="宋体"/>
          <w:kern w:val="0"/>
          <w:sz w:val="24"/>
          <w:szCs w:val="24"/>
        </w:rPr>
        <w:t>14.在向西方学习的问题上，《资政新篇》与《海国图志》的主要区别在于(</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C</w:t>
      </w:r>
      <w:r>
        <w:rPr>
          <w:rFonts w:hint="eastAsia" w:ascii="宋体" w:hAnsi="宋体" w:eastAsia="宋体"/>
          <w:kern w:val="0"/>
          <w:sz w:val="24"/>
          <w:szCs w:val="24"/>
        </w:rPr>
        <w:t xml:space="preserve">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A是否学习西方先进技术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B是否抵御外来侵略  </w:t>
      </w:r>
    </w:p>
    <w:p>
      <w:pPr>
        <w:spacing w:line="276" w:lineRule="auto"/>
        <w:rPr>
          <w:rFonts w:ascii="宋体" w:hAnsi="宋体" w:eastAsia="宋体"/>
          <w:b/>
          <w:bCs/>
          <w:kern w:val="0"/>
          <w:sz w:val="24"/>
          <w:szCs w:val="24"/>
        </w:rPr>
      </w:pPr>
      <w:r>
        <w:rPr>
          <w:rFonts w:hint="eastAsia" w:ascii="宋体" w:hAnsi="宋体" w:eastAsia="宋体"/>
          <w:b/>
          <w:bCs/>
          <w:kern w:val="0"/>
          <w:sz w:val="24"/>
          <w:szCs w:val="24"/>
        </w:rPr>
        <w:t xml:space="preserve">C是否发展资本主义        </w:t>
      </w:r>
    </w:p>
    <w:p>
      <w:pPr>
        <w:spacing w:line="276" w:lineRule="auto"/>
        <w:rPr>
          <w:rFonts w:ascii="宋体" w:hAnsi="宋体" w:eastAsia="宋体"/>
          <w:kern w:val="0"/>
          <w:sz w:val="24"/>
          <w:szCs w:val="24"/>
        </w:rPr>
      </w:pPr>
      <w:r>
        <w:rPr>
          <w:rFonts w:hint="eastAsia" w:ascii="宋体" w:hAnsi="宋体" w:eastAsia="宋体"/>
          <w:kern w:val="0"/>
          <w:sz w:val="24"/>
          <w:szCs w:val="24"/>
        </w:rPr>
        <w:t>D是否翻译外国书报</w:t>
      </w:r>
    </w:p>
    <w:p>
      <w:pPr>
        <w:spacing w:line="276" w:lineRule="auto"/>
        <w:rPr>
          <w:rFonts w:ascii="宋体" w:hAnsi="宋体" w:eastAsia="宋体"/>
          <w:sz w:val="24"/>
          <w:szCs w:val="24"/>
        </w:rPr>
      </w:pPr>
      <w:r>
        <w:rPr>
          <w:rFonts w:hint="eastAsia" w:ascii="宋体" w:hAnsi="宋体" w:eastAsia="宋体"/>
          <w:bCs/>
          <w:sz w:val="24"/>
          <w:szCs w:val="24"/>
        </w:rPr>
        <w:t>15.曾担任中国使臣，出访欧美的蒲安臣是：(</w:t>
      </w:r>
      <w:r>
        <w:rPr>
          <w:rFonts w:hint="eastAsia" w:ascii="宋体" w:hAnsi="宋体" w:eastAsia="宋体"/>
          <w:b/>
          <w:bCs/>
          <w:color w:val="C00000"/>
          <w:sz w:val="24"/>
          <w:szCs w:val="24"/>
        </w:rPr>
        <w:t xml:space="preserve"> </w:t>
      </w:r>
      <w:r>
        <w:rPr>
          <w:rFonts w:ascii="宋体" w:hAnsi="宋体" w:eastAsia="宋体"/>
          <w:b/>
          <w:bCs/>
          <w:color w:val="C00000"/>
          <w:sz w:val="24"/>
          <w:szCs w:val="24"/>
        </w:rPr>
        <w:t>B</w:t>
      </w:r>
      <w:r>
        <w:rPr>
          <w:rFonts w:hint="eastAsia" w:ascii="宋体" w:hAnsi="宋体" w:eastAsia="宋体"/>
          <w:bCs/>
          <w:sz w:val="24"/>
          <w:szCs w:val="24"/>
        </w:rPr>
        <w:t xml:space="preserve"> ) </w:t>
      </w:r>
    </w:p>
    <w:p>
      <w:pPr>
        <w:spacing w:line="276" w:lineRule="auto"/>
        <w:rPr>
          <w:rFonts w:ascii="宋体" w:hAnsi="宋体" w:eastAsia="宋体"/>
          <w:bCs/>
          <w:sz w:val="24"/>
          <w:szCs w:val="24"/>
        </w:rPr>
      </w:pPr>
      <w:r>
        <w:rPr>
          <w:rFonts w:hint="eastAsia" w:ascii="宋体" w:hAnsi="宋体" w:eastAsia="宋体"/>
          <w:bCs/>
          <w:sz w:val="24"/>
          <w:szCs w:val="24"/>
        </w:rPr>
        <w:t xml:space="preserve">A 英国人   </w:t>
      </w:r>
      <w:r>
        <w:rPr>
          <w:rFonts w:hint="eastAsia" w:ascii="宋体" w:hAnsi="宋体" w:eastAsia="宋体"/>
          <w:b/>
          <w:sz w:val="24"/>
          <w:szCs w:val="24"/>
        </w:rPr>
        <w:t xml:space="preserve"> B 美国人</w:t>
      </w:r>
      <w:r>
        <w:rPr>
          <w:rFonts w:hint="eastAsia" w:ascii="宋体" w:hAnsi="宋体" w:eastAsia="宋体"/>
          <w:bCs/>
          <w:sz w:val="24"/>
          <w:szCs w:val="24"/>
        </w:rPr>
        <w:t xml:space="preserve">  C 法国人   D 德国人 </w:t>
      </w:r>
    </w:p>
    <w:p>
      <w:pPr>
        <w:spacing w:line="276" w:lineRule="auto"/>
        <w:rPr>
          <w:rFonts w:ascii="宋体" w:hAnsi="宋体" w:eastAsia="宋体"/>
          <w:sz w:val="24"/>
          <w:szCs w:val="24"/>
        </w:rPr>
      </w:pPr>
      <w:r>
        <w:rPr>
          <w:rFonts w:hint="eastAsia" w:ascii="宋体" w:hAnsi="宋体" w:eastAsia="宋体"/>
          <w:bCs/>
          <w:sz w:val="24"/>
          <w:szCs w:val="24"/>
        </w:rPr>
        <w:t>16.</w:t>
      </w:r>
      <w:r>
        <w:rPr>
          <w:rFonts w:hint="eastAsia" w:ascii="宋体" w:hAnsi="宋体" w:eastAsia="宋体"/>
          <w:sz w:val="24"/>
          <w:szCs w:val="24"/>
        </w:rPr>
        <w:t>洋务派所办的民用工业其生产的主要目的是(</w:t>
      </w:r>
      <w:r>
        <w:rPr>
          <w:rFonts w:hint="eastAsia" w:ascii="宋体" w:hAnsi="宋体" w:eastAsia="宋体"/>
          <w:b/>
          <w:bCs/>
          <w:color w:val="C00000"/>
          <w:sz w:val="24"/>
          <w:szCs w:val="24"/>
        </w:rPr>
        <w:t xml:space="preserve"> </w:t>
      </w:r>
      <w:r>
        <w:rPr>
          <w:rFonts w:ascii="宋体" w:hAnsi="宋体" w:eastAsia="宋体"/>
          <w:b/>
          <w:bCs/>
          <w:color w:val="C00000"/>
          <w:sz w:val="24"/>
          <w:szCs w:val="24"/>
        </w:rPr>
        <w:t>C</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A满足军事工业的需要          </w:t>
      </w:r>
    </w:p>
    <w:p>
      <w:pPr>
        <w:spacing w:line="276" w:lineRule="auto"/>
        <w:rPr>
          <w:rFonts w:ascii="宋体" w:hAnsi="宋体" w:eastAsia="宋体"/>
          <w:b/>
          <w:bCs/>
          <w:sz w:val="24"/>
          <w:szCs w:val="24"/>
        </w:rPr>
      </w:pPr>
      <w:r>
        <w:rPr>
          <w:rFonts w:hint="eastAsia" w:ascii="宋体" w:hAnsi="宋体" w:eastAsia="宋体"/>
          <w:sz w:val="24"/>
          <w:szCs w:val="24"/>
        </w:rPr>
        <w:t>B抵制外国经济势力的扩张</w:t>
      </w:r>
      <w:r>
        <w:rPr>
          <w:rFonts w:hint="eastAsia" w:ascii="宋体" w:hAnsi="宋体" w:eastAsia="宋体"/>
          <w:sz w:val="24"/>
          <w:szCs w:val="24"/>
        </w:rPr>
        <w:br w:type="textWrapping"/>
      </w:r>
      <w:r>
        <w:rPr>
          <w:rFonts w:hint="eastAsia" w:ascii="宋体" w:hAnsi="宋体" w:eastAsia="宋体"/>
          <w:b/>
          <w:bCs/>
          <w:sz w:val="24"/>
          <w:szCs w:val="24"/>
        </w:rPr>
        <w:t xml:space="preserve">C赚取利润，增强经济实力      </w:t>
      </w:r>
    </w:p>
    <w:p>
      <w:pPr>
        <w:spacing w:line="276" w:lineRule="auto"/>
        <w:rPr>
          <w:rFonts w:ascii="宋体" w:hAnsi="宋体" w:eastAsia="宋体"/>
          <w:bCs/>
          <w:sz w:val="24"/>
          <w:szCs w:val="24"/>
        </w:rPr>
      </w:pPr>
      <w:r>
        <w:rPr>
          <w:rFonts w:hint="eastAsia" w:ascii="宋体" w:hAnsi="宋体" w:eastAsia="宋体"/>
          <w:sz w:val="24"/>
          <w:szCs w:val="24"/>
        </w:rPr>
        <w:t>D培养人材，发展资本主义</w:t>
      </w:r>
      <w:r>
        <w:rPr>
          <w:rFonts w:hint="eastAsia" w:ascii="宋体" w:hAnsi="宋体" w:eastAsia="宋体"/>
          <w:bCs/>
          <w:sz w:val="24"/>
          <w:szCs w:val="24"/>
        </w:rPr>
        <w:t xml:space="preserve"> </w:t>
      </w:r>
    </w:p>
    <w:p>
      <w:pPr>
        <w:spacing w:line="276" w:lineRule="auto"/>
        <w:rPr>
          <w:rFonts w:ascii="宋体" w:hAnsi="宋体" w:eastAsia="宋体"/>
          <w:kern w:val="0"/>
          <w:sz w:val="24"/>
          <w:szCs w:val="24"/>
        </w:rPr>
      </w:pPr>
      <w:r>
        <w:rPr>
          <w:rFonts w:hint="eastAsia" w:ascii="宋体" w:hAnsi="宋体" w:eastAsia="宋体"/>
          <w:kern w:val="0"/>
          <w:sz w:val="24"/>
          <w:szCs w:val="24"/>
        </w:rPr>
        <w:t>17.由李鸿章管辖的清政府海军主力是：(</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B</w:t>
      </w:r>
      <w:r>
        <w:rPr>
          <w:rFonts w:hint="eastAsia" w:ascii="宋体" w:hAnsi="宋体" w:eastAsia="宋体"/>
          <w:kern w:val="0"/>
          <w:sz w:val="24"/>
          <w:szCs w:val="24"/>
        </w:rPr>
        <w:t xml:space="preserve">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A广东水师        </w:t>
      </w:r>
    </w:p>
    <w:p>
      <w:pPr>
        <w:spacing w:line="276" w:lineRule="auto"/>
        <w:rPr>
          <w:rFonts w:ascii="宋体" w:hAnsi="宋体" w:eastAsia="宋体"/>
          <w:b/>
          <w:bCs/>
          <w:kern w:val="0"/>
          <w:sz w:val="24"/>
          <w:szCs w:val="24"/>
        </w:rPr>
      </w:pPr>
      <w:r>
        <w:rPr>
          <w:rFonts w:hint="eastAsia" w:ascii="宋体" w:hAnsi="宋体" w:eastAsia="宋体"/>
          <w:b/>
          <w:bCs/>
          <w:kern w:val="0"/>
          <w:sz w:val="24"/>
          <w:szCs w:val="24"/>
        </w:rPr>
        <w:t xml:space="preserve">B北洋水师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C南洋水师        </w:t>
      </w:r>
    </w:p>
    <w:p>
      <w:pPr>
        <w:spacing w:line="276" w:lineRule="auto"/>
        <w:rPr>
          <w:rFonts w:ascii="宋体" w:hAnsi="宋体" w:eastAsia="宋体"/>
          <w:kern w:val="0"/>
          <w:sz w:val="24"/>
          <w:szCs w:val="24"/>
        </w:rPr>
      </w:pPr>
      <w:r>
        <w:rPr>
          <w:rFonts w:hint="eastAsia" w:ascii="宋体" w:hAnsi="宋体" w:eastAsia="宋体"/>
          <w:kern w:val="0"/>
          <w:sz w:val="24"/>
          <w:szCs w:val="24"/>
        </w:rPr>
        <w:t>D福建水师</w:t>
      </w:r>
    </w:p>
    <w:p>
      <w:pPr>
        <w:spacing w:line="276" w:lineRule="auto"/>
        <w:rPr>
          <w:rFonts w:ascii="宋体" w:hAnsi="宋体" w:eastAsia="宋体"/>
          <w:color w:val="FF0000"/>
          <w:kern w:val="0"/>
          <w:sz w:val="24"/>
          <w:szCs w:val="24"/>
        </w:rPr>
      </w:pPr>
      <w:r>
        <w:rPr>
          <w:rFonts w:hint="eastAsia" w:ascii="宋体" w:hAnsi="宋体" w:eastAsia="宋体"/>
          <w:color w:val="FF0000"/>
          <w:kern w:val="0"/>
          <w:sz w:val="24"/>
          <w:szCs w:val="24"/>
        </w:rPr>
        <w:t xml:space="preserve">18.左宗棠开办的近代军事工业是( </w:t>
      </w:r>
      <w:r>
        <w:rPr>
          <w:rFonts w:hint="eastAsia" w:ascii="宋体" w:hAnsi="宋体" w:eastAsia="宋体"/>
          <w:b/>
          <w:bCs/>
          <w:color w:val="FF0000"/>
          <w:kern w:val="0"/>
          <w:sz w:val="24"/>
          <w:szCs w:val="24"/>
        </w:rPr>
        <w:t xml:space="preserve"> </w:t>
      </w:r>
      <w:r>
        <w:rPr>
          <w:rFonts w:ascii="宋体" w:hAnsi="宋体" w:eastAsia="宋体"/>
          <w:b/>
          <w:bCs/>
          <w:color w:val="FF0000"/>
          <w:kern w:val="0"/>
          <w:sz w:val="24"/>
          <w:szCs w:val="24"/>
        </w:rPr>
        <w:t>C</w:t>
      </w:r>
      <w:r>
        <w:rPr>
          <w:rFonts w:hint="eastAsia" w:ascii="宋体" w:hAnsi="宋体" w:eastAsia="宋体"/>
          <w:color w:val="FF0000"/>
          <w:kern w:val="0"/>
          <w:sz w:val="24"/>
          <w:szCs w:val="24"/>
        </w:rPr>
        <w:t xml:space="preserve">  )</w:t>
      </w:r>
    </w:p>
    <w:p>
      <w:pPr>
        <w:spacing w:line="276" w:lineRule="auto"/>
        <w:rPr>
          <w:rFonts w:ascii="宋体" w:hAnsi="宋体" w:eastAsia="宋体"/>
          <w:b/>
          <w:bCs/>
          <w:kern w:val="0"/>
          <w:sz w:val="24"/>
          <w:szCs w:val="24"/>
        </w:rPr>
      </w:pPr>
      <w:r>
        <w:rPr>
          <w:rFonts w:hint="eastAsia" w:ascii="宋体" w:hAnsi="宋体" w:eastAsia="宋体"/>
          <w:b/>
          <w:bCs/>
          <w:kern w:val="0"/>
          <w:sz w:val="24"/>
          <w:szCs w:val="24"/>
        </w:rPr>
        <w:t xml:space="preserve">A湖北织布局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B继昌隆缫丝厂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C福州船政局      </w:t>
      </w:r>
    </w:p>
    <w:p>
      <w:pPr>
        <w:spacing w:line="276" w:lineRule="auto"/>
        <w:rPr>
          <w:rFonts w:ascii="宋体" w:hAnsi="宋体" w:eastAsia="宋体"/>
          <w:kern w:val="0"/>
          <w:sz w:val="24"/>
          <w:szCs w:val="24"/>
        </w:rPr>
      </w:pPr>
      <w:r>
        <w:rPr>
          <w:rFonts w:hint="eastAsia" w:ascii="宋体" w:hAnsi="宋体" w:eastAsia="宋体"/>
          <w:kern w:val="0"/>
          <w:sz w:val="24"/>
          <w:szCs w:val="24"/>
        </w:rPr>
        <w:t>D发昌机器厂</w:t>
      </w:r>
    </w:p>
    <w:p>
      <w:pPr>
        <w:spacing w:line="276" w:lineRule="auto"/>
        <w:rPr>
          <w:rFonts w:ascii="宋体" w:hAnsi="宋体" w:eastAsia="宋体"/>
          <w:kern w:val="0"/>
          <w:sz w:val="24"/>
          <w:szCs w:val="24"/>
        </w:rPr>
      </w:pPr>
      <w:r>
        <w:rPr>
          <w:rFonts w:hint="eastAsia" w:ascii="宋体" w:hAnsi="宋体" w:eastAsia="宋体"/>
          <w:kern w:val="0"/>
          <w:sz w:val="24"/>
          <w:szCs w:val="24"/>
        </w:rPr>
        <w:t>19.洋务运动后期，洋务派打出的旗号是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D</w:t>
      </w:r>
      <w:r>
        <w:rPr>
          <w:rFonts w:hint="eastAsia" w:ascii="宋体" w:hAnsi="宋体" w:eastAsia="宋体"/>
          <w:kern w:val="0"/>
          <w:sz w:val="24"/>
          <w:szCs w:val="24"/>
        </w:rPr>
        <w:t xml:space="preserve">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A“师夷长技以制夷”    </w:t>
      </w:r>
    </w:p>
    <w:p>
      <w:pPr>
        <w:spacing w:line="276" w:lineRule="auto"/>
        <w:rPr>
          <w:rFonts w:ascii="宋体" w:hAnsi="宋体" w:eastAsia="宋体"/>
          <w:kern w:val="0"/>
          <w:sz w:val="24"/>
          <w:szCs w:val="24"/>
        </w:rPr>
      </w:pPr>
      <w:r>
        <w:rPr>
          <w:rFonts w:hint="eastAsia" w:ascii="宋体" w:hAnsi="宋体" w:eastAsia="宋体"/>
          <w:kern w:val="0"/>
          <w:sz w:val="24"/>
          <w:szCs w:val="24"/>
        </w:rPr>
        <w:t>B“自强”</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C“扶清灭洋”          </w:t>
      </w:r>
    </w:p>
    <w:p>
      <w:pPr>
        <w:spacing w:line="276" w:lineRule="auto"/>
        <w:rPr>
          <w:rFonts w:ascii="宋体" w:hAnsi="宋体" w:eastAsia="宋体"/>
          <w:b/>
          <w:bCs/>
          <w:kern w:val="0"/>
          <w:sz w:val="24"/>
          <w:szCs w:val="24"/>
        </w:rPr>
      </w:pPr>
      <w:r>
        <w:rPr>
          <w:rFonts w:hint="eastAsia" w:ascii="宋体" w:hAnsi="宋体" w:eastAsia="宋体"/>
          <w:b/>
          <w:bCs/>
          <w:kern w:val="0"/>
          <w:sz w:val="24"/>
          <w:szCs w:val="24"/>
        </w:rPr>
        <w:t>D“求富”</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20.洋务派的主张是（ </w:t>
      </w:r>
      <w:r>
        <w:rPr>
          <w:rFonts w:ascii="宋体" w:hAnsi="宋体" w:eastAsia="宋体"/>
          <w:b/>
          <w:bCs/>
          <w:color w:val="C00000"/>
          <w:kern w:val="0"/>
          <w:sz w:val="24"/>
          <w:szCs w:val="24"/>
        </w:rPr>
        <w:t>A</w:t>
      </w:r>
      <w:r>
        <w:rPr>
          <w:rFonts w:hint="eastAsia" w:ascii="宋体" w:hAnsi="宋体" w:eastAsia="宋体"/>
          <w:bCs/>
          <w:kern w:val="0"/>
          <w:sz w:val="24"/>
          <w:szCs w:val="24"/>
        </w:rPr>
        <w:t xml:space="preserve">  ）。</w:t>
      </w:r>
    </w:p>
    <w:p>
      <w:pPr>
        <w:spacing w:line="276" w:lineRule="auto"/>
        <w:rPr>
          <w:rFonts w:ascii="宋体" w:hAnsi="宋体" w:eastAsia="宋体"/>
          <w:b/>
          <w:kern w:val="0"/>
          <w:sz w:val="24"/>
          <w:szCs w:val="24"/>
        </w:rPr>
      </w:pPr>
      <w:r>
        <w:rPr>
          <w:rFonts w:hint="eastAsia" w:ascii="宋体" w:hAnsi="宋体" w:eastAsia="宋体"/>
          <w:b/>
          <w:kern w:val="0"/>
          <w:sz w:val="24"/>
          <w:szCs w:val="24"/>
        </w:rPr>
        <w:t xml:space="preserve">A利用西方先进科学技术来维护清朝统治   </w:t>
      </w:r>
    </w:p>
    <w:p>
      <w:pPr>
        <w:spacing w:line="276" w:lineRule="auto"/>
        <w:rPr>
          <w:rFonts w:ascii="宋体" w:hAnsi="宋体" w:eastAsia="宋体"/>
          <w:bCs/>
          <w:kern w:val="0"/>
          <w:sz w:val="24"/>
          <w:szCs w:val="24"/>
        </w:rPr>
      </w:pPr>
      <w:r>
        <w:rPr>
          <w:rFonts w:hint="eastAsia" w:ascii="宋体" w:hAnsi="宋体" w:eastAsia="宋体"/>
          <w:bCs/>
          <w:kern w:val="0"/>
          <w:sz w:val="24"/>
          <w:szCs w:val="24"/>
        </w:rPr>
        <w:t>B利用西方先进技术抵抗西方侵略</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C利用西方先进思想改造中国社会         </w:t>
      </w:r>
    </w:p>
    <w:p>
      <w:pPr>
        <w:spacing w:line="276" w:lineRule="auto"/>
        <w:rPr>
          <w:rFonts w:ascii="宋体" w:hAnsi="宋体" w:eastAsia="宋体"/>
          <w:bCs/>
          <w:kern w:val="0"/>
          <w:sz w:val="24"/>
          <w:szCs w:val="24"/>
        </w:rPr>
      </w:pPr>
      <w:r>
        <w:rPr>
          <w:rFonts w:hint="eastAsia" w:ascii="宋体" w:hAnsi="宋体" w:eastAsia="宋体"/>
          <w:bCs/>
          <w:kern w:val="0"/>
          <w:sz w:val="24"/>
          <w:szCs w:val="24"/>
        </w:rPr>
        <w:t>D引进西方先进制度改造中国社会</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21.洋务运动前期李鸿章创办的近代军事工业是（  </w:t>
      </w:r>
      <w:r>
        <w:rPr>
          <w:rFonts w:ascii="宋体" w:hAnsi="宋体" w:eastAsia="宋体"/>
          <w:b/>
          <w:bCs/>
          <w:color w:val="C00000"/>
          <w:kern w:val="0"/>
          <w:sz w:val="24"/>
          <w:szCs w:val="24"/>
        </w:rPr>
        <w:t>B</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A安庆军械所       </w:t>
      </w:r>
    </w:p>
    <w:p>
      <w:pPr>
        <w:spacing w:line="276" w:lineRule="auto"/>
        <w:rPr>
          <w:rFonts w:ascii="宋体" w:hAnsi="宋体" w:eastAsia="宋体"/>
          <w:b/>
          <w:kern w:val="0"/>
          <w:sz w:val="24"/>
          <w:szCs w:val="24"/>
        </w:rPr>
      </w:pPr>
      <w:r>
        <w:rPr>
          <w:rFonts w:hint="eastAsia" w:ascii="宋体" w:hAnsi="宋体" w:eastAsia="宋体"/>
          <w:b/>
          <w:kern w:val="0"/>
          <w:sz w:val="24"/>
          <w:szCs w:val="24"/>
        </w:rPr>
        <w:t xml:space="preserve">B江南制造总局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C福州船政局       </w:t>
      </w:r>
    </w:p>
    <w:p>
      <w:pPr>
        <w:spacing w:line="276" w:lineRule="auto"/>
        <w:rPr>
          <w:rFonts w:ascii="宋体" w:hAnsi="宋体" w:eastAsia="宋体"/>
          <w:bCs/>
          <w:kern w:val="0"/>
          <w:sz w:val="24"/>
          <w:szCs w:val="24"/>
        </w:rPr>
      </w:pPr>
      <w:r>
        <w:rPr>
          <w:rFonts w:hint="eastAsia" w:ascii="宋体" w:hAnsi="宋体" w:eastAsia="宋体"/>
          <w:bCs/>
          <w:kern w:val="0"/>
          <w:sz w:val="24"/>
          <w:szCs w:val="24"/>
        </w:rPr>
        <w:t>D天津机器制造局</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22.对洋务运动的下列评价中，不正确的是（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C</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A客观上刺激中国资本主义的发展   </w:t>
      </w:r>
    </w:p>
    <w:p>
      <w:pPr>
        <w:spacing w:line="276" w:lineRule="auto"/>
        <w:rPr>
          <w:rFonts w:ascii="宋体" w:hAnsi="宋体" w:eastAsia="宋体"/>
          <w:bCs/>
          <w:kern w:val="0"/>
          <w:sz w:val="24"/>
          <w:szCs w:val="24"/>
        </w:rPr>
      </w:pPr>
      <w:r>
        <w:rPr>
          <w:rFonts w:hint="eastAsia" w:ascii="宋体" w:hAnsi="宋体" w:eastAsia="宋体"/>
          <w:bCs/>
          <w:kern w:val="0"/>
          <w:sz w:val="24"/>
          <w:szCs w:val="24"/>
        </w:rPr>
        <w:t>B对外国经济的扩张起了一些抵制作用</w:t>
      </w:r>
    </w:p>
    <w:p>
      <w:pPr>
        <w:spacing w:line="276" w:lineRule="auto"/>
        <w:rPr>
          <w:rFonts w:ascii="宋体" w:hAnsi="宋体" w:eastAsia="宋体"/>
          <w:b/>
          <w:kern w:val="0"/>
          <w:sz w:val="24"/>
          <w:szCs w:val="24"/>
        </w:rPr>
      </w:pPr>
      <w:r>
        <w:rPr>
          <w:rFonts w:hint="eastAsia" w:ascii="宋体" w:hAnsi="宋体" w:eastAsia="宋体"/>
          <w:b/>
          <w:kern w:val="0"/>
          <w:sz w:val="24"/>
          <w:szCs w:val="24"/>
        </w:rPr>
        <w:t xml:space="preserve">C使中国走上资本主义道路         </w:t>
      </w:r>
    </w:p>
    <w:p>
      <w:pPr>
        <w:spacing w:line="276" w:lineRule="auto"/>
        <w:rPr>
          <w:rFonts w:ascii="宋体" w:hAnsi="宋体" w:eastAsia="宋体"/>
          <w:bCs/>
          <w:kern w:val="0"/>
          <w:sz w:val="24"/>
          <w:szCs w:val="24"/>
        </w:rPr>
      </w:pPr>
      <w:r>
        <w:rPr>
          <w:rFonts w:hint="eastAsia" w:ascii="宋体" w:hAnsi="宋体" w:eastAsia="宋体"/>
          <w:bCs/>
          <w:kern w:val="0"/>
          <w:sz w:val="24"/>
          <w:szCs w:val="24"/>
        </w:rPr>
        <w:t>D引进西方先进技术，培养了一批科技人才</w:t>
      </w:r>
    </w:p>
    <w:p>
      <w:pPr>
        <w:spacing w:line="276" w:lineRule="auto"/>
        <w:rPr>
          <w:rFonts w:ascii="宋体" w:hAnsi="宋体" w:eastAsia="宋体"/>
          <w:bCs/>
          <w:kern w:val="0"/>
          <w:sz w:val="24"/>
          <w:szCs w:val="24"/>
        </w:rPr>
      </w:pPr>
      <w:r>
        <w:rPr>
          <w:rFonts w:hint="eastAsia" w:ascii="宋体" w:hAnsi="宋体" w:eastAsia="宋体"/>
          <w:kern w:val="0"/>
          <w:sz w:val="24"/>
          <w:szCs w:val="24"/>
        </w:rPr>
        <w:t>23.</w:t>
      </w:r>
      <w:r>
        <w:rPr>
          <w:rFonts w:hint="eastAsia" w:ascii="宋体" w:hAnsi="宋体" w:eastAsia="宋体"/>
          <w:bCs/>
          <w:kern w:val="0"/>
          <w:sz w:val="24"/>
          <w:szCs w:val="24"/>
        </w:rPr>
        <w:t xml:space="preserve">19世纪60年代以后产生的早期维新思想的代表人物有（ </w:t>
      </w:r>
      <w:r>
        <w:rPr>
          <w:rFonts w:ascii="宋体" w:hAnsi="宋体" w:eastAsia="宋体"/>
          <w:b/>
          <w:bCs/>
          <w:color w:val="C00000"/>
          <w:kern w:val="0"/>
          <w:sz w:val="24"/>
          <w:szCs w:val="24"/>
        </w:rPr>
        <w:t>C</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A张之洞、丁汝昌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B邓世昌、王韬   </w:t>
      </w:r>
    </w:p>
    <w:p>
      <w:pPr>
        <w:spacing w:line="276" w:lineRule="auto"/>
        <w:rPr>
          <w:rFonts w:ascii="宋体" w:hAnsi="宋体" w:eastAsia="宋体"/>
          <w:b/>
          <w:kern w:val="0"/>
          <w:sz w:val="24"/>
          <w:szCs w:val="24"/>
        </w:rPr>
      </w:pPr>
      <w:r>
        <w:rPr>
          <w:rFonts w:hint="eastAsia" w:ascii="宋体" w:hAnsi="宋体" w:eastAsia="宋体"/>
          <w:b/>
          <w:kern w:val="0"/>
          <w:sz w:val="24"/>
          <w:szCs w:val="24"/>
        </w:rPr>
        <w:t xml:space="preserve">C王韬、郑观应      </w:t>
      </w:r>
    </w:p>
    <w:p>
      <w:pPr>
        <w:spacing w:line="276" w:lineRule="auto"/>
        <w:rPr>
          <w:rFonts w:ascii="宋体" w:hAnsi="宋体" w:eastAsia="宋体"/>
          <w:kern w:val="0"/>
          <w:sz w:val="24"/>
          <w:szCs w:val="24"/>
        </w:rPr>
      </w:pPr>
      <w:r>
        <w:rPr>
          <w:rFonts w:hint="eastAsia" w:ascii="宋体" w:hAnsi="宋体" w:eastAsia="宋体"/>
          <w:bCs/>
          <w:kern w:val="0"/>
          <w:sz w:val="24"/>
          <w:szCs w:val="24"/>
        </w:rPr>
        <w:t>D郑观应、谭嗣同</w:t>
      </w:r>
    </w:p>
    <w:p>
      <w:pPr>
        <w:spacing w:line="276" w:lineRule="auto"/>
        <w:rPr>
          <w:rFonts w:ascii="宋体" w:hAnsi="宋体" w:eastAsia="宋体"/>
          <w:kern w:val="0"/>
          <w:sz w:val="24"/>
          <w:szCs w:val="24"/>
        </w:rPr>
      </w:pPr>
      <w:r>
        <w:rPr>
          <w:rFonts w:hint="eastAsia" w:ascii="宋体" w:hAnsi="宋体" w:eastAsia="宋体"/>
          <w:kern w:val="0"/>
          <w:sz w:val="24"/>
          <w:szCs w:val="24"/>
        </w:rPr>
        <w:t>24.据统计，“上海轮船招商局创办三年内，外轮就损失了1300万两；湖北官办织布局开办后，江南海关每年洋布进口减少了10万匹”，这说明洋务运动(</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D</w:t>
      </w:r>
      <w:r>
        <w:rPr>
          <w:rFonts w:hint="eastAsia" w:ascii="宋体" w:hAnsi="宋体" w:eastAsia="宋体"/>
          <w:kern w:val="0"/>
          <w:sz w:val="24"/>
          <w:szCs w:val="24"/>
        </w:rPr>
        <w:t xml:space="preserve">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A改变了中国对外贸易入超的局面       </w:t>
      </w:r>
    </w:p>
    <w:p>
      <w:pPr>
        <w:spacing w:line="276" w:lineRule="auto"/>
        <w:rPr>
          <w:rFonts w:ascii="宋体" w:hAnsi="宋体" w:eastAsia="宋体"/>
          <w:kern w:val="0"/>
          <w:sz w:val="24"/>
          <w:szCs w:val="24"/>
        </w:rPr>
      </w:pPr>
      <w:r>
        <w:rPr>
          <w:rFonts w:hint="eastAsia" w:ascii="宋体" w:hAnsi="宋体" w:eastAsia="宋体"/>
          <w:kern w:val="0"/>
          <w:sz w:val="24"/>
          <w:szCs w:val="24"/>
        </w:rPr>
        <w:t>B加快了长江流域民族工业的发展</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C实现了“自强”、“求富”的目的     </w:t>
      </w:r>
    </w:p>
    <w:p>
      <w:pPr>
        <w:spacing w:line="276" w:lineRule="auto"/>
        <w:rPr>
          <w:rFonts w:ascii="宋体" w:hAnsi="宋体" w:eastAsia="宋体"/>
          <w:b/>
          <w:bCs/>
          <w:kern w:val="0"/>
          <w:sz w:val="24"/>
          <w:szCs w:val="24"/>
        </w:rPr>
      </w:pPr>
      <w:r>
        <w:rPr>
          <w:rFonts w:hint="eastAsia" w:ascii="宋体" w:hAnsi="宋体" w:eastAsia="宋体"/>
          <w:b/>
          <w:bCs/>
          <w:kern w:val="0"/>
          <w:sz w:val="24"/>
          <w:szCs w:val="24"/>
        </w:rPr>
        <w:t>D对外国经济势力扩张有一定抵制作用</w:t>
      </w:r>
    </w:p>
    <w:p>
      <w:pPr>
        <w:spacing w:line="276" w:lineRule="auto"/>
        <w:rPr>
          <w:rFonts w:ascii="宋体" w:hAnsi="宋体" w:eastAsia="宋体"/>
          <w:kern w:val="0"/>
          <w:sz w:val="24"/>
          <w:szCs w:val="24"/>
        </w:rPr>
      </w:pPr>
      <w:r>
        <w:rPr>
          <w:rFonts w:hint="eastAsia" w:ascii="宋体" w:hAnsi="宋体" w:eastAsia="宋体"/>
          <w:kern w:val="0"/>
          <w:sz w:val="24"/>
          <w:szCs w:val="24"/>
        </w:rPr>
        <w:t>25.《马关条约》签定后，日本归还辽东半岛的主要原因是(</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D</w:t>
      </w:r>
      <w:r>
        <w:rPr>
          <w:rFonts w:hint="eastAsia" w:ascii="宋体" w:hAnsi="宋体" w:eastAsia="宋体"/>
          <w:kern w:val="0"/>
          <w:sz w:val="24"/>
          <w:szCs w:val="24"/>
        </w:rPr>
        <w:t xml:space="preserve">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A实力不如俄、德、法        </w:t>
      </w:r>
    </w:p>
    <w:p>
      <w:pPr>
        <w:spacing w:line="276" w:lineRule="auto"/>
        <w:rPr>
          <w:rFonts w:ascii="宋体" w:hAnsi="宋体" w:eastAsia="宋体"/>
          <w:kern w:val="0"/>
          <w:sz w:val="24"/>
          <w:szCs w:val="24"/>
        </w:rPr>
      </w:pPr>
      <w:r>
        <w:rPr>
          <w:rFonts w:hint="eastAsia" w:ascii="宋体" w:hAnsi="宋体" w:eastAsia="宋体"/>
          <w:kern w:val="0"/>
          <w:sz w:val="24"/>
          <w:szCs w:val="24"/>
        </w:rPr>
        <w:t>B贪图中国3000万两白银</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C李鸿章请求英国调解成功    </w:t>
      </w:r>
    </w:p>
    <w:p>
      <w:pPr>
        <w:spacing w:line="276" w:lineRule="auto"/>
        <w:rPr>
          <w:rFonts w:ascii="宋体" w:hAnsi="宋体" w:eastAsia="宋体"/>
          <w:b/>
          <w:bCs/>
          <w:kern w:val="0"/>
          <w:sz w:val="24"/>
          <w:szCs w:val="24"/>
        </w:rPr>
      </w:pPr>
      <w:r>
        <w:rPr>
          <w:rFonts w:hint="eastAsia" w:ascii="宋体" w:hAnsi="宋体" w:eastAsia="宋体"/>
          <w:b/>
          <w:bCs/>
          <w:kern w:val="0"/>
          <w:sz w:val="24"/>
          <w:szCs w:val="24"/>
        </w:rPr>
        <w:t>D清政府利用西方列强与日本的矛盾</w:t>
      </w:r>
    </w:p>
    <w:p>
      <w:pPr>
        <w:numPr>
          <w:ilvl w:val="0"/>
          <w:numId w:val="5"/>
        </w:numPr>
        <w:spacing w:line="276" w:lineRule="auto"/>
        <w:rPr>
          <w:rFonts w:ascii="宋体" w:hAnsi="宋体" w:eastAsia="宋体"/>
          <w:sz w:val="24"/>
          <w:szCs w:val="24"/>
        </w:rPr>
      </w:pPr>
      <w:r>
        <w:rPr>
          <w:rFonts w:hint="eastAsia" w:ascii="宋体" w:hAnsi="宋体" w:eastAsia="宋体"/>
          <w:color w:val="FF0000"/>
          <w:sz w:val="24"/>
          <w:szCs w:val="24"/>
        </w:rPr>
        <w:t xml:space="preserve">刺激列强瓜分中国的事件是( </w:t>
      </w:r>
      <w:r>
        <w:rPr>
          <w:rFonts w:ascii="宋体" w:hAnsi="宋体" w:eastAsia="宋体"/>
          <w:color w:val="FF0000"/>
          <w:sz w:val="24"/>
          <w:szCs w:val="24"/>
        </w:rPr>
        <w:t>D</w:t>
      </w:r>
      <w:r>
        <w:rPr>
          <w:rFonts w:hint="eastAsia" w:ascii="宋体" w:hAnsi="宋体" w:eastAsia="宋体"/>
          <w:color w:val="FF0000"/>
          <w:sz w:val="24"/>
          <w:szCs w:val="24"/>
        </w:rPr>
        <w:t>)</w:t>
      </w:r>
      <w:r>
        <w:rPr>
          <w:rFonts w:hint="eastAsia" w:ascii="宋体" w:hAnsi="宋体" w:eastAsia="宋体"/>
          <w:sz w:val="24"/>
          <w:szCs w:val="24"/>
        </w:rPr>
        <w:br w:type="textWrapping"/>
      </w:r>
      <w:r>
        <w:rPr>
          <w:rFonts w:hint="eastAsia" w:ascii="宋体" w:hAnsi="宋体" w:eastAsia="宋体"/>
          <w:sz w:val="24"/>
          <w:szCs w:val="24"/>
        </w:rPr>
        <w:t xml:space="preserve">A《北京条约》的签订     </w:t>
      </w:r>
    </w:p>
    <w:p>
      <w:pPr>
        <w:spacing w:line="276" w:lineRule="auto"/>
        <w:rPr>
          <w:rFonts w:ascii="宋体" w:hAnsi="宋体" w:eastAsia="宋体"/>
          <w:sz w:val="24"/>
          <w:szCs w:val="24"/>
        </w:rPr>
      </w:pPr>
      <w:r>
        <w:rPr>
          <w:rFonts w:hint="eastAsia" w:ascii="宋体" w:hAnsi="宋体" w:eastAsia="宋体"/>
          <w:sz w:val="24"/>
          <w:szCs w:val="24"/>
        </w:rPr>
        <w:t xml:space="preserve">B《中法新约》的签订     </w:t>
      </w:r>
    </w:p>
    <w:p>
      <w:pPr>
        <w:spacing w:line="276" w:lineRule="auto"/>
        <w:rPr>
          <w:rFonts w:ascii="宋体" w:hAnsi="宋体" w:eastAsia="宋体"/>
          <w:b/>
          <w:bCs/>
          <w:sz w:val="24"/>
          <w:szCs w:val="24"/>
        </w:rPr>
      </w:pPr>
      <w:r>
        <w:rPr>
          <w:rFonts w:hint="eastAsia" w:ascii="宋体" w:hAnsi="宋体" w:eastAsia="宋体"/>
          <w:b/>
          <w:bCs/>
          <w:sz w:val="24"/>
          <w:szCs w:val="24"/>
        </w:rPr>
        <w:t xml:space="preserve">C《马关条约》的签订    </w:t>
      </w:r>
    </w:p>
    <w:p>
      <w:pPr>
        <w:spacing w:line="276" w:lineRule="auto"/>
        <w:rPr>
          <w:rFonts w:ascii="宋体" w:hAnsi="宋体" w:eastAsia="宋体"/>
          <w:sz w:val="24"/>
          <w:szCs w:val="24"/>
        </w:rPr>
      </w:pPr>
      <w:r>
        <w:rPr>
          <w:rFonts w:hint="eastAsia" w:ascii="宋体" w:hAnsi="宋体" w:eastAsia="宋体"/>
          <w:sz w:val="24"/>
          <w:szCs w:val="24"/>
        </w:rPr>
        <w:t xml:space="preserve">D德国强占胶州湾 </w:t>
      </w:r>
    </w:p>
    <w:p>
      <w:pPr>
        <w:spacing w:line="276" w:lineRule="auto"/>
        <w:rPr>
          <w:rFonts w:ascii="宋体" w:hAnsi="宋体" w:eastAsia="宋体"/>
          <w:b w:val="0"/>
          <w:bCs w:val="0"/>
          <w:sz w:val="24"/>
          <w:szCs w:val="24"/>
        </w:rPr>
      </w:pPr>
      <w:r>
        <w:rPr>
          <w:rFonts w:hint="eastAsia" w:ascii="宋体" w:hAnsi="宋体" w:eastAsia="宋体"/>
          <w:color w:val="FF0000"/>
          <w:sz w:val="24"/>
          <w:szCs w:val="24"/>
        </w:rPr>
        <w:t>27.“……欲自强，必先致富，欲致富，必首在振工商，欲振工商必先霁求学校，速立宪法，尊重道德，改良政治。”这是哪一派的观点?(</w:t>
      </w:r>
      <w:r>
        <w:rPr>
          <w:rFonts w:hint="eastAsia" w:ascii="宋体" w:hAnsi="宋体" w:eastAsia="宋体"/>
          <w:b/>
          <w:bCs/>
          <w:color w:val="FF0000"/>
          <w:sz w:val="24"/>
          <w:szCs w:val="24"/>
        </w:rPr>
        <w:t xml:space="preserve"> </w:t>
      </w:r>
      <w:r>
        <w:rPr>
          <w:rFonts w:ascii="宋体" w:hAnsi="宋体" w:eastAsia="宋体"/>
          <w:b/>
          <w:bCs/>
          <w:color w:val="FF0000"/>
          <w:sz w:val="24"/>
          <w:szCs w:val="24"/>
        </w:rPr>
        <w:t>C</w:t>
      </w:r>
      <w:r>
        <w:rPr>
          <w:rFonts w:hint="eastAsia" w:ascii="宋体" w:hAnsi="宋体" w:eastAsia="宋体"/>
          <w:color w:val="FF0000"/>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A顽固派  B洋务派 </w:t>
      </w:r>
      <w:r>
        <w:rPr>
          <w:rFonts w:hint="eastAsia" w:ascii="宋体" w:hAnsi="宋体" w:eastAsia="宋体"/>
          <w:b/>
          <w:bCs/>
          <w:sz w:val="24"/>
          <w:szCs w:val="24"/>
        </w:rPr>
        <w:t>C维新派</w:t>
      </w:r>
      <w:r>
        <w:rPr>
          <w:rFonts w:hint="eastAsia" w:ascii="宋体" w:hAnsi="宋体" w:eastAsia="宋体"/>
          <w:sz w:val="24"/>
          <w:szCs w:val="24"/>
        </w:rPr>
        <w:t xml:space="preserve">  </w:t>
      </w:r>
      <w:r>
        <w:rPr>
          <w:rFonts w:hint="eastAsia" w:ascii="宋体" w:hAnsi="宋体" w:eastAsia="宋体"/>
          <w:b w:val="0"/>
          <w:bCs w:val="0"/>
          <w:sz w:val="24"/>
          <w:szCs w:val="24"/>
        </w:rPr>
        <w:t xml:space="preserve">D资产阶级革命派 </w:t>
      </w:r>
    </w:p>
    <w:p>
      <w:pPr>
        <w:spacing w:line="276" w:lineRule="auto"/>
        <w:rPr>
          <w:rFonts w:ascii="宋体" w:hAnsi="宋体" w:eastAsia="宋体"/>
          <w:color w:val="FF0000"/>
          <w:sz w:val="24"/>
          <w:szCs w:val="24"/>
        </w:rPr>
      </w:pPr>
      <w:r>
        <w:rPr>
          <w:rFonts w:hint="eastAsia" w:ascii="宋体" w:hAnsi="宋体" w:eastAsia="宋体"/>
          <w:color w:val="FF0000"/>
          <w:sz w:val="24"/>
          <w:szCs w:val="24"/>
        </w:rPr>
        <w:t>28.戊戌变法的阶级基础是： (</w:t>
      </w:r>
      <w:r>
        <w:rPr>
          <w:rFonts w:hint="eastAsia" w:ascii="宋体" w:hAnsi="宋体" w:eastAsia="宋体"/>
          <w:b/>
          <w:bCs/>
          <w:color w:val="FF0000"/>
          <w:sz w:val="24"/>
          <w:szCs w:val="24"/>
        </w:rPr>
        <w:t xml:space="preserve"> </w:t>
      </w:r>
      <w:r>
        <w:rPr>
          <w:rFonts w:ascii="宋体" w:hAnsi="宋体" w:eastAsia="宋体"/>
          <w:b/>
          <w:bCs/>
          <w:color w:val="FF0000"/>
          <w:sz w:val="24"/>
          <w:szCs w:val="24"/>
        </w:rPr>
        <w:t>C</w:t>
      </w:r>
      <w:r>
        <w:rPr>
          <w:rFonts w:hint="eastAsia" w:ascii="宋体" w:hAnsi="宋体" w:eastAsia="宋体"/>
          <w:color w:val="FF0000"/>
          <w:sz w:val="24"/>
          <w:szCs w:val="24"/>
        </w:rPr>
        <w:t>)</w:t>
      </w:r>
    </w:p>
    <w:p>
      <w:pPr>
        <w:spacing w:line="276" w:lineRule="auto"/>
        <w:rPr>
          <w:rFonts w:ascii="宋体" w:hAnsi="宋体" w:eastAsia="宋体"/>
          <w:sz w:val="24"/>
          <w:szCs w:val="24"/>
        </w:rPr>
      </w:pPr>
      <w:r>
        <w:rPr>
          <w:rFonts w:hint="eastAsia" w:ascii="宋体" w:hAnsi="宋体" w:eastAsia="宋体"/>
          <w:sz w:val="24"/>
          <w:szCs w:val="24"/>
        </w:rPr>
        <w:t xml:space="preserve">A 光绪帝和部分清朝官员 </w:t>
      </w:r>
    </w:p>
    <w:p>
      <w:pPr>
        <w:spacing w:line="276" w:lineRule="auto"/>
        <w:rPr>
          <w:rFonts w:ascii="宋体" w:hAnsi="宋体" w:eastAsia="宋体"/>
          <w:sz w:val="24"/>
          <w:szCs w:val="24"/>
        </w:rPr>
      </w:pPr>
      <w:r>
        <w:rPr>
          <w:rFonts w:hint="eastAsia" w:ascii="宋体" w:hAnsi="宋体" w:eastAsia="宋体"/>
          <w:sz w:val="24"/>
          <w:szCs w:val="24"/>
        </w:rPr>
        <w:t xml:space="preserve">B 开明地主和爱国知识分子 </w:t>
      </w:r>
    </w:p>
    <w:p>
      <w:pPr>
        <w:spacing w:line="276" w:lineRule="auto"/>
        <w:rPr>
          <w:rFonts w:ascii="宋体" w:hAnsi="宋体" w:eastAsia="宋体"/>
          <w:sz w:val="24"/>
          <w:szCs w:val="24"/>
        </w:rPr>
      </w:pPr>
      <w:r>
        <w:rPr>
          <w:rFonts w:hint="eastAsia" w:ascii="宋体" w:hAnsi="宋体" w:eastAsia="宋体"/>
          <w:b/>
          <w:bCs/>
          <w:sz w:val="24"/>
          <w:szCs w:val="24"/>
        </w:rPr>
        <w:t>C</w:t>
      </w:r>
      <w:r>
        <w:rPr>
          <w:rFonts w:hint="eastAsia" w:ascii="宋体" w:hAnsi="宋体" w:eastAsia="宋体"/>
          <w:sz w:val="24"/>
          <w:szCs w:val="24"/>
        </w:rPr>
        <w:t xml:space="preserve"> </w:t>
      </w:r>
      <w:r>
        <w:rPr>
          <w:rFonts w:hint="eastAsia" w:ascii="宋体" w:hAnsi="宋体" w:eastAsia="宋体"/>
          <w:b/>
          <w:bCs/>
          <w:sz w:val="24"/>
          <w:szCs w:val="24"/>
        </w:rPr>
        <w:t>爱国知识分子与民族资产阶级</w:t>
      </w:r>
      <w:r>
        <w:rPr>
          <w:rFonts w:hint="eastAsia"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b w:val="0"/>
          <w:bCs w:val="0"/>
          <w:sz w:val="24"/>
          <w:szCs w:val="24"/>
        </w:rPr>
        <w:t>D 开明地主和民族资产阶级</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29.维新派同顽固派论战的问题不包括（ </w:t>
      </w:r>
      <w:r>
        <w:rPr>
          <w:rFonts w:ascii="宋体" w:hAnsi="宋体" w:eastAsia="宋体"/>
          <w:b/>
          <w:bCs/>
          <w:color w:val="C00000"/>
          <w:kern w:val="0"/>
          <w:sz w:val="24"/>
          <w:szCs w:val="24"/>
        </w:rPr>
        <w:t>D</w:t>
      </w:r>
      <w:r>
        <w:rPr>
          <w:rFonts w:hint="eastAsia" w:ascii="宋体" w:hAnsi="宋体" w:eastAsia="宋体"/>
          <w:kern w:val="0"/>
          <w:sz w:val="24"/>
          <w:szCs w:val="24"/>
        </w:rPr>
        <w:t>）</w:t>
      </w:r>
    </w:p>
    <w:p>
      <w:pPr>
        <w:spacing w:line="276" w:lineRule="auto"/>
        <w:rPr>
          <w:rFonts w:ascii="宋体" w:hAnsi="宋体" w:eastAsia="宋体"/>
          <w:kern w:val="0"/>
          <w:sz w:val="24"/>
          <w:szCs w:val="24"/>
        </w:rPr>
      </w:pPr>
      <w:r>
        <w:rPr>
          <w:rFonts w:hint="eastAsia" w:ascii="宋体" w:hAnsi="宋体" w:eastAsia="宋体"/>
          <w:kern w:val="0"/>
          <w:sz w:val="24"/>
          <w:szCs w:val="24"/>
        </w:rPr>
        <w:t>A要不要提倡西学</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B要不要兴民权，实行君主立宪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C要不要变法     </w:t>
      </w:r>
    </w:p>
    <w:p>
      <w:pPr>
        <w:spacing w:line="276" w:lineRule="auto"/>
        <w:rPr>
          <w:rFonts w:ascii="宋体" w:hAnsi="宋体" w:eastAsia="宋体"/>
          <w:b/>
          <w:bCs/>
          <w:kern w:val="0"/>
          <w:sz w:val="24"/>
          <w:szCs w:val="24"/>
        </w:rPr>
      </w:pPr>
      <w:r>
        <w:rPr>
          <w:rFonts w:hint="eastAsia" w:ascii="宋体" w:hAnsi="宋体" w:eastAsia="宋体"/>
          <w:b/>
          <w:bCs/>
          <w:kern w:val="0"/>
          <w:sz w:val="24"/>
          <w:szCs w:val="24"/>
        </w:rPr>
        <w:t>D要不要社会革命</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30.戊戌政变后，新政中被保留下来的只有（ </w:t>
      </w:r>
      <w:r>
        <w:rPr>
          <w:rFonts w:ascii="宋体" w:hAnsi="宋体" w:eastAsia="宋体"/>
          <w:b/>
          <w:bCs/>
          <w:color w:val="C00000"/>
          <w:kern w:val="0"/>
          <w:sz w:val="24"/>
          <w:szCs w:val="24"/>
        </w:rPr>
        <w:t>B</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A农工商总局     </w:t>
      </w:r>
    </w:p>
    <w:p>
      <w:pPr>
        <w:spacing w:line="276" w:lineRule="auto"/>
        <w:rPr>
          <w:rFonts w:ascii="宋体" w:hAnsi="宋体" w:eastAsia="宋体"/>
          <w:b/>
          <w:kern w:val="0"/>
          <w:sz w:val="24"/>
          <w:szCs w:val="24"/>
        </w:rPr>
      </w:pPr>
      <w:r>
        <w:rPr>
          <w:rFonts w:hint="eastAsia" w:ascii="宋体" w:hAnsi="宋体" w:eastAsia="宋体"/>
          <w:b/>
          <w:kern w:val="0"/>
          <w:sz w:val="24"/>
          <w:szCs w:val="24"/>
        </w:rPr>
        <w:t xml:space="preserve">B京师大学堂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C译书局         </w:t>
      </w:r>
    </w:p>
    <w:p>
      <w:pPr>
        <w:spacing w:line="276" w:lineRule="auto"/>
        <w:rPr>
          <w:rFonts w:ascii="宋体" w:hAnsi="宋体" w:eastAsia="宋体"/>
          <w:bCs/>
          <w:kern w:val="0"/>
          <w:sz w:val="24"/>
          <w:szCs w:val="24"/>
        </w:rPr>
      </w:pPr>
      <w:r>
        <w:rPr>
          <w:rFonts w:hint="eastAsia" w:ascii="宋体" w:hAnsi="宋体" w:eastAsia="宋体"/>
          <w:bCs/>
          <w:kern w:val="0"/>
          <w:sz w:val="24"/>
          <w:szCs w:val="24"/>
        </w:rPr>
        <w:t>D铁路矿务局</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31.下列对戊戌变法的评价中，不正确的是（  </w:t>
      </w:r>
      <w:r>
        <w:rPr>
          <w:rFonts w:ascii="宋体" w:hAnsi="宋体" w:eastAsia="宋体"/>
          <w:b/>
          <w:bCs/>
          <w:color w:val="C00000"/>
          <w:kern w:val="0"/>
          <w:sz w:val="24"/>
          <w:szCs w:val="24"/>
        </w:rPr>
        <w:t>D</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A是中国近代史上首次思想解放运动      </w:t>
      </w:r>
    </w:p>
    <w:p>
      <w:pPr>
        <w:spacing w:line="276" w:lineRule="auto"/>
        <w:rPr>
          <w:rFonts w:ascii="宋体" w:hAnsi="宋体" w:eastAsia="宋体"/>
          <w:bCs/>
          <w:kern w:val="0"/>
          <w:sz w:val="24"/>
          <w:szCs w:val="24"/>
        </w:rPr>
      </w:pPr>
      <w:r>
        <w:rPr>
          <w:rFonts w:hint="eastAsia" w:ascii="宋体" w:hAnsi="宋体" w:eastAsia="宋体"/>
          <w:bCs/>
          <w:kern w:val="0"/>
          <w:sz w:val="24"/>
          <w:szCs w:val="24"/>
        </w:rPr>
        <w:t>B是一次资产阶级的改良运动</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C是一次救亡图存的爱国运动           </w:t>
      </w:r>
    </w:p>
    <w:p>
      <w:pPr>
        <w:spacing w:line="276" w:lineRule="auto"/>
        <w:rPr>
          <w:rFonts w:ascii="宋体" w:hAnsi="宋体" w:eastAsia="宋体"/>
          <w:b/>
          <w:kern w:val="0"/>
          <w:sz w:val="24"/>
          <w:szCs w:val="24"/>
        </w:rPr>
      </w:pPr>
      <w:r>
        <w:rPr>
          <w:rFonts w:hint="eastAsia" w:ascii="宋体" w:hAnsi="宋体" w:eastAsia="宋体"/>
          <w:b/>
          <w:kern w:val="0"/>
          <w:sz w:val="24"/>
          <w:szCs w:val="24"/>
        </w:rPr>
        <w:t>D具有广泛群众基础的变法运动</w:t>
      </w:r>
    </w:p>
    <w:p>
      <w:pPr>
        <w:spacing w:line="276" w:lineRule="auto"/>
        <w:rPr>
          <w:rFonts w:ascii="宋体" w:hAnsi="宋体" w:eastAsia="宋体"/>
          <w:kern w:val="0"/>
          <w:sz w:val="24"/>
          <w:szCs w:val="24"/>
        </w:rPr>
      </w:pPr>
      <w:r>
        <w:rPr>
          <w:rFonts w:hint="eastAsia" w:ascii="宋体" w:hAnsi="宋体" w:eastAsia="宋体"/>
          <w:kern w:val="24"/>
          <w:sz w:val="24"/>
          <w:szCs w:val="24"/>
        </w:rPr>
        <w:t>32.</w:t>
      </w:r>
      <w:r>
        <w:rPr>
          <w:rFonts w:hint="eastAsia" w:ascii="宋体" w:hAnsi="宋体" w:eastAsia="宋体"/>
          <w:kern w:val="0"/>
          <w:sz w:val="24"/>
          <w:szCs w:val="24"/>
        </w:rPr>
        <w:t>中国民族资产阶级作为新的政治力量开始登上历史舞台，是在19世纪(</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D</w:t>
      </w:r>
      <w:r>
        <w:rPr>
          <w:rFonts w:hint="eastAsia" w:ascii="宋体" w:hAnsi="宋体" w:eastAsia="宋体"/>
          <w:kern w:val="0"/>
          <w:sz w:val="24"/>
          <w:szCs w:val="24"/>
        </w:rPr>
        <w:t xml:space="preserve">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 60年代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B 70年代。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C 80年代                    </w:t>
      </w:r>
    </w:p>
    <w:p>
      <w:pPr>
        <w:spacing w:line="276" w:lineRule="auto"/>
        <w:rPr>
          <w:rFonts w:ascii="宋体" w:hAnsi="宋体" w:eastAsia="宋体"/>
          <w:b/>
          <w:bCs/>
          <w:kern w:val="0"/>
          <w:sz w:val="24"/>
          <w:szCs w:val="24"/>
        </w:rPr>
      </w:pPr>
      <w:r>
        <w:rPr>
          <w:rFonts w:hint="eastAsia" w:ascii="宋体" w:hAnsi="宋体" w:eastAsia="宋体"/>
          <w:b/>
          <w:bCs/>
          <w:kern w:val="0"/>
          <w:sz w:val="24"/>
          <w:szCs w:val="24"/>
        </w:rPr>
        <w:t>D 90年代</w:t>
      </w:r>
    </w:p>
    <w:p>
      <w:pPr>
        <w:spacing w:line="276" w:lineRule="auto"/>
        <w:rPr>
          <w:rFonts w:ascii="宋体" w:hAnsi="宋体" w:eastAsia="宋体"/>
          <w:sz w:val="24"/>
          <w:szCs w:val="24"/>
        </w:rPr>
      </w:pPr>
      <w:r>
        <w:rPr>
          <w:rFonts w:hint="eastAsia" w:ascii="宋体" w:hAnsi="宋体" w:eastAsia="宋体"/>
          <w:sz w:val="24"/>
          <w:szCs w:val="24"/>
        </w:rPr>
        <w:t>33.义和团反帝爱国运动的直接意义是： (</w:t>
      </w:r>
      <w:r>
        <w:rPr>
          <w:rFonts w:hint="eastAsia" w:ascii="宋体" w:hAnsi="宋体" w:eastAsia="宋体"/>
          <w:b/>
          <w:bCs/>
          <w:color w:val="C00000"/>
          <w:sz w:val="24"/>
          <w:szCs w:val="24"/>
        </w:rPr>
        <w:t xml:space="preserve"> </w:t>
      </w:r>
      <w:r>
        <w:rPr>
          <w:rFonts w:ascii="宋体" w:hAnsi="宋体" w:eastAsia="宋体"/>
          <w:b/>
          <w:bCs/>
          <w:color w:val="C00000"/>
          <w:sz w:val="24"/>
          <w:szCs w:val="24"/>
        </w:rPr>
        <w:t>C</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A打击了清政府的反动统治，加速了它的灭亡 </w:t>
      </w:r>
    </w:p>
    <w:p>
      <w:pPr>
        <w:spacing w:line="276" w:lineRule="auto"/>
        <w:rPr>
          <w:rFonts w:ascii="宋体" w:hAnsi="宋体" w:eastAsia="宋体"/>
          <w:sz w:val="24"/>
          <w:szCs w:val="24"/>
        </w:rPr>
      </w:pPr>
      <w:r>
        <w:rPr>
          <w:rFonts w:hint="eastAsia" w:ascii="宋体" w:hAnsi="宋体" w:eastAsia="宋体"/>
          <w:sz w:val="24"/>
          <w:szCs w:val="24"/>
        </w:rPr>
        <w:t xml:space="preserve">B 暴露了清政府的卖国本质，促进了人民的觉醒 </w:t>
      </w:r>
    </w:p>
    <w:p>
      <w:pPr>
        <w:spacing w:line="276" w:lineRule="auto"/>
        <w:rPr>
          <w:rFonts w:ascii="宋体" w:hAnsi="宋体" w:eastAsia="宋体"/>
          <w:b/>
          <w:bCs/>
          <w:sz w:val="24"/>
          <w:szCs w:val="24"/>
        </w:rPr>
      </w:pPr>
      <w:r>
        <w:rPr>
          <w:rFonts w:hint="eastAsia" w:ascii="宋体" w:hAnsi="宋体" w:eastAsia="宋体"/>
          <w:b/>
          <w:bCs/>
          <w:sz w:val="24"/>
          <w:szCs w:val="24"/>
        </w:rPr>
        <w:t xml:space="preserve">C 粉碎了帝国主义瓜分中国的的狂妄计划 </w:t>
      </w:r>
    </w:p>
    <w:p>
      <w:pPr>
        <w:spacing w:line="276" w:lineRule="auto"/>
        <w:rPr>
          <w:rFonts w:ascii="宋体" w:hAnsi="宋体" w:eastAsia="宋体"/>
          <w:sz w:val="24"/>
          <w:szCs w:val="24"/>
        </w:rPr>
      </w:pPr>
      <w:r>
        <w:rPr>
          <w:rFonts w:hint="eastAsia" w:ascii="宋体" w:hAnsi="宋体" w:eastAsia="宋体"/>
          <w:sz w:val="24"/>
          <w:szCs w:val="24"/>
        </w:rPr>
        <w:t xml:space="preserve">D 促进了资产阶级革命团体的建立 </w:t>
      </w:r>
    </w:p>
    <w:p>
      <w:pPr>
        <w:spacing w:line="276" w:lineRule="auto"/>
        <w:rPr>
          <w:rFonts w:ascii="宋体" w:hAnsi="宋体" w:eastAsia="宋体"/>
          <w:kern w:val="0"/>
          <w:sz w:val="24"/>
          <w:szCs w:val="24"/>
        </w:rPr>
      </w:pPr>
      <w:r>
        <w:rPr>
          <w:rFonts w:hint="eastAsia" w:ascii="宋体" w:hAnsi="宋体" w:eastAsia="宋体"/>
          <w:kern w:val="0"/>
          <w:sz w:val="24"/>
          <w:szCs w:val="24"/>
        </w:rPr>
        <w:t>34.义和团运动首先兴起于(</w:t>
      </w:r>
      <w:r>
        <w:rPr>
          <w:rFonts w:ascii="宋体" w:hAnsi="宋体" w:eastAsia="宋体"/>
          <w:b/>
          <w:bCs/>
          <w:color w:val="C00000"/>
          <w:kern w:val="0"/>
          <w:sz w:val="24"/>
          <w:szCs w:val="24"/>
        </w:rPr>
        <w:t>A</w:t>
      </w:r>
      <w:r>
        <w:rPr>
          <w:rFonts w:hint="eastAsia" w:ascii="宋体" w:hAnsi="宋体" w:eastAsia="宋体"/>
          <w:b/>
          <w:bCs/>
          <w:color w:val="C00000"/>
          <w:kern w:val="0"/>
          <w:sz w:val="24"/>
          <w:szCs w:val="24"/>
        </w:rPr>
        <w:t xml:space="preserve"> </w:t>
      </w:r>
      <w:r>
        <w:rPr>
          <w:rFonts w:hint="eastAsia" w:ascii="宋体" w:hAnsi="宋体" w:eastAsia="宋体"/>
          <w:kern w:val="0"/>
          <w:sz w:val="24"/>
          <w:szCs w:val="24"/>
        </w:rPr>
        <w:t xml:space="preserve">   )</w:t>
      </w:r>
    </w:p>
    <w:p>
      <w:pPr>
        <w:spacing w:line="276" w:lineRule="auto"/>
        <w:rPr>
          <w:rFonts w:ascii="宋体" w:hAnsi="宋体" w:eastAsia="宋体"/>
          <w:b/>
          <w:bCs/>
          <w:kern w:val="0"/>
          <w:sz w:val="24"/>
          <w:szCs w:val="24"/>
        </w:rPr>
      </w:pPr>
      <w:r>
        <w:rPr>
          <w:rFonts w:hint="eastAsia" w:ascii="宋体" w:hAnsi="宋体" w:eastAsia="宋体"/>
          <w:b/>
          <w:bCs/>
          <w:kern w:val="0"/>
          <w:sz w:val="24"/>
          <w:szCs w:val="24"/>
        </w:rPr>
        <w:t xml:space="preserve">A山东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B直隶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C天津       </w:t>
      </w:r>
    </w:p>
    <w:p>
      <w:pPr>
        <w:spacing w:line="276" w:lineRule="auto"/>
        <w:rPr>
          <w:rFonts w:ascii="宋体" w:hAnsi="宋体" w:eastAsia="宋体"/>
          <w:kern w:val="0"/>
          <w:sz w:val="24"/>
          <w:szCs w:val="24"/>
        </w:rPr>
      </w:pPr>
      <w:r>
        <w:rPr>
          <w:rFonts w:hint="eastAsia" w:ascii="宋体" w:hAnsi="宋体" w:eastAsia="宋体"/>
          <w:kern w:val="0"/>
          <w:sz w:val="24"/>
          <w:szCs w:val="24"/>
        </w:rPr>
        <w:t>D北京</w:t>
      </w:r>
    </w:p>
    <w:p>
      <w:pPr>
        <w:spacing w:line="276" w:lineRule="auto"/>
        <w:rPr>
          <w:rFonts w:ascii="宋体" w:hAnsi="宋体" w:eastAsia="宋体"/>
          <w:bCs/>
          <w:kern w:val="0"/>
          <w:sz w:val="24"/>
          <w:szCs w:val="24"/>
        </w:rPr>
      </w:pPr>
      <w:r>
        <w:rPr>
          <w:rFonts w:hint="eastAsia" w:ascii="宋体" w:hAnsi="宋体" w:eastAsia="宋体"/>
          <w:bCs/>
          <w:kern w:val="0"/>
          <w:sz w:val="24"/>
          <w:szCs w:val="24"/>
        </w:rPr>
        <w:t>35.义和团“扶清灭洋”口号突出反映了当时社会最主要矛盾是（</w:t>
      </w:r>
      <w:r>
        <w:rPr>
          <w:rFonts w:hint="eastAsia" w:ascii="宋体" w:hAnsi="宋体" w:eastAsia="宋体"/>
          <w:b/>
          <w:bCs/>
          <w:color w:val="C00000"/>
          <w:kern w:val="0"/>
          <w:sz w:val="24"/>
          <w:szCs w:val="24"/>
        </w:rPr>
        <w:t>A</w:t>
      </w:r>
      <w:r>
        <w:rPr>
          <w:rFonts w:hint="eastAsia" w:ascii="宋体" w:hAnsi="宋体" w:eastAsia="宋体"/>
          <w:bCs/>
          <w:kern w:val="0"/>
          <w:sz w:val="24"/>
          <w:szCs w:val="24"/>
        </w:rPr>
        <w:t xml:space="preserve">   ）。</w:t>
      </w:r>
    </w:p>
    <w:p>
      <w:pPr>
        <w:spacing w:line="276" w:lineRule="auto"/>
        <w:rPr>
          <w:rFonts w:ascii="宋体" w:hAnsi="宋体" w:eastAsia="宋体"/>
          <w:b/>
          <w:kern w:val="0"/>
          <w:sz w:val="24"/>
          <w:szCs w:val="24"/>
        </w:rPr>
      </w:pPr>
      <w:r>
        <w:rPr>
          <w:rFonts w:hint="eastAsia" w:ascii="宋体" w:hAnsi="宋体" w:eastAsia="宋体"/>
          <w:b/>
          <w:kern w:val="0"/>
          <w:sz w:val="24"/>
          <w:szCs w:val="24"/>
        </w:rPr>
        <w:t xml:space="preserve">A帝国主义与中华民族的矛盾    </w:t>
      </w:r>
    </w:p>
    <w:p>
      <w:pPr>
        <w:spacing w:line="276" w:lineRule="auto"/>
        <w:rPr>
          <w:rFonts w:ascii="宋体" w:hAnsi="宋体" w:eastAsia="宋体"/>
          <w:bCs/>
          <w:kern w:val="0"/>
          <w:sz w:val="24"/>
          <w:szCs w:val="24"/>
        </w:rPr>
      </w:pPr>
      <w:r>
        <w:rPr>
          <w:rFonts w:hint="eastAsia" w:ascii="宋体" w:hAnsi="宋体" w:eastAsia="宋体"/>
          <w:bCs/>
          <w:kern w:val="0"/>
          <w:sz w:val="24"/>
          <w:szCs w:val="24"/>
        </w:rPr>
        <w:t>B帝国主义与清政府的矛盾</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C封建主义与人民大众的矛盾    </w:t>
      </w:r>
    </w:p>
    <w:p>
      <w:pPr>
        <w:spacing w:line="276" w:lineRule="auto"/>
        <w:rPr>
          <w:rFonts w:ascii="宋体" w:hAnsi="宋体" w:eastAsia="宋体"/>
          <w:bCs/>
          <w:kern w:val="0"/>
          <w:sz w:val="24"/>
          <w:szCs w:val="24"/>
        </w:rPr>
      </w:pPr>
      <w:r>
        <w:rPr>
          <w:rFonts w:hint="eastAsia" w:ascii="宋体" w:hAnsi="宋体" w:eastAsia="宋体"/>
          <w:bCs/>
          <w:kern w:val="0"/>
          <w:sz w:val="24"/>
          <w:szCs w:val="24"/>
        </w:rPr>
        <w:t>D农民阶级与教会势力的矛盾</w:t>
      </w:r>
    </w:p>
    <w:p>
      <w:pPr>
        <w:spacing w:line="276" w:lineRule="auto"/>
        <w:rPr>
          <w:rFonts w:ascii="宋体" w:hAnsi="宋体" w:eastAsia="宋体"/>
          <w:kern w:val="0"/>
          <w:sz w:val="24"/>
          <w:szCs w:val="24"/>
        </w:rPr>
      </w:pPr>
      <w:r>
        <w:rPr>
          <w:rFonts w:hint="eastAsia" w:ascii="宋体" w:hAnsi="宋体" w:eastAsia="宋体"/>
          <w:kern w:val="0"/>
          <w:sz w:val="24"/>
          <w:szCs w:val="24"/>
        </w:rPr>
        <w:t>36.标志着以慈禧为首的清政府已彻底放弃了抵抗外国侵略者的条约是：(</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C</w:t>
      </w:r>
      <w:r>
        <w:rPr>
          <w:rFonts w:hint="eastAsia" w:ascii="宋体" w:hAnsi="宋体" w:eastAsia="宋体"/>
          <w:kern w:val="0"/>
          <w:sz w:val="24"/>
          <w:szCs w:val="24"/>
        </w:rPr>
        <w:t xml:space="preserve">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A《中英南京条约》   </w:t>
      </w:r>
    </w:p>
    <w:p>
      <w:pPr>
        <w:spacing w:line="276" w:lineRule="auto"/>
        <w:rPr>
          <w:rFonts w:ascii="宋体" w:hAnsi="宋体" w:eastAsia="宋体"/>
          <w:kern w:val="0"/>
          <w:sz w:val="24"/>
          <w:szCs w:val="24"/>
        </w:rPr>
      </w:pPr>
      <w:r>
        <w:rPr>
          <w:rFonts w:hint="eastAsia" w:ascii="宋体" w:hAnsi="宋体" w:eastAsia="宋体"/>
          <w:kern w:val="0"/>
          <w:sz w:val="24"/>
          <w:szCs w:val="24"/>
        </w:rPr>
        <w:t xml:space="preserve">B《中俄条约》   </w:t>
      </w:r>
    </w:p>
    <w:p>
      <w:pPr>
        <w:spacing w:line="276" w:lineRule="auto"/>
        <w:rPr>
          <w:rFonts w:ascii="宋体" w:hAnsi="宋体" w:eastAsia="宋体"/>
          <w:b/>
          <w:bCs/>
          <w:kern w:val="0"/>
          <w:sz w:val="24"/>
          <w:szCs w:val="24"/>
        </w:rPr>
      </w:pPr>
      <w:r>
        <w:rPr>
          <w:rFonts w:hint="eastAsia" w:ascii="宋体" w:hAnsi="宋体" w:eastAsia="宋体"/>
          <w:b/>
          <w:bCs/>
          <w:kern w:val="0"/>
          <w:sz w:val="24"/>
          <w:szCs w:val="24"/>
        </w:rPr>
        <w:t xml:space="preserve">C《辛丑条约》       </w:t>
      </w:r>
    </w:p>
    <w:p>
      <w:pPr>
        <w:spacing w:line="276" w:lineRule="auto"/>
        <w:rPr>
          <w:rFonts w:ascii="宋体" w:hAnsi="宋体" w:eastAsia="宋体"/>
          <w:kern w:val="0"/>
          <w:sz w:val="24"/>
          <w:szCs w:val="24"/>
        </w:rPr>
      </w:pPr>
      <w:r>
        <w:rPr>
          <w:rFonts w:hint="eastAsia" w:ascii="宋体" w:hAnsi="宋体" w:eastAsia="宋体"/>
          <w:kern w:val="0"/>
          <w:sz w:val="24"/>
          <w:szCs w:val="24"/>
        </w:rPr>
        <w:t>D《马关条约》</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37.太平天国革命运动制定的第一个纲领性文件是：（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D</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A.《资政新篇》        </w:t>
      </w:r>
    </w:p>
    <w:p>
      <w:pPr>
        <w:spacing w:line="276" w:lineRule="auto"/>
        <w:rPr>
          <w:rFonts w:ascii="宋体" w:hAnsi="宋体" w:eastAsia="宋体"/>
          <w:bCs/>
          <w:kern w:val="0"/>
          <w:sz w:val="24"/>
          <w:szCs w:val="24"/>
        </w:rPr>
      </w:pPr>
      <w:r>
        <w:rPr>
          <w:rFonts w:hint="eastAsia" w:ascii="宋体" w:hAnsi="宋体" w:eastAsia="宋体"/>
          <w:bCs/>
          <w:kern w:val="0"/>
          <w:sz w:val="24"/>
          <w:szCs w:val="24"/>
        </w:rPr>
        <w:t>B.《原道救世歌》</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C.《原道醒世训》      </w:t>
      </w:r>
    </w:p>
    <w:p>
      <w:pPr>
        <w:spacing w:line="276" w:lineRule="auto"/>
        <w:rPr>
          <w:rFonts w:ascii="宋体" w:hAnsi="宋体" w:eastAsia="宋体"/>
          <w:b/>
          <w:kern w:val="0"/>
          <w:sz w:val="24"/>
          <w:szCs w:val="24"/>
        </w:rPr>
      </w:pPr>
      <w:r>
        <w:rPr>
          <w:rFonts w:hint="eastAsia" w:ascii="宋体" w:hAnsi="宋体" w:eastAsia="宋体"/>
          <w:b/>
          <w:kern w:val="0"/>
          <w:sz w:val="24"/>
          <w:szCs w:val="24"/>
        </w:rPr>
        <w:t>D.《天朝田亩制度》</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38.下列关于洋务运动的作用说法不正确的是：（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w:t>
      </w:r>
      <w:r>
        <w:rPr>
          <w:rFonts w:hint="eastAsia" w:ascii="宋体" w:hAnsi="宋体" w:eastAsia="宋体"/>
          <w:bCs/>
          <w:kern w:val="0"/>
          <w:sz w:val="24"/>
          <w:szCs w:val="24"/>
        </w:rPr>
        <w:t xml:space="preserve"> ）</w:t>
      </w:r>
    </w:p>
    <w:p>
      <w:pPr>
        <w:spacing w:line="276" w:lineRule="auto"/>
        <w:rPr>
          <w:rFonts w:ascii="宋体" w:hAnsi="宋体" w:eastAsia="宋体"/>
          <w:b/>
          <w:kern w:val="0"/>
          <w:sz w:val="24"/>
          <w:szCs w:val="24"/>
        </w:rPr>
      </w:pPr>
      <w:r>
        <w:rPr>
          <w:rFonts w:hint="eastAsia" w:ascii="宋体" w:hAnsi="宋体" w:eastAsia="宋体"/>
          <w:b/>
          <w:kern w:val="0"/>
          <w:sz w:val="24"/>
          <w:szCs w:val="24"/>
        </w:rPr>
        <w:t xml:space="preserve">A.使中国走上了富强的道路              </w:t>
      </w:r>
    </w:p>
    <w:p>
      <w:pPr>
        <w:spacing w:line="276" w:lineRule="auto"/>
        <w:rPr>
          <w:rFonts w:ascii="宋体" w:hAnsi="宋体" w:eastAsia="宋体"/>
          <w:bCs/>
          <w:kern w:val="0"/>
          <w:sz w:val="24"/>
          <w:szCs w:val="24"/>
        </w:rPr>
      </w:pPr>
      <w:r>
        <w:rPr>
          <w:rFonts w:hint="eastAsia" w:ascii="宋体" w:hAnsi="宋体" w:eastAsia="宋体"/>
          <w:bCs/>
          <w:kern w:val="0"/>
          <w:sz w:val="24"/>
          <w:szCs w:val="24"/>
        </w:rPr>
        <w:t>B.刺激了中国资本主义的发展</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C.一定程度上抵制了外国经济势力的扩张 </w:t>
      </w:r>
    </w:p>
    <w:p>
      <w:pPr>
        <w:spacing w:line="276" w:lineRule="auto"/>
        <w:rPr>
          <w:rFonts w:ascii="宋体" w:hAnsi="宋体" w:eastAsia="宋体"/>
          <w:bCs/>
          <w:kern w:val="0"/>
          <w:sz w:val="24"/>
          <w:szCs w:val="24"/>
        </w:rPr>
      </w:pPr>
      <w:r>
        <w:rPr>
          <w:rFonts w:hint="eastAsia" w:ascii="宋体" w:hAnsi="宋体" w:eastAsia="宋体"/>
          <w:bCs/>
          <w:kern w:val="0"/>
          <w:sz w:val="24"/>
          <w:szCs w:val="24"/>
        </w:rPr>
        <w:t>D.引进了一些先进生产技术</w:t>
      </w:r>
    </w:p>
    <w:p>
      <w:pPr>
        <w:spacing w:line="276" w:lineRule="auto"/>
        <w:rPr>
          <w:rFonts w:ascii="宋体" w:hAnsi="宋体" w:eastAsia="宋体"/>
          <w:bCs/>
          <w:kern w:val="0"/>
          <w:sz w:val="24"/>
          <w:szCs w:val="24"/>
        </w:rPr>
      </w:pPr>
      <w:r>
        <w:rPr>
          <w:rFonts w:hint="eastAsia" w:ascii="宋体" w:hAnsi="宋体" w:eastAsia="宋体"/>
          <w:bCs/>
          <w:kern w:val="0"/>
          <w:sz w:val="24"/>
          <w:szCs w:val="24"/>
        </w:rPr>
        <w:t>39.戊戌变法运动的实质是：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C</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A.光绪帝与慈禧太后的斗争   </w:t>
      </w:r>
    </w:p>
    <w:p>
      <w:pPr>
        <w:spacing w:line="276" w:lineRule="auto"/>
        <w:rPr>
          <w:rFonts w:ascii="宋体" w:hAnsi="宋体" w:eastAsia="宋体"/>
          <w:bCs/>
          <w:kern w:val="0"/>
          <w:sz w:val="24"/>
          <w:szCs w:val="24"/>
        </w:rPr>
      </w:pPr>
      <w:r>
        <w:rPr>
          <w:rFonts w:hint="eastAsia" w:ascii="宋体" w:hAnsi="宋体" w:eastAsia="宋体"/>
          <w:bCs/>
          <w:kern w:val="0"/>
          <w:sz w:val="24"/>
          <w:szCs w:val="24"/>
        </w:rPr>
        <w:t>B.开明地主与顽固官僚的斗争 </w:t>
      </w:r>
    </w:p>
    <w:p>
      <w:pPr>
        <w:spacing w:line="276" w:lineRule="auto"/>
        <w:rPr>
          <w:rFonts w:ascii="宋体" w:hAnsi="宋体" w:eastAsia="宋体"/>
          <w:b/>
          <w:kern w:val="0"/>
          <w:sz w:val="24"/>
          <w:szCs w:val="24"/>
        </w:rPr>
      </w:pPr>
      <w:r>
        <w:rPr>
          <w:rFonts w:hint="eastAsia" w:ascii="宋体" w:hAnsi="宋体" w:eastAsia="宋体"/>
          <w:b/>
          <w:kern w:val="0"/>
          <w:sz w:val="24"/>
          <w:szCs w:val="24"/>
        </w:rPr>
        <w:t xml:space="preserve">C.资产阶级与封建势力的斗争 </w:t>
      </w:r>
    </w:p>
    <w:p>
      <w:pPr>
        <w:spacing w:line="276" w:lineRule="auto"/>
        <w:rPr>
          <w:rFonts w:ascii="宋体" w:hAnsi="宋体" w:eastAsia="宋体"/>
          <w:bCs/>
          <w:kern w:val="0"/>
          <w:sz w:val="24"/>
          <w:szCs w:val="24"/>
        </w:rPr>
      </w:pPr>
      <w:r>
        <w:rPr>
          <w:rFonts w:hint="eastAsia" w:ascii="宋体" w:hAnsi="宋体" w:eastAsia="宋体"/>
          <w:bCs/>
          <w:kern w:val="0"/>
          <w:sz w:val="24"/>
          <w:szCs w:val="24"/>
        </w:rPr>
        <w:t>D.西方文化与传统儒学的斗争</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40.1898年9月，慈禧太后发动政变，囚禁了光绪帝，下令捕杀维新派，废除变法法令。政变的实质反映了：（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C</w:t>
      </w:r>
      <w:r>
        <w:rPr>
          <w:rFonts w:hint="eastAsia" w:ascii="宋体" w:hAnsi="宋体" w:eastAsia="宋体"/>
          <w:bCs/>
          <w:kern w:val="0"/>
          <w:sz w:val="24"/>
          <w:szCs w:val="24"/>
        </w:rPr>
        <w:t>）</w:t>
      </w:r>
    </w:p>
    <w:p>
      <w:pPr>
        <w:numPr>
          <w:ilvl w:val="0"/>
          <w:numId w:val="6"/>
        </w:numPr>
        <w:spacing w:line="276" w:lineRule="auto"/>
        <w:rPr>
          <w:rFonts w:ascii="宋体" w:hAnsi="宋体" w:eastAsia="宋体"/>
          <w:bCs/>
          <w:kern w:val="0"/>
          <w:sz w:val="24"/>
          <w:szCs w:val="24"/>
        </w:rPr>
      </w:pPr>
      <w:r>
        <w:rPr>
          <w:rFonts w:hint="eastAsia" w:ascii="宋体" w:hAnsi="宋体" w:eastAsia="宋体"/>
          <w:bCs/>
          <w:kern w:val="0"/>
          <w:sz w:val="24"/>
          <w:szCs w:val="24"/>
        </w:rPr>
        <w:t>统治阶级内部争权夺势的斗争</w:t>
      </w:r>
    </w:p>
    <w:p>
      <w:pPr>
        <w:numPr>
          <w:ilvl w:val="0"/>
          <w:numId w:val="6"/>
        </w:numPr>
        <w:spacing w:line="276" w:lineRule="auto"/>
        <w:rPr>
          <w:rFonts w:ascii="宋体" w:hAnsi="宋体" w:eastAsia="宋体"/>
          <w:bCs/>
          <w:kern w:val="0"/>
          <w:sz w:val="24"/>
          <w:szCs w:val="24"/>
        </w:rPr>
      </w:pPr>
      <w:r>
        <w:rPr>
          <w:rFonts w:hint="eastAsia" w:ascii="宋体" w:hAnsi="宋体" w:eastAsia="宋体"/>
          <w:bCs/>
          <w:kern w:val="0"/>
          <w:sz w:val="24"/>
          <w:szCs w:val="24"/>
        </w:rPr>
        <w:t>开明地主和封建顽固势力的斗争 </w:t>
      </w:r>
    </w:p>
    <w:p>
      <w:pPr>
        <w:numPr>
          <w:ilvl w:val="0"/>
          <w:numId w:val="6"/>
        </w:numPr>
        <w:spacing w:line="276" w:lineRule="auto"/>
        <w:rPr>
          <w:rFonts w:ascii="宋体" w:hAnsi="宋体" w:eastAsia="宋体"/>
          <w:b/>
          <w:kern w:val="0"/>
          <w:sz w:val="24"/>
          <w:szCs w:val="24"/>
        </w:rPr>
      </w:pPr>
      <w:r>
        <w:rPr>
          <w:rFonts w:hint="eastAsia" w:ascii="宋体" w:hAnsi="宋体" w:eastAsia="宋体"/>
          <w:b/>
          <w:kern w:val="0"/>
          <w:sz w:val="24"/>
          <w:szCs w:val="24"/>
        </w:rPr>
        <w:t xml:space="preserve">资产阶级和封建旧势力的斗争  </w:t>
      </w:r>
    </w:p>
    <w:p>
      <w:pPr>
        <w:numPr>
          <w:ilvl w:val="0"/>
          <w:numId w:val="6"/>
        </w:numPr>
        <w:spacing w:line="276" w:lineRule="auto"/>
        <w:rPr>
          <w:rFonts w:ascii="宋体" w:hAnsi="宋体" w:eastAsia="宋体"/>
          <w:bCs/>
          <w:kern w:val="0"/>
          <w:sz w:val="24"/>
          <w:szCs w:val="24"/>
        </w:rPr>
      </w:pPr>
      <w:r>
        <w:rPr>
          <w:rFonts w:hint="eastAsia" w:ascii="宋体" w:hAnsi="宋体" w:eastAsia="宋体"/>
          <w:bCs/>
          <w:kern w:val="0"/>
          <w:sz w:val="24"/>
          <w:szCs w:val="24"/>
        </w:rPr>
        <w:t>光绪帝和慈禧太后争夺统治权的斗争</w:t>
      </w:r>
    </w:p>
    <w:p>
      <w:pPr>
        <w:spacing w:line="276" w:lineRule="auto"/>
        <w:rPr>
          <w:rFonts w:ascii="宋体" w:hAnsi="宋体" w:eastAsia="宋体"/>
          <w:bCs/>
          <w:kern w:val="0"/>
          <w:sz w:val="24"/>
          <w:szCs w:val="24"/>
        </w:rPr>
      </w:pPr>
      <w:r>
        <w:rPr>
          <w:rFonts w:hint="eastAsia" w:ascii="宋体" w:hAnsi="宋体" w:eastAsia="宋体"/>
          <w:bCs/>
          <w:kern w:val="0"/>
          <w:sz w:val="24"/>
          <w:szCs w:val="24"/>
        </w:rPr>
        <w:t>41.戊戌变法运动突出的历史功绩在于：（</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D</w:t>
      </w:r>
      <w:r>
        <w:rPr>
          <w:rFonts w:hint="eastAsia" w:ascii="宋体" w:hAnsi="宋体" w:eastAsia="宋体"/>
          <w:b/>
          <w:bCs/>
          <w:color w:val="C00000"/>
          <w:kern w:val="0"/>
          <w:sz w:val="24"/>
          <w:szCs w:val="24"/>
        </w:rPr>
        <w:t xml:space="preserve"> </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A.挽救民族危亡    </w:t>
      </w:r>
    </w:p>
    <w:p>
      <w:pPr>
        <w:spacing w:line="276" w:lineRule="auto"/>
        <w:rPr>
          <w:rFonts w:ascii="宋体" w:hAnsi="宋体" w:eastAsia="宋体"/>
          <w:bCs/>
          <w:kern w:val="0"/>
          <w:sz w:val="24"/>
          <w:szCs w:val="24"/>
        </w:rPr>
      </w:pPr>
      <w:r>
        <w:rPr>
          <w:rFonts w:hint="eastAsia" w:ascii="宋体" w:hAnsi="宋体" w:eastAsia="宋体"/>
          <w:bCs/>
          <w:kern w:val="0"/>
          <w:sz w:val="24"/>
          <w:szCs w:val="24"/>
        </w:rPr>
        <w:t>B.推动政治改革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C.发展社会经济    </w:t>
      </w:r>
    </w:p>
    <w:p>
      <w:pPr>
        <w:spacing w:line="276" w:lineRule="auto"/>
        <w:rPr>
          <w:rFonts w:ascii="宋体" w:hAnsi="宋体" w:eastAsia="宋体"/>
          <w:b/>
          <w:kern w:val="0"/>
          <w:sz w:val="24"/>
          <w:szCs w:val="24"/>
        </w:rPr>
      </w:pPr>
      <w:r>
        <w:rPr>
          <w:rFonts w:hint="eastAsia" w:ascii="宋体" w:hAnsi="宋体" w:eastAsia="宋体"/>
          <w:b/>
          <w:kern w:val="0"/>
          <w:sz w:val="24"/>
          <w:szCs w:val="24"/>
        </w:rPr>
        <w:t>D.促进思想启蒙 </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42.维新派与洋务派的共同主张是：（ </w:t>
      </w:r>
      <w:r>
        <w:rPr>
          <w:rFonts w:ascii="宋体" w:hAnsi="宋体" w:eastAsia="宋体"/>
          <w:b/>
          <w:bCs/>
          <w:color w:val="C00000"/>
          <w:kern w:val="0"/>
          <w:sz w:val="24"/>
          <w:szCs w:val="24"/>
        </w:rPr>
        <w:t>C</w:t>
      </w:r>
      <w:r>
        <w:rPr>
          <w:rFonts w:hint="eastAsia" w:ascii="宋体" w:hAnsi="宋体" w:eastAsia="宋体"/>
          <w:b/>
          <w:bCs/>
          <w:color w:val="C00000"/>
          <w:kern w:val="0"/>
          <w:sz w:val="24"/>
          <w:szCs w:val="24"/>
        </w:rPr>
        <w:t xml:space="preserve"> </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①创办新式学堂   ②鼓励建厂开矿  </w:t>
      </w:r>
    </w:p>
    <w:p>
      <w:pPr>
        <w:spacing w:line="276" w:lineRule="auto"/>
        <w:rPr>
          <w:rFonts w:ascii="宋体" w:hAnsi="宋体" w:eastAsia="宋体"/>
          <w:bCs/>
          <w:kern w:val="0"/>
          <w:sz w:val="24"/>
          <w:szCs w:val="24"/>
        </w:rPr>
      </w:pPr>
      <w:r>
        <w:rPr>
          <w:rFonts w:hint="eastAsia" w:ascii="宋体" w:hAnsi="宋体" w:eastAsia="宋体"/>
          <w:bCs/>
          <w:kern w:val="0"/>
          <w:sz w:val="24"/>
          <w:szCs w:val="24"/>
        </w:rPr>
        <w:t>③实行君主立宪   ④建设海军</w:t>
      </w:r>
    </w:p>
    <w:p>
      <w:pPr>
        <w:numPr>
          <w:ilvl w:val="0"/>
          <w:numId w:val="7"/>
        </w:numPr>
        <w:spacing w:line="276" w:lineRule="auto"/>
        <w:rPr>
          <w:rFonts w:ascii="宋体" w:hAnsi="宋体" w:eastAsia="宋体"/>
          <w:bCs/>
          <w:kern w:val="0"/>
          <w:sz w:val="24"/>
          <w:szCs w:val="24"/>
        </w:rPr>
      </w:pPr>
      <w:r>
        <w:rPr>
          <w:rFonts w:hint="eastAsia" w:ascii="宋体" w:hAnsi="宋体" w:eastAsia="宋体"/>
          <w:bCs/>
          <w:kern w:val="0"/>
          <w:sz w:val="24"/>
          <w:szCs w:val="24"/>
        </w:rPr>
        <w:t xml:space="preserve">①②③　 </w:t>
      </w:r>
    </w:p>
    <w:p>
      <w:pPr>
        <w:numPr>
          <w:ilvl w:val="0"/>
          <w:numId w:val="7"/>
        </w:numPr>
        <w:spacing w:line="276" w:lineRule="auto"/>
        <w:rPr>
          <w:rFonts w:ascii="宋体" w:hAnsi="宋体" w:eastAsia="宋体"/>
          <w:bCs/>
          <w:kern w:val="0"/>
          <w:sz w:val="24"/>
          <w:szCs w:val="24"/>
        </w:rPr>
      </w:pPr>
      <w:r>
        <w:rPr>
          <w:rFonts w:hint="eastAsia" w:ascii="宋体" w:hAnsi="宋体" w:eastAsia="宋体"/>
          <w:bCs/>
          <w:kern w:val="0"/>
          <w:sz w:val="24"/>
          <w:szCs w:val="24"/>
        </w:rPr>
        <w:t xml:space="preserve">②③④      </w:t>
      </w:r>
    </w:p>
    <w:p>
      <w:pPr>
        <w:numPr>
          <w:ilvl w:val="0"/>
          <w:numId w:val="7"/>
        </w:numPr>
        <w:spacing w:line="276" w:lineRule="auto"/>
        <w:rPr>
          <w:rFonts w:ascii="宋体" w:hAnsi="宋体" w:eastAsia="宋体"/>
          <w:b/>
          <w:kern w:val="0"/>
          <w:sz w:val="24"/>
          <w:szCs w:val="24"/>
        </w:rPr>
      </w:pPr>
      <w:r>
        <w:rPr>
          <w:rFonts w:hint="eastAsia" w:ascii="宋体" w:hAnsi="宋体" w:eastAsia="宋体"/>
          <w:b/>
          <w:kern w:val="0"/>
          <w:sz w:val="24"/>
          <w:szCs w:val="24"/>
        </w:rPr>
        <w:t>①②④ 　</w:t>
      </w:r>
    </w:p>
    <w:p>
      <w:pPr>
        <w:numPr>
          <w:ilvl w:val="0"/>
          <w:numId w:val="7"/>
        </w:numPr>
        <w:spacing w:line="276" w:lineRule="auto"/>
        <w:rPr>
          <w:rFonts w:ascii="宋体" w:hAnsi="宋体" w:eastAsia="宋体"/>
          <w:bCs/>
          <w:kern w:val="0"/>
          <w:sz w:val="24"/>
          <w:szCs w:val="24"/>
        </w:rPr>
      </w:pPr>
      <w:r>
        <w:rPr>
          <w:rFonts w:hint="eastAsia" w:ascii="宋体" w:hAnsi="宋体" w:eastAsia="宋体"/>
          <w:bCs/>
          <w:kern w:val="0"/>
          <w:sz w:val="24"/>
          <w:szCs w:val="24"/>
        </w:rPr>
        <w:t>①③④</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43.为中国的近代化开辟了道路的是：（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w:t>
      </w:r>
      <w:r>
        <w:rPr>
          <w:rFonts w:hint="eastAsia" w:ascii="宋体" w:hAnsi="宋体" w:eastAsia="宋体"/>
          <w:bCs/>
          <w:kern w:val="0"/>
          <w:sz w:val="24"/>
          <w:szCs w:val="24"/>
        </w:rPr>
        <w:t xml:space="preserve"> ）</w:t>
      </w:r>
    </w:p>
    <w:p>
      <w:pPr>
        <w:spacing w:line="276" w:lineRule="auto"/>
        <w:rPr>
          <w:rFonts w:ascii="宋体" w:hAnsi="宋体" w:eastAsia="宋体"/>
          <w:b/>
          <w:kern w:val="0"/>
          <w:sz w:val="24"/>
          <w:szCs w:val="24"/>
        </w:rPr>
      </w:pPr>
      <w:r>
        <w:rPr>
          <w:rFonts w:hint="eastAsia" w:ascii="宋体" w:hAnsi="宋体" w:eastAsia="宋体"/>
          <w:b/>
          <w:kern w:val="0"/>
          <w:sz w:val="24"/>
          <w:szCs w:val="24"/>
        </w:rPr>
        <w:t xml:space="preserve">A．洋务运动 </w:t>
      </w:r>
    </w:p>
    <w:p>
      <w:pPr>
        <w:spacing w:line="276" w:lineRule="auto"/>
        <w:rPr>
          <w:rFonts w:ascii="宋体" w:hAnsi="宋体" w:eastAsia="宋体"/>
          <w:bCs/>
          <w:kern w:val="0"/>
          <w:sz w:val="24"/>
          <w:szCs w:val="24"/>
        </w:rPr>
      </w:pPr>
      <w:r>
        <w:rPr>
          <w:rFonts w:hint="eastAsia" w:ascii="宋体" w:hAnsi="宋体" w:eastAsia="宋体"/>
          <w:bCs/>
          <w:kern w:val="0"/>
          <w:sz w:val="24"/>
          <w:szCs w:val="24"/>
        </w:rPr>
        <w:t>B．戊戌变法</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C．辛亥革命 </w:t>
      </w:r>
    </w:p>
    <w:p>
      <w:pPr>
        <w:spacing w:line="276" w:lineRule="auto"/>
        <w:rPr>
          <w:rFonts w:ascii="宋体" w:hAnsi="宋体" w:eastAsia="宋体"/>
          <w:bCs/>
          <w:kern w:val="0"/>
          <w:sz w:val="24"/>
          <w:szCs w:val="24"/>
        </w:rPr>
      </w:pPr>
      <w:r>
        <w:rPr>
          <w:rFonts w:hint="eastAsia" w:ascii="宋体" w:hAnsi="宋体" w:eastAsia="宋体"/>
          <w:bCs/>
          <w:kern w:val="0"/>
          <w:sz w:val="24"/>
          <w:szCs w:val="24"/>
        </w:rPr>
        <w:t>D．新文化运动</w:t>
      </w:r>
    </w:p>
    <w:p>
      <w:pPr>
        <w:spacing w:line="276" w:lineRule="auto"/>
        <w:rPr>
          <w:rFonts w:ascii="宋体" w:hAnsi="宋体" w:eastAsia="宋体"/>
          <w:bCs/>
          <w:kern w:val="0"/>
          <w:sz w:val="24"/>
          <w:szCs w:val="24"/>
        </w:rPr>
      </w:pPr>
    </w:p>
    <w:p>
      <w:pPr>
        <w:spacing w:line="276" w:lineRule="auto"/>
        <w:jc w:val="left"/>
        <w:rPr>
          <w:rFonts w:ascii="宋体" w:hAnsi="宋体" w:eastAsia="宋体"/>
          <w:b/>
          <w:sz w:val="24"/>
          <w:szCs w:val="24"/>
        </w:rPr>
      </w:pPr>
      <w:r>
        <w:rPr>
          <w:rFonts w:hint="eastAsia" w:ascii="宋体" w:hAnsi="宋体" w:eastAsia="宋体"/>
          <w:b/>
          <w:sz w:val="24"/>
          <w:szCs w:val="24"/>
        </w:rPr>
        <w:t>二、多项选择题</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1 </w:t>
      </w:r>
      <w:r>
        <w:rPr>
          <w:rFonts w:hint="eastAsia" w:ascii="宋体" w:hAnsi="宋体" w:eastAsia="宋体"/>
          <w:bCs/>
          <w:kern w:val="0"/>
          <w:sz w:val="24"/>
          <w:szCs w:val="24"/>
          <w:lang w:val="zh-CN"/>
        </w:rPr>
        <w:t>太平天国具有的不同于以往农民战争的历史特点是（</w:t>
      </w:r>
      <w:r>
        <w:rPr>
          <w:rFonts w:hint="eastAsia" w:ascii="宋体" w:hAnsi="宋体" w:eastAsia="宋体"/>
          <w:bCs/>
          <w:kern w:val="0"/>
          <w:sz w:val="24"/>
          <w:szCs w:val="24"/>
        </w:rPr>
        <w:t xml:space="preserve">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ABC</w:t>
      </w:r>
      <w:r>
        <w:rPr>
          <w:rFonts w:hint="eastAsia" w:ascii="宋体" w:hAnsi="宋体" w:eastAsia="宋体"/>
          <w:bCs/>
          <w:kern w:val="0"/>
          <w:sz w:val="24"/>
          <w:szCs w:val="24"/>
        </w:rPr>
        <w:t xml:space="preserve">  </w:t>
      </w:r>
      <w:r>
        <w:rPr>
          <w:rFonts w:hint="eastAsia" w:ascii="宋体" w:hAnsi="宋体" w:eastAsia="宋体"/>
          <w:bCs/>
          <w:kern w:val="0"/>
          <w:sz w:val="24"/>
          <w:szCs w:val="24"/>
          <w:lang w:val="zh-CN"/>
        </w:rPr>
        <w:t>）</w:t>
      </w:r>
    </w:p>
    <w:p>
      <w:pPr>
        <w:spacing w:line="276" w:lineRule="auto"/>
        <w:rPr>
          <w:rFonts w:ascii="宋体" w:hAnsi="宋体" w:eastAsia="宋体"/>
          <w:b/>
          <w:kern w:val="0"/>
          <w:sz w:val="24"/>
          <w:szCs w:val="24"/>
        </w:rPr>
      </w:pPr>
      <w:r>
        <w:rPr>
          <w:rFonts w:hint="eastAsia" w:ascii="宋体" w:hAnsi="宋体" w:eastAsia="宋体"/>
          <w:b/>
          <w:kern w:val="0"/>
          <w:sz w:val="24"/>
          <w:szCs w:val="24"/>
        </w:rPr>
        <w:t>A</w:t>
      </w:r>
      <w:r>
        <w:rPr>
          <w:rFonts w:hint="eastAsia" w:ascii="宋体" w:hAnsi="宋体" w:eastAsia="宋体"/>
          <w:b/>
          <w:kern w:val="0"/>
          <w:sz w:val="24"/>
          <w:szCs w:val="24"/>
          <w:lang w:val="zh-CN"/>
        </w:rPr>
        <w:t>、建立了自己的政权</w:t>
      </w:r>
      <w:r>
        <w:rPr>
          <w:rFonts w:hint="eastAsia" w:ascii="宋体" w:hAnsi="宋体" w:eastAsia="宋体"/>
          <w:b/>
          <w:kern w:val="0"/>
          <w:sz w:val="24"/>
          <w:szCs w:val="24"/>
        </w:rPr>
        <w:t xml:space="preserve">   </w:t>
      </w:r>
    </w:p>
    <w:p>
      <w:pPr>
        <w:spacing w:line="276" w:lineRule="auto"/>
        <w:rPr>
          <w:rFonts w:ascii="宋体" w:hAnsi="宋体" w:eastAsia="宋体"/>
          <w:b/>
          <w:kern w:val="0"/>
          <w:sz w:val="24"/>
          <w:szCs w:val="24"/>
        </w:rPr>
      </w:pPr>
      <w:r>
        <w:rPr>
          <w:rFonts w:hint="eastAsia" w:ascii="宋体" w:hAnsi="宋体" w:eastAsia="宋体"/>
          <w:b/>
          <w:kern w:val="0"/>
          <w:sz w:val="24"/>
          <w:szCs w:val="24"/>
        </w:rPr>
        <w:t>B</w:t>
      </w:r>
      <w:r>
        <w:rPr>
          <w:rFonts w:hint="eastAsia" w:ascii="宋体" w:hAnsi="宋体" w:eastAsia="宋体"/>
          <w:b/>
          <w:kern w:val="0"/>
          <w:sz w:val="24"/>
          <w:szCs w:val="24"/>
          <w:lang w:val="zh-CN"/>
        </w:rPr>
        <w:t>、提出了《天朝田亩制度》</w:t>
      </w:r>
      <w:r>
        <w:rPr>
          <w:rFonts w:hint="eastAsia" w:ascii="宋体" w:hAnsi="宋体" w:eastAsia="宋体"/>
          <w:b/>
          <w:kern w:val="0"/>
          <w:sz w:val="24"/>
          <w:szCs w:val="24"/>
        </w:rPr>
        <w:t xml:space="preserve">       </w:t>
      </w:r>
    </w:p>
    <w:p>
      <w:pPr>
        <w:spacing w:line="276" w:lineRule="auto"/>
        <w:rPr>
          <w:rFonts w:ascii="宋体" w:hAnsi="宋体" w:eastAsia="宋体"/>
          <w:b/>
          <w:kern w:val="0"/>
          <w:sz w:val="24"/>
          <w:szCs w:val="24"/>
          <w:lang w:val="zh-CN"/>
        </w:rPr>
      </w:pPr>
      <w:r>
        <w:rPr>
          <w:rFonts w:hint="eastAsia" w:ascii="宋体" w:hAnsi="宋体" w:eastAsia="宋体"/>
          <w:b/>
          <w:kern w:val="0"/>
          <w:sz w:val="24"/>
          <w:szCs w:val="24"/>
        </w:rPr>
        <w:t>C</w:t>
      </w:r>
      <w:r>
        <w:rPr>
          <w:rFonts w:hint="eastAsia" w:ascii="宋体" w:hAnsi="宋体" w:eastAsia="宋体"/>
          <w:b/>
          <w:kern w:val="0"/>
          <w:sz w:val="24"/>
          <w:szCs w:val="24"/>
          <w:lang w:val="zh-CN"/>
        </w:rPr>
        <w:t>、提出了中国近代史上第一个具有资本主义色彩的方案</w:t>
      </w:r>
    </w:p>
    <w:p>
      <w:pPr>
        <w:spacing w:line="276" w:lineRule="auto"/>
        <w:rPr>
          <w:rFonts w:ascii="宋体" w:hAnsi="宋体" w:eastAsia="宋体"/>
          <w:bCs/>
          <w:kern w:val="0"/>
          <w:sz w:val="24"/>
          <w:szCs w:val="24"/>
        </w:rPr>
      </w:pPr>
      <w:r>
        <w:rPr>
          <w:rFonts w:hint="eastAsia" w:ascii="宋体" w:hAnsi="宋体" w:eastAsia="宋体"/>
          <w:bCs/>
          <w:kern w:val="0"/>
          <w:sz w:val="24"/>
          <w:szCs w:val="24"/>
        </w:rPr>
        <w:t>D、推动了中国的现代化</w:t>
      </w:r>
    </w:p>
    <w:p>
      <w:pPr>
        <w:spacing w:line="276" w:lineRule="auto"/>
        <w:rPr>
          <w:rFonts w:ascii="宋体" w:hAnsi="宋体" w:eastAsia="宋体"/>
          <w:bCs/>
          <w:kern w:val="0"/>
          <w:sz w:val="24"/>
          <w:szCs w:val="24"/>
        </w:rPr>
      </w:pPr>
      <w:r>
        <w:rPr>
          <w:rFonts w:hint="eastAsia" w:ascii="宋体" w:hAnsi="宋体" w:eastAsia="宋体"/>
          <w:bCs/>
          <w:kern w:val="0"/>
          <w:sz w:val="24"/>
          <w:szCs w:val="24"/>
        </w:rPr>
        <w:t>2</w:t>
      </w:r>
      <w:r>
        <w:rPr>
          <w:rFonts w:hint="eastAsia" w:ascii="宋体" w:hAnsi="宋体" w:eastAsia="宋体"/>
          <w:bCs/>
          <w:kern w:val="0"/>
          <w:sz w:val="24"/>
          <w:szCs w:val="24"/>
          <w:lang w:val="zh-CN"/>
        </w:rPr>
        <w:t>、洋务运动的目的是（</w:t>
      </w:r>
      <w:r>
        <w:rPr>
          <w:rFonts w:hint="eastAsia" w:ascii="宋体" w:hAnsi="宋体" w:eastAsia="宋体"/>
          <w:bCs/>
          <w:kern w:val="0"/>
          <w:sz w:val="24"/>
          <w:szCs w:val="24"/>
        </w:rPr>
        <w:t xml:space="preserve">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ABD</w:t>
      </w:r>
      <w:r>
        <w:rPr>
          <w:rFonts w:hint="eastAsia" w:ascii="宋体" w:hAnsi="宋体" w:eastAsia="宋体"/>
          <w:bCs/>
          <w:kern w:val="0"/>
          <w:sz w:val="24"/>
          <w:szCs w:val="24"/>
        </w:rPr>
        <w:t xml:space="preserve">   </w:t>
      </w:r>
      <w:r>
        <w:rPr>
          <w:rFonts w:hint="eastAsia" w:ascii="宋体" w:hAnsi="宋体" w:eastAsia="宋体"/>
          <w:bCs/>
          <w:kern w:val="0"/>
          <w:sz w:val="24"/>
          <w:szCs w:val="24"/>
          <w:lang w:val="zh-CN"/>
        </w:rPr>
        <w:t>）</w:t>
      </w:r>
    </w:p>
    <w:p>
      <w:pPr>
        <w:spacing w:line="276" w:lineRule="auto"/>
        <w:rPr>
          <w:rFonts w:ascii="宋体" w:hAnsi="宋体" w:eastAsia="宋体"/>
          <w:b/>
          <w:kern w:val="0"/>
          <w:sz w:val="24"/>
          <w:szCs w:val="24"/>
        </w:rPr>
      </w:pPr>
      <w:r>
        <w:rPr>
          <w:rFonts w:hint="eastAsia" w:ascii="宋体" w:hAnsi="宋体" w:eastAsia="宋体"/>
          <w:b/>
          <w:kern w:val="0"/>
          <w:sz w:val="24"/>
          <w:szCs w:val="24"/>
        </w:rPr>
        <w:t>A</w:t>
      </w:r>
      <w:r>
        <w:rPr>
          <w:rFonts w:hint="eastAsia" w:ascii="宋体" w:hAnsi="宋体" w:eastAsia="宋体"/>
          <w:b/>
          <w:kern w:val="0"/>
          <w:sz w:val="24"/>
          <w:szCs w:val="24"/>
          <w:lang w:val="zh-CN"/>
        </w:rPr>
        <w:t>、镇压太平天国农民起义</w:t>
      </w:r>
      <w:r>
        <w:rPr>
          <w:rFonts w:hint="eastAsia" w:ascii="宋体" w:hAnsi="宋体" w:eastAsia="宋体"/>
          <w:b/>
          <w:kern w:val="0"/>
          <w:sz w:val="24"/>
          <w:szCs w:val="24"/>
        </w:rPr>
        <w:t xml:space="preserve">    </w:t>
      </w:r>
    </w:p>
    <w:p>
      <w:pPr>
        <w:spacing w:line="276" w:lineRule="auto"/>
        <w:rPr>
          <w:rFonts w:ascii="宋体" w:hAnsi="宋体" w:eastAsia="宋体"/>
          <w:b/>
          <w:kern w:val="0"/>
          <w:sz w:val="24"/>
          <w:szCs w:val="24"/>
        </w:rPr>
      </w:pPr>
      <w:r>
        <w:rPr>
          <w:rFonts w:hint="eastAsia" w:ascii="宋体" w:hAnsi="宋体" w:eastAsia="宋体"/>
          <w:b/>
          <w:kern w:val="0"/>
          <w:sz w:val="24"/>
          <w:szCs w:val="24"/>
        </w:rPr>
        <w:t>B</w:t>
      </w:r>
      <w:r>
        <w:rPr>
          <w:rFonts w:hint="eastAsia" w:ascii="宋体" w:hAnsi="宋体" w:eastAsia="宋体"/>
          <w:b/>
          <w:kern w:val="0"/>
          <w:sz w:val="24"/>
          <w:szCs w:val="24"/>
          <w:lang w:val="zh-CN"/>
        </w:rPr>
        <w:t>、维护清政府的统治</w:t>
      </w:r>
      <w:r>
        <w:rPr>
          <w:rFonts w:hint="eastAsia" w:ascii="宋体" w:hAnsi="宋体" w:eastAsia="宋体"/>
          <w:b/>
          <w:kern w:val="0"/>
          <w:sz w:val="24"/>
          <w:szCs w:val="24"/>
        </w:rPr>
        <w:t xml:space="preserve">   </w:t>
      </w:r>
    </w:p>
    <w:p>
      <w:pPr>
        <w:spacing w:line="276" w:lineRule="auto"/>
        <w:rPr>
          <w:rFonts w:ascii="宋体" w:hAnsi="宋体" w:eastAsia="宋体"/>
          <w:b/>
          <w:kern w:val="0"/>
          <w:sz w:val="24"/>
          <w:szCs w:val="24"/>
        </w:rPr>
      </w:pPr>
      <w:r>
        <w:rPr>
          <w:rFonts w:hint="eastAsia" w:ascii="宋体" w:hAnsi="宋体" w:eastAsia="宋体"/>
          <w:b/>
          <w:kern w:val="0"/>
          <w:sz w:val="24"/>
          <w:szCs w:val="24"/>
        </w:rPr>
        <w:t>C</w:t>
      </w:r>
      <w:r>
        <w:rPr>
          <w:rFonts w:hint="eastAsia" w:ascii="宋体" w:hAnsi="宋体" w:eastAsia="宋体"/>
          <w:b/>
          <w:kern w:val="0"/>
          <w:sz w:val="24"/>
          <w:szCs w:val="24"/>
          <w:lang w:val="zh-CN"/>
        </w:rPr>
        <w:t>、学习西方的先进技术</w:t>
      </w:r>
      <w:r>
        <w:rPr>
          <w:rFonts w:hint="eastAsia" w:ascii="宋体" w:hAnsi="宋体" w:eastAsia="宋体"/>
          <w:b/>
          <w:kern w:val="0"/>
          <w:sz w:val="24"/>
          <w:szCs w:val="24"/>
        </w:rPr>
        <w:t xml:space="preserve"> </w:t>
      </w:r>
      <w:r>
        <w:rPr>
          <w:rFonts w:hint="eastAsia" w:ascii="宋体" w:hAnsi="宋体" w:eastAsia="宋体"/>
          <w:b/>
          <w:color w:val="FF0000"/>
          <w:kern w:val="0"/>
          <w:sz w:val="24"/>
          <w:szCs w:val="24"/>
        </w:rPr>
        <w:t xml:space="preserve"> </w:t>
      </w:r>
      <w:r>
        <w:rPr>
          <w:rFonts w:ascii="宋体" w:hAnsi="宋体" w:eastAsia="宋体"/>
          <w:b/>
          <w:color w:val="FF0000"/>
          <w:kern w:val="0"/>
          <w:sz w:val="24"/>
          <w:szCs w:val="24"/>
        </w:rPr>
        <w:t>(</w:t>
      </w:r>
      <w:r>
        <w:rPr>
          <w:rFonts w:hint="eastAsia" w:ascii="宋体" w:hAnsi="宋体" w:eastAsia="宋体"/>
          <w:b/>
          <w:color w:val="FF0000"/>
          <w:kern w:val="0"/>
          <w:sz w:val="24"/>
          <w:szCs w:val="24"/>
        </w:rPr>
        <w:t>不属于目的，是表现</w:t>
      </w:r>
      <w:r>
        <w:rPr>
          <w:rFonts w:ascii="宋体" w:hAnsi="宋体" w:eastAsia="宋体"/>
          <w:b/>
          <w:color w:val="FF0000"/>
          <w:kern w:val="0"/>
          <w:sz w:val="24"/>
          <w:szCs w:val="24"/>
        </w:rPr>
        <w:t>)</w:t>
      </w:r>
      <w:r>
        <w:rPr>
          <w:rFonts w:hint="eastAsia" w:ascii="宋体" w:hAnsi="宋体" w:eastAsia="宋体"/>
          <w:b/>
          <w:color w:val="FF0000"/>
          <w:kern w:val="0"/>
          <w:sz w:val="24"/>
          <w:szCs w:val="24"/>
        </w:rPr>
        <w:t xml:space="preserve"> </w:t>
      </w:r>
      <w:r>
        <w:rPr>
          <w:rFonts w:hint="eastAsia" w:ascii="宋体" w:hAnsi="宋体" w:eastAsia="宋体"/>
          <w:b/>
          <w:kern w:val="0"/>
          <w:sz w:val="24"/>
          <w:szCs w:val="24"/>
        </w:rPr>
        <w:t xml:space="preserve">       </w:t>
      </w:r>
    </w:p>
    <w:p>
      <w:pPr>
        <w:spacing w:line="276" w:lineRule="auto"/>
        <w:rPr>
          <w:rFonts w:ascii="宋体" w:hAnsi="宋体" w:eastAsia="宋体"/>
          <w:b/>
          <w:kern w:val="0"/>
          <w:sz w:val="24"/>
          <w:szCs w:val="24"/>
        </w:rPr>
      </w:pPr>
      <w:r>
        <w:rPr>
          <w:rFonts w:hint="eastAsia" w:ascii="宋体" w:hAnsi="宋体" w:eastAsia="宋体"/>
          <w:b/>
          <w:kern w:val="0"/>
          <w:sz w:val="24"/>
          <w:szCs w:val="24"/>
        </w:rPr>
        <w:t>D</w:t>
      </w:r>
      <w:r>
        <w:rPr>
          <w:rFonts w:hint="eastAsia" w:ascii="宋体" w:hAnsi="宋体" w:eastAsia="宋体"/>
          <w:b/>
          <w:kern w:val="0"/>
          <w:sz w:val="24"/>
          <w:szCs w:val="24"/>
          <w:lang w:val="zh-CN"/>
        </w:rPr>
        <w:t>、加强海防、边防，抵御外国侵略</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3、 </w:t>
      </w:r>
      <w:r>
        <w:rPr>
          <w:rFonts w:hint="eastAsia" w:ascii="宋体" w:hAnsi="宋体" w:eastAsia="宋体"/>
          <w:bCs/>
          <w:kern w:val="0"/>
          <w:sz w:val="24"/>
          <w:szCs w:val="24"/>
          <w:lang w:val="zh-CN"/>
        </w:rPr>
        <w:t>维新派和守旧派之间的论战所围绕的主要问题是（</w:t>
      </w:r>
      <w:r>
        <w:rPr>
          <w:rFonts w:hint="eastAsia" w:ascii="宋体" w:hAnsi="宋体" w:eastAsia="宋体"/>
          <w:bCs/>
          <w:kern w:val="0"/>
          <w:sz w:val="24"/>
          <w:szCs w:val="24"/>
        </w:rPr>
        <w:t xml:space="preserve">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ACD</w:t>
      </w:r>
      <w:r>
        <w:rPr>
          <w:rFonts w:hint="eastAsia" w:ascii="宋体" w:hAnsi="宋体" w:eastAsia="宋体"/>
          <w:bCs/>
          <w:kern w:val="0"/>
          <w:sz w:val="24"/>
          <w:szCs w:val="24"/>
        </w:rPr>
        <w:t xml:space="preserve">  </w:t>
      </w:r>
      <w:r>
        <w:rPr>
          <w:rFonts w:hint="eastAsia" w:ascii="宋体" w:hAnsi="宋体" w:eastAsia="宋体"/>
          <w:bCs/>
          <w:kern w:val="0"/>
          <w:sz w:val="24"/>
          <w:szCs w:val="24"/>
          <w:lang w:val="zh-CN"/>
        </w:rPr>
        <w:t>）</w:t>
      </w:r>
    </w:p>
    <w:p>
      <w:pPr>
        <w:spacing w:line="276" w:lineRule="auto"/>
        <w:rPr>
          <w:rFonts w:ascii="宋体" w:hAnsi="宋体" w:eastAsia="宋体"/>
          <w:b/>
          <w:kern w:val="0"/>
          <w:sz w:val="24"/>
          <w:szCs w:val="24"/>
        </w:rPr>
      </w:pPr>
      <w:r>
        <w:rPr>
          <w:rFonts w:hint="eastAsia" w:ascii="宋体" w:hAnsi="宋体" w:eastAsia="宋体"/>
          <w:b/>
          <w:kern w:val="0"/>
          <w:sz w:val="24"/>
          <w:szCs w:val="24"/>
        </w:rPr>
        <w:t>A</w:t>
      </w:r>
      <w:r>
        <w:rPr>
          <w:rFonts w:hint="eastAsia" w:ascii="宋体" w:hAnsi="宋体" w:eastAsia="宋体"/>
          <w:b/>
          <w:kern w:val="0"/>
          <w:sz w:val="24"/>
          <w:szCs w:val="24"/>
          <w:lang w:val="zh-CN"/>
        </w:rPr>
        <w:t>、要不要变法</w:t>
      </w:r>
      <w:r>
        <w:rPr>
          <w:rFonts w:hint="eastAsia" w:ascii="宋体" w:hAnsi="宋体" w:eastAsia="宋体"/>
          <w:b/>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Cs/>
          <w:kern w:val="0"/>
          <w:sz w:val="24"/>
          <w:szCs w:val="24"/>
        </w:rPr>
        <w:t>B</w:t>
      </w:r>
      <w:r>
        <w:rPr>
          <w:rFonts w:hint="eastAsia" w:ascii="宋体" w:hAnsi="宋体" w:eastAsia="宋体"/>
          <w:bCs/>
          <w:kern w:val="0"/>
          <w:sz w:val="24"/>
          <w:szCs w:val="24"/>
          <w:lang w:val="zh-CN"/>
        </w:rPr>
        <w:t>、要不要推翻帝制，实行共和</w:t>
      </w:r>
      <w:r>
        <w:rPr>
          <w:rFonts w:hint="eastAsia" w:ascii="宋体" w:hAnsi="宋体" w:eastAsia="宋体"/>
          <w:bCs/>
          <w:kern w:val="0"/>
          <w:sz w:val="24"/>
          <w:szCs w:val="24"/>
        </w:rPr>
        <w:t xml:space="preserve">    </w:t>
      </w:r>
    </w:p>
    <w:p>
      <w:pPr>
        <w:spacing w:line="276" w:lineRule="auto"/>
        <w:rPr>
          <w:rFonts w:ascii="宋体" w:hAnsi="宋体" w:eastAsia="宋体"/>
          <w:b/>
          <w:kern w:val="0"/>
          <w:sz w:val="24"/>
          <w:szCs w:val="24"/>
        </w:rPr>
      </w:pPr>
      <w:r>
        <w:rPr>
          <w:rFonts w:hint="eastAsia" w:ascii="宋体" w:hAnsi="宋体" w:eastAsia="宋体"/>
          <w:b/>
          <w:kern w:val="0"/>
          <w:sz w:val="24"/>
          <w:szCs w:val="24"/>
        </w:rPr>
        <w:t>C</w:t>
      </w:r>
      <w:r>
        <w:rPr>
          <w:rFonts w:hint="eastAsia" w:ascii="宋体" w:hAnsi="宋体" w:eastAsia="宋体"/>
          <w:b/>
          <w:kern w:val="0"/>
          <w:sz w:val="24"/>
          <w:szCs w:val="24"/>
          <w:lang w:val="zh-CN"/>
        </w:rPr>
        <w:t>、要不要兴民权、设议院，实行君主立宪</w:t>
      </w:r>
      <w:r>
        <w:rPr>
          <w:rFonts w:hint="eastAsia" w:ascii="宋体" w:hAnsi="宋体" w:eastAsia="宋体"/>
          <w:b/>
          <w:kern w:val="0"/>
          <w:sz w:val="24"/>
          <w:szCs w:val="24"/>
        </w:rPr>
        <w:t xml:space="preserve">   </w:t>
      </w:r>
    </w:p>
    <w:p>
      <w:pPr>
        <w:spacing w:line="276" w:lineRule="auto"/>
        <w:rPr>
          <w:rFonts w:ascii="宋体" w:hAnsi="宋体" w:eastAsia="宋体"/>
          <w:b/>
          <w:kern w:val="0"/>
          <w:sz w:val="24"/>
          <w:szCs w:val="24"/>
        </w:rPr>
      </w:pPr>
      <w:r>
        <w:rPr>
          <w:rFonts w:hint="eastAsia" w:ascii="宋体" w:hAnsi="宋体" w:eastAsia="宋体"/>
          <w:b/>
          <w:kern w:val="0"/>
          <w:sz w:val="24"/>
          <w:szCs w:val="24"/>
        </w:rPr>
        <w:t>D</w:t>
      </w:r>
      <w:r>
        <w:rPr>
          <w:rFonts w:hint="eastAsia" w:ascii="宋体" w:hAnsi="宋体" w:eastAsia="宋体"/>
          <w:b/>
          <w:kern w:val="0"/>
          <w:sz w:val="24"/>
          <w:szCs w:val="24"/>
          <w:lang w:val="zh-CN"/>
        </w:rPr>
        <w:t>、要不要废八股、改科举和兴学堂</w:t>
      </w:r>
    </w:p>
    <w:p>
      <w:pPr>
        <w:spacing w:line="276" w:lineRule="auto"/>
        <w:rPr>
          <w:rFonts w:ascii="宋体" w:hAnsi="宋体" w:eastAsia="宋体"/>
          <w:b/>
          <w:kern w:val="0"/>
          <w:sz w:val="24"/>
          <w:szCs w:val="24"/>
          <w:lang w:val="zh-CN"/>
        </w:rPr>
      </w:pPr>
      <w:r>
        <w:rPr>
          <w:rFonts w:hint="eastAsia" w:ascii="宋体" w:hAnsi="宋体" w:eastAsia="宋体"/>
          <w:bCs/>
          <w:kern w:val="0"/>
          <w:sz w:val="24"/>
          <w:szCs w:val="24"/>
        </w:rPr>
        <w:t>4</w:t>
      </w:r>
      <w:r>
        <w:rPr>
          <w:rFonts w:hint="eastAsia" w:ascii="宋体" w:hAnsi="宋体" w:eastAsia="宋体"/>
          <w:bCs/>
          <w:kern w:val="0"/>
          <w:sz w:val="24"/>
          <w:szCs w:val="24"/>
          <w:lang w:val="zh-CN"/>
        </w:rPr>
        <w:t xml:space="preserve">、天京事变后，洪秀全为挽救太平天国而提拔的军事和政治人才主要有（ </w:t>
      </w:r>
      <w:r>
        <w:rPr>
          <w:rFonts w:hint="eastAsia" w:ascii="宋体" w:hAnsi="宋体" w:eastAsia="宋体"/>
          <w:b/>
          <w:bCs/>
          <w:color w:val="C00000"/>
          <w:kern w:val="0"/>
          <w:sz w:val="24"/>
          <w:szCs w:val="24"/>
          <w:lang w:val="zh-CN"/>
        </w:rPr>
        <w:t xml:space="preserve"> </w:t>
      </w:r>
      <w:r>
        <w:rPr>
          <w:rFonts w:ascii="宋体" w:hAnsi="宋体" w:eastAsia="宋体"/>
          <w:b/>
          <w:bCs/>
          <w:color w:val="C00000"/>
          <w:kern w:val="0"/>
          <w:sz w:val="24"/>
          <w:szCs w:val="24"/>
          <w:lang w:val="zh-CN"/>
        </w:rPr>
        <w:t>ACD</w:t>
      </w:r>
      <w:r>
        <w:rPr>
          <w:rFonts w:hint="eastAsia" w:ascii="宋体" w:hAnsi="宋体" w:eastAsia="宋体"/>
          <w:b/>
          <w:bCs/>
          <w:color w:val="C00000"/>
          <w:kern w:val="0"/>
          <w:sz w:val="24"/>
          <w:szCs w:val="24"/>
          <w:lang w:val="zh-CN"/>
        </w:rPr>
        <w:t xml:space="preserve"> </w:t>
      </w:r>
      <w:r>
        <w:rPr>
          <w:rFonts w:hint="eastAsia" w:ascii="宋体" w:hAnsi="宋体" w:eastAsia="宋体"/>
          <w:bCs/>
          <w:kern w:val="0"/>
          <w:sz w:val="24"/>
          <w:szCs w:val="24"/>
          <w:lang w:val="zh-CN"/>
        </w:rPr>
        <w:t xml:space="preserve">  ）</w:t>
      </w:r>
      <w:r>
        <w:rPr>
          <w:rFonts w:hint="eastAsia" w:ascii="宋体" w:hAnsi="宋体" w:eastAsia="宋体"/>
          <w:b/>
          <w:kern w:val="0"/>
          <w:sz w:val="24"/>
          <w:szCs w:val="24"/>
          <w:lang w:val="zh-CN"/>
        </w:rPr>
        <w:t>A、李秀成</w:t>
      </w:r>
      <w:r>
        <w:rPr>
          <w:rFonts w:hint="eastAsia" w:ascii="宋体" w:hAnsi="宋体" w:eastAsia="宋体"/>
          <w:bCs/>
          <w:kern w:val="0"/>
          <w:sz w:val="24"/>
          <w:szCs w:val="24"/>
          <w:lang w:val="zh-CN"/>
        </w:rPr>
        <w:t xml:space="preserve">  B、石达开</w:t>
      </w:r>
      <w:r>
        <w:rPr>
          <w:rFonts w:hint="eastAsia" w:ascii="宋体" w:hAnsi="宋体" w:eastAsia="宋体"/>
          <w:b/>
          <w:kern w:val="0"/>
          <w:sz w:val="24"/>
          <w:szCs w:val="24"/>
          <w:lang w:val="zh-CN"/>
        </w:rPr>
        <w:t xml:space="preserve">  C、陈玉成   D、洪仁玕</w:t>
      </w:r>
    </w:p>
    <w:p>
      <w:pPr>
        <w:spacing w:line="276" w:lineRule="auto"/>
        <w:rPr>
          <w:rFonts w:ascii="宋体" w:hAnsi="宋体" w:eastAsia="宋体"/>
          <w:bCs/>
          <w:kern w:val="0"/>
          <w:sz w:val="24"/>
          <w:szCs w:val="24"/>
        </w:rPr>
      </w:pPr>
      <w:r>
        <w:rPr>
          <w:rFonts w:hint="eastAsia" w:ascii="宋体" w:hAnsi="宋体" w:eastAsia="宋体"/>
          <w:bCs/>
          <w:kern w:val="0"/>
          <w:sz w:val="24"/>
          <w:szCs w:val="24"/>
        </w:rPr>
        <w:t>5</w:t>
      </w:r>
      <w:r>
        <w:rPr>
          <w:rFonts w:hint="eastAsia" w:ascii="宋体" w:hAnsi="宋体" w:eastAsia="宋体"/>
          <w:bCs/>
          <w:kern w:val="0"/>
          <w:sz w:val="24"/>
          <w:szCs w:val="24"/>
          <w:lang w:val="zh-CN"/>
        </w:rPr>
        <w:t>、《天朝田亩制度》的主要内容有（</w:t>
      </w:r>
      <w:r>
        <w:rPr>
          <w:rFonts w:hint="eastAsia" w:ascii="宋体" w:hAnsi="宋体" w:eastAsia="宋体"/>
          <w:bCs/>
          <w:kern w:val="0"/>
          <w:sz w:val="24"/>
          <w:szCs w:val="24"/>
        </w:rPr>
        <w:t xml:space="preserve"> </w:t>
      </w:r>
      <w:r>
        <w:rPr>
          <w:rFonts w:ascii="宋体" w:hAnsi="宋体" w:eastAsia="宋体"/>
          <w:b/>
          <w:bCs/>
          <w:color w:val="C00000"/>
          <w:kern w:val="0"/>
          <w:sz w:val="24"/>
          <w:szCs w:val="24"/>
        </w:rPr>
        <w:t>ABC</w:t>
      </w:r>
      <w:r>
        <w:rPr>
          <w:rFonts w:hint="eastAsia" w:ascii="宋体" w:hAnsi="宋体" w:eastAsia="宋体"/>
          <w:b/>
          <w:bCs/>
          <w:color w:val="C00000"/>
          <w:kern w:val="0"/>
          <w:sz w:val="24"/>
          <w:szCs w:val="24"/>
        </w:rPr>
        <w:t xml:space="preserve"> </w:t>
      </w:r>
      <w:r>
        <w:rPr>
          <w:rFonts w:hint="eastAsia" w:ascii="宋体" w:hAnsi="宋体" w:eastAsia="宋体"/>
          <w:bCs/>
          <w:kern w:val="0"/>
          <w:sz w:val="24"/>
          <w:szCs w:val="24"/>
        </w:rPr>
        <w:t xml:space="preserve"> </w:t>
      </w:r>
      <w:r>
        <w:rPr>
          <w:rFonts w:hint="eastAsia" w:ascii="宋体" w:hAnsi="宋体" w:eastAsia="宋体"/>
          <w:bCs/>
          <w:kern w:val="0"/>
          <w:sz w:val="24"/>
          <w:szCs w:val="24"/>
          <w:lang w:val="zh-CN"/>
        </w:rPr>
        <w:t>）</w:t>
      </w:r>
    </w:p>
    <w:p>
      <w:pPr>
        <w:spacing w:line="276" w:lineRule="auto"/>
        <w:rPr>
          <w:rFonts w:ascii="宋体" w:hAnsi="宋体" w:eastAsia="宋体"/>
          <w:b/>
          <w:kern w:val="0"/>
          <w:sz w:val="24"/>
          <w:szCs w:val="24"/>
        </w:rPr>
      </w:pPr>
      <w:r>
        <w:rPr>
          <w:rFonts w:hint="eastAsia" w:ascii="宋体" w:hAnsi="宋体" w:eastAsia="宋体"/>
          <w:b/>
          <w:kern w:val="0"/>
          <w:sz w:val="24"/>
          <w:szCs w:val="24"/>
        </w:rPr>
        <w:t xml:space="preserve">A、按人口平均分配土地  </w:t>
      </w:r>
    </w:p>
    <w:p>
      <w:pPr>
        <w:spacing w:line="276" w:lineRule="auto"/>
        <w:rPr>
          <w:rFonts w:ascii="宋体" w:hAnsi="宋体" w:eastAsia="宋体"/>
          <w:b/>
          <w:kern w:val="0"/>
          <w:sz w:val="24"/>
          <w:szCs w:val="24"/>
        </w:rPr>
      </w:pPr>
      <w:r>
        <w:rPr>
          <w:rFonts w:hint="eastAsia" w:ascii="宋体" w:hAnsi="宋体" w:eastAsia="宋体"/>
          <w:b/>
          <w:kern w:val="0"/>
          <w:sz w:val="24"/>
          <w:szCs w:val="24"/>
        </w:rPr>
        <w:t xml:space="preserve">B、分得土地的农民都要参加农副业生产劳动  </w:t>
      </w:r>
    </w:p>
    <w:p>
      <w:pPr>
        <w:spacing w:line="276" w:lineRule="auto"/>
        <w:rPr>
          <w:rFonts w:ascii="宋体" w:hAnsi="宋体" w:eastAsia="宋体"/>
          <w:b/>
          <w:kern w:val="0"/>
          <w:sz w:val="24"/>
          <w:szCs w:val="24"/>
        </w:rPr>
      </w:pPr>
      <w:r>
        <w:rPr>
          <w:rFonts w:hint="eastAsia" w:ascii="宋体" w:hAnsi="宋体" w:eastAsia="宋体"/>
          <w:b/>
          <w:kern w:val="0"/>
          <w:sz w:val="24"/>
          <w:szCs w:val="24"/>
        </w:rPr>
        <w:t xml:space="preserve">C、支出由国库统一分配   </w:t>
      </w:r>
    </w:p>
    <w:p>
      <w:pPr>
        <w:spacing w:line="276" w:lineRule="auto"/>
        <w:rPr>
          <w:rFonts w:ascii="宋体" w:hAnsi="宋体" w:eastAsia="宋体"/>
          <w:bCs/>
          <w:kern w:val="0"/>
          <w:sz w:val="24"/>
          <w:szCs w:val="24"/>
        </w:rPr>
      </w:pPr>
      <w:r>
        <w:rPr>
          <w:rFonts w:hint="eastAsia" w:ascii="宋体" w:hAnsi="宋体" w:eastAsia="宋体"/>
          <w:bCs/>
          <w:kern w:val="0"/>
          <w:sz w:val="24"/>
          <w:szCs w:val="24"/>
        </w:rPr>
        <w:t>D</w:t>
      </w:r>
      <w:r>
        <w:rPr>
          <w:rFonts w:hint="eastAsia" w:ascii="宋体" w:hAnsi="宋体" w:eastAsia="宋体"/>
          <w:bCs/>
          <w:kern w:val="0"/>
          <w:sz w:val="24"/>
          <w:szCs w:val="24"/>
          <w:lang w:val="zh-CN"/>
        </w:rPr>
        <w:t>、禁朋党之弊</w:t>
      </w:r>
    </w:p>
    <w:p>
      <w:pPr>
        <w:spacing w:line="276" w:lineRule="auto"/>
        <w:rPr>
          <w:rFonts w:ascii="宋体" w:hAnsi="宋体" w:eastAsia="宋体"/>
          <w:bCs/>
          <w:kern w:val="0"/>
          <w:sz w:val="24"/>
          <w:szCs w:val="24"/>
          <w:lang w:val="zh-CN"/>
        </w:rPr>
      </w:pPr>
      <w:r>
        <w:rPr>
          <w:rFonts w:hint="eastAsia" w:ascii="宋体" w:hAnsi="宋体" w:eastAsia="宋体"/>
          <w:bCs/>
          <w:kern w:val="0"/>
          <w:sz w:val="24"/>
          <w:szCs w:val="24"/>
        </w:rPr>
        <w:t>6</w:t>
      </w:r>
      <w:r>
        <w:rPr>
          <w:rFonts w:hint="eastAsia" w:ascii="宋体" w:hAnsi="宋体" w:eastAsia="宋体"/>
          <w:bCs/>
          <w:kern w:val="0"/>
          <w:sz w:val="24"/>
          <w:szCs w:val="24"/>
          <w:lang w:val="zh-CN"/>
        </w:rPr>
        <w:t>．洋务派举办的最重要的官督商办</w:t>
      </w:r>
      <w:r>
        <w:rPr>
          <w:rFonts w:hint="eastAsia" w:ascii="宋体" w:hAnsi="宋体" w:eastAsia="宋体"/>
          <w:bCs/>
          <w:kern w:val="0"/>
          <w:sz w:val="24"/>
          <w:szCs w:val="24"/>
          <w:lang w:val="en-US" w:eastAsia="zh-CN"/>
        </w:rPr>
        <w:t>的</w:t>
      </w:r>
      <w:r>
        <w:rPr>
          <w:rFonts w:hint="eastAsia" w:ascii="宋体" w:hAnsi="宋体" w:eastAsia="宋体"/>
          <w:bCs/>
          <w:kern w:val="0"/>
          <w:sz w:val="24"/>
          <w:szCs w:val="24"/>
          <w:lang w:val="zh-CN"/>
        </w:rPr>
        <w:t>民用企业有（</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ABCD</w:t>
      </w:r>
      <w:r>
        <w:rPr>
          <w:rFonts w:hint="eastAsia" w:ascii="宋体" w:hAnsi="宋体" w:eastAsia="宋体"/>
          <w:b/>
          <w:bCs/>
          <w:color w:val="C00000"/>
          <w:kern w:val="0"/>
          <w:sz w:val="24"/>
          <w:szCs w:val="24"/>
        </w:rPr>
        <w:t xml:space="preserve"> </w:t>
      </w:r>
      <w:r>
        <w:rPr>
          <w:rFonts w:hint="eastAsia" w:ascii="宋体" w:hAnsi="宋体" w:eastAsia="宋体"/>
          <w:bCs/>
          <w:kern w:val="0"/>
          <w:sz w:val="24"/>
          <w:szCs w:val="24"/>
          <w:lang w:val="zh-CN"/>
        </w:rPr>
        <w:t xml:space="preserve">）    </w:t>
      </w:r>
    </w:p>
    <w:p>
      <w:pPr>
        <w:spacing w:line="276" w:lineRule="auto"/>
        <w:rPr>
          <w:rFonts w:ascii="宋体" w:hAnsi="宋体" w:eastAsia="宋体"/>
          <w:b/>
          <w:kern w:val="0"/>
          <w:sz w:val="24"/>
          <w:szCs w:val="24"/>
          <w:lang w:val="zh-CN"/>
        </w:rPr>
      </w:pPr>
      <w:r>
        <w:rPr>
          <w:rFonts w:hint="eastAsia" w:ascii="宋体" w:hAnsi="宋体" w:eastAsia="宋体"/>
          <w:b/>
          <w:kern w:val="0"/>
          <w:sz w:val="24"/>
          <w:szCs w:val="24"/>
        </w:rPr>
        <w:t>A、</w:t>
      </w:r>
      <w:r>
        <w:rPr>
          <w:rFonts w:hint="eastAsia" w:ascii="宋体" w:hAnsi="宋体" w:eastAsia="宋体"/>
          <w:b/>
          <w:kern w:val="0"/>
          <w:sz w:val="24"/>
          <w:szCs w:val="24"/>
          <w:lang w:val="zh-CN"/>
        </w:rPr>
        <w:t xml:space="preserve">轮船招商局   </w:t>
      </w:r>
    </w:p>
    <w:p>
      <w:pPr>
        <w:spacing w:line="276" w:lineRule="auto"/>
        <w:rPr>
          <w:rFonts w:ascii="宋体" w:hAnsi="宋体" w:eastAsia="宋体"/>
          <w:b/>
          <w:kern w:val="0"/>
          <w:sz w:val="24"/>
          <w:szCs w:val="24"/>
          <w:lang w:val="zh-CN"/>
        </w:rPr>
      </w:pPr>
      <w:r>
        <w:rPr>
          <w:rFonts w:hint="eastAsia" w:ascii="宋体" w:hAnsi="宋体" w:eastAsia="宋体"/>
          <w:b/>
          <w:kern w:val="0"/>
          <w:sz w:val="24"/>
          <w:szCs w:val="24"/>
        </w:rPr>
        <w:t>B、</w:t>
      </w:r>
      <w:r>
        <w:rPr>
          <w:rFonts w:hint="eastAsia" w:ascii="宋体" w:hAnsi="宋体" w:eastAsia="宋体"/>
          <w:b/>
          <w:kern w:val="0"/>
          <w:sz w:val="24"/>
          <w:szCs w:val="24"/>
          <w:lang w:val="zh-CN"/>
        </w:rPr>
        <w:t xml:space="preserve">开平矿务局   </w:t>
      </w:r>
    </w:p>
    <w:p>
      <w:pPr>
        <w:spacing w:line="276" w:lineRule="auto"/>
        <w:rPr>
          <w:rFonts w:ascii="宋体" w:hAnsi="宋体" w:eastAsia="宋体"/>
          <w:b/>
          <w:kern w:val="0"/>
          <w:sz w:val="24"/>
          <w:szCs w:val="24"/>
          <w:lang w:val="zh-CN"/>
        </w:rPr>
      </w:pPr>
      <w:r>
        <w:rPr>
          <w:rFonts w:hint="eastAsia" w:ascii="宋体" w:hAnsi="宋体" w:eastAsia="宋体"/>
          <w:b/>
          <w:kern w:val="0"/>
          <w:sz w:val="24"/>
          <w:szCs w:val="24"/>
        </w:rPr>
        <w:t>C、</w:t>
      </w:r>
      <w:r>
        <w:rPr>
          <w:rFonts w:hint="eastAsia" w:ascii="宋体" w:hAnsi="宋体" w:eastAsia="宋体"/>
          <w:b/>
          <w:kern w:val="0"/>
          <w:sz w:val="24"/>
          <w:szCs w:val="24"/>
          <w:lang w:val="zh-CN"/>
        </w:rPr>
        <w:t xml:space="preserve">天津电报局    </w:t>
      </w:r>
    </w:p>
    <w:p>
      <w:pPr>
        <w:spacing w:line="276" w:lineRule="auto"/>
        <w:rPr>
          <w:rFonts w:ascii="宋体" w:hAnsi="宋体" w:eastAsia="宋体"/>
          <w:b/>
          <w:kern w:val="0"/>
          <w:sz w:val="24"/>
          <w:szCs w:val="24"/>
        </w:rPr>
      </w:pPr>
      <w:r>
        <w:rPr>
          <w:rFonts w:hint="eastAsia" w:ascii="宋体" w:hAnsi="宋体" w:eastAsia="宋体"/>
          <w:b/>
          <w:kern w:val="0"/>
          <w:sz w:val="24"/>
          <w:szCs w:val="24"/>
        </w:rPr>
        <w:t>D、</w:t>
      </w:r>
      <w:r>
        <w:rPr>
          <w:rFonts w:hint="eastAsia" w:ascii="宋体" w:hAnsi="宋体" w:eastAsia="宋体"/>
          <w:b/>
          <w:kern w:val="0"/>
          <w:sz w:val="24"/>
          <w:szCs w:val="24"/>
          <w:lang w:val="zh-CN"/>
        </w:rPr>
        <w:t>上海机器织布局</w:t>
      </w:r>
    </w:p>
    <w:p>
      <w:pPr>
        <w:spacing w:line="276" w:lineRule="auto"/>
        <w:rPr>
          <w:rFonts w:ascii="宋体" w:hAnsi="宋体" w:eastAsia="宋体"/>
          <w:bCs/>
          <w:kern w:val="0"/>
          <w:sz w:val="24"/>
          <w:szCs w:val="24"/>
          <w:lang w:val="zh-CN"/>
        </w:rPr>
      </w:pPr>
      <w:r>
        <w:rPr>
          <w:rFonts w:hint="eastAsia" w:ascii="宋体" w:hAnsi="宋体" w:eastAsia="宋体"/>
          <w:bCs/>
          <w:kern w:val="0"/>
          <w:sz w:val="24"/>
          <w:szCs w:val="24"/>
        </w:rPr>
        <w:t>7</w:t>
      </w:r>
      <w:r>
        <w:rPr>
          <w:rFonts w:hint="eastAsia" w:ascii="宋体" w:hAnsi="宋体" w:eastAsia="宋体"/>
          <w:bCs/>
          <w:kern w:val="0"/>
          <w:sz w:val="24"/>
          <w:szCs w:val="24"/>
          <w:lang w:val="zh-CN"/>
        </w:rPr>
        <w:t>、举办洋务的重要基地有（</w:t>
      </w:r>
      <w:r>
        <w:rPr>
          <w:rFonts w:hint="eastAsia" w:ascii="宋体" w:hAnsi="宋体" w:eastAsia="宋体"/>
          <w:bCs/>
          <w:kern w:val="0"/>
          <w:sz w:val="24"/>
          <w:szCs w:val="24"/>
        </w:rPr>
        <w:t xml:space="preserve">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AC</w:t>
      </w:r>
      <w:r>
        <w:rPr>
          <w:rFonts w:hint="eastAsia" w:ascii="宋体" w:hAnsi="宋体" w:eastAsia="宋体"/>
          <w:b/>
          <w:bCs/>
          <w:color w:val="C00000"/>
          <w:kern w:val="0"/>
          <w:sz w:val="24"/>
          <w:szCs w:val="24"/>
        </w:rPr>
        <w:t xml:space="preserve"> </w:t>
      </w:r>
      <w:r>
        <w:rPr>
          <w:rFonts w:hint="eastAsia" w:ascii="宋体" w:hAnsi="宋体" w:eastAsia="宋体"/>
          <w:bCs/>
          <w:kern w:val="0"/>
          <w:sz w:val="24"/>
          <w:szCs w:val="24"/>
        </w:rPr>
        <w:t xml:space="preserve"> </w:t>
      </w:r>
      <w:r>
        <w:rPr>
          <w:rFonts w:hint="eastAsia" w:ascii="宋体" w:hAnsi="宋体" w:eastAsia="宋体"/>
          <w:bCs/>
          <w:kern w:val="0"/>
          <w:sz w:val="24"/>
          <w:szCs w:val="24"/>
          <w:lang w:val="zh-CN"/>
        </w:rPr>
        <w:t>）</w:t>
      </w:r>
    </w:p>
    <w:p>
      <w:pPr>
        <w:spacing w:line="276" w:lineRule="auto"/>
        <w:rPr>
          <w:rFonts w:ascii="宋体" w:hAnsi="宋体" w:eastAsia="宋体"/>
          <w:bCs/>
          <w:kern w:val="0"/>
          <w:sz w:val="24"/>
          <w:szCs w:val="24"/>
        </w:rPr>
      </w:pPr>
      <w:r>
        <w:rPr>
          <w:rFonts w:hint="eastAsia" w:ascii="宋体" w:hAnsi="宋体" w:eastAsia="宋体"/>
          <w:b/>
          <w:kern w:val="0"/>
          <w:sz w:val="24"/>
          <w:szCs w:val="24"/>
        </w:rPr>
        <w:t xml:space="preserve">A、上海 </w:t>
      </w:r>
      <w:r>
        <w:rPr>
          <w:rFonts w:hint="eastAsia" w:ascii="宋体" w:hAnsi="宋体" w:eastAsia="宋体"/>
          <w:bCs/>
          <w:kern w:val="0"/>
          <w:sz w:val="24"/>
          <w:szCs w:val="24"/>
        </w:rPr>
        <w:t xml:space="preserve">  B</w:t>
      </w:r>
      <w:r>
        <w:rPr>
          <w:rFonts w:hint="eastAsia" w:ascii="宋体" w:hAnsi="宋体" w:eastAsia="宋体"/>
          <w:bCs/>
          <w:kern w:val="0"/>
          <w:sz w:val="24"/>
          <w:szCs w:val="24"/>
          <w:lang w:val="zh-CN"/>
        </w:rPr>
        <w:t>、北京</w:t>
      </w:r>
      <w:r>
        <w:rPr>
          <w:rFonts w:hint="eastAsia" w:ascii="宋体" w:hAnsi="宋体" w:eastAsia="宋体"/>
          <w:bCs/>
          <w:kern w:val="0"/>
          <w:sz w:val="24"/>
          <w:szCs w:val="24"/>
        </w:rPr>
        <w:t xml:space="preserve">   </w:t>
      </w:r>
      <w:r>
        <w:rPr>
          <w:rFonts w:hint="eastAsia" w:ascii="宋体" w:hAnsi="宋体" w:eastAsia="宋体"/>
          <w:b/>
          <w:kern w:val="0"/>
          <w:sz w:val="24"/>
          <w:szCs w:val="24"/>
        </w:rPr>
        <w:t>C、天津</w:t>
      </w:r>
      <w:r>
        <w:rPr>
          <w:rFonts w:hint="eastAsia" w:ascii="宋体" w:hAnsi="宋体" w:eastAsia="宋体"/>
          <w:bCs/>
          <w:kern w:val="0"/>
          <w:sz w:val="24"/>
          <w:szCs w:val="24"/>
        </w:rPr>
        <w:t xml:space="preserve">   D</w:t>
      </w:r>
      <w:r>
        <w:rPr>
          <w:rFonts w:hint="eastAsia" w:ascii="宋体" w:hAnsi="宋体" w:eastAsia="宋体"/>
          <w:bCs/>
          <w:kern w:val="0"/>
          <w:sz w:val="24"/>
          <w:szCs w:val="24"/>
          <w:lang w:val="zh-CN"/>
        </w:rPr>
        <w:t>、南京</w:t>
      </w:r>
    </w:p>
    <w:p>
      <w:pPr>
        <w:spacing w:line="276" w:lineRule="auto"/>
        <w:rPr>
          <w:rFonts w:ascii="宋体" w:hAnsi="宋体" w:eastAsia="宋体"/>
          <w:bCs/>
          <w:kern w:val="0"/>
          <w:sz w:val="24"/>
          <w:szCs w:val="24"/>
          <w:lang w:val="zh-CN"/>
        </w:rPr>
      </w:pPr>
      <w:r>
        <w:rPr>
          <w:rFonts w:hint="eastAsia" w:ascii="宋体" w:hAnsi="宋体" w:eastAsia="宋体"/>
          <w:bCs/>
          <w:kern w:val="0"/>
          <w:sz w:val="24"/>
          <w:szCs w:val="24"/>
        </w:rPr>
        <w:t>9</w:t>
      </w:r>
      <w:r>
        <w:rPr>
          <w:rFonts w:hint="eastAsia" w:ascii="宋体" w:hAnsi="宋体" w:eastAsia="宋体"/>
          <w:bCs/>
          <w:kern w:val="0"/>
          <w:sz w:val="24"/>
          <w:szCs w:val="24"/>
          <w:lang w:val="zh-CN"/>
        </w:rPr>
        <w:t xml:space="preserve">、1851年9月，太平军攻占永安，在永安封王建制，杨秀清被封为东王，节制其他诸王，其他诸王有（ </w:t>
      </w:r>
      <w:r>
        <w:rPr>
          <w:rFonts w:hint="eastAsia" w:ascii="宋体" w:hAnsi="宋体" w:eastAsia="宋体"/>
          <w:b/>
          <w:bCs/>
          <w:color w:val="C00000"/>
          <w:kern w:val="0"/>
          <w:sz w:val="24"/>
          <w:szCs w:val="24"/>
          <w:lang w:val="zh-CN"/>
        </w:rPr>
        <w:t xml:space="preserve">ABCD </w:t>
      </w:r>
      <w:r>
        <w:rPr>
          <w:rFonts w:hint="eastAsia" w:ascii="宋体" w:hAnsi="宋体" w:eastAsia="宋体"/>
          <w:bCs/>
          <w:kern w:val="0"/>
          <w:sz w:val="24"/>
          <w:szCs w:val="24"/>
          <w:lang w:val="zh-CN"/>
        </w:rPr>
        <w:t xml:space="preserve">  ）</w:t>
      </w:r>
    </w:p>
    <w:p>
      <w:pPr>
        <w:numPr>
          <w:ilvl w:val="0"/>
          <w:numId w:val="8"/>
        </w:numPr>
        <w:spacing w:line="276" w:lineRule="auto"/>
        <w:rPr>
          <w:rFonts w:ascii="宋体" w:hAnsi="宋体" w:eastAsia="宋体"/>
          <w:b/>
          <w:kern w:val="0"/>
          <w:sz w:val="24"/>
          <w:szCs w:val="24"/>
          <w:lang w:val="zh-CN"/>
        </w:rPr>
      </w:pPr>
      <w:r>
        <w:rPr>
          <w:rFonts w:hint="eastAsia" w:ascii="宋体" w:hAnsi="宋体" w:eastAsia="宋体"/>
          <w:b/>
          <w:kern w:val="0"/>
          <w:sz w:val="24"/>
          <w:szCs w:val="24"/>
          <w:lang w:val="zh-CN"/>
        </w:rPr>
        <w:t xml:space="preserve">西王萧朝贵  </w:t>
      </w:r>
    </w:p>
    <w:p>
      <w:pPr>
        <w:numPr>
          <w:ilvl w:val="0"/>
          <w:numId w:val="8"/>
        </w:numPr>
        <w:spacing w:line="276" w:lineRule="auto"/>
        <w:rPr>
          <w:rFonts w:ascii="宋体" w:hAnsi="宋体" w:eastAsia="宋体"/>
          <w:b/>
          <w:kern w:val="0"/>
          <w:sz w:val="24"/>
          <w:szCs w:val="24"/>
          <w:lang w:val="zh-CN"/>
        </w:rPr>
      </w:pPr>
      <w:r>
        <w:rPr>
          <w:rFonts w:hint="eastAsia" w:ascii="宋体" w:hAnsi="宋体" w:eastAsia="宋体"/>
          <w:b/>
          <w:kern w:val="0"/>
          <w:sz w:val="24"/>
          <w:szCs w:val="24"/>
          <w:lang w:val="zh-CN"/>
        </w:rPr>
        <w:t xml:space="preserve">南王冯云山   </w:t>
      </w:r>
    </w:p>
    <w:p>
      <w:pPr>
        <w:numPr>
          <w:ilvl w:val="0"/>
          <w:numId w:val="8"/>
        </w:numPr>
        <w:spacing w:line="276" w:lineRule="auto"/>
        <w:rPr>
          <w:rFonts w:ascii="宋体" w:hAnsi="宋体" w:eastAsia="宋体"/>
          <w:b/>
          <w:kern w:val="0"/>
          <w:sz w:val="24"/>
          <w:szCs w:val="24"/>
          <w:lang w:val="zh-CN"/>
        </w:rPr>
      </w:pPr>
      <w:r>
        <w:rPr>
          <w:rFonts w:hint="eastAsia" w:ascii="宋体" w:hAnsi="宋体" w:eastAsia="宋体"/>
          <w:b/>
          <w:kern w:val="0"/>
          <w:sz w:val="24"/>
          <w:szCs w:val="24"/>
          <w:lang w:val="zh-CN"/>
        </w:rPr>
        <w:t xml:space="preserve">北王韦昌辉  </w:t>
      </w:r>
    </w:p>
    <w:p>
      <w:pPr>
        <w:numPr>
          <w:ilvl w:val="0"/>
          <w:numId w:val="8"/>
        </w:numPr>
        <w:spacing w:line="276" w:lineRule="auto"/>
        <w:rPr>
          <w:rFonts w:ascii="宋体" w:hAnsi="宋体" w:eastAsia="宋体"/>
          <w:b/>
          <w:kern w:val="0"/>
          <w:sz w:val="24"/>
          <w:szCs w:val="24"/>
          <w:lang w:val="zh-CN"/>
        </w:rPr>
      </w:pPr>
      <w:r>
        <w:rPr>
          <w:rFonts w:hint="eastAsia" w:ascii="宋体" w:hAnsi="宋体" w:eastAsia="宋体"/>
          <w:b/>
          <w:kern w:val="0"/>
          <w:sz w:val="24"/>
          <w:szCs w:val="24"/>
          <w:lang w:val="zh-CN"/>
        </w:rPr>
        <w:t>翼王石达开</w:t>
      </w:r>
    </w:p>
    <w:p>
      <w:pPr>
        <w:spacing w:line="276" w:lineRule="auto"/>
        <w:rPr>
          <w:rFonts w:ascii="宋体" w:hAnsi="宋体" w:eastAsia="宋体"/>
          <w:bCs/>
          <w:kern w:val="0"/>
          <w:sz w:val="24"/>
          <w:szCs w:val="24"/>
        </w:rPr>
      </w:pPr>
      <w:r>
        <w:rPr>
          <w:rFonts w:hint="eastAsia" w:ascii="宋体" w:hAnsi="宋体" w:eastAsia="宋体"/>
          <w:bCs/>
          <w:kern w:val="0"/>
          <w:sz w:val="24"/>
          <w:szCs w:val="24"/>
        </w:rPr>
        <w:t>10</w:t>
      </w:r>
      <w:r>
        <w:rPr>
          <w:rFonts w:hint="eastAsia" w:ascii="宋体" w:hAnsi="宋体" w:eastAsia="宋体"/>
          <w:bCs/>
          <w:kern w:val="0"/>
          <w:sz w:val="24"/>
          <w:szCs w:val="24"/>
          <w:lang w:val="zh-CN"/>
        </w:rPr>
        <w:t>、早期维新思想家的代表人物主要有（</w:t>
      </w:r>
      <w:r>
        <w:rPr>
          <w:rFonts w:hint="eastAsia" w:ascii="宋体" w:hAnsi="宋体" w:eastAsia="宋体"/>
          <w:bCs/>
          <w:kern w:val="0"/>
          <w:sz w:val="24"/>
          <w:szCs w:val="24"/>
        </w:rPr>
        <w:t xml:space="preserve"> </w:t>
      </w:r>
      <w:r>
        <w:rPr>
          <w:rFonts w:hint="eastAsia" w:ascii="宋体" w:hAnsi="宋体" w:eastAsia="宋体"/>
          <w:bCs/>
          <w:kern w:val="0"/>
          <w:sz w:val="24"/>
          <w:szCs w:val="24"/>
          <w:lang w:val="zh-CN"/>
        </w:rPr>
        <w:t xml:space="preserve"> </w:t>
      </w:r>
      <w:r>
        <w:rPr>
          <w:rFonts w:hint="eastAsia" w:ascii="宋体" w:hAnsi="宋体" w:eastAsia="宋体"/>
          <w:b/>
          <w:bCs/>
          <w:color w:val="C00000"/>
          <w:kern w:val="0"/>
          <w:sz w:val="24"/>
          <w:szCs w:val="24"/>
          <w:lang w:val="zh-CN"/>
        </w:rPr>
        <w:t xml:space="preserve"> </w:t>
      </w:r>
      <w:r>
        <w:rPr>
          <w:rFonts w:ascii="宋体" w:hAnsi="宋体" w:eastAsia="宋体"/>
          <w:b/>
          <w:bCs/>
          <w:color w:val="C00000"/>
          <w:kern w:val="0"/>
          <w:sz w:val="24"/>
          <w:szCs w:val="24"/>
          <w:lang w:val="zh-CN"/>
        </w:rPr>
        <w:t>ABD</w:t>
      </w:r>
      <w:r>
        <w:rPr>
          <w:rFonts w:hint="eastAsia" w:ascii="宋体" w:hAnsi="宋体" w:eastAsia="宋体"/>
          <w:bCs/>
          <w:kern w:val="0"/>
          <w:sz w:val="24"/>
          <w:szCs w:val="24"/>
        </w:rPr>
        <w:t xml:space="preserve">  </w:t>
      </w:r>
      <w:r>
        <w:rPr>
          <w:rFonts w:hint="eastAsia" w:ascii="宋体" w:hAnsi="宋体" w:eastAsia="宋体"/>
          <w:bCs/>
          <w:kern w:val="0"/>
          <w:sz w:val="24"/>
          <w:szCs w:val="24"/>
          <w:lang w:val="zh-CN"/>
        </w:rPr>
        <w:t>）</w:t>
      </w:r>
    </w:p>
    <w:p>
      <w:pPr>
        <w:spacing w:line="276" w:lineRule="auto"/>
        <w:rPr>
          <w:rFonts w:ascii="宋体" w:hAnsi="宋体" w:eastAsia="宋体"/>
          <w:b/>
          <w:kern w:val="0"/>
          <w:sz w:val="24"/>
          <w:szCs w:val="24"/>
          <w:lang w:val="zh-CN"/>
        </w:rPr>
      </w:pPr>
      <w:r>
        <w:rPr>
          <w:rFonts w:hint="eastAsia" w:ascii="宋体" w:hAnsi="宋体" w:eastAsia="宋体"/>
          <w:b/>
          <w:kern w:val="0"/>
          <w:sz w:val="24"/>
          <w:szCs w:val="24"/>
          <w:lang w:val="zh-CN"/>
        </w:rPr>
        <w:t xml:space="preserve">A、郑观应  B、王韬 </w:t>
      </w:r>
      <w:r>
        <w:rPr>
          <w:rFonts w:hint="eastAsia" w:ascii="宋体" w:hAnsi="宋体" w:eastAsia="宋体"/>
          <w:bCs/>
          <w:kern w:val="0"/>
          <w:sz w:val="24"/>
          <w:szCs w:val="24"/>
        </w:rPr>
        <w:t xml:space="preserve"> C</w:t>
      </w:r>
      <w:r>
        <w:rPr>
          <w:rFonts w:hint="eastAsia" w:ascii="宋体" w:hAnsi="宋体" w:eastAsia="宋体"/>
          <w:bCs/>
          <w:kern w:val="0"/>
          <w:sz w:val="24"/>
          <w:szCs w:val="24"/>
          <w:lang w:val="zh-CN"/>
        </w:rPr>
        <w:t>、严复</w:t>
      </w:r>
      <w:r>
        <w:rPr>
          <w:rFonts w:hint="eastAsia" w:ascii="宋体" w:hAnsi="宋体" w:eastAsia="宋体"/>
          <w:bCs/>
          <w:kern w:val="0"/>
          <w:sz w:val="24"/>
          <w:szCs w:val="24"/>
        </w:rPr>
        <w:t xml:space="preserve"> </w:t>
      </w:r>
      <w:r>
        <w:rPr>
          <w:rFonts w:hint="eastAsia" w:ascii="宋体" w:hAnsi="宋体" w:eastAsia="宋体"/>
          <w:b/>
          <w:kern w:val="0"/>
          <w:sz w:val="24"/>
          <w:szCs w:val="24"/>
          <w:lang w:val="zh-CN"/>
        </w:rPr>
        <w:t xml:space="preserve"> D、马建忠</w:t>
      </w:r>
    </w:p>
    <w:p>
      <w:pPr>
        <w:spacing w:line="276" w:lineRule="auto"/>
        <w:rPr>
          <w:rFonts w:ascii="宋体" w:hAnsi="宋体" w:eastAsia="宋体"/>
          <w:bCs/>
          <w:kern w:val="0"/>
          <w:sz w:val="24"/>
          <w:szCs w:val="24"/>
          <w:lang w:val="zh-CN"/>
        </w:rPr>
      </w:pPr>
      <w:r>
        <w:rPr>
          <w:rFonts w:hint="eastAsia" w:ascii="宋体" w:hAnsi="宋体" w:eastAsia="宋体"/>
          <w:bCs/>
          <w:kern w:val="0"/>
          <w:sz w:val="24"/>
          <w:szCs w:val="24"/>
        </w:rPr>
        <w:t>11</w:t>
      </w:r>
      <w:r>
        <w:rPr>
          <w:rFonts w:hint="eastAsia" w:ascii="宋体" w:hAnsi="宋体" w:eastAsia="宋体"/>
          <w:bCs/>
          <w:kern w:val="0"/>
          <w:sz w:val="24"/>
          <w:szCs w:val="24"/>
          <w:lang w:val="zh-CN"/>
        </w:rPr>
        <w:t xml:space="preserve">、对于“百日维新”的表述正确的有（   </w:t>
      </w:r>
      <w:r>
        <w:rPr>
          <w:rFonts w:ascii="宋体" w:hAnsi="宋体" w:eastAsia="宋体"/>
          <w:b/>
          <w:bCs/>
          <w:color w:val="C00000"/>
          <w:kern w:val="0"/>
          <w:sz w:val="24"/>
          <w:szCs w:val="24"/>
          <w:lang w:val="zh-CN"/>
        </w:rPr>
        <w:t>ABCD</w:t>
      </w:r>
      <w:r>
        <w:rPr>
          <w:rFonts w:hint="eastAsia" w:ascii="宋体" w:hAnsi="宋体" w:eastAsia="宋体"/>
          <w:bCs/>
          <w:kern w:val="0"/>
          <w:sz w:val="24"/>
          <w:szCs w:val="24"/>
          <w:lang w:val="zh-CN"/>
        </w:rPr>
        <w:t xml:space="preserve">  ）</w:t>
      </w:r>
    </w:p>
    <w:p>
      <w:pPr>
        <w:spacing w:line="276" w:lineRule="auto"/>
        <w:rPr>
          <w:rFonts w:ascii="宋体" w:hAnsi="宋体" w:eastAsia="宋体"/>
          <w:b/>
          <w:kern w:val="0"/>
          <w:sz w:val="24"/>
          <w:szCs w:val="24"/>
          <w:lang w:val="zh-CN"/>
        </w:rPr>
      </w:pPr>
      <w:r>
        <w:rPr>
          <w:rFonts w:hint="eastAsia" w:ascii="宋体" w:hAnsi="宋体" w:eastAsia="宋体"/>
          <w:b/>
          <w:kern w:val="0"/>
          <w:sz w:val="24"/>
          <w:szCs w:val="24"/>
          <w:lang w:val="zh-CN"/>
        </w:rPr>
        <w:t xml:space="preserve">A、有利于中国资本主义的发展和资产阶级先进文化的传播   </w:t>
      </w:r>
    </w:p>
    <w:p>
      <w:pPr>
        <w:spacing w:line="276" w:lineRule="auto"/>
        <w:rPr>
          <w:rFonts w:ascii="宋体" w:hAnsi="宋体" w:eastAsia="宋体"/>
          <w:b/>
          <w:kern w:val="0"/>
          <w:sz w:val="24"/>
          <w:szCs w:val="24"/>
          <w:lang w:val="zh-CN"/>
        </w:rPr>
      </w:pPr>
      <w:r>
        <w:rPr>
          <w:rFonts w:hint="eastAsia" w:ascii="宋体" w:hAnsi="宋体" w:eastAsia="宋体"/>
          <w:b/>
          <w:kern w:val="0"/>
          <w:sz w:val="24"/>
          <w:szCs w:val="24"/>
          <w:lang w:val="zh-CN"/>
        </w:rPr>
        <w:t>B、给开明绅士和民族资产阶级提供了参与政治的机会</w:t>
      </w:r>
    </w:p>
    <w:p>
      <w:pPr>
        <w:spacing w:line="276" w:lineRule="auto"/>
        <w:rPr>
          <w:rFonts w:ascii="宋体" w:hAnsi="宋体" w:eastAsia="宋体"/>
          <w:b/>
          <w:kern w:val="0"/>
          <w:sz w:val="24"/>
          <w:szCs w:val="24"/>
          <w:lang w:val="zh-CN"/>
        </w:rPr>
      </w:pPr>
      <w:r>
        <w:rPr>
          <w:rFonts w:hint="eastAsia" w:ascii="宋体" w:hAnsi="宋体" w:eastAsia="宋体"/>
          <w:b/>
          <w:kern w:val="0"/>
          <w:sz w:val="24"/>
          <w:szCs w:val="24"/>
          <w:lang w:val="zh-CN"/>
        </w:rPr>
        <w:t xml:space="preserve">C、一定程度上打击了封建官僚制度   </w:t>
      </w:r>
    </w:p>
    <w:p>
      <w:pPr>
        <w:spacing w:line="276" w:lineRule="auto"/>
        <w:rPr>
          <w:rFonts w:ascii="宋体" w:hAnsi="宋体" w:eastAsia="宋体"/>
          <w:b/>
          <w:kern w:val="0"/>
          <w:sz w:val="24"/>
          <w:szCs w:val="24"/>
          <w:lang w:val="zh-CN"/>
        </w:rPr>
      </w:pPr>
      <w:r>
        <w:rPr>
          <w:rFonts w:hint="eastAsia" w:ascii="宋体" w:hAnsi="宋体" w:eastAsia="宋体"/>
          <w:b/>
          <w:kern w:val="0"/>
          <w:sz w:val="24"/>
          <w:szCs w:val="24"/>
          <w:lang w:val="zh-CN"/>
        </w:rPr>
        <w:t>D、没有提</w:t>
      </w:r>
      <w:r>
        <w:rPr>
          <w:rFonts w:hint="eastAsia" w:ascii="宋体" w:hAnsi="宋体" w:eastAsia="宋体"/>
          <w:b/>
          <w:kern w:val="0"/>
          <w:sz w:val="24"/>
          <w:szCs w:val="24"/>
          <w:lang w:val="en-US" w:eastAsia="zh-CN"/>
        </w:rPr>
        <w:t>搞</w:t>
      </w:r>
      <w:r>
        <w:rPr>
          <w:rFonts w:hint="eastAsia" w:ascii="宋体" w:hAnsi="宋体" w:eastAsia="宋体"/>
          <w:b/>
          <w:kern w:val="0"/>
          <w:sz w:val="24"/>
          <w:szCs w:val="24"/>
          <w:lang w:val="zh-CN"/>
        </w:rPr>
        <w:t>“君主立宪”，改革很不彻底</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12.洋务派的重要代表人物有：（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ABCDE</w:t>
      </w:r>
      <w:r>
        <w:rPr>
          <w:rFonts w:hint="eastAsia" w:ascii="宋体" w:hAnsi="宋体" w:eastAsia="宋体"/>
          <w:bCs/>
          <w:kern w:val="0"/>
          <w:sz w:val="24"/>
          <w:szCs w:val="24"/>
        </w:rPr>
        <w:t xml:space="preserve"> ）</w:t>
      </w:r>
      <w:r>
        <w:rPr>
          <w:rFonts w:hint="eastAsia" w:ascii="宋体" w:hAnsi="宋体" w:eastAsia="宋体"/>
          <w:bCs/>
          <w:color w:val="FF0000"/>
          <w:kern w:val="0"/>
          <w:sz w:val="24"/>
          <w:szCs w:val="24"/>
        </w:rPr>
        <w:t>不用看了</w:t>
      </w:r>
    </w:p>
    <w:p>
      <w:pPr>
        <w:spacing w:line="276" w:lineRule="auto"/>
        <w:rPr>
          <w:rFonts w:ascii="宋体" w:hAnsi="宋体" w:eastAsia="宋体"/>
          <w:b/>
          <w:kern w:val="0"/>
          <w:sz w:val="24"/>
          <w:szCs w:val="24"/>
        </w:rPr>
      </w:pPr>
      <w:r>
        <w:rPr>
          <w:rFonts w:hint="eastAsia" w:ascii="宋体" w:hAnsi="宋体" w:eastAsia="宋体"/>
          <w:b/>
          <w:kern w:val="0"/>
          <w:sz w:val="24"/>
          <w:szCs w:val="24"/>
        </w:rPr>
        <w:t>A. 奕訢    B.李鸿章     C.张之洞D.曾国藩   E.左宗棠</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13.19世纪60年代至90年代中国的洋务派创办的企业具有： （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ABD</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
          <w:kern w:val="0"/>
          <w:sz w:val="24"/>
          <w:szCs w:val="24"/>
        </w:rPr>
        <w:t xml:space="preserve">A.封建性   B.垄断性  </w:t>
      </w:r>
      <w:r>
        <w:rPr>
          <w:rFonts w:hint="eastAsia" w:ascii="宋体" w:hAnsi="宋体" w:eastAsia="宋体"/>
          <w:bCs/>
          <w:kern w:val="0"/>
          <w:sz w:val="24"/>
          <w:szCs w:val="24"/>
        </w:rPr>
        <w:t xml:space="preserve">  C.腐朽性</w:t>
      </w:r>
      <w:r>
        <w:rPr>
          <w:rFonts w:hint="eastAsia" w:ascii="宋体" w:hAnsi="宋体" w:eastAsia="宋体"/>
          <w:b/>
          <w:kern w:val="0"/>
          <w:sz w:val="24"/>
          <w:szCs w:val="24"/>
        </w:rPr>
        <w:t>D.买办性</w:t>
      </w:r>
      <w:r>
        <w:rPr>
          <w:rFonts w:hint="eastAsia" w:ascii="宋体" w:hAnsi="宋体" w:eastAsia="宋体"/>
          <w:bCs/>
          <w:kern w:val="0"/>
          <w:sz w:val="24"/>
          <w:szCs w:val="24"/>
        </w:rPr>
        <w:t xml:space="preserve">     E.反动性</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14.19世纪末叶，维新派创办的宣传变法维新思想的报刊有：（ </w:t>
      </w:r>
      <w:r>
        <w:rPr>
          <w:rFonts w:ascii="宋体" w:hAnsi="宋体" w:eastAsia="宋体"/>
          <w:b/>
          <w:bCs/>
          <w:color w:val="C00000"/>
          <w:kern w:val="0"/>
          <w:sz w:val="24"/>
          <w:szCs w:val="24"/>
        </w:rPr>
        <w:t>ABCD</w:t>
      </w:r>
      <w:r>
        <w:rPr>
          <w:rFonts w:hint="eastAsia" w:ascii="宋体" w:hAnsi="宋体" w:eastAsia="宋体"/>
          <w:b/>
          <w:bCs/>
          <w:color w:val="C00000"/>
          <w:kern w:val="0"/>
          <w:sz w:val="24"/>
          <w:szCs w:val="24"/>
        </w:rPr>
        <w:t xml:space="preserve"> </w:t>
      </w:r>
      <w:r>
        <w:rPr>
          <w:rFonts w:hint="eastAsia" w:ascii="宋体" w:hAnsi="宋体" w:eastAsia="宋体"/>
          <w:bCs/>
          <w:kern w:val="0"/>
          <w:sz w:val="24"/>
          <w:szCs w:val="24"/>
        </w:rPr>
        <w:t xml:space="preserve"> ）</w:t>
      </w:r>
    </w:p>
    <w:p>
      <w:pPr>
        <w:spacing w:line="276" w:lineRule="auto"/>
        <w:rPr>
          <w:rFonts w:ascii="宋体" w:hAnsi="宋体" w:eastAsia="宋体"/>
          <w:bCs/>
          <w:kern w:val="0"/>
          <w:sz w:val="24"/>
          <w:szCs w:val="24"/>
        </w:rPr>
      </w:pPr>
      <w:r>
        <w:rPr>
          <w:rFonts w:hint="eastAsia" w:ascii="宋体" w:hAnsi="宋体" w:eastAsia="宋体"/>
          <w:b/>
          <w:kern w:val="0"/>
          <w:sz w:val="24"/>
          <w:szCs w:val="24"/>
        </w:rPr>
        <w:t>A.《强学报》   B.《国闻报》C.《时务报》    D.《湘报》</w:t>
      </w:r>
      <w:r>
        <w:rPr>
          <w:rFonts w:hint="eastAsia" w:ascii="宋体" w:hAnsi="宋体" w:eastAsia="宋体"/>
          <w:bCs/>
          <w:kern w:val="0"/>
          <w:sz w:val="24"/>
          <w:szCs w:val="24"/>
        </w:rPr>
        <w:t>E.《申报》</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15.1898年9月，慈禧发动戊戌政变，被杀害的维新派人士有：（ </w:t>
      </w:r>
      <w:r>
        <w:rPr>
          <w:rFonts w:ascii="宋体" w:hAnsi="宋体" w:eastAsia="宋体"/>
          <w:b/>
          <w:bCs/>
          <w:color w:val="C00000"/>
          <w:kern w:val="0"/>
          <w:sz w:val="24"/>
          <w:szCs w:val="24"/>
        </w:rPr>
        <w:t>ABCDE</w:t>
      </w:r>
      <w:r>
        <w:rPr>
          <w:rFonts w:hint="eastAsia" w:ascii="宋体" w:hAnsi="宋体" w:eastAsia="宋体"/>
          <w:b/>
          <w:bCs/>
          <w:color w:val="C00000"/>
          <w:kern w:val="0"/>
          <w:sz w:val="24"/>
          <w:szCs w:val="24"/>
        </w:rPr>
        <w:t xml:space="preserve"> </w:t>
      </w:r>
      <w:r>
        <w:rPr>
          <w:rFonts w:hint="eastAsia" w:ascii="宋体" w:hAnsi="宋体" w:eastAsia="宋体"/>
          <w:bCs/>
          <w:kern w:val="0"/>
          <w:sz w:val="24"/>
          <w:szCs w:val="24"/>
        </w:rPr>
        <w:t xml:space="preserve">  ）</w:t>
      </w:r>
    </w:p>
    <w:p>
      <w:pPr>
        <w:spacing w:line="276" w:lineRule="auto"/>
        <w:rPr>
          <w:rFonts w:ascii="宋体" w:hAnsi="宋体" w:eastAsia="宋体"/>
          <w:b/>
          <w:kern w:val="0"/>
          <w:sz w:val="24"/>
          <w:szCs w:val="24"/>
        </w:rPr>
      </w:pPr>
      <w:r>
        <w:rPr>
          <w:rFonts w:hint="eastAsia" w:ascii="宋体" w:hAnsi="宋体" w:eastAsia="宋体"/>
          <w:b/>
          <w:kern w:val="0"/>
          <w:sz w:val="24"/>
          <w:szCs w:val="24"/>
        </w:rPr>
        <w:t>A.谭嗣同  B.杨锐    C.刘光第D.康广仁    E.杨深秀</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16.太平天国运动的主要领导人有：（ </w:t>
      </w:r>
      <w:r>
        <w:rPr>
          <w:rFonts w:ascii="宋体" w:hAnsi="宋体" w:eastAsia="宋体"/>
          <w:b/>
          <w:bCs/>
          <w:color w:val="C00000"/>
          <w:kern w:val="0"/>
          <w:sz w:val="24"/>
          <w:szCs w:val="24"/>
        </w:rPr>
        <w:t>ABCDE</w:t>
      </w:r>
      <w:r>
        <w:rPr>
          <w:rFonts w:hint="eastAsia" w:ascii="宋体" w:hAnsi="宋体" w:eastAsia="宋体"/>
          <w:bCs/>
          <w:kern w:val="0"/>
          <w:sz w:val="24"/>
          <w:szCs w:val="24"/>
        </w:rPr>
        <w:t xml:space="preserve">  ）</w:t>
      </w:r>
    </w:p>
    <w:p>
      <w:pPr>
        <w:spacing w:line="276" w:lineRule="auto"/>
        <w:rPr>
          <w:rFonts w:ascii="宋体" w:hAnsi="宋体" w:eastAsia="宋体"/>
          <w:b/>
          <w:kern w:val="0"/>
          <w:sz w:val="24"/>
          <w:szCs w:val="24"/>
        </w:rPr>
      </w:pPr>
      <w:r>
        <w:rPr>
          <w:rFonts w:hint="eastAsia" w:ascii="宋体" w:hAnsi="宋体" w:eastAsia="宋体"/>
          <w:b/>
          <w:kern w:val="0"/>
          <w:sz w:val="24"/>
          <w:szCs w:val="24"/>
        </w:rPr>
        <w:t>A.洪秀全    B.杨秀清C.石达开    D.韦昌辉E.萧朝贵</w:t>
      </w:r>
    </w:p>
    <w:p>
      <w:pPr>
        <w:spacing w:line="276" w:lineRule="auto"/>
        <w:rPr>
          <w:rFonts w:ascii="宋体" w:hAnsi="宋体" w:eastAsia="宋体"/>
          <w:bCs/>
          <w:kern w:val="0"/>
          <w:sz w:val="24"/>
          <w:szCs w:val="24"/>
        </w:rPr>
      </w:pPr>
      <w:r>
        <w:rPr>
          <w:rFonts w:hint="eastAsia" w:ascii="宋体" w:hAnsi="宋体" w:eastAsia="宋体"/>
          <w:bCs/>
          <w:kern w:val="0"/>
          <w:sz w:val="24"/>
          <w:szCs w:val="24"/>
        </w:rPr>
        <w:t>17、太平天国的革命纲领有（</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DE</w:t>
      </w:r>
      <w:r>
        <w:rPr>
          <w:rFonts w:hint="eastAsia" w:ascii="宋体" w:hAnsi="宋体" w:eastAsia="宋体"/>
          <w:b/>
          <w:bCs/>
          <w:color w:val="C00000"/>
          <w:kern w:val="0"/>
          <w:sz w:val="24"/>
          <w:szCs w:val="24"/>
        </w:rPr>
        <w:t> </w:t>
      </w:r>
      <w:r>
        <w:rPr>
          <w:rFonts w:hint="eastAsia" w:ascii="宋体" w:hAnsi="宋体" w:eastAsia="宋体"/>
          <w:bCs/>
          <w:kern w:val="0"/>
          <w:sz w:val="24"/>
          <w:szCs w:val="24"/>
        </w:rPr>
        <w:t>） </w:t>
      </w:r>
    </w:p>
    <w:p>
      <w:pPr>
        <w:spacing w:line="276" w:lineRule="auto"/>
        <w:rPr>
          <w:rFonts w:ascii="宋体" w:hAnsi="宋体" w:eastAsia="宋体"/>
          <w:bCs/>
          <w:kern w:val="0"/>
          <w:sz w:val="24"/>
          <w:szCs w:val="24"/>
        </w:rPr>
      </w:pPr>
      <w:r>
        <w:rPr>
          <w:rFonts w:hint="eastAsia" w:ascii="宋体" w:hAnsi="宋体" w:eastAsia="宋体"/>
          <w:bCs/>
          <w:kern w:val="0"/>
          <w:sz w:val="24"/>
          <w:szCs w:val="24"/>
        </w:rPr>
        <w:t>A、《原道救世歌》  </w:t>
      </w:r>
    </w:p>
    <w:p>
      <w:pPr>
        <w:spacing w:line="276" w:lineRule="auto"/>
        <w:rPr>
          <w:rFonts w:ascii="宋体" w:hAnsi="宋体" w:eastAsia="宋体"/>
          <w:bCs/>
          <w:kern w:val="0"/>
          <w:sz w:val="24"/>
          <w:szCs w:val="24"/>
        </w:rPr>
      </w:pPr>
      <w:r>
        <w:rPr>
          <w:rFonts w:hint="eastAsia" w:ascii="宋体" w:hAnsi="宋体" w:eastAsia="宋体"/>
          <w:bCs/>
          <w:kern w:val="0"/>
          <w:sz w:val="24"/>
          <w:szCs w:val="24"/>
        </w:rPr>
        <w:t>B、《原道醒世训》  </w:t>
      </w:r>
    </w:p>
    <w:p>
      <w:pPr>
        <w:spacing w:line="276" w:lineRule="auto"/>
        <w:rPr>
          <w:rFonts w:ascii="宋体" w:hAnsi="宋体" w:eastAsia="宋体"/>
          <w:bCs/>
          <w:kern w:val="0"/>
          <w:sz w:val="24"/>
          <w:szCs w:val="24"/>
        </w:rPr>
      </w:pPr>
      <w:r>
        <w:rPr>
          <w:rFonts w:hint="eastAsia" w:ascii="宋体" w:hAnsi="宋体" w:eastAsia="宋体"/>
          <w:bCs/>
          <w:kern w:val="0"/>
          <w:sz w:val="24"/>
          <w:szCs w:val="24"/>
        </w:rPr>
        <w:t>C、《原道觉世训》  </w:t>
      </w:r>
    </w:p>
    <w:p>
      <w:pPr>
        <w:spacing w:line="276" w:lineRule="auto"/>
        <w:rPr>
          <w:rFonts w:ascii="宋体" w:hAnsi="宋体" w:eastAsia="宋体"/>
          <w:b/>
          <w:kern w:val="0"/>
          <w:sz w:val="24"/>
          <w:szCs w:val="24"/>
        </w:rPr>
      </w:pPr>
      <w:r>
        <w:rPr>
          <w:rFonts w:hint="eastAsia" w:ascii="宋体" w:hAnsi="宋体" w:eastAsia="宋体"/>
          <w:b/>
          <w:kern w:val="0"/>
          <w:sz w:val="24"/>
          <w:szCs w:val="24"/>
        </w:rPr>
        <w:t xml:space="preserve">D、《天朝田亩制度》   E、《资政新编》  </w:t>
      </w:r>
    </w:p>
    <w:p>
      <w:pPr>
        <w:spacing w:line="276" w:lineRule="auto"/>
        <w:rPr>
          <w:rFonts w:ascii="宋体" w:hAnsi="宋体" w:eastAsia="宋体"/>
          <w:bCs/>
          <w:kern w:val="0"/>
          <w:sz w:val="24"/>
          <w:szCs w:val="24"/>
        </w:rPr>
      </w:pPr>
      <w:r>
        <w:rPr>
          <w:rFonts w:hint="eastAsia" w:ascii="宋体" w:hAnsi="宋体" w:eastAsia="宋体"/>
          <w:bCs/>
          <w:kern w:val="0"/>
          <w:sz w:val="24"/>
          <w:szCs w:val="24"/>
        </w:rPr>
        <w:t>18、太平天国后期，洪秀全为重建领导核心，先后提拔的两个青年将领是（</w:t>
      </w:r>
      <w:r>
        <w:rPr>
          <w:rFonts w:hint="eastAsia" w:ascii="宋体" w:hAnsi="宋体" w:eastAsia="宋体"/>
          <w:b/>
          <w:bCs/>
          <w:color w:val="C00000"/>
          <w:kern w:val="0"/>
          <w:sz w:val="24"/>
          <w:szCs w:val="24"/>
        </w:rPr>
        <w:t>A</w:t>
      </w:r>
      <w:r>
        <w:rPr>
          <w:rFonts w:ascii="宋体" w:hAnsi="宋体" w:eastAsia="宋体"/>
          <w:b/>
          <w:bCs/>
          <w:color w:val="C00000"/>
          <w:kern w:val="0"/>
          <w:sz w:val="24"/>
          <w:szCs w:val="24"/>
        </w:rPr>
        <w:t>D</w:t>
      </w:r>
      <w:r>
        <w:rPr>
          <w:rFonts w:hint="eastAsia" w:ascii="宋体" w:hAnsi="宋体" w:eastAsia="宋体"/>
          <w:bCs/>
          <w:kern w:val="0"/>
          <w:sz w:val="24"/>
          <w:szCs w:val="24"/>
        </w:rPr>
        <w:t>  ）</w:t>
      </w:r>
    </w:p>
    <w:p>
      <w:pPr>
        <w:spacing w:line="276" w:lineRule="auto"/>
        <w:rPr>
          <w:rFonts w:ascii="宋体" w:hAnsi="宋体" w:eastAsia="宋体"/>
          <w:bCs/>
          <w:kern w:val="0"/>
          <w:sz w:val="24"/>
          <w:szCs w:val="24"/>
        </w:rPr>
      </w:pPr>
      <w:r>
        <w:rPr>
          <w:rFonts w:hint="eastAsia" w:ascii="宋体" w:hAnsi="宋体" w:eastAsia="宋体"/>
          <w:b/>
          <w:kern w:val="0"/>
          <w:sz w:val="24"/>
          <w:szCs w:val="24"/>
        </w:rPr>
        <w:t>A、陈玉成</w:t>
      </w:r>
      <w:r>
        <w:rPr>
          <w:rFonts w:hint="eastAsia" w:ascii="宋体" w:hAnsi="宋体" w:eastAsia="宋体"/>
          <w:bCs/>
          <w:kern w:val="0"/>
          <w:sz w:val="24"/>
          <w:szCs w:val="24"/>
        </w:rPr>
        <w:t>    B、石达开    C、林凤祥   </w:t>
      </w:r>
      <w:r>
        <w:rPr>
          <w:rFonts w:hint="eastAsia" w:ascii="宋体" w:hAnsi="宋体" w:eastAsia="宋体"/>
          <w:b/>
          <w:kern w:val="0"/>
          <w:sz w:val="24"/>
          <w:szCs w:val="24"/>
        </w:rPr>
        <w:t> D、李秀成   </w:t>
      </w:r>
      <w:r>
        <w:rPr>
          <w:rFonts w:hint="eastAsia" w:ascii="宋体" w:hAnsi="宋体" w:eastAsia="宋体"/>
          <w:bCs/>
          <w:kern w:val="0"/>
          <w:sz w:val="24"/>
          <w:szCs w:val="24"/>
        </w:rPr>
        <w:t> E、赖汉英</w:t>
      </w:r>
    </w:p>
    <w:p>
      <w:pPr>
        <w:spacing w:line="276" w:lineRule="auto"/>
        <w:rPr>
          <w:rFonts w:ascii="宋体" w:hAnsi="宋体" w:eastAsia="宋体"/>
          <w:bCs/>
          <w:kern w:val="0"/>
          <w:sz w:val="24"/>
          <w:szCs w:val="24"/>
        </w:rPr>
      </w:pPr>
      <w:r>
        <w:rPr>
          <w:rFonts w:hint="eastAsia" w:ascii="宋体" w:hAnsi="宋体" w:eastAsia="宋体"/>
          <w:bCs/>
          <w:kern w:val="0"/>
          <w:sz w:val="24"/>
          <w:szCs w:val="24"/>
        </w:rPr>
        <w:t>19、在太平天国革命中，参与镇压太平军的外国侵略者是（</w:t>
      </w:r>
      <w:r>
        <w:rPr>
          <w:rFonts w:hint="eastAsia" w:ascii="宋体" w:hAnsi="宋体" w:eastAsia="宋体"/>
          <w:b/>
          <w:bCs/>
          <w:color w:val="C00000"/>
          <w:kern w:val="0"/>
          <w:sz w:val="24"/>
          <w:szCs w:val="24"/>
        </w:rPr>
        <w:t> A</w:t>
      </w:r>
      <w:r>
        <w:rPr>
          <w:rFonts w:ascii="宋体" w:hAnsi="宋体" w:eastAsia="宋体"/>
          <w:b/>
          <w:bCs/>
          <w:color w:val="C00000"/>
          <w:kern w:val="0"/>
          <w:sz w:val="24"/>
          <w:szCs w:val="24"/>
        </w:rPr>
        <w:t>CD</w:t>
      </w:r>
      <w:r>
        <w:rPr>
          <w:rFonts w:hint="eastAsia" w:ascii="宋体" w:hAnsi="宋体" w:eastAsia="宋体"/>
          <w:bCs/>
          <w:kern w:val="0"/>
          <w:sz w:val="24"/>
          <w:szCs w:val="24"/>
        </w:rPr>
        <w:t xml:space="preserve">  ）  </w:t>
      </w:r>
    </w:p>
    <w:p>
      <w:pPr>
        <w:spacing w:line="276" w:lineRule="auto"/>
        <w:rPr>
          <w:rFonts w:ascii="宋体" w:hAnsi="宋体" w:eastAsia="宋体"/>
          <w:bCs/>
          <w:kern w:val="0"/>
          <w:sz w:val="24"/>
          <w:szCs w:val="24"/>
        </w:rPr>
      </w:pPr>
      <w:r>
        <w:rPr>
          <w:rFonts w:hint="eastAsia" w:ascii="宋体" w:hAnsi="宋体" w:eastAsia="宋体"/>
          <w:b/>
          <w:kern w:val="0"/>
          <w:sz w:val="24"/>
          <w:szCs w:val="24"/>
        </w:rPr>
        <w:t>A、常胜军  </w:t>
      </w:r>
      <w:r>
        <w:rPr>
          <w:rFonts w:hint="eastAsia" w:ascii="宋体" w:hAnsi="宋体" w:eastAsia="宋体"/>
          <w:bCs/>
          <w:kern w:val="0"/>
          <w:sz w:val="24"/>
          <w:szCs w:val="24"/>
        </w:rPr>
        <w:t>  B、常安军  </w:t>
      </w:r>
      <w:r>
        <w:rPr>
          <w:rFonts w:hint="eastAsia" w:ascii="宋体" w:hAnsi="宋体" w:eastAsia="宋体"/>
          <w:b/>
          <w:kern w:val="0"/>
          <w:sz w:val="24"/>
          <w:szCs w:val="24"/>
        </w:rPr>
        <w:t>  C、常捷军    D、英军</w:t>
      </w:r>
      <w:r>
        <w:rPr>
          <w:rFonts w:hint="eastAsia" w:ascii="宋体" w:hAnsi="宋体" w:eastAsia="宋体"/>
          <w:bCs/>
          <w:kern w:val="0"/>
          <w:sz w:val="24"/>
          <w:szCs w:val="24"/>
        </w:rPr>
        <w:t>      E、日军</w:t>
      </w:r>
    </w:p>
    <w:p>
      <w:pPr>
        <w:spacing w:line="276" w:lineRule="auto"/>
        <w:rPr>
          <w:rFonts w:ascii="宋体" w:hAnsi="宋体" w:eastAsia="宋体"/>
          <w:bCs/>
          <w:kern w:val="0"/>
          <w:sz w:val="24"/>
          <w:szCs w:val="24"/>
        </w:rPr>
      </w:pPr>
      <w:r>
        <w:rPr>
          <w:rFonts w:hint="eastAsia" w:ascii="宋体" w:hAnsi="宋体" w:eastAsia="宋体"/>
          <w:bCs/>
          <w:kern w:val="0"/>
          <w:sz w:val="24"/>
          <w:szCs w:val="24"/>
        </w:rPr>
        <w:t>20、洋务运动中，清王朝曾建立的海军是（ 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ABCD</w:t>
      </w:r>
      <w:r>
        <w:rPr>
          <w:rFonts w:hint="eastAsia" w:ascii="宋体" w:hAnsi="宋体" w:eastAsia="宋体"/>
          <w:bCs/>
          <w:kern w:val="0"/>
          <w:sz w:val="24"/>
          <w:szCs w:val="24"/>
        </w:rPr>
        <w:t> ） </w:t>
      </w:r>
    </w:p>
    <w:p>
      <w:pPr>
        <w:spacing w:line="276" w:lineRule="auto"/>
        <w:rPr>
          <w:rFonts w:ascii="宋体" w:hAnsi="宋体" w:eastAsia="宋体"/>
          <w:bCs/>
          <w:kern w:val="0"/>
          <w:sz w:val="24"/>
          <w:szCs w:val="24"/>
        </w:rPr>
      </w:pPr>
      <w:r>
        <w:rPr>
          <w:rFonts w:hint="eastAsia" w:ascii="宋体" w:hAnsi="宋体" w:eastAsia="宋体"/>
          <w:b/>
          <w:kern w:val="0"/>
          <w:sz w:val="24"/>
          <w:szCs w:val="24"/>
        </w:rPr>
        <w:t>A、北洋水师    B、南洋水师    C、福建水师   D、广东水师 </w:t>
      </w:r>
      <w:r>
        <w:rPr>
          <w:rFonts w:hint="eastAsia" w:ascii="宋体" w:hAnsi="宋体" w:eastAsia="宋体"/>
          <w:bCs/>
          <w:kern w:val="0"/>
          <w:sz w:val="24"/>
          <w:szCs w:val="24"/>
        </w:rPr>
        <w:t>  E、黄海水师</w:t>
      </w:r>
    </w:p>
    <w:p>
      <w:pPr>
        <w:spacing w:line="276" w:lineRule="auto"/>
        <w:rPr>
          <w:rFonts w:ascii="宋体" w:hAnsi="宋体" w:eastAsia="宋体"/>
          <w:bCs/>
          <w:kern w:val="0"/>
          <w:sz w:val="24"/>
          <w:szCs w:val="24"/>
        </w:rPr>
      </w:pPr>
      <w:r>
        <w:rPr>
          <w:rFonts w:hint="eastAsia" w:ascii="宋体" w:hAnsi="宋体" w:eastAsia="宋体"/>
          <w:bCs/>
          <w:kern w:val="0"/>
          <w:sz w:val="24"/>
          <w:szCs w:val="24"/>
        </w:rPr>
        <w:t>21、19世纪末叶，维新派创办的宣传维新思想的报刊有（</w:t>
      </w:r>
      <w:r>
        <w:rPr>
          <w:rFonts w:ascii="宋体" w:hAnsi="宋体" w:eastAsia="宋体"/>
          <w:b/>
          <w:bCs/>
          <w:color w:val="C00000"/>
          <w:kern w:val="0"/>
          <w:sz w:val="24"/>
          <w:szCs w:val="24"/>
        </w:rPr>
        <w:t>ABCD</w:t>
      </w:r>
      <w:r>
        <w:rPr>
          <w:rFonts w:hint="eastAsia" w:ascii="宋体" w:hAnsi="宋体" w:eastAsia="宋体"/>
          <w:bCs/>
          <w:kern w:val="0"/>
          <w:sz w:val="24"/>
          <w:szCs w:val="24"/>
        </w:rPr>
        <w:t> ）   </w:t>
      </w:r>
    </w:p>
    <w:p>
      <w:pPr>
        <w:spacing w:line="276" w:lineRule="auto"/>
        <w:rPr>
          <w:rFonts w:ascii="宋体" w:hAnsi="宋体" w:eastAsia="宋体"/>
          <w:bCs/>
          <w:kern w:val="0"/>
          <w:sz w:val="24"/>
          <w:szCs w:val="24"/>
        </w:rPr>
      </w:pPr>
      <w:r>
        <w:rPr>
          <w:rFonts w:hint="eastAsia" w:ascii="宋体" w:hAnsi="宋体" w:eastAsia="宋体"/>
          <w:b/>
          <w:kern w:val="0"/>
          <w:sz w:val="24"/>
          <w:szCs w:val="24"/>
        </w:rPr>
        <w:t>A、《强学报》  B、《国闻报》  C、《时务报》  D、《湘报》</w:t>
      </w:r>
      <w:r>
        <w:rPr>
          <w:rFonts w:hint="eastAsia" w:ascii="宋体" w:hAnsi="宋体" w:eastAsia="宋体"/>
          <w:bCs/>
          <w:kern w:val="0"/>
          <w:sz w:val="24"/>
          <w:szCs w:val="24"/>
        </w:rPr>
        <w:t>  E、《民报》</w:t>
      </w:r>
    </w:p>
    <w:p>
      <w:pPr>
        <w:spacing w:line="276" w:lineRule="auto"/>
        <w:rPr>
          <w:rFonts w:ascii="宋体" w:hAnsi="宋体" w:eastAsia="宋体"/>
          <w:bCs/>
          <w:kern w:val="0"/>
          <w:sz w:val="24"/>
          <w:szCs w:val="24"/>
        </w:rPr>
      </w:pPr>
      <w:r>
        <w:rPr>
          <w:rFonts w:hint="eastAsia" w:ascii="宋体" w:hAnsi="宋体" w:eastAsia="宋体"/>
          <w:bCs/>
          <w:kern w:val="0"/>
          <w:sz w:val="24"/>
          <w:szCs w:val="24"/>
        </w:rPr>
        <w:t>22、1891—1892年，康有为写成变法维新的两篇理论著作是（ </w:t>
      </w:r>
      <w:r>
        <w:rPr>
          <w:rFonts w:hint="eastAsia" w:ascii="宋体" w:hAnsi="宋体" w:eastAsia="宋体"/>
          <w:b/>
          <w:bCs/>
          <w:color w:val="C00000"/>
          <w:kern w:val="0"/>
          <w:sz w:val="24"/>
          <w:szCs w:val="24"/>
        </w:rPr>
        <w:t>C</w:t>
      </w:r>
      <w:r>
        <w:rPr>
          <w:rFonts w:ascii="宋体" w:hAnsi="宋体" w:eastAsia="宋体"/>
          <w:b/>
          <w:bCs/>
          <w:color w:val="C00000"/>
          <w:kern w:val="0"/>
          <w:sz w:val="24"/>
          <w:szCs w:val="24"/>
        </w:rPr>
        <w:t>D</w:t>
      </w:r>
      <w:r>
        <w:rPr>
          <w:rFonts w:hint="eastAsia" w:ascii="宋体" w:hAnsi="宋体" w:eastAsia="宋体"/>
          <w:bCs/>
          <w:kern w:val="0"/>
          <w:sz w:val="24"/>
          <w:szCs w:val="24"/>
        </w:rPr>
        <w:t xml:space="preserve">  ）   </w:t>
      </w:r>
    </w:p>
    <w:p>
      <w:pPr>
        <w:numPr>
          <w:ilvl w:val="0"/>
          <w:numId w:val="9"/>
        </w:numPr>
        <w:spacing w:line="276" w:lineRule="auto"/>
        <w:rPr>
          <w:rFonts w:ascii="宋体" w:hAnsi="宋体" w:eastAsia="宋体"/>
          <w:bCs/>
          <w:kern w:val="0"/>
          <w:sz w:val="24"/>
          <w:szCs w:val="24"/>
        </w:rPr>
      </w:pPr>
      <w:r>
        <w:rPr>
          <w:rFonts w:hint="eastAsia" w:ascii="宋体" w:hAnsi="宋体" w:eastAsia="宋体"/>
          <w:bCs/>
          <w:kern w:val="0"/>
          <w:sz w:val="24"/>
          <w:szCs w:val="24"/>
        </w:rPr>
        <w:t>《仁学》</w:t>
      </w:r>
    </w:p>
    <w:p>
      <w:pPr>
        <w:numPr>
          <w:ilvl w:val="0"/>
          <w:numId w:val="9"/>
        </w:numPr>
        <w:spacing w:line="276" w:lineRule="auto"/>
        <w:rPr>
          <w:rFonts w:ascii="宋体" w:hAnsi="宋体" w:eastAsia="宋体"/>
          <w:bCs/>
          <w:kern w:val="0"/>
          <w:sz w:val="24"/>
          <w:szCs w:val="24"/>
        </w:rPr>
      </w:pPr>
      <w:r>
        <w:rPr>
          <w:rFonts w:hint="eastAsia" w:ascii="宋体" w:hAnsi="宋体" w:eastAsia="宋体"/>
          <w:bCs/>
          <w:kern w:val="0"/>
          <w:sz w:val="24"/>
          <w:szCs w:val="24"/>
        </w:rPr>
        <w:t>《救亡决论》</w:t>
      </w:r>
    </w:p>
    <w:p>
      <w:pPr>
        <w:numPr>
          <w:ilvl w:val="0"/>
          <w:numId w:val="9"/>
        </w:numPr>
        <w:spacing w:line="276" w:lineRule="auto"/>
        <w:rPr>
          <w:rFonts w:ascii="宋体" w:hAnsi="宋体" w:eastAsia="宋体"/>
          <w:b/>
          <w:kern w:val="0"/>
          <w:sz w:val="24"/>
          <w:szCs w:val="24"/>
        </w:rPr>
      </w:pPr>
      <w:r>
        <w:rPr>
          <w:rFonts w:hint="eastAsia" w:ascii="宋体" w:hAnsi="宋体" w:eastAsia="宋体"/>
          <w:b/>
          <w:kern w:val="0"/>
          <w:sz w:val="24"/>
          <w:szCs w:val="24"/>
        </w:rPr>
        <w:t>《新学伪经考》</w:t>
      </w:r>
    </w:p>
    <w:p>
      <w:pPr>
        <w:numPr>
          <w:ilvl w:val="0"/>
          <w:numId w:val="9"/>
        </w:numPr>
        <w:spacing w:line="276" w:lineRule="auto"/>
        <w:rPr>
          <w:rFonts w:ascii="宋体" w:hAnsi="宋体" w:eastAsia="宋体"/>
          <w:b/>
          <w:kern w:val="0"/>
          <w:sz w:val="24"/>
          <w:szCs w:val="24"/>
        </w:rPr>
      </w:pPr>
      <w:r>
        <w:rPr>
          <w:rFonts w:hint="eastAsia" w:ascii="宋体" w:hAnsi="宋体" w:eastAsia="宋体"/>
          <w:b/>
          <w:kern w:val="0"/>
          <w:sz w:val="24"/>
          <w:szCs w:val="24"/>
        </w:rPr>
        <w:t>《孔子改制考》</w:t>
      </w:r>
    </w:p>
    <w:p>
      <w:pPr>
        <w:spacing w:line="276" w:lineRule="auto"/>
        <w:rPr>
          <w:rFonts w:ascii="宋体" w:hAnsi="宋体" w:eastAsia="宋体"/>
          <w:bCs/>
          <w:kern w:val="0"/>
          <w:sz w:val="24"/>
          <w:szCs w:val="24"/>
        </w:rPr>
      </w:pPr>
      <w:r>
        <w:rPr>
          <w:rFonts w:hint="eastAsia" w:ascii="宋体" w:hAnsi="宋体" w:eastAsia="宋体"/>
          <w:bCs/>
          <w:kern w:val="0"/>
          <w:sz w:val="24"/>
          <w:szCs w:val="24"/>
        </w:rPr>
        <w:t>E、《大同书》</w:t>
      </w:r>
    </w:p>
    <w:p>
      <w:pPr>
        <w:spacing w:line="276" w:lineRule="auto"/>
        <w:rPr>
          <w:rFonts w:ascii="宋体" w:hAnsi="宋体" w:eastAsia="宋体"/>
          <w:bCs/>
          <w:kern w:val="0"/>
          <w:sz w:val="24"/>
          <w:szCs w:val="24"/>
        </w:rPr>
      </w:pPr>
      <w:r>
        <w:rPr>
          <w:rFonts w:hint="eastAsia" w:ascii="宋体" w:hAnsi="宋体" w:eastAsia="宋体"/>
          <w:bCs/>
          <w:kern w:val="0"/>
          <w:sz w:val="24"/>
          <w:szCs w:val="24"/>
        </w:rPr>
        <w:t>23、洋务运动的进步作用包括(</w:t>
      </w:r>
      <w:r>
        <w:rPr>
          <w:rFonts w:hint="eastAsia" w:ascii="宋体" w:hAnsi="宋体" w:eastAsia="宋体"/>
          <w:b/>
          <w:bCs/>
          <w:color w:val="C00000"/>
          <w:kern w:val="0"/>
          <w:sz w:val="24"/>
          <w:szCs w:val="24"/>
        </w:rPr>
        <w:t> A</w:t>
      </w:r>
      <w:r>
        <w:rPr>
          <w:rFonts w:ascii="宋体" w:hAnsi="宋体" w:eastAsia="宋体"/>
          <w:b/>
          <w:bCs/>
          <w:color w:val="C00000"/>
          <w:kern w:val="0"/>
          <w:sz w:val="24"/>
          <w:szCs w:val="24"/>
        </w:rPr>
        <w:t>CDE</w:t>
      </w:r>
      <w:r>
        <w:rPr>
          <w:rFonts w:hint="eastAsia" w:ascii="宋体" w:hAnsi="宋体" w:eastAsia="宋体"/>
          <w:bCs/>
          <w:kern w:val="0"/>
          <w:sz w:val="24"/>
          <w:szCs w:val="24"/>
        </w:rPr>
        <w:t xml:space="preserve">  ) </w:t>
      </w:r>
    </w:p>
    <w:p>
      <w:pPr>
        <w:spacing w:line="276" w:lineRule="auto"/>
        <w:rPr>
          <w:rFonts w:ascii="宋体" w:hAnsi="宋体" w:eastAsia="宋体"/>
          <w:b/>
          <w:kern w:val="0"/>
          <w:sz w:val="24"/>
          <w:szCs w:val="24"/>
        </w:rPr>
      </w:pPr>
      <w:r>
        <w:rPr>
          <w:rFonts w:hint="eastAsia" w:ascii="宋体" w:hAnsi="宋体" w:eastAsia="宋体"/>
          <w:b/>
          <w:kern w:val="0"/>
          <w:sz w:val="24"/>
          <w:szCs w:val="24"/>
        </w:rPr>
        <w:t>A、引进西方一些近代生产技术            </w:t>
      </w:r>
    </w:p>
    <w:p>
      <w:pPr>
        <w:spacing w:line="276" w:lineRule="auto"/>
        <w:rPr>
          <w:rFonts w:ascii="宋体" w:hAnsi="宋体" w:eastAsia="宋体"/>
          <w:bCs/>
          <w:kern w:val="0"/>
          <w:sz w:val="24"/>
          <w:szCs w:val="24"/>
        </w:rPr>
      </w:pPr>
      <w:r>
        <w:rPr>
          <w:rFonts w:hint="eastAsia" w:ascii="宋体" w:hAnsi="宋体" w:eastAsia="宋体"/>
          <w:bCs/>
          <w:kern w:val="0"/>
          <w:sz w:val="24"/>
          <w:szCs w:val="24"/>
        </w:rPr>
        <w:t>B、建立近代化国家政治制度 </w:t>
      </w:r>
    </w:p>
    <w:p>
      <w:pPr>
        <w:spacing w:line="276" w:lineRule="auto"/>
        <w:rPr>
          <w:rFonts w:ascii="宋体" w:hAnsi="宋体" w:eastAsia="宋体"/>
          <w:b/>
          <w:kern w:val="0"/>
          <w:szCs w:val="21"/>
        </w:rPr>
      </w:pPr>
      <w:r>
        <w:rPr>
          <w:rFonts w:hint="eastAsia" w:ascii="宋体" w:hAnsi="宋体" w:eastAsia="宋体"/>
          <w:b/>
          <w:kern w:val="0"/>
          <w:szCs w:val="21"/>
        </w:rPr>
        <w:t>C、刺激了中国资本主义的产生           </w:t>
      </w:r>
    </w:p>
    <w:p>
      <w:pPr>
        <w:spacing w:line="276" w:lineRule="auto"/>
        <w:rPr>
          <w:rFonts w:ascii="宋体" w:hAnsi="宋体" w:eastAsia="宋体"/>
          <w:b/>
          <w:kern w:val="0"/>
          <w:szCs w:val="21"/>
        </w:rPr>
      </w:pPr>
      <w:r>
        <w:rPr>
          <w:rFonts w:hint="eastAsia" w:ascii="宋体" w:hAnsi="宋体" w:eastAsia="宋体"/>
          <w:b/>
          <w:kern w:val="0"/>
          <w:szCs w:val="21"/>
        </w:rPr>
        <w:t>D、对外国经济侵略作了些抵制 </w:t>
      </w:r>
    </w:p>
    <w:p>
      <w:pPr>
        <w:spacing w:line="276" w:lineRule="auto"/>
        <w:rPr>
          <w:rFonts w:ascii="宋体" w:hAnsi="宋体" w:eastAsia="宋体"/>
          <w:b/>
          <w:kern w:val="0"/>
          <w:szCs w:val="21"/>
        </w:rPr>
      </w:pPr>
      <w:r>
        <w:rPr>
          <w:rFonts w:hint="eastAsia" w:ascii="宋体" w:hAnsi="宋体" w:eastAsia="宋体"/>
          <w:b/>
          <w:kern w:val="0"/>
          <w:szCs w:val="21"/>
        </w:rPr>
        <w:t>E、是中国近代化的开端</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24、洋务运动失败的原因主要在于它的（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ABC</w:t>
      </w:r>
      <w:r>
        <w:rPr>
          <w:rFonts w:hint="eastAsia" w:ascii="宋体" w:hAnsi="宋体" w:eastAsia="宋体"/>
          <w:bCs/>
          <w:kern w:val="0"/>
          <w:sz w:val="24"/>
          <w:szCs w:val="24"/>
        </w:rPr>
        <w:t>） </w:t>
      </w:r>
    </w:p>
    <w:p>
      <w:pPr>
        <w:spacing w:line="276" w:lineRule="auto"/>
        <w:rPr>
          <w:rFonts w:ascii="宋体" w:hAnsi="宋体" w:eastAsia="宋体"/>
          <w:b/>
          <w:kern w:val="0"/>
          <w:sz w:val="24"/>
          <w:szCs w:val="24"/>
        </w:rPr>
      </w:pPr>
      <w:r>
        <w:rPr>
          <w:rFonts w:hint="eastAsia" w:ascii="宋体" w:hAnsi="宋体" w:eastAsia="宋体"/>
          <w:b/>
          <w:kern w:val="0"/>
          <w:sz w:val="24"/>
          <w:szCs w:val="24"/>
        </w:rPr>
        <w:t>A、封建性    </w:t>
      </w:r>
    </w:p>
    <w:p>
      <w:pPr>
        <w:spacing w:line="276" w:lineRule="auto"/>
        <w:rPr>
          <w:rFonts w:ascii="宋体" w:hAnsi="宋体" w:eastAsia="宋体"/>
          <w:b/>
          <w:kern w:val="0"/>
          <w:sz w:val="24"/>
          <w:szCs w:val="24"/>
        </w:rPr>
      </w:pPr>
      <w:r>
        <w:rPr>
          <w:rFonts w:hint="eastAsia" w:ascii="宋体" w:hAnsi="宋体" w:eastAsia="宋体"/>
          <w:b/>
          <w:kern w:val="0"/>
          <w:sz w:val="24"/>
          <w:szCs w:val="24"/>
        </w:rPr>
        <w:t>B、依赖性    </w:t>
      </w:r>
    </w:p>
    <w:p>
      <w:pPr>
        <w:spacing w:line="276" w:lineRule="auto"/>
        <w:rPr>
          <w:rFonts w:ascii="宋体" w:hAnsi="宋体" w:eastAsia="宋体"/>
          <w:b/>
          <w:kern w:val="0"/>
          <w:sz w:val="24"/>
          <w:szCs w:val="24"/>
        </w:rPr>
      </w:pPr>
      <w:r>
        <w:rPr>
          <w:rFonts w:hint="eastAsia" w:ascii="宋体" w:hAnsi="宋体" w:eastAsia="宋体"/>
          <w:b/>
          <w:kern w:val="0"/>
          <w:sz w:val="24"/>
          <w:szCs w:val="24"/>
        </w:rPr>
        <w:t>C、腐朽性    </w:t>
      </w:r>
    </w:p>
    <w:p>
      <w:pPr>
        <w:spacing w:line="276" w:lineRule="auto"/>
        <w:rPr>
          <w:rFonts w:ascii="宋体" w:hAnsi="宋体" w:eastAsia="宋体"/>
          <w:bCs/>
          <w:kern w:val="0"/>
          <w:sz w:val="24"/>
          <w:szCs w:val="24"/>
        </w:rPr>
      </w:pPr>
      <w:r>
        <w:rPr>
          <w:rFonts w:hint="eastAsia" w:ascii="宋体" w:hAnsi="宋体" w:eastAsia="宋体"/>
          <w:bCs/>
          <w:kern w:val="0"/>
          <w:sz w:val="24"/>
          <w:szCs w:val="24"/>
        </w:rPr>
        <w:t>D、顽固性   </w:t>
      </w:r>
    </w:p>
    <w:p>
      <w:pPr>
        <w:spacing w:line="276" w:lineRule="auto"/>
        <w:rPr>
          <w:rFonts w:ascii="宋体" w:hAnsi="宋体" w:eastAsia="宋体"/>
          <w:bCs/>
          <w:kern w:val="0"/>
          <w:sz w:val="24"/>
          <w:szCs w:val="24"/>
        </w:rPr>
      </w:pPr>
      <w:r>
        <w:rPr>
          <w:rFonts w:hint="eastAsia" w:ascii="宋体" w:hAnsi="宋体" w:eastAsia="宋体"/>
          <w:bCs/>
          <w:kern w:val="0"/>
          <w:sz w:val="24"/>
          <w:szCs w:val="24"/>
        </w:rPr>
        <w:t>E、保守性</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25、洋务运动兴起的原因是（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ABCE</w:t>
      </w:r>
      <w:r>
        <w:rPr>
          <w:rFonts w:hint="eastAsia" w:ascii="宋体" w:hAnsi="宋体" w:eastAsia="宋体"/>
          <w:bCs/>
          <w:kern w:val="0"/>
          <w:sz w:val="24"/>
          <w:szCs w:val="24"/>
        </w:rPr>
        <w:t xml:space="preserve"> ） </w:t>
      </w:r>
    </w:p>
    <w:p>
      <w:pPr>
        <w:spacing w:line="276" w:lineRule="auto"/>
        <w:rPr>
          <w:rFonts w:ascii="宋体" w:hAnsi="宋体" w:eastAsia="宋体"/>
          <w:b/>
          <w:kern w:val="0"/>
          <w:sz w:val="24"/>
          <w:szCs w:val="24"/>
        </w:rPr>
      </w:pPr>
      <w:r>
        <w:rPr>
          <w:rFonts w:hint="eastAsia" w:ascii="宋体" w:hAnsi="宋体" w:eastAsia="宋体"/>
          <w:b/>
          <w:kern w:val="0"/>
          <w:sz w:val="24"/>
          <w:szCs w:val="24"/>
        </w:rPr>
        <w:t>A、镇压农民起义    </w:t>
      </w:r>
    </w:p>
    <w:p>
      <w:pPr>
        <w:spacing w:line="276" w:lineRule="auto"/>
        <w:rPr>
          <w:rFonts w:ascii="宋体" w:hAnsi="宋体" w:eastAsia="宋体"/>
          <w:b/>
          <w:kern w:val="0"/>
          <w:sz w:val="24"/>
          <w:szCs w:val="24"/>
        </w:rPr>
      </w:pPr>
      <w:r>
        <w:rPr>
          <w:rFonts w:hint="eastAsia" w:ascii="宋体" w:hAnsi="宋体" w:eastAsia="宋体"/>
          <w:b/>
          <w:kern w:val="0"/>
          <w:sz w:val="24"/>
          <w:szCs w:val="24"/>
        </w:rPr>
        <w:t>B、抵御外来侵略   </w:t>
      </w:r>
    </w:p>
    <w:p>
      <w:pPr>
        <w:spacing w:line="276" w:lineRule="auto"/>
        <w:rPr>
          <w:rFonts w:ascii="宋体" w:hAnsi="宋体" w:eastAsia="宋体"/>
          <w:b/>
          <w:kern w:val="0"/>
          <w:sz w:val="24"/>
          <w:szCs w:val="24"/>
        </w:rPr>
      </w:pPr>
      <w:r>
        <w:rPr>
          <w:rFonts w:hint="eastAsia" w:ascii="宋体" w:hAnsi="宋体" w:eastAsia="宋体"/>
          <w:b/>
          <w:kern w:val="0"/>
          <w:sz w:val="24"/>
          <w:szCs w:val="24"/>
        </w:rPr>
        <w:t>C、发展本集团实力   </w:t>
      </w:r>
    </w:p>
    <w:p>
      <w:pPr>
        <w:spacing w:line="276" w:lineRule="auto"/>
        <w:rPr>
          <w:rFonts w:ascii="宋体" w:hAnsi="宋体" w:eastAsia="宋体"/>
          <w:bCs/>
          <w:kern w:val="0"/>
          <w:sz w:val="24"/>
          <w:szCs w:val="24"/>
        </w:rPr>
      </w:pPr>
      <w:r>
        <w:rPr>
          <w:rFonts w:hint="eastAsia" w:ascii="宋体" w:hAnsi="宋体" w:eastAsia="宋体"/>
          <w:bCs/>
          <w:kern w:val="0"/>
          <w:sz w:val="24"/>
          <w:szCs w:val="24"/>
        </w:rPr>
        <w:t>D、发展资本主义    </w:t>
      </w:r>
    </w:p>
    <w:p>
      <w:pPr>
        <w:spacing w:line="276" w:lineRule="auto"/>
        <w:rPr>
          <w:rFonts w:ascii="宋体" w:hAnsi="宋体" w:eastAsia="宋体"/>
          <w:b/>
          <w:kern w:val="0"/>
          <w:sz w:val="24"/>
          <w:szCs w:val="24"/>
        </w:rPr>
      </w:pPr>
      <w:r>
        <w:rPr>
          <w:rFonts w:hint="eastAsia" w:ascii="宋体" w:hAnsi="宋体" w:eastAsia="宋体"/>
          <w:b/>
          <w:kern w:val="0"/>
          <w:sz w:val="24"/>
          <w:szCs w:val="24"/>
        </w:rPr>
        <w:t>E、巩固清王朝统治</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26、洋务运动的宗旨是（ </w:t>
      </w:r>
      <w:r>
        <w:rPr>
          <w:rFonts w:hint="eastAsia" w:ascii="宋体" w:hAnsi="宋体" w:eastAsia="宋体"/>
          <w:b/>
          <w:color w:val="C00000"/>
          <w:kern w:val="0"/>
          <w:sz w:val="24"/>
          <w:szCs w:val="24"/>
        </w:rPr>
        <w:t xml:space="preserve"> </w:t>
      </w:r>
      <w:r>
        <w:rPr>
          <w:rFonts w:ascii="宋体" w:hAnsi="宋体" w:eastAsia="宋体"/>
          <w:b/>
          <w:color w:val="C00000"/>
          <w:kern w:val="0"/>
          <w:sz w:val="24"/>
          <w:szCs w:val="24"/>
        </w:rPr>
        <w:t>CD</w:t>
      </w:r>
      <w:r>
        <w:rPr>
          <w:rFonts w:hint="eastAsia" w:ascii="宋体" w:hAnsi="宋体" w:eastAsia="宋体"/>
          <w:bCs/>
          <w:kern w:val="0"/>
          <w:sz w:val="24"/>
          <w:szCs w:val="24"/>
        </w:rPr>
        <w:t>） </w:t>
      </w:r>
    </w:p>
    <w:p>
      <w:pPr>
        <w:spacing w:line="276" w:lineRule="auto"/>
        <w:rPr>
          <w:rFonts w:ascii="宋体" w:hAnsi="宋体" w:eastAsia="宋体"/>
          <w:bCs/>
          <w:kern w:val="0"/>
          <w:sz w:val="24"/>
          <w:szCs w:val="24"/>
        </w:rPr>
      </w:pPr>
      <w:r>
        <w:rPr>
          <w:rFonts w:hint="eastAsia" w:ascii="宋体" w:hAnsi="宋体" w:eastAsia="宋体"/>
          <w:bCs/>
          <w:kern w:val="0"/>
          <w:sz w:val="24"/>
          <w:szCs w:val="24"/>
        </w:rPr>
        <w:t>A、师夷长技以制夷  </w:t>
      </w:r>
    </w:p>
    <w:p>
      <w:pPr>
        <w:spacing w:line="276" w:lineRule="auto"/>
        <w:rPr>
          <w:rFonts w:ascii="宋体" w:hAnsi="宋体" w:eastAsia="宋体"/>
          <w:bCs/>
          <w:kern w:val="0"/>
          <w:sz w:val="24"/>
          <w:szCs w:val="24"/>
        </w:rPr>
      </w:pPr>
      <w:r>
        <w:rPr>
          <w:rFonts w:hint="eastAsia" w:ascii="宋体" w:hAnsi="宋体" w:eastAsia="宋体"/>
          <w:bCs/>
          <w:kern w:val="0"/>
          <w:sz w:val="24"/>
          <w:szCs w:val="24"/>
        </w:rPr>
        <w:t>B、自强求富      </w:t>
      </w:r>
    </w:p>
    <w:p>
      <w:pPr>
        <w:spacing w:line="276" w:lineRule="auto"/>
        <w:rPr>
          <w:rFonts w:ascii="宋体" w:hAnsi="宋体" w:eastAsia="宋体"/>
          <w:b/>
          <w:kern w:val="0"/>
          <w:sz w:val="24"/>
          <w:szCs w:val="24"/>
        </w:rPr>
      </w:pPr>
      <w:r>
        <w:rPr>
          <w:rFonts w:hint="eastAsia" w:ascii="宋体" w:hAnsi="宋体" w:eastAsia="宋体"/>
          <w:b/>
          <w:kern w:val="0"/>
          <w:sz w:val="24"/>
          <w:szCs w:val="24"/>
        </w:rPr>
        <w:t>C、中学为体        </w:t>
      </w:r>
    </w:p>
    <w:p>
      <w:pPr>
        <w:spacing w:line="276" w:lineRule="auto"/>
        <w:rPr>
          <w:rFonts w:ascii="宋体" w:hAnsi="宋体" w:eastAsia="宋体"/>
          <w:b/>
          <w:kern w:val="0"/>
          <w:sz w:val="24"/>
          <w:szCs w:val="24"/>
        </w:rPr>
      </w:pPr>
      <w:r>
        <w:rPr>
          <w:rFonts w:hint="eastAsia" w:ascii="宋体" w:hAnsi="宋体" w:eastAsia="宋体"/>
          <w:b/>
          <w:kern w:val="0"/>
          <w:sz w:val="24"/>
          <w:szCs w:val="24"/>
        </w:rPr>
        <w:t>D、西学为用    </w:t>
      </w:r>
    </w:p>
    <w:p>
      <w:pPr>
        <w:spacing w:line="276" w:lineRule="auto"/>
        <w:rPr>
          <w:rFonts w:ascii="宋体" w:hAnsi="宋体" w:eastAsia="宋体"/>
          <w:bCs/>
          <w:kern w:val="0"/>
          <w:sz w:val="24"/>
          <w:szCs w:val="24"/>
        </w:rPr>
      </w:pPr>
      <w:r>
        <w:rPr>
          <w:rFonts w:hint="eastAsia" w:ascii="宋体" w:hAnsi="宋体" w:eastAsia="宋体"/>
          <w:bCs/>
          <w:kern w:val="0"/>
          <w:sz w:val="24"/>
          <w:szCs w:val="24"/>
        </w:rPr>
        <w:t>E、寓强于富</w:t>
      </w:r>
    </w:p>
    <w:p>
      <w:pPr>
        <w:spacing w:line="276" w:lineRule="auto"/>
        <w:rPr>
          <w:rFonts w:ascii="宋体" w:hAnsi="宋体" w:eastAsia="宋体"/>
          <w:bCs/>
          <w:kern w:val="0"/>
          <w:sz w:val="24"/>
          <w:szCs w:val="24"/>
        </w:rPr>
      </w:pPr>
      <w:r>
        <w:rPr>
          <w:rFonts w:hint="eastAsia" w:ascii="宋体" w:hAnsi="宋体" w:eastAsia="宋体"/>
          <w:bCs/>
          <w:kern w:val="0"/>
          <w:sz w:val="24"/>
          <w:szCs w:val="24"/>
        </w:rPr>
        <w:t>27、洋务运动中最早的四大兵工厂是（</w:t>
      </w:r>
      <w:r>
        <w:rPr>
          <w:rFonts w:hint="eastAsia" w:ascii="宋体" w:hAnsi="宋体" w:eastAsia="宋体"/>
          <w:b/>
          <w:bCs/>
          <w:color w:val="C00000"/>
          <w:kern w:val="0"/>
          <w:sz w:val="24"/>
          <w:szCs w:val="24"/>
        </w:rPr>
        <w:t>A</w:t>
      </w:r>
      <w:r>
        <w:rPr>
          <w:rFonts w:ascii="宋体" w:hAnsi="宋体" w:eastAsia="宋体"/>
          <w:b/>
          <w:bCs/>
          <w:color w:val="C00000"/>
          <w:kern w:val="0"/>
          <w:sz w:val="24"/>
          <w:szCs w:val="24"/>
        </w:rPr>
        <w:t>BCD</w:t>
      </w:r>
      <w:r>
        <w:rPr>
          <w:rFonts w:hint="eastAsia" w:ascii="宋体" w:hAnsi="宋体" w:eastAsia="宋体"/>
          <w:b/>
          <w:bCs/>
          <w:color w:val="C00000"/>
          <w:kern w:val="0"/>
          <w:sz w:val="24"/>
          <w:szCs w:val="24"/>
        </w:rPr>
        <w:t xml:space="preserve"> </w:t>
      </w:r>
      <w:r>
        <w:rPr>
          <w:rFonts w:hint="eastAsia" w:ascii="宋体" w:hAnsi="宋体" w:eastAsia="宋体"/>
          <w:bCs/>
          <w:kern w:val="0"/>
          <w:sz w:val="24"/>
          <w:szCs w:val="24"/>
        </w:rPr>
        <w:t xml:space="preserve">  ）</w:t>
      </w:r>
    </w:p>
    <w:p>
      <w:pPr>
        <w:spacing w:line="276" w:lineRule="auto"/>
        <w:rPr>
          <w:rFonts w:ascii="宋体" w:hAnsi="宋体" w:eastAsia="宋体"/>
          <w:b/>
          <w:kern w:val="0"/>
          <w:sz w:val="24"/>
          <w:szCs w:val="24"/>
        </w:rPr>
      </w:pPr>
      <w:r>
        <w:rPr>
          <w:rFonts w:hint="eastAsia" w:ascii="宋体" w:hAnsi="宋体" w:eastAsia="宋体"/>
          <w:b/>
          <w:kern w:val="0"/>
          <w:sz w:val="24"/>
          <w:szCs w:val="24"/>
        </w:rPr>
        <w:t>A、江南制造局  </w:t>
      </w:r>
    </w:p>
    <w:p>
      <w:pPr>
        <w:spacing w:line="276" w:lineRule="auto"/>
        <w:rPr>
          <w:rFonts w:ascii="宋体" w:hAnsi="宋体" w:eastAsia="宋体"/>
          <w:b/>
          <w:kern w:val="0"/>
          <w:sz w:val="24"/>
          <w:szCs w:val="24"/>
        </w:rPr>
      </w:pPr>
      <w:r>
        <w:rPr>
          <w:rFonts w:hint="eastAsia" w:ascii="宋体" w:hAnsi="宋体" w:eastAsia="宋体"/>
          <w:b/>
          <w:kern w:val="0"/>
          <w:sz w:val="24"/>
          <w:szCs w:val="24"/>
        </w:rPr>
        <w:t>B、福建船政局  </w:t>
      </w:r>
    </w:p>
    <w:p>
      <w:pPr>
        <w:spacing w:line="276" w:lineRule="auto"/>
        <w:rPr>
          <w:rFonts w:ascii="宋体" w:hAnsi="宋体" w:eastAsia="宋体"/>
          <w:b/>
          <w:kern w:val="0"/>
          <w:sz w:val="24"/>
          <w:szCs w:val="24"/>
        </w:rPr>
      </w:pPr>
      <w:r>
        <w:rPr>
          <w:rFonts w:hint="eastAsia" w:ascii="宋体" w:hAnsi="宋体" w:eastAsia="宋体"/>
          <w:b/>
          <w:kern w:val="0"/>
          <w:sz w:val="24"/>
          <w:szCs w:val="24"/>
        </w:rPr>
        <w:t>C、天津机器局  </w:t>
      </w:r>
    </w:p>
    <w:p>
      <w:pPr>
        <w:spacing w:line="276" w:lineRule="auto"/>
        <w:rPr>
          <w:rFonts w:ascii="宋体" w:hAnsi="宋体" w:eastAsia="宋体"/>
          <w:b/>
          <w:kern w:val="0"/>
          <w:sz w:val="24"/>
          <w:szCs w:val="24"/>
        </w:rPr>
      </w:pPr>
      <w:r>
        <w:rPr>
          <w:rFonts w:hint="eastAsia" w:ascii="宋体" w:hAnsi="宋体" w:eastAsia="宋体"/>
          <w:b/>
          <w:kern w:val="0"/>
          <w:sz w:val="24"/>
          <w:szCs w:val="24"/>
        </w:rPr>
        <w:t>D、金陵机器局 </w:t>
      </w:r>
    </w:p>
    <w:p>
      <w:pPr>
        <w:spacing w:line="276" w:lineRule="auto"/>
        <w:rPr>
          <w:rFonts w:ascii="宋体" w:hAnsi="宋体" w:eastAsia="宋体"/>
          <w:bCs/>
          <w:kern w:val="0"/>
          <w:sz w:val="24"/>
          <w:szCs w:val="24"/>
        </w:rPr>
      </w:pPr>
      <w:r>
        <w:rPr>
          <w:rFonts w:hint="eastAsia" w:ascii="宋体" w:hAnsi="宋体" w:eastAsia="宋体"/>
          <w:bCs/>
          <w:kern w:val="0"/>
          <w:sz w:val="24"/>
          <w:szCs w:val="24"/>
        </w:rPr>
        <w:t> E、湖北枪炮厂</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28、维新派与守旧派的论战主要围绕的问题有（ </w:t>
      </w:r>
      <w:r>
        <w:rPr>
          <w:rFonts w:ascii="宋体" w:hAnsi="宋体" w:eastAsia="宋体"/>
          <w:b/>
          <w:bCs/>
          <w:color w:val="C00000"/>
          <w:kern w:val="0"/>
          <w:sz w:val="24"/>
          <w:szCs w:val="24"/>
        </w:rPr>
        <w:t>BCE</w:t>
      </w:r>
      <w:r>
        <w:rPr>
          <w:rFonts w:hint="eastAsia" w:ascii="宋体" w:hAnsi="宋体" w:eastAsia="宋体"/>
          <w:bCs/>
          <w:kern w:val="0"/>
          <w:sz w:val="24"/>
          <w:szCs w:val="24"/>
        </w:rPr>
        <w:t xml:space="preserve"> ） </w:t>
      </w:r>
    </w:p>
    <w:p>
      <w:pPr>
        <w:spacing w:line="276" w:lineRule="auto"/>
        <w:rPr>
          <w:rFonts w:ascii="宋体" w:hAnsi="宋体" w:eastAsia="宋体"/>
          <w:bCs/>
          <w:kern w:val="0"/>
          <w:sz w:val="24"/>
          <w:szCs w:val="24"/>
        </w:rPr>
      </w:pPr>
      <w:r>
        <w:rPr>
          <w:rFonts w:hint="eastAsia" w:ascii="宋体" w:hAnsi="宋体" w:eastAsia="宋体"/>
          <w:bCs/>
          <w:kern w:val="0"/>
          <w:sz w:val="24"/>
          <w:szCs w:val="24"/>
        </w:rPr>
        <w:t>A、要不要进行资产阶级革命               </w:t>
      </w:r>
    </w:p>
    <w:p>
      <w:pPr>
        <w:spacing w:line="276" w:lineRule="auto"/>
        <w:rPr>
          <w:rFonts w:ascii="宋体" w:hAnsi="宋体" w:eastAsia="宋体"/>
          <w:b/>
          <w:kern w:val="0"/>
          <w:sz w:val="24"/>
          <w:szCs w:val="24"/>
        </w:rPr>
      </w:pPr>
      <w:r>
        <w:rPr>
          <w:rFonts w:hint="eastAsia" w:ascii="宋体" w:hAnsi="宋体" w:eastAsia="宋体"/>
          <w:b/>
          <w:kern w:val="0"/>
          <w:sz w:val="24"/>
          <w:szCs w:val="24"/>
        </w:rPr>
        <w:t>B、要不要变法    </w:t>
      </w:r>
    </w:p>
    <w:p>
      <w:pPr>
        <w:spacing w:line="276" w:lineRule="auto"/>
        <w:rPr>
          <w:rFonts w:ascii="宋体" w:hAnsi="宋体" w:eastAsia="宋体"/>
          <w:b/>
          <w:kern w:val="0"/>
          <w:sz w:val="24"/>
          <w:szCs w:val="24"/>
        </w:rPr>
      </w:pPr>
      <w:r>
        <w:rPr>
          <w:rFonts w:hint="eastAsia" w:ascii="宋体" w:hAnsi="宋体" w:eastAsia="宋体"/>
          <w:b/>
          <w:kern w:val="0"/>
          <w:sz w:val="24"/>
          <w:szCs w:val="24"/>
        </w:rPr>
        <w:t>C、要不要兴民权、设议院、实行君主立宪   </w:t>
      </w:r>
    </w:p>
    <w:p>
      <w:pPr>
        <w:spacing w:line="276" w:lineRule="auto"/>
        <w:rPr>
          <w:rFonts w:ascii="宋体" w:hAnsi="宋体" w:eastAsia="宋体"/>
          <w:bCs/>
          <w:kern w:val="0"/>
          <w:sz w:val="24"/>
          <w:szCs w:val="24"/>
        </w:rPr>
      </w:pPr>
      <w:r>
        <w:rPr>
          <w:rFonts w:hint="eastAsia" w:ascii="宋体" w:hAnsi="宋体" w:eastAsia="宋体"/>
          <w:bCs/>
          <w:kern w:val="0"/>
          <w:sz w:val="24"/>
          <w:szCs w:val="24"/>
        </w:rPr>
        <w:t>D、要不要推翻清王朝   </w:t>
      </w:r>
    </w:p>
    <w:p>
      <w:pPr>
        <w:spacing w:line="276" w:lineRule="auto"/>
        <w:rPr>
          <w:rFonts w:ascii="宋体" w:hAnsi="宋体" w:eastAsia="宋体"/>
          <w:b/>
          <w:kern w:val="0"/>
          <w:sz w:val="24"/>
          <w:szCs w:val="24"/>
        </w:rPr>
      </w:pPr>
      <w:r>
        <w:rPr>
          <w:rFonts w:hint="eastAsia" w:ascii="宋体" w:hAnsi="宋体" w:eastAsia="宋体"/>
          <w:b/>
          <w:kern w:val="0"/>
          <w:sz w:val="24"/>
          <w:szCs w:val="24"/>
        </w:rPr>
        <w:t>E、要不要废除八股、改革科举和兴西学</w:t>
      </w:r>
    </w:p>
    <w:p>
      <w:pPr>
        <w:spacing w:line="276" w:lineRule="auto"/>
        <w:rPr>
          <w:rFonts w:ascii="宋体" w:hAnsi="宋体" w:eastAsia="宋体"/>
          <w:bCs/>
          <w:kern w:val="0"/>
          <w:sz w:val="24"/>
          <w:szCs w:val="24"/>
        </w:rPr>
      </w:pPr>
      <w:r>
        <w:rPr>
          <w:rFonts w:hint="eastAsia" w:ascii="宋体" w:hAnsi="宋体" w:eastAsia="宋体"/>
          <w:bCs/>
          <w:kern w:val="0"/>
          <w:sz w:val="24"/>
          <w:szCs w:val="24"/>
        </w:rPr>
        <w:t>29、1890年，李鸿章建立上海机器织布局后规定：“合中国各口（岸）宗计，无论官办、商办即以现办纱机四十万锭子、布机五千张为额，十年之内，不准添锭。”这表明( 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ACE</w:t>
      </w:r>
      <w:r>
        <w:rPr>
          <w:rFonts w:hint="eastAsia" w:ascii="宋体" w:hAnsi="宋体" w:eastAsia="宋体"/>
          <w:b/>
          <w:bCs/>
          <w:color w:val="C00000"/>
          <w:kern w:val="0"/>
          <w:sz w:val="24"/>
          <w:szCs w:val="24"/>
        </w:rPr>
        <w:t xml:space="preserve"> </w:t>
      </w:r>
      <w:r>
        <w:rPr>
          <w:rFonts w:hint="eastAsia" w:ascii="宋体" w:hAnsi="宋体" w:eastAsia="宋体"/>
          <w:bCs/>
          <w:kern w:val="0"/>
          <w:sz w:val="24"/>
          <w:szCs w:val="24"/>
        </w:rPr>
        <w:t> ) </w:t>
      </w:r>
    </w:p>
    <w:p>
      <w:pPr>
        <w:spacing w:line="276" w:lineRule="auto"/>
        <w:rPr>
          <w:rFonts w:ascii="宋体" w:hAnsi="宋体" w:eastAsia="宋体"/>
          <w:b/>
          <w:kern w:val="0"/>
          <w:sz w:val="24"/>
          <w:szCs w:val="24"/>
        </w:rPr>
      </w:pPr>
      <w:r>
        <w:rPr>
          <w:rFonts w:hint="eastAsia" w:ascii="宋体" w:hAnsi="宋体" w:eastAsia="宋体"/>
          <w:b/>
          <w:kern w:val="0"/>
          <w:sz w:val="24"/>
          <w:szCs w:val="24"/>
        </w:rPr>
        <w:t>A、洋务运动有压制民族资本主义的一面   </w:t>
      </w:r>
    </w:p>
    <w:p>
      <w:pPr>
        <w:spacing w:line="276" w:lineRule="auto"/>
        <w:rPr>
          <w:rFonts w:ascii="宋体" w:hAnsi="宋体" w:eastAsia="宋体"/>
          <w:bCs/>
          <w:kern w:val="0"/>
          <w:sz w:val="24"/>
          <w:szCs w:val="24"/>
        </w:rPr>
      </w:pPr>
      <w:r>
        <w:rPr>
          <w:rFonts w:hint="eastAsia" w:ascii="宋体" w:hAnsi="宋体" w:eastAsia="宋体"/>
          <w:bCs/>
          <w:kern w:val="0"/>
          <w:sz w:val="24"/>
          <w:szCs w:val="24"/>
        </w:rPr>
        <w:t>B、在清政府的扶植下中国出现了垄断资本主义 </w:t>
      </w:r>
    </w:p>
    <w:p>
      <w:pPr>
        <w:spacing w:line="276" w:lineRule="auto"/>
        <w:rPr>
          <w:rFonts w:ascii="宋体" w:hAnsi="宋体" w:eastAsia="宋体"/>
          <w:b/>
          <w:kern w:val="0"/>
          <w:sz w:val="24"/>
          <w:szCs w:val="24"/>
        </w:rPr>
      </w:pPr>
      <w:r>
        <w:rPr>
          <w:rFonts w:hint="eastAsia" w:ascii="宋体" w:hAnsi="宋体" w:eastAsia="宋体"/>
          <w:b/>
          <w:kern w:val="0"/>
          <w:sz w:val="24"/>
          <w:szCs w:val="24"/>
        </w:rPr>
        <w:t xml:space="preserve">C、要真正发展民族工业必须推翻封建制度   </w:t>
      </w:r>
    </w:p>
    <w:p>
      <w:pPr>
        <w:spacing w:line="276" w:lineRule="auto"/>
        <w:rPr>
          <w:rFonts w:ascii="宋体" w:hAnsi="宋体" w:eastAsia="宋体"/>
          <w:bCs/>
          <w:kern w:val="0"/>
          <w:sz w:val="24"/>
          <w:szCs w:val="24"/>
        </w:rPr>
      </w:pPr>
      <w:r>
        <w:rPr>
          <w:rFonts w:hint="eastAsia" w:ascii="宋体" w:hAnsi="宋体" w:eastAsia="宋体"/>
          <w:bCs/>
          <w:kern w:val="0"/>
          <w:sz w:val="24"/>
          <w:szCs w:val="24"/>
        </w:rPr>
        <w:t>D、洋务派顺应了帝国主义垄断中国工业的要求  </w:t>
      </w:r>
    </w:p>
    <w:p>
      <w:pPr>
        <w:spacing w:line="276" w:lineRule="auto"/>
        <w:rPr>
          <w:rFonts w:ascii="宋体" w:hAnsi="宋体" w:eastAsia="宋体"/>
          <w:b/>
          <w:kern w:val="0"/>
          <w:sz w:val="24"/>
          <w:szCs w:val="24"/>
        </w:rPr>
      </w:pPr>
      <w:r>
        <w:rPr>
          <w:rFonts w:hint="eastAsia" w:ascii="宋体" w:hAnsi="宋体" w:eastAsia="宋体"/>
          <w:b/>
          <w:kern w:val="0"/>
          <w:sz w:val="24"/>
          <w:szCs w:val="24"/>
        </w:rPr>
        <w:t>E、洋务运动具有浓厚的封建性</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30、维新派本身的局限性突出地表现在（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ABC</w:t>
      </w:r>
      <w:r>
        <w:rPr>
          <w:rFonts w:hint="eastAsia" w:ascii="宋体" w:hAnsi="宋体" w:eastAsia="宋体"/>
          <w:b/>
          <w:bCs/>
          <w:color w:val="C00000"/>
          <w:kern w:val="0"/>
          <w:sz w:val="24"/>
          <w:szCs w:val="24"/>
        </w:rPr>
        <w:t> </w:t>
      </w:r>
      <w:r>
        <w:rPr>
          <w:rFonts w:hint="eastAsia" w:ascii="宋体" w:hAnsi="宋体" w:eastAsia="宋体"/>
          <w:bCs/>
          <w:kern w:val="0"/>
          <w:sz w:val="24"/>
          <w:szCs w:val="24"/>
        </w:rPr>
        <w:t>） </w:t>
      </w:r>
    </w:p>
    <w:p>
      <w:pPr>
        <w:spacing w:line="276" w:lineRule="auto"/>
        <w:rPr>
          <w:rFonts w:ascii="宋体" w:hAnsi="宋体" w:eastAsia="宋体"/>
          <w:b/>
          <w:kern w:val="0"/>
          <w:sz w:val="24"/>
          <w:szCs w:val="24"/>
        </w:rPr>
      </w:pPr>
      <w:r>
        <w:rPr>
          <w:rFonts w:hint="eastAsia" w:ascii="宋体" w:hAnsi="宋体" w:eastAsia="宋体"/>
          <w:b/>
          <w:kern w:val="0"/>
          <w:sz w:val="24"/>
          <w:szCs w:val="24"/>
        </w:rPr>
        <w:t>A、不敢否定封建主义    </w:t>
      </w:r>
    </w:p>
    <w:p>
      <w:pPr>
        <w:spacing w:line="276" w:lineRule="auto"/>
        <w:rPr>
          <w:rFonts w:ascii="宋体" w:hAnsi="宋体" w:eastAsia="宋体"/>
          <w:b/>
          <w:kern w:val="0"/>
          <w:sz w:val="24"/>
          <w:szCs w:val="24"/>
        </w:rPr>
      </w:pPr>
      <w:r>
        <w:rPr>
          <w:rFonts w:hint="eastAsia" w:ascii="宋体" w:hAnsi="宋体" w:eastAsia="宋体"/>
          <w:b/>
          <w:kern w:val="0"/>
          <w:sz w:val="24"/>
          <w:szCs w:val="24"/>
        </w:rPr>
        <w:t>B、对帝国主义抱有幻想    </w:t>
      </w:r>
    </w:p>
    <w:p>
      <w:pPr>
        <w:spacing w:line="276" w:lineRule="auto"/>
        <w:rPr>
          <w:rFonts w:ascii="宋体" w:hAnsi="宋体" w:eastAsia="宋体"/>
          <w:b/>
          <w:kern w:val="0"/>
          <w:sz w:val="24"/>
          <w:szCs w:val="24"/>
        </w:rPr>
      </w:pPr>
      <w:r>
        <w:rPr>
          <w:rFonts w:hint="eastAsia" w:ascii="宋体" w:hAnsi="宋体" w:eastAsia="宋体"/>
          <w:b/>
          <w:kern w:val="0"/>
          <w:sz w:val="24"/>
          <w:szCs w:val="24"/>
        </w:rPr>
        <w:t>C、惧怕人民群众        </w:t>
      </w:r>
    </w:p>
    <w:p>
      <w:pPr>
        <w:spacing w:line="276" w:lineRule="auto"/>
        <w:rPr>
          <w:rFonts w:ascii="宋体" w:hAnsi="宋体" w:eastAsia="宋体"/>
          <w:bCs/>
          <w:kern w:val="0"/>
          <w:sz w:val="24"/>
          <w:szCs w:val="24"/>
        </w:rPr>
      </w:pPr>
      <w:r>
        <w:rPr>
          <w:rFonts w:hint="eastAsia" w:ascii="宋体" w:hAnsi="宋体" w:eastAsia="宋体"/>
          <w:bCs/>
          <w:kern w:val="0"/>
          <w:sz w:val="24"/>
          <w:szCs w:val="24"/>
        </w:rPr>
        <w:t>D、不敢公开提出打倒帝国主义    </w:t>
      </w:r>
    </w:p>
    <w:p>
      <w:pPr>
        <w:spacing w:line="276" w:lineRule="auto"/>
        <w:rPr>
          <w:rFonts w:ascii="宋体" w:hAnsi="宋体" w:eastAsia="宋体"/>
          <w:bCs/>
          <w:kern w:val="0"/>
          <w:sz w:val="24"/>
          <w:szCs w:val="24"/>
        </w:rPr>
      </w:pPr>
      <w:r>
        <w:rPr>
          <w:rFonts w:hint="eastAsia" w:ascii="宋体" w:hAnsi="宋体" w:eastAsia="宋体"/>
          <w:bCs/>
          <w:kern w:val="0"/>
          <w:sz w:val="24"/>
          <w:szCs w:val="24"/>
        </w:rPr>
        <w:t>E、没有掌握军队</w:t>
      </w:r>
    </w:p>
    <w:p>
      <w:pPr>
        <w:spacing w:line="276" w:lineRule="auto"/>
        <w:rPr>
          <w:rFonts w:ascii="宋体" w:hAnsi="宋体" w:eastAsia="宋体"/>
          <w:bCs/>
          <w:kern w:val="0"/>
          <w:sz w:val="24"/>
          <w:szCs w:val="24"/>
        </w:rPr>
      </w:pPr>
      <w:r>
        <w:rPr>
          <w:rFonts w:hint="eastAsia" w:ascii="宋体" w:hAnsi="宋体" w:eastAsia="宋体"/>
          <w:bCs/>
          <w:kern w:val="0"/>
          <w:sz w:val="24"/>
          <w:szCs w:val="24"/>
        </w:rPr>
        <w:t>31、19世纪末的戊戌维新运动 (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ABCDE</w:t>
      </w:r>
      <w:r>
        <w:rPr>
          <w:rFonts w:hint="eastAsia" w:ascii="宋体" w:hAnsi="宋体" w:eastAsia="宋体"/>
          <w:bCs/>
          <w:kern w:val="0"/>
          <w:sz w:val="24"/>
          <w:szCs w:val="24"/>
        </w:rPr>
        <w:t xml:space="preserve"> ) </w:t>
      </w:r>
    </w:p>
    <w:p>
      <w:pPr>
        <w:spacing w:line="276" w:lineRule="auto"/>
        <w:rPr>
          <w:rFonts w:ascii="宋体" w:hAnsi="宋体" w:eastAsia="宋体"/>
          <w:b/>
          <w:kern w:val="0"/>
          <w:sz w:val="24"/>
          <w:szCs w:val="24"/>
        </w:rPr>
      </w:pPr>
      <w:r>
        <w:rPr>
          <w:rFonts w:hint="eastAsia" w:ascii="宋体" w:hAnsi="宋体" w:eastAsia="宋体"/>
          <w:b/>
          <w:kern w:val="0"/>
          <w:sz w:val="24"/>
          <w:szCs w:val="24"/>
        </w:rPr>
        <w:t>A、是中国资产阶级参与国家政权的开始     </w:t>
      </w:r>
    </w:p>
    <w:p>
      <w:pPr>
        <w:spacing w:line="276" w:lineRule="auto"/>
        <w:rPr>
          <w:rFonts w:ascii="宋体" w:hAnsi="宋体" w:eastAsia="宋体"/>
          <w:b/>
          <w:kern w:val="0"/>
          <w:sz w:val="24"/>
          <w:szCs w:val="24"/>
        </w:rPr>
      </w:pPr>
      <w:r>
        <w:rPr>
          <w:rFonts w:hint="eastAsia" w:ascii="宋体" w:hAnsi="宋体" w:eastAsia="宋体"/>
          <w:b/>
          <w:kern w:val="0"/>
          <w:sz w:val="24"/>
          <w:szCs w:val="24"/>
        </w:rPr>
        <w:t>B、以建立资本主义的政治经济制度为目标  </w:t>
      </w:r>
    </w:p>
    <w:p>
      <w:pPr>
        <w:spacing w:line="276" w:lineRule="auto"/>
        <w:rPr>
          <w:rFonts w:ascii="宋体" w:hAnsi="宋体" w:eastAsia="宋体"/>
          <w:b/>
          <w:kern w:val="0"/>
          <w:sz w:val="24"/>
          <w:szCs w:val="24"/>
        </w:rPr>
      </w:pPr>
      <w:r>
        <w:rPr>
          <w:rFonts w:hint="eastAsia" w:ascii="宋体" w:hAnsi="宋体" w:eastAsia="宋体"/>
          <w:b/>
          <w:kern w:val="0"/>
          <w:sz w:val="24"/>
          <w:szCs w:val="24"/>
        </w:rPr>
        <w:t>C、维新派把维新变法与救亡图存相结合     </w:t>
      </w:r>
    </w:p>
    <w:p>
      <w:pPr>
        <w:spacing w:line="276" w:lineRule="auto"/>
        <w:rPr>
          <w:rFonts w:ascii="宋体" w:hAnsi="宋体" w:eastAsia="宋体"/>
          <w:b/>
          <w:kern w:val="0"/>
          <w:sz w:val="24"/>
          <w:szCs w:val="24"/>
        </w:rPr>
      </w:pPr>
      <w:r>
        <w:rPr>
          <w:rFonts w:hint="eastAsia" w:ascii="宋体" w:hAnsi="宋体" w:eastAsia="宋体"/>
          <w:b/>
          <w:kern w:val="0"/>
          <w:sz w:val="24"/>
          <w:szCs w:val="24"/>
        </w:rPr>
        <w:t>D、使中国现代化历程深入到政治领域 </w:t>
      </w:r>
    </w:p>
    <w:p>
      <w:pPr>
        <w:spacing w:line="276" w:lineRule="auto"/>
        <w:rPr>
          <w:rFonts w:ascii="宋体" w:hAnsi="宋体" w:eastAsia="宋体"/>
          <w:b/>
          <w:kern w:val="0"/>
          <w:sz w:val="24"/>
          <w:szCs w:val="24"/>
        </w:rPr>
      </w:pPr>
      <w:r>
        <w:rPr>
          <w:rFonts w:hint="eastAsia" w:ascii="宋体" w:hAnsi="宋体" w:eastAsia="宋体"/>
          <w:b/>
          <w:kern w:val="0"/>
          <w:sz w:val="24"/>
          <w:szCs w:val="24"/>
        </w:rPr>
        <w:t>E、使资产阶级新文化开始打破封建文化独占文化阵地的局面</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32、洋务派所办的民用工业其生产的目的是（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ABC</w:t>
      </w:r>
      <w:r>
        <w:rPr>
          <w:rFonts w:hint="eastAsia" w:ascii="宋体" w:hAnsi="宋体" w:eastAsia="宋体"/>
          <w:b/>
          <w:bCs/>
          <w:color w:val="C00000"/>
          <w:kern w:val="0"/>
          <w:sz w:val="24"/>
          <w:szCs w:val="24"/>
        </w:rPr>
        <w:t> </w:t>
      </w:r>
      <w:r>
        <w:rPr>
          <w:rFonts w:hint="eastAsia" w:ascii="宋体" w:hAnsi="宋体" w:eastAsia="宋体"/>
          <w:bCs/>
          <w:kern w:val="0"/>
          <w:sz w:val="24"/>
          <w:szCs w:val="24"/>
        </w:rPr>
        <w:t>） </w:t>
      </w:r>
    </w:p>
    <w:p>
      <w:pPr>
        <w:spacing w:line="276" w:lineRule="auto"/>
        <w:rPr>
          <w:rFonts w:ascii="宋体" w:hAnsi="宋体" w:eastAsia="宋体"/>
          <w:b/>
          <w:kern w:val="0"/>
          <w:sz w:val="24"/>
          <w:szCs w:val="24"/>
        </w:rPr>
      </w:pPr>
      <w:r>
        <w:rPr>
          <w:rFonts w:hint="eastAsia" w:ascii="宋体" w:hAnsi="宋体" w:eastAsia="宋体"/>
          <w:b/>
          <w:kern w:val="0"/>
          <w:sz w:val="24"/>
          <w:szCs w:val="24"/>
        </w:rPr>
        <w:t>A、辅助军工企业的发展          </w:t>
      </w:r>
    </w:p>
    <w:p>
      <w:pPr>
        <w:spacing w:line="276" w:lineRule="auto"/>
        <w:rPr>
          <w:rFonts w:ascii="宋体" w:hAnsi="宋体" w:eastAsia="宋体"/>
          <w:b/>
          <w:kern w:val="0"/>
          <w:sz w:val="24"/>
          <w:szCs w:val="24"/>
        </w:rPr>
      </w:pPr>
      <w:r>
        <w:rPr>
          <w:rFonts w:hint="eastAsia" w:ascii="宋体" w:hAnsi="宋体" w:eastAsia="宋体"/>
          <w:b/>
          <w:kern w:val="0"/>
          <w:sz w:val="24"/>
          <w:szCs w:val="24"/>
        </w:rPr>
        <w:t>B、抵制外国经济势力的扩张    </w:t>
      </w:r>
    </w:p>
    <w:p>
      <w:pPr>
        <w:spacing w:line="276" w:lineRule="auto"/>
        <w:rPr>
          <w:rFonts w:ascii="宋体" w:hAnsi="宋体" w:eastAsia="宋体"/>
          <w:b/>
          <w:kern w:val="0"/>
          <w:sz w:val="24"/>
          <w:szCs w:val="24"/>
        </w:rPr>
      </w:pPr>
      <w:r>
        <w:rPr>
          <w:rFonts w:hint="eastAsia" w:ascii="宋体" w:hAnsi="宋体" w:eastAsia="宋体"/>
          <w:b/>
          <w:kern w:val="0"/>
          <w:sz w:val="24"/>
          <w:szCs w:val="24"/>
        </w:rPr>
        <w:t>C、赚取利润                    </w:t>
      </w:r>
    </w:p>
    <w:p>
      <w:pPr>
        <w:spacing w:line="276" w:lineRule="auto"/>
        <w:rPr>
          <w:rFonts w:ascii="宋体" w:hAnsi="宋体" w:eastAsia="宋体"/>
          <w:bCs/>
          <w:kern w:val="0"/>
          <w:sz w:val="24"/>
          <w:szCs w:val="24"/>
        </w:rPr>
      </w:pPr>
      <w:r>
        <w:rPr>
          <w:rFonts w:hint="eastAsia" w:ascii="宋体" w:hAnsi="宋体" w:eastAsia="宋体"/>
          <w:bCs/>
          <w:kern w:val="0"/>
          <w:sz w:val="24"/>
          <w:szCs w:val="24"/>
        </w:rPr>
        <w:t>D、发展资本主义             </w:t>
      </w:r>
    </w:p>
    <w:p>
      <w:pPr>
        <w:spacing w:line="276" w:lineRule="auto"/>
        <w:rPr>
          <w:rFonts w:ascii="宋体" w:hAnsi="宋体" w:eastAsia="宋体"/>
          <w:bCs/>
          <w:kern w:val="0"/>
          <w:sz w:val="24"/>
          <w:szCs w:val="24"/>
        </w:rPr>
      </w:pPr>
      <w:r>
        <w:rPr>
          <w:rFonts w:hint="eastAsia" w:ascii="宋体" w:hAnsi="宋体" w:eastAsia="宋体"/>
          <w:bCs/>
          <w:kern w:val="0"/>
          <w:sz w:val="24"/>
          <w:szCs w:val="24"/>
        </w:rPr>
        <w:t>E、垄断国内市场</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33、维新派与洋务派的共同主张是(  </w:t>
      </w:r>
      <w:r>
        <w:rPr>
          <w:rFonts w:ascii="宋体" w:hAnsi="宋体" w:eastAsia="宋体"/>
          <w:b/>
          <w:bCs/>
          <w:color w:val="C00000"/>
          <w:kern w:val="0"/>
          <w:sz w:val="24"/>
          <w:szCs w:val="24"/>
        </w:rPr>
        <w:t>ABD</w:t>
      </w:r>
      <w:r>
        <w:rPr>
          <w:rFonts w:hint="eastAsia" w:ascii="宋体" w:hAnsi="宋体" w:eastAsia="宋体"/>
          <w:bCs/>
          <w:kern w:val="0"/>
          <w:sz w:val="24"/>
          <w:szCs w:val="24"/>
        </w:rPr>
        <w:t> ) </w:t>
      </w:r>
    </w:p>
    <w:p>
      <w:pPr>
        <w:spacing w:line="276" w:lineRule="auto"/>
        <w:rPr>
          <w:rFonts w:ascii="宋体" w:hAnsi="宋体" w:eastAsia="宋体"/>
          <w:b/>
          <w:kern w:val="0"/>
          <w:sz w:val="24"/>
          <w:szCs w:val="24"/>
        </w:rPr>
      </w:pPr>
      <w:r>
        <w:rPr>
          <w:rFonts w:hint="eastAsia" w:ascii="宋体" w:hAnsi="宋体" w:eastAsia="宋体"/>
          <w:b/>
          <w:kern w:val="0"/>
          <w:sz w:val="24"/>
          <w:szCs w:val="24"/>
        </w:rPr>
        <w:t>A、创办新式学堂    </w:t>
      </w:r>
    </w:p>
    <w:p>
      <w:pPr>
        <w:spacing w:line="276" w:lineRule="auto"/>
        <w:rPr>
          <w:rFonts w:ascii="宋体" w:hAnsi="宋体" w:eastAsia="宋体"/>
          <w:b/>
          <w:kern w:val="0"/>
          <w:sz w:val="24"/>
          <w:szCs w:val="24"/>
        </w:rPr>
      </w:pPr>
      <w:r>
        <w:rPr>
          <w:rFonts w:hint="eastAsia" w:ascii="宋体" w:hAnsi="宋体" w:eastAsia="宋体"/>
          <w:b/>
          <w:kern w:val="0"/>
          <w:sz w:val="24"/>
          <w:szCs w:val="24"/>
        </w:rPr>
        <w:t>B、鼓励建厂开矿    </w:t>
      </w:r>
    </w:p>
    <w:p>
      <w:pPr>
        <w:spacing w:line="276" w:lineRule="auto"/>
        <w:rPr>
          <w:rFonts w:ascii="宋体" w:hAnsi="宋体" w:eastAsia="宋体"/>
          <w:bCs/>
          <w:kern w:val="0"/>
          <w:sz w:val="24"/>
          <w:szCs w:val="24"/>
        </w:rPr>
      </w:pPr>
      <w:r>
        <w:rPr>
          <w:rFonts w:hint="eastAsia" w:ascii="宋体" w:hAnsi="宋体" w:eastAsia="宋体"/>
          <w:bCs/>
          <w:kern w:val="0"/>
          <w:sz w:val="24"/>
          <w:szCs w:val="24"/>
        </w:rPr>
        <w:t>C、实行君主立宪     </w:t>
      </w:r>
    </w:p>
    <w:p>
      <w:pPr>
        <w:spacing w:line="276" w:lineRule="auto"/>
        <w:rPr>
          <w:rFonts w:ascii="宋体" w:hAnsi="宋体" w:eastAsia="宋体"/>
          <w:b/>
          <w:kern w:val="0"/>
          <w:sz w:val="24"/>
          <w:szCs w:val="24"/>
        </w:rPr>
      </w:pPr>
      <w:r>
        <w:rPr>
          <w:rFonts w:hint="eastAsia" w:ascii="宋体" w:hAnsi="宋体" w:eastAsia="宋体"/>
          <w:b/>
          <w:kern w:val="0"/>
          <w:sz w:val="24"/>
          <w:szCs w:val="24"/>
        </w:rPr>
        <w:t>D、筹建近代海军    </w:t>
      </w:r>
    </w:p>
    <w:p>
      <w:pPr>
        <w:spacing w:line="276" w:lineRule="auto"/>
        <w:rPr>
          <w:rFonts w:ascii="宋体" w:hAnsi="宋体" w:eastAsia="宋体"/>
          <w:bCs/>
          <w:kern w:val="0"/>
          <w:sz w:val="24"/>
          <w:szCs w:val="24"/>
        </w:rPr>
      </w:pPr>
      <w:r>
        <w:rPr>
          <w:rFonts w:hint="eastAsia" w:ascii="宋体" w:hAnsi="宋体" w:eastAsia="宋体"/>
          <w:bCs/>
          <w:kern w:val="0"/>
          <w:sz w:val="24"/>
          <w:szCs w:val="24"/>
        </w:rPr>
        <w:t>E、学习西方政治制度</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34、从19世纪60年代——90年代，洋务派举办的洋务事业主要有（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ABCDE</w:t>
      </w:r>
      <w:r>
        <w:rPr>
          <w:rFonts w:hint="eastAsia" w:ascii="宋体" w:hAnsi="宋体" w:eastAsia="宋体"/>
          <w:bCs/>
          <w:kern w:val="0"/>
          <w:sz w:val="24"/>
          <w:szCs w:val="24"/>
        </w:rPr>
        <w:t> ）</w:t>
      </w:r>
    </w:p>
    <w:p>
      <w:pPr>
        <w:spacing w:line="276" w:lineRule="auto"/>
        <w:rPr>
          <w:rFonts w:ascii="宋体" w:hAnsi="宋体" w:eastAsia="宋体"/>
          <w:b/>
          <w:kern w:val="0"/>
          <w:sz w:val="24"/>
          <w:szCs w:val="24"/>
        </w:rPr>
      </w:pPr>
      <w:r>
        <w:rPr>
          <w:rFonts w:hint="eastAsia" w:ascii="宋体" w:hAnsi="宋体" w:eastAsia="宋体"/>
          <w:b/>
          <w:kern w:val="0"/>
          <w:sz w:val="24"/>
          <w:szCs w:val="24"/>
        </w:rPr>
        <w:t>A、兴办军用企业    </w:t>
      </w:r>
    </w:p>
    <w:p>
      <w:pPr>
        <w:spacing w:line="276" w:lineRule="auto"/>
        <w:rPr>
          <w:rFonts w:ascii="宋体" w:hAnsi="宋体" w:eastAsia="宋体"/>
          <w:b/>
          <w:kern w:val="0"/>
          <w:sz w:val="24"/>
          <w:szCs w:val="24"/>
        </w:rPr>
      </w:pPr>
      <w:r>
        <w:rPr>
          <w:rFonts w:hint="eastAsia" w:ascii="宋体" w:hAnsi="宋体" w:eastAsia="宋体"/>
          <w:b/>
          <w:kern w:val="0"/>
          <w:sz w:val="24"/>
          <w:szCs w:val="24"/>
        </w:rPr>
        <w:t>B、兴办民用企业    </w:t>
      </w:r>
    </w:p>
    <w:p>
      <w:pPr>
        <w:spacing w:line="276" w:lineRule="auto"/>
        <w:rPr>
          <w:rFonts w:ascii="宋体" w:hAnsi="宋体" w:eastAsia="宋体"/>
          <w:b/>
          <w:kern w:val="0"/>
          <w:sz w:val="24"/>
          <w:szCs w:val="24"/>
        </w:rPr>
      </w:pPr>
      <w:r>
        <w:rPr>
          <w:rFonts w:hint="eastAsia" w:ascii="宋体" w:hAnsi="宋体" w:eastAsia="宋体"/>
          <w:b/>
          <w:kern w:val="0"/>
          <w:sz w:val="24"/>
          <w:szCs w:val="24"/>
        </w:rPr>
        <w:t>C、建立新式海陆军     </w:t>
      </w:r>
    </w:p>
    <w:p>
      <w:pPr>
        <w:spacing w:line="276" w:lineRule="auto"/>
        <w:rPr>
          <w:rFonts w:ascii="宋体" w:hAnsi="宋体" w:eastAsia="宋体"/>
          <w:b/>
          <w:kern w:val="0"/>
          <w:sz w:val="24"/>
          <w:szCs w:val="24"/>
        </w:rPr>
      </w:pPr>
      <w:r>
        <w:rPr>
          <w:rFonts w:hint="eastAsia" w:ascii="宋体" w:hAnsi="宋体" w:eastAsia="宋体"/>
          <w:b/>
          <w:kern w:val="0"/>
          <w:sz w:val="24"/>
          <w:szCs w:val="24"/>
        </w:rPr>
        <w:t>D、创办新式学堂    </w:t>
      </w:r>
    </w:p>
    <w:p>
      <w:pPr>
        <w:spacing w:line="276" w:lineRule="auto"/>
        <w:rPr>
          <w:rFonts w:ascii="宋体" w:hAnsi="宋体" w:eastAsia="宋体"/>
          <w:b/>
          <w:kern w:val="0"/>
          <w:sz w:val="24"/>
          <w:szCs w:val="24"/>
        </w:rPr>
      </w:pPr>
      <w:r>
        <w:rPr>
          <w:rFonts w:hint="eastAsia" w:ascii="宋体" w:hAnsi="宋体" w:eastAsia="宋体"/>
          <w:b/>
          <w:kern w:val="0"/>
          <w:sz w:val="24"/>
          <w:szCs w:val="24"/>
        </w:rPr>
        <w:t>E、派遣留学生</w:t>
      </w:r>
    </w:p>
    <w:p>
      <w:pPr>
        <w:spacing w:line="276" w:lineRule="auto"/>
        <w:rPr>
          <w:rFonts w:ascii="宋体" w:hAnsi="宋体" w:eastAsia="宋体"/>
          <w:bCs/>
          <w:kern w:val="0"/>
          <w:sz w:val="24"/>
          <w:szCs w:val="24"/>
        </w:rPr>
      </w:pPr>
      <w:r>
        <w:rPr>
          <w:rFonts w:hint="eastAsia" w:ascii="宋体" w:hAnsi="宋体" w:eastAsia="宋体"/>
          <w:bCs/>
          <w:kern w:val="0"/>
          <w:sz w:val="24"/>
          <w:szCs w:val="24"/>
        </w:rPr>
        <w:t xml:space="preserve">35、《天朝田亩制度》和《资政新篇》都是太平天国的政治纲领，从内容上看，它们共同的局限性是(  </w:t>
      </w:r>
      <w:r>
        <w:rPr>
          <w:rFonts w:hint="eastAsia" w:ascii="宋体" w:hAnsi="宋体" w:eastAsia="宋体"/>
          <w:b/>
          <w:bCs/>
          <w:color w:val="C00000"/>
          <w:kern w:val="0"/>
          <w:sz w:val="24"/>
          <w:szCs w:val="24"/>
        </w:rPr>
        <w:t xml:space="preserve"> </w:t>
      </w:r>
      <w:r>
        <w:rPr>
          <w:rFonts w:ascii="宋体" w:hAnsi="宋体" w:eastAsia="宋体"/>
          <w:b/>
          <w:bCs/>
          <w:color w:val="C00000"/>
          <w:kern w:val="0"/>
          <w:sz w:val="24"/>
          <w:szCs w:val="24"/>
        </w:rPr>
        <w:t>AD</w:t>
      </w:r>
      <w:r>
        <w:rPr>
          <w:rFonts w:hint="eastAsia" w:ascii="宋体" w:hAnsi="宋体" w:eastAsia="宋体"/>
          <w:bCs/>
          <w:kern w:val="0"/>
          <w:sz w:val="24"/>
          <w:szCs w:val="24"/>
        </w:rPr>
        <w:t> )</w:t>
      </w:r>
    </w:p>
    <w:p>
      <w:pPr>
        <w:spacing w:line="276" w:lineRule="auto"/>
        <w:rPr>
          <w:rFonts w:ascii="宋体" w:hAnsi="宋体" w:eastAsia="宋体"/>
          <w:b/>
          <w:kern w:val="0"/>
          <w:sz w:val="24"/>
          <w:szCs w:val="24"/>
        </w:rPr>
      </w:pPr>
      <w:r>
        <w:rPr>
          <w:rFonts w:hint="eastAsia" w:ascii="宋体" w:hAnsi="宋体" w:eastAsia="宋体"/>
          <w:b/>
          <w:kern w:val="0"/>
          <w:sz w:val="24"/>
          <w:szCs w:val="24"/>
        </w:rPr>
        <w:t>A、不能对当时的社会主要矛盾作出正确判断    </w:t>
      </w:r>
    </w:p>
    <w:p>
      <w:pPr>
        <w:spacing w:line="276" w:lineRule="auto"/>
        <w:rPr>
          <w:rFonts w:ascii="宋体" w:hAnsi="宋体" w:eastAsia="宋体"/>
          <w:bCs/>
          <w:kern w:val="0"/>
          <w:sz w:val="24"/>
          <w:szCs w:val="24"/>
        </w:rPr>
      </w:pPr>
      <w:r>
        <w:rPr>
          <w:rFonts w:hint="eastAsia" w:ascii="宋体" w:hAnsi="宋体" w:eastAsia="宋体"/>
          <w:bCs/>
          <w:kern w:val="0"/>
          <w:sz w:val="24"/>
          <w:szCs w:val="24"/>
        </w:rPr>
        <w:t>B、带有强烈的小农意识 </w:t>
      </w:r>
    </w:p>
    <w:p>
      <w:pPr>
        <w:spacing w:line="276" w:lineRule="auto"/>
        <w:rPr>
          <w:rFonts w:ascii="宋体" w:hAnsi="宋体" w:eastAsia="宋体"/>
          <w:bCs/>
          <w:kern w:val="0"/>
          <w:sz w:val="24"/>
          <w:szCs w:val="24"/>
        </w:rPr>
      </w:pPr>
      <w:r>
        <w:rPr>
          <w:rFonts w:hint="eastAsia" w:ascii="宋体" w:hAnsi="宋体" w:eastAsia="宋体"/>
          <w:bCs/>
          <w:kern w:val="0"/>
          <w:sz w:val="24"/>
          <w:szCs w:val="24"/>
        </w:rPr>
        <w:t>C、只学习西方先进技术                      </w:t>
      </w:r>
    </w:p>
    <w:p>
      <w:pPr>
        <w:spacing w:line="276" w:lineRule="auto"/>
        <w:rPr>
          <w:rFonts w:ascii="宋体" w:hAnsi="宋体" w:eastAsia="宋体"/>
          <w:b/>
          <w:kern w:val="0"/>
          <w:sz w:val="24"/>
          <w:szCs w:val="24"/>
        </w:rPr>
      </w:pPr>
      <w:r>
        <w:rPr>
          <w:rFonts w:hint="eastAsia" w:ascii="宋体" w:hAnsi="宋体" w:eastAsia="宋体"/>
          <w:b/>
          <w:kern w:val="0"/>
          <w:sz w:val="24"/>
          <w:szCs w:val="24"/>
        </w:rPr>
        <w:t>D、缺乏坚实的社会基础 </w:t>
      </w:r>
    </w:p>
    <w:p>
      <w:pPr>
        <w:spacing w:line="276" w:lineRule="auto"/>
        <w:rPr>
          <w:rFonts w:ascii="宋体" w:hAnsi="宋体" w:eastAsia="宋体"/>
          <w:bCs/>
          <w:kern w:val="0"/>
          <w:sz w:val="24"/>
          <w:szCs w:val="24"/>
        </w:rPr>
      </w:pPr>
      <w:r>
        <w:rPr>
          <w:rFonts w:hint="eastAsia" w:ascii="宋体" w:hAnsi="宋体" w:eastAsia="宋体"/>
          <w:bCs/>
          <w:kern w:val="0"/>
          <w:sz w:val="24"/>
          <w:szCs w:val="24"/>
        </w:rPr>
        <w:t>E、都不符合社会发展方面 </w:t>
      </w:r>
    </w:p>
    <w:p>
      <w:pPr>
        <w:spacing w:line="276" w:lineRule="auto"/>
        <w:rPr>
          <w:rFonts w:ascii="宋体" w:hAnsi="宋体" w:eastAsia="宋体"/>
          <w:bCs/>
          <w:kern w:val="0"/>
          <w:sz w:val="24"/>
          <w:szCs w:val="24"/>
        </w:rPr>
      </w:pPr>
      <w:r>
        <w:rPr>
          <w:rFonts w:hint="eastAsia" w:ascii="宋体" w:hAnsi="宋体" w:eastAsia="宋体"/>
          <w:bCs/>
          <w:kern w:val="0"/>
          <w:sz w:val="24"/>
          <w:szCs w:val="24"/>
        </w:rPr>
        <w:t>36、中国近代前期思想经历了向西方学习的过程，并取得了一些成果。魏源的“师夷长技以制夷”与洋务派“师夷长技以自强” </w:t>
      </w:r>
      <w:r>
        <w:rPr>
          <w:rFonts w:hint="eastAsia" w:ascii="宋体" w:hAnsi="宋体" w:eastAsia="宋体" w:cs="等线"/>
          <w:bCs/>
          <w:kern w:val="0"/>
          <w:sz w:val="24"/>
          <w:szCs w:val="24"/>
        </w:rPr>
        <w:t>（</w:t>
      </w:r>
      <w:r>
        <w:rPr>
          <w:rFonts w:hint="eastAsia" w:ascii="宋体" w:hAnsi="宋体" w:eastAsia="宋体"/>
          <w:b/>
          <w:bCs/>
          <w:color w:val="C00000"/>
          <w:kern w:val="0"/>
          <w:sz w:val="24"/>
          <w:szCs w:val="24"/>
        </w:rPr>
        <w:t> A</w:t>
      </w:r>
      <w:r>
        <w:rPr>
          <w:rFonts w:ascii="宋体" w:hAnsi="宋体" w:eastAsia="宋体"/>
          <w:b/>
          <w:bCs/>
          <w:color w:val="C00000"/>
          <w:kern w:val="0"/>
          <w:sz w:val="24"/>
          <w:szCs w:val="24"/>
        </w:rPr>
        <w:t>BCD</w:t>
      </w:r>
      <w:r>
        <w:rPr>
          <w:rFonts w:hint="eastAsia" w:ascii="宋体" w:hAnsi="宋体" w:eastAsia="宋体"/>
          <w:bCs/>
          <w:kern w:val="0"/>
          <w:sz w:val="24"/>
          <w:szCs w:val="24"/>
        </w:rPr>
        <w:t xml:space="preserve">  ）    </w:t>
      </w:r>
    </w:p>
    <w:p>
      <w:pPr>
        <w:spacing w:line="276" w:lineRule="auto"/>
        <w:rPr>
          <w:rFonts w:ascii="宋体" w:hAnsi="宋体" w:eastAsia="宋体"/>
          <w:b/>
          <w:kern w:val="0"/>
          <w:sz w:val="24"/>
          <w:szCs w:val="24"/>
        </w:rPr>
      </w:pPr>
      <w:r>
        <w:rPr>
          <w:rFonts w:hint="eastAsia" w:ascii="宋体" w:hAnsi="宋体" w:eastAsia="宋体"/>
          <w:b/>
          <w:kern w:val="0"/>
          <w:sz w:val="24"/>
          <w:szCs w:val="24"/>
        </w:rPr>
        <w:t>A、有内在的一致性和继承性         </w:t>
      </w:r>
    </w:p>
    <w:p>
      <w:pPr>
        <w:spacing w:line="276" w:lineRule="auto"/>
        <w:rPr>
          <w:rFonts w:ascii="宋体" w:hAnsi="宋体" w:eastAsia="宋体"/>
          <w:b/>
          <w:kern w:val="0"/>
          <w:sz w:val="24"/>
          <w:szCs w:val="24"/>
        </w:rPr>
      </w:pPr>
      <w:r>
        <w:rPr>
          <w:rFonts w:hint="eastAsia" w:ascii="宋体" w:hAnsi="宋体" w:eastAsia="宋体"/>
          <w:b/>
          <w:kern w:val="0"/>
          <w:sz w:val="24"/>
          <w:szCs w:val="24"/>
        </w:rPr>
        <w:t>B、都有抵御外来侵略的意图 </w:t>
      </w:r>
    </w:p>
    <w:p>
      <w:pPr>
        <w:spacing w:line="276" w:lineRule="auto"/>
        <w:rPr>
          <w:rFonts w:ascii="宋体" w:hAnsi="宋体" w:eastAsia="宋体"/>
          <w:b/>
          <w:kern w:val="0"/>
          <w:sz w:val="24"/>
          <w:szCs w:val="24"/>
        </w:rPr>
      </w:pPr>
      <w:r>
        <w:rPr>
          <w:rFonts w:hint="eastAsia" w:ascii="宋体" w:hAnsi="宋体" w:eastAsia="宋体"/>
          <w:b/>
          <w:kern w:val="0"/>
          <w:sz w:val="24"/>
          <w:szCs w:val="24"/>
        </w:rPr>
        <w:t>C、都主要体现了地主阶级的要求     </w:t>
      </w:r>
    </w:p>
    <w:p>
      <w:pPr>
        <w:spacing w:line="276" w:lineRule="auto"/>
        <w:rPr>
          <w:rFonts w:ascii="宋体" w:hAnsi="宋体" w:eastAsia="宋体"/>
          <w:b/>
          <w:kern w:val="0"/>
          <w:sz w:val="24"/>
          <w:szCs w:val="24"/>
        </w:rPr>
      </w:pPr>
      <w:r>
        <w:rPr>
          <w:rFonts w:hint="eastAsia" w:ascii="宋体" w:hAnsi="宋体" w:eastAsia="宋体"/>
          <w:b/>
          <w:kern w:val="0"/>
          <w:sz w:val="24"/>
          <w:szCs w:val="24"/>
        </w:rPr>
        <w:t>D、在当时都有进步意义</w:t>
      </w:r>
    </w:p>
    <w:p>
      <w:pPr>
        <w:spacing w:line="276" w:lineRule="auto"/>
        <w:rPr>
          <w:rFonts w:ascii="仿宋_GB2312"/>
          <w:bCs/>
          <w:kern w:val="0"/>
          <w:sz w:val="28"/>
          <w:szCs w:val="28"/>
        </w:rPr>
      </w:pPr>
    </w:p>
    <w:p>
      <w:pPr>
        <w:pStyle w:val="2"/>
      </w:pPr>
      <w:r>
        <w:rPr>
          <w:rFonts w:hint="eastAsia"/>
        </w:rPr>
        <w:t>第三章 辛亥革命与君主专制制度的终结</w:t>
      </w:r>
    </w:p>
    <w:p>
      <w:r>
        <w:rPr>
          <w:rFonts w:hint="eastAsia" w:ascii="宋体" w:hAnsi="宋体" w:eastAsia="宋体"/>
          <w:b/>
          <w:bCs/>
          <w:sz w:val="24"/>
          <w:szCs w:val="24"/>
        </w:rPr>
        <w:t>一、单项选择题</w:t>
      </w:r>
    </w:p>
    <w:p>
      <w:pPr>
        <w:spacing w:line="276" w:lineRule="auto"/>
        <w:rPr>
          <w:rFonts w:ascii="宋体" w:hAnsi="宋体" w:eastAsia="宋体"/>
          <w:sz w:val="24"/>
          <w:szCs w:val="24"/>
        </w:rPr>
      </w:pPr>
      <w:r>
        <w:rPr>
          <w:rFonts w:hint="eastAsia" w:ascii="宋体" w:hAnsi="宋体" w:eastAsia="宋体"/>
          <w:sz w:val="24"/>
          <w:szCs w:val="24"/>
        </w:rPr>
        <w:t>1、以下资产阶级的政治团体成立最早的是： (</w:t>
      </w:r>
      <w:r>
        <w:rPr>
          <w:rFonts w:hint="eastAsia" w:ascii="宋体" w:hAnsi="宋体" w:eastAsia="宋体"/>
          <w:color w:val="FF0000"/>
          <w:sz w:val="24"/>
          <w:szCs w:val="24"/>
        </w:rPr>
        <w:t>C</w:t>
      </w:r>
      <w:r>
        <w:rPr>
          <w:rFonts w:hint="eastAsia" w:ascii="宋体" w:hAnsi="宋体" w:eastAsia="宋体"/>
          <w:sz w:val="24"/>
          <w:szCs w:val="24"/>
        </w:rPr>
        <w:t>)</w:t>
      </w:r>
    </w:p>
    <w:p>
      <w:pPr>
        <w:spacing w:line="276" w:lineRule="auto"/>
        <w:rPr>
          <w:rFonts w:ascii="宋体" w:hAnsi="宋体" w:eastAsia="宋体"/>
          <w:sz w:val="24"/>
          <w:szCs w:val="24"/>
        </w:rPr>
      </w:pPr>
      <w:r>
        <w:rPr>
          <w:rFonts w:hint="eastAsia" w:ascii="宋体" w:hAnsi="宋体" w:eastAsia="宋体"/>
          <w:sz w:val="24"/>
          <w:szCs w:val="24"/>
        </w:rPr>
        <w:t xml:space="preserve">A 强学会   B 保国会  </w:t>
      </w:r>
      <w:r>
        <w:rPr>
          <w:rFonts w:hint="eastAsia" w:ascii="宋体" w:hAnsi="宋体" w:eastAsia="宋体"/>
          <w:b/>
          <w:bCs/>
          <w:sz w:val="24"/>
          <w:szCs w:val="24"/>
        </w:rPr>
        <w:t xml:space="preserve"> C 兴中会</w:t>
      </w:r>
      <w:r>
        <w:rPr>
          <w:rFonts w:hint="eastAsia" w:ascii="宋体" w:hAnsi="宋体" w:eastAsia="宋体"/>
          <w:sz w:val="24"/>
          <w:szCs w:val="24"/>
        </w:rPr>
        <w:t xml:space="preserve">    D 南学会 </w:t>
      </w:r>
    </w:p>
    <w:p>
      <w:pPr>
        <w:spacing w:line="276" w:lineRule="auto"/>
        <w:rPr>
          <w:rFonts w:ascii="宋体" w:hAnsi="宋体" w:eastAsia="宋体"/>
          <w:sz w:val="24"/>
          <w:szCs w:val="24"/>
        </w:rPr>
      </w:pPr>
      <w:r>
        <w:rPr>
          <w:rFonts w:hint="eastAsia" w:ascii="宋体" w:hAnsi="宋体" w:eastAsia="宋体"/>
          <w:sz w:val="24"/>
          <w:szCs w:val="24"/>
        </w:rPr>
        <w:t xml:space="preserve">2、孙中山组织兴中会是在哪年？( </w:t>
      </w:r>
      <w:r>
        <w:rPr>
          <w:rFonts w:hint="eastAsia" w:ascii="宋体" w:hAnsi="宋体" w:eastAsia="宋体"/>
          <w:color w:val="FF0000"/>
          <w:sz w:val="24"/>
          <w:szCs w:val="24"/>
        </w:rPr>
        <w:t>C</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A 1892年    B 1893年 </w:t>
      </w:r>
      <w:r>
        <w:rPr>
          <w:rFonts w:hint="eastAsia" w:ascii="宋体" w:hAnsi="宋体" w:eastAsia="宋体"/>
          <w:b/>
          <w:bCs/>
          <w:sz w:val="24"/>
          <w:szCs w:val="24"/>
        </w:rPr>
        <w:t xml:space="preserve"> C 1894年 </w:t>
      </w:r>
      <w:r>
        <w:rPr>
          <w:rFonts w:hint="eastAsia" w:ascii="宋体" w:hAnsi="宋体" w:eastAsia="宋体"/>
          <w:sz w:val="24"/>
          <w:szCs w:val="24"/>
        </w:rPr>
        <w:t xml:space="preserve">   D 1895年</w:t>
      </w:r>
    </w:p>
    <w:p>
      <w:pPr>
        <w:spacing w:line="276" w:lineRule="auto"/>
        <w:rPr>
          <w:rFonts w:ascii="宋体" w:hAnsi="宋体" w:eastAsia="宋体"/>
          <w:sz w:val="24"/>
          <w:szCs w:val="24"/>
        </w:rPr>
      </w:pPr>
      <w:r>
        <w:rPr>
          <w:rFonts w:hint="eastAsia" w:ascii="宋体" w:hAnsi="宋体" w:eastAsia="宋体"/>
          <w:sz w:val="24"/>
          <w:szCs w:val="24"/>
        </w:rPr>
        <w:t xml:space="preserve">3、“驱除鞑虏,恢复中国,创立合众政府”的革命纲领是孙中山先生在组织( </w:t>
      </w:r>
      <w:r>
        <w:rPr>
          <w:rFonts w:hint="eastAsia" w:ascii="宋体" w:hAnsi="宋体" w:eastAsia="宋体"/>
          <w:color w:val="FF0000"/>
          <w:sz w:val="24"/>
          <w:szCs w:val="24"/>
        </w:rPr>
        <w:t>D</w:t>
      </w:r>
      <w:r>
        <w:rPr>
          <w:rFonts w:hint="eastAsia" w:ascii="宋体" w:hAnsi="宋体" w:eastAsia="宋体"/>
          <w:sz w:val="24"/>
          <w:szCs w:val="24"/>
        </w:rPr>
        <w:t xml:space="preserve">  )时提出的。</w:t>
      </w:r>
    </w:p>
    <w:p>
      <w:pPr>
        <w:spacing w:line="276" w:lineRule="auto"/>
        <w:rPr>
          <w:rFonts w:ascii="宋体" w:hAnsi="宋体" w:eastAsia="宋体"/>
          <w:b/>
          <w:bCs/>
          <w:sz w:val="24"/>
          <w:szCs w:val="24"/>
        </w:rPr>
      </w:pPr>
      <w:r>
        <w:rPr>
          <w:rFonts w:hint="eastAsia" w:ascii="宋体" w:hAnsi="宋体" w:eastAsia="宋体"/>
          <w:sz w:val="24"/>
          <w:szCs w:val="24"/>
        </w:rPr>
        <w:t xml:space="preserve">A华兴会    B光复会   C同盟会  </w:t>
      </w:r>
      <w:r>
        <w:rPr>
          <w:rFonts w:hint="eastAsia" w:ascii="宋体" w:hAnsi="宋体" w:eastAsia="宋体"/>
          <w:b/>
          <w:bCs/>
          <w:sz w:val="24"/>
          <w:szCs w:val="24"/>
        </w:rPr>
        <w:t xml:space="preserve"> D兴中会</w:t>
      </w:r>
    </w:p>
    <w:p>
      <w:pPr>
        <w:spacing w:line="276" w:lineRule="auto"/>
        <w:rPr>
          <w:rFonts w:ascii="宋体" w:hAnsi="宋体" w:eastAsia="宋体"/>
          <w:sz w:val="24"/>
          <w:szCs w:val="24"/>
        </w:rPr>
      </w:pPr>
      <w:r>
        <w:rPr>
          <w:rFonts w:hint="eastAsia" w:ascii="宋体" w:hAnsi="宋体" w:eastAsia="宋体"/>
          <w:sz w:val="24"/>
          <w:szCs w:val="24"/>
        </w:rPr>
        <w:t xml:space="preserve">4、孙中山提出的资产阶级民主革命纲领后来称为“三民主义”,即( </w:t>
      </w:r>
      <w:r>
        <w:rPr>
          <w:rFonts w:hint="eastAsia" w:ascii="宋体" w:hAnsi="宋体" w:eastAsia="宋体"/>
          <w:color w:val="FF0000"/>
          <w:sz w:val="24"/>
          <w:szCs w:val="24"/>
        </w:rPr>
        <w:t>A</w:t>
      </w:r>
      <w:r>
        <w:rPr>
          <w:rFonts w:hint="eastAsia" w:ascii="宋体" w:hAnsi="宋体" w:eastAsia="宋体"/>
          <w:sz w:val="24"/>
          <w:szCs w:val="24"/>
        </w:rPr>
        <w:t xml:space="preserve">   )主义。</w:t>
      </w:r>
    </w:p>
    <w:p>
      <w:pPr>
        <w:spacing w:line="276" w:lineRule="auto"/>
        <w:rPr>
          <w:rFonts w:ascii="宋体" w:hAnsi="宋体" w:eastAsia="宋体"/>
          <w:sz w:val="24"/>
          <w:szCs w:val="24"/>
        </w:rPr>
      </w:pPr>
      <w:r>
        <w:rPr>
          <w:rFonts w:hint="eastAsia" w:ascii="宋体" w:hAnsi="宋体" w:eastAsia="宋体"/>
          <w:b/>
          <w:bCs/>
          <w:sz w:val="24"/>
          <w:szCs w:val="24"/>
        </w:rPr>
        <w:t xml:space="preserve">A民族、民权、民生     </w:t>
      </w:r>
      <w:r>
        <w:rPr>
          <w:rFonts w:hint="eastAsia" w:ascii="宋体" w:hAnsi="宋体" w:eastAsia="宋体"/>
          <w:sz w:val="24"/>
          <w:szCs w:val="24"/>
        </w:rPr>
        <w:t xml:space="preserve">   B民主、民权、民族</w:t>
      </w:r>
    </w:p>
    <w:p>
      <w:pPr>
        <w:spacing w:line="276" w:lineRule="auto"/>
        <w:rPr>
          <w:rFonts w:ascii="宋体" w:hAnsi="宋体" w:eastAsia="宋体"/>
          <w:sz w:val="24"/>
          <w:szCs w:val="24"/>
        </w:rPr>
      </w:pPr>
      <w:r>
        <w:rPr>
          <w:rFonts w:hint="eastAsia" w:ascii="宋体" w:hAnsi="宋体" w:eastAsia="宋体"/>
          <w:sz w:val="24"/>
          <w:szCs w:val="24"/>
        </w:rPr>
        <w:t>C民权、民生、民主        D民生、民族、民主</w:t>
      </w:r>
    </w:p>
    <w:p>
      <w:pPr>
        <w:spacing w:line="276" w:lineRule="auto"/>
        <w:rPr>
          <w:rFonts w:ascii="宋体" w:hAnsi="宋体" w:eastAsia="宋体"/>
          <w:sz w:val="24"/>
          <w:szCs w:val="24"/>
        </w:rPr>
      </w:pPr>
      <w:r>
        <w:rPr>
          <w:rFonts w:hint="eastAsia" w:ascii="宋体" w:hAnsi="宋体" w:eastAsia="宋体"/>
          <w:sz w:val="24"/>
          <w:szCs w:val="24"/>
        </w:rPr>
        <w:t xml:space="preserve">5、近代中国首先提出“振兴中华”口号的是(  </w:t>
      </w:r>
      <w:r>
        <w:rPr>
          <w:rFonts w:hint="eastAsia" w:ascii="宋体" w:hAnsi="宋体" w:eastAsia="宋体"/>
          <w:color w:val="FF0000"/>
          <w:sz w:val="24"/>
          <w:szCs w:val="24"/>
        </w:rPr>
        <w:t>D</w:t>
      </w:r>
      <w:r>
        <w:rPr>
          <w:rFonts w:hint="eastAsia"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sz w:val="24"/>
          <w:szCs w:val="24"/>
        </w:rPr>
        <w:t xml:space="preserve">A康有为   B洪秀全   C林则徐  </w:t>
      </w:r>
      <w:r>
        <w:rPr>
          <w:rFonts w:hint="eastAsia" w:ascii="宋体" w:hAnsi="宋体" w:eastAsia="宋体"/>
          <w:b/>
          <w:bCs/>
          <w:sz w:val="24"/>
          <w:szCs w:val="24"/>
        </w:rPr>
        <w:t xml:space="preserve"> D孙中山</w:t>
      </w:r>
    </w:p>
    <w:p>
      <w:pPr>
        <w:spacing w:line="276" w:lineRule="auto"/>
        <w:rPr>
          <w:rFonts w:ascii="宋体" w:hAnsi="宋体" w:eastAsia="宋体"/>
          <w:sz w:val="24"/>
          <w:szCs w:val="24"/>
        </w:rPr>
      </w:pPr>
      <w:r>
        <w:rPr>
          <w:rFonts w:hint="eastAsia" w:ascii="宋体" w:hAnsi="宋体" w:eastAsia="宋体"/>
          <w:sz w:val="24"/>
          <w:szCs w:val="24"/>
        </w:rPr>
        <w:t xml:space="preserve">6、《驳康有为论革命书》是谁的著作？( </w:t>
      </w:r>
      <w:r>
        <w:rPr>
          <w:rFonts w:hint="eastAsia" w:ascii="宋体" w:hAnsi="宋体" w:eastAsia="宋体"/>
          <w:color w:val="FF0000"/>
          <w:sz w:val="24"/>
          <w:szCs w:val="24"/>
        </w:rPr>
        <w:t>D</w:t>
      </w:r>
      <w:r>
        <w:rPr>
          <w:rFonts w:hint="eastAsia"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sz w:val="24"/>
          <w:szCs w:val="24"/>
        </w:rPr>
        <w:t xml:space="preserve">A邹容     B陈独秀     C陈天华   </w:t>
      </w:r>
      <w:r>
        <w:rPr>
          <w:rFonts w:hint="eastAsia" w:ascii="宋体" w:hAnsi="宋体" w:eastAsia="宋体"/>
          <w:b/>
          <w:bCs/>
          <w:sz w:val="24"/>
          <w:szCs w:val="24"/>
        </w:rPr>
        <w:t xml:space="preserve">  D章炳麟</w:t>
      </w:r>
    </w:p>
    <w:p>
      <w:pPr>
        <w:spacing w:line="276" w:lineRule="auto"/>
        <w:rPr>
          <w:rFonts w:ascii="宋体" w:hAnsi="宋体" w:eastAsia="宋体"/>
          <w:sz w:val="24"/>
          <w:szCs w:val="24"/>
        </w:rPr>
      </w:pPr>
      <w:r>
        <w:rPr>
          <w:rFonts w:hint="eastAsia" w:ascii="宋体" w:hAnsi="宋体" w:eastAsia="宋体"/>
          <w:sz w:val="24"/>
          <w:szCs w:val="24"/>
        </w:rPr>
        <w:t xml:space="preserve">7、中国第一个全国性的统一的资产阶级革命政党是(  </w:t>
      </w:r>
      <w:r>
        <w:rPr>
          <w:rFonts w:hint="eastAsia" w:ascii="宋体" w:hAnsi="宋体" w:eastAsia="宋体"/>
          <w:color w:val="FF0000"/>
          <w:sz w:val="24"/>
          <w:szCs w:val="24"/>
        </w:rPr>
        <w:t>B</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A兴中会  </w:t>
      </w:r>
      <w:r>
        <w:rPr>
          <w:rFonts w:hint="eastAsia" w:ascii="宋体" w:hAnsi="宋体" w:eastAsia="宋体"/>
          <w:b/>
          <w:bCs/>
          <w:sz w:val="24"/>
          <w:szCs w:val="24"/>
        </w:rPr>
        <w:t xml:space="preserve">  B同盟会 </w:t>
      </w:r>
      <w:r>
        <w:rPr>
          <w:rFonts w:hint="eastAsia" w:ascii="宋体" w:hAnsi="宋体" w:eastAsia="宋体"/>
          <w:sz w:val="24"/>
          <w:szCs w:val="24"/>
        </w:rPr>
        <w:t xml:space="preserve">   C国民党    D文学社</w:t>
      </w:r>
    </w:p>
    <w:p>
      <w:pPr>
        <w:spacing w:line="276" w:lineRule="auto"/>
        <w:rPr>
          <w:rFonts w:ascii="宋体" w:hAnsi="宋体" w:eastAsia="宋体"/>
          <w:sz w:val="24"/>
          <w:szCs w:val="24"/>
        </w:rPr>
      </w:pPr>
      <w:r>
        <w:rPr>
          <w:rFonts w:hint="eastAsia" w:ascii="宋体" w:hAnsi="宋体" w:eastAsia="宋体"/>
          <w:sz w:val="24"/>
          <w:szCs w:val="24"/>
        </w:rPr>
        <w:t xml:space="preserve">8、中国同盟会的成立标志着中国资产阶级民主革命进入了一个新阶段。这里的“新阶段”主要是指（ </w:t>
      </w:r>
      <w:r>
        <w:rPr>
          <w:rFonts w:hint="eastAsia" w:ascii="宋体" w:hAnsi="宋体" w:eastAsia="宋体"/>
          <w:color w:val="FF0000"/>
          <w:sz w:val="24"/>
          <w:szCs w:val="24"/>
        </w:rPr>
        <w:t>D</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A资产阶级革命派开始正式形成       </w:t>
      </w:r>
    </w:p>
    <w:p>
      <w:pPr>
        <w:spacing w:line="276" w:lineRule="auto"/>
        <w:rPr>
          <w:rFonts w:ascii="宋体" w:hAnsi="宋体" w:eastAsia="宋体"/>
          <w:sz w:val="24"/>
          <w:szCs w:val="24"/>
        </w:rPr>
      </w:pPr>
      <w:r>
        <w:rPr>
          <w:rFonts w:hint="eastAsia" w:ascii="宋体" w:hAnsi="宋体" w:eastAsia="宋体"/>
          <w:sz w:val="24"/>
          <w:szCs w:val="24"/>
        </w:rPr>
        <w:t>B开始与保皇派展开激烈论战</w:t>
      </w:r>
    </w:p>
    <w:p>
      <w:pPr>
        <w:spacing w:line="276" w:lineRule="auto"/>
        <w:rPr>
          <w:rFonts w:ascii="宋体" w:hAnsi="宋体" w:eastAsia="宋体"/>
          <w:sz w:val="24"/>
          <w:szCs w:val="24"/>
        </w:rPr>
      </w:pPr>
      <w:r>
        <w:rPr>
          <w:rFonts w:hint="eastAsia" w:ascii="宋体" w:hAnsi="宋体" w:eastAsia="宋体"/>
          <w:sz w:val="24"/>
          <w:szCs w:val="24"/>
        </w:rPr>
        <w:t xml:space="preserve">C革命派开始积极发动武装起义      </w:t>
      </w:r>
    </w:p>
    <w:p>
      <w:pPr>
        <w:spacing w:line="276" w:lineRule="auto"/>
        <w:rPr>
          <w:rFonts w:ascii="宋体" w:hAnsi="宋体" w:eastAsia="宋体"/>
          <w:b/>
          <w:bCs/>
          <w:sz w:val="24"/>
          <w:szCs w:val="24"/>
        </w:rPr>
      </w:pPr>
      <w:r>
        <w:rPr>
          <w:rFonts w:hint="eastAsia" w:ascii="宋体" w:hAnsi="宋体" w:eastAsia="宋体"/>
          <w:b/>
          <w:bCs/>
          <w:sz w:val="24"/>
          <w:szCs w:val="24"/>
        </w:rPr>
        <w:t>D革命有了统一的领导和纲领</w:t>
      </w:r>
    </w:p>
    <w:p>
      <w:pPr>
        <w:spacing w:line="276" w:lineRule="auto"/>
        <w:rPr>
          <w:rFonts w:ascii="宋体" w:hAnsi="宋体" w:eastAsia="宋体"/>
          <w:sz w:val="24"/>
          <w:szCs w:val="24"/>
        </w:rPr>
      </w:pPr>
      <w:r>
        <w:rPr>
          <w:rFonts w:hint="eastAsia" w:ascii="宋体" w:hAnsi="宋体" w:eastAsia="宋体"/>
          <w:sz w:val="24"/>
          <w:szCs w:val="24"/>
        </w:rPr>
        <w:t xml:space="preserve">9、中国历史上第一部具有资产阶级共和国宪法性质的法典是：( </w:t>
      </w:r>
      <w:r>
        <w:rPr>
          <w:rFonts w:hint="eastAsia" w:ascii="宋体" w:hAnsi="宋体" w:eastAsia="宋体"/>
          <w:color w:val="FF0000"/>
          <w:sz w:val="24"/>
          <w:szCs w:val="24"/>
        </w:rPr>
        <w:t>B</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A《钦定宪法大纲》 </w:t>
      </w:r>
      <w:r>
        <w:rPr>
          <w:rFonts w:hint="eastAsia" w:ascii="宋体" w:hAnsi="宋体" w:eastAsia="宋体"/>
          <w:b/>
          <w:bCs/>
          <w:sz w:val="24"/>
          <w:szCs w:val="24"/>
        </w:rPr>
        <w:t xml:space="preserve"> B《中华民国临时约法》</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C《资政新篇》      D《中华民国约法》</w:t>
      </w:r>
    </w:p>
    <w:p>
      <w:pPr>
        <w:spacing w:line="276" w:lineRule="auto"/>
        <w:rPr>
          <w:rFonts w:ascii="宋体" w:hAnsi="宋体" w:eastAsia="宋体"/>
          <w:sz w:val="24"/>
          <w:szCs w:val="24"/>
        </w:rPr>
      </w:pPr>
      <w:r>
        <w:rPr>
          <w:rFonts w:hint="eastAsia" w:ascii="宋体" w:hAnsi="宋体" w:eastAsia="宋体"/>
          <w:sz w:val="24"/>
          <w:szCs w:val="24"/>
        </w:rPr>
        <w:t xml:space="preserve">10、武昌起义爆发后，列强的态度由准备武装干涉变为“严守中立”，后又变为扶植袁世凯策划“南北议和”，造成这一系列变化的决定性因素是( </w:t>
      </w:r>
      <w:r>
        <w:rPr>
          <w:rFonts w:hint="eastAsia" w:ascii="宋体" w:hAnsi="宋体" w:eastAsia="宋体"/>
          <w:color w:val="FF0000"/>
          <w:sz w:val="24"/>
          <w:szCs w:val="24"/>
        </w:rPr>
        <w:t>A</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b/>
          <w:bCs/>
          <w:sz w:val="24"/>
          <w:szCs w:val="24"/>
        </w:rPr>
        <w:t>A帝国主义在华利益的得失</w:t>
      </w:r>
      <w:r>
        <w:rPr>
          <w:rFonts w:hint="eastAsia" w:ascii="宋体" w:hAnsi="宋体" w:eastAsia="宋体"/>
          <w:sz w:val="24"/>
          <w:szCs w:val="24"/>
        </w:rPr>
        <w:t>         B革命形势的迅速发展</w:t>
      </w:r>
    </w:p>
    <w:p>
      <w:pPr>
        <w:spacing w:line="276" w:lineRule="auto"/>
        <w:rPr>
          <w:rFonts w:ascii="宋体" w:hAnsi="宋体" w:eastAsia="宋体"/>
          <w:sz w:val="24"/>
          <w:szCs w:val="24"/>
        </w:rPr>
      </w:pPr>
      <w:r>
        <w:rPr>
          <w:rFonts w:hint="eastAsia" w:ascii="宋体" w:hAnsi="宋体" w:eastAsia="宋体"/>
          <w:sz w:val="24"/>
          <w:szCs w:val="24"/>
        </w:rPr>
        <w:t>C袁世凯卖国求荣            </w:t>
      </w:r>
      <w:r>
        <w:rPr>
          <w:rFonts w:ascii="宋体" w:hAnsi="宋体" w:eastAsia="宋体"/>
          <w:sz w:val="24"/>
          <w:szCs w:val="24"/>
        </w:rPr>
        <w:t xml:space="preserve"> </w:t>
      </w:r>
      <w:r>
        <w:rPr>
          <w:rFonts w:hint="eastAsia" w:ascii="宋体" w:hAnsi="宋体" w:eastAsia="宋体"/>
          <w:sz w:val="24"/>
          <w:szCs w:val="24"/>
        </w:rPr>
        <w:t>D清政府土崩瓦解</w:t>
      </w:r>
    </w:p>
    <w:p>
      <w:pPr>
        <w:spacing w:line="276" w:lineRule="auto"/>
        <w:rPr>
          <w:rFonts w:ascii="宋体" w:hAnsi="宋体" w:eastAsia="宋体"/>
          <w:sz w:val="24"/>
          <w:szCs w:val="24"/>
        </w:rPr>
      </w:pPr>
      <w:r>
        <w:rPr>
          <w:rFonts w:hint="eastAsia" w:ascii="宋体" w:hAnsi="宋体" w:eastAsia="宋体"/>
          <w:sz w:val="24"/>
          <w:szCs w:val="24"/>
        </w:rPr>
        <w:t xml:space="preserve">11、辛亥革命为中国民族资本主义的发展扫除了一些障碍，这是指( </w:t>
      </w:r>
      <w:r>
        <w:rPr>
          <w:rFonts w:hint="eastAsia" w:ascii="宋体" w:hAnsi="宋体" w:eastAsia="宋体"/>
          <w:color w:val="FF0000"/>
          <w:sz w:val="24"/>
          <w:szCs w:val="24"/>
        </w:rPr>
        <w:t>B</w:t>
      </w:r>
      <w:r>
        <w:rPr>
          <w:rFonts w:hint="eastAsia" w:ascii="宋体" w:hAnsi="宋体" w:eastAsia="宋体"/>
          <w:sz w:val="24"/>
          <w:szCs w:val="24"/>
        </w:rPr>
        <w:t xml:space="preserve">   ) </w:t>
      </w:r>
    </w:p>
    <w:p>
      <w:pPr>
        <w:spacing w:line="276" w:lineRule="auto"/>
        <w:rPr>
          <w:rFonts w:ascii="宋体" w:hAnsi="宋体" w:eastAsia="宋体"/>
          <w:sz w:val="24"/>
          <w:szCs w:val="24"/>
        </w:rPr>
      </w:pPr>
      <w:r>
        <w:rPr>
          <w:rFonts w:hint="eastAsia" w:ascii="宋体" w:hAnsi="宋体" w:eastAsia="宋体"/>
          <w:sz w:val="24"/>
          <w:szCs w:val="24"/>
        </w:rPr>
        <w:t>①辛亥革命推翻了阻碍民族资本主义发展的封建专制制度 ②南京临时政府颁布了一系列鼓励发展实业的法令，促进了民族资本主义发展 ③政治地位有了提高的实业家投资近代工业的热情被激发起来 ④辛亥革命促使帝国主义放松对华经济侵略</w:t>
      </w:r>
    </w:p>
    <w:p>
      <w:pPr>
        <w:spacing w:line="276" w:lineRule="auto"/>
        <w:rPr>
          <w:rFonts w:ascii="宋体" w:hAnsi="宋体" w:eastAsia="宋体"/>
          <w:sz w:val="24"/>
          <w:szCs w:val="24"/>
        </w:rPr>
      </w:pPr>
      <w:r>
        <w:rPr>
          <w:rFonts w:hint="eastAsia" w:ascii="宋体" w:hAnsi="宋体" w:eastAsia="宋体"/>
          <w:sz w:val="24"/>
          <w:szCs w:val="24"/>
        </w:rPr>
        <w:t>A①②③④      </w:t>
      </w:r>
      <w:r>
        <w:rPr>
          <w:rFonts w:hint="eastAsia" w:ascii="宋体" w:hAnsi="宋体" w:eastAsia="宋体"/>
          <w:b/>
          <w:bCs/>
          <w:sz w:val="24"/>
          <w:szCs w:val="24"/>
        </w:rPr>
        <w:t xml:space="preserve"> B①②③</w:t>
      </w:r>
      <w:r>
        <w:rPr>
          <w:rFonts w:hint="eastAsia" w:ascii="宋体" w:hAnsi="宋体" w:eastAsia="宋体"/>
          <w:sz w:val="24"/>
          <w:szCs w:val="24"/>
        </w:rPr>
        <w:t>     C②③④         D②③</w:t>
      </w:r>
    </w:p>
    <w:p>
      <w:pPr>
        <w:spacing w:line="276" w:lineRule="auto"/>
        <w:rPr>
          <w:rFonts w:ascii="宋体" w:hAnsi="宋体" w:eastAsia="宋体"/>
          <w:sz w:val="24"/>
          <w:szCs w:val="24"/>
        </w:rPr>
      </w:pPr>
      <w:r>
        <w:rPr>
          <w:rFonts w:hint="eastAsia" w:ascii="宋体" w:hAnsi="宋体" w:eastAsia="宋体"/>
          <w:sz w:val="24"/>
          <w:szCs w:val="24"/>
        </w:rPr>
        <w:t xml:space="preserve">12、宋教仁案的发生从本质上反映了( </w:t>
      </w:r>
      <w:r>
        <w:rPr>
          <w:rFonts w:hint="eastAsia" w:ascii="宋体" w:hAnsi="宋体" w:eastAsia="宋体"/>
          <w:color w:val="FF0000"/>
          <w:sz w:val="24"/>
          <w:szCs w:val="24"/>
        </w:rPr>
        <w:t>A</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b/>
          <w:bCs/>
          <w:sz w:val="24"/>
          <w:szCs w:val="24"/>
        </w:rPr>
        <w:t>A民主共和与专制独裁的矛盾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B美、日对中国的矛盾</w:t>
      </w:r>
    </w:p>
    <w:p>
      <w:pPr>
        <w:spacing w:line="276" w:lineRule="auto"/>
        <w:rPr>
          <w:rFonts w:ascii="宋体" w:hAnsi="宋体" w:eastAsia="宋体"/>
          <w:sz w:val="24"/>
          <w:szCs w:val="24"/>
        </w:rPr>
      </w:pPr>
      <w:r>
        <w:rPr>
          <w:rFonts w:hint="eastAsia" w:ascii="宋体" w:hAnsi="宋体" w:eastAsia="宋体"/>
          <w:sz w:val="24"/>
          <w:szCs w:val="24"/>
        </w:rPr>
        <w:t xml:space="preserve">C统治集团内部的斗争           </w:t>
      </w:r>
    </w:p>
    <w:p>
      <w:pPr>
        <w:spacing w:line="276" w:lineRule="auto"/>
        <w:rPr>
          <w:rFonts w:ascii="宋体" w:hAnsi="宋体" w:eastAsia="宋体"/>
          <w:sz w:val="24"/>
          <w:szCs w:val="24"/>
        </w:rPr>
      </w:pPr>
      <w:r>
        <w:rPr>
          <w:rFonts w:hint="eastAsia" w:ascii="宋体" w:hAnsi="宋体" w:eastAsia="宋体"/>
          <w:sz w:val="24"/>
          <w:szCs w:val="24"/>
        </w:rPr>
        <w:t>D国民党与北洋军阀的矛盾</w:t>
      </w:r>
    </w:p>
    <w:p>
      <w:pPr>
        <w:spacing w:line="276" w:lineRule="auto"/>
        <w:rPr>
          <w:rFonts w:ascii="宋体" w:hAnsi="宋体" w:eastAsia="宋体"/>
          <w:sz w:val="24"/>
          <w:szCs w:val="24"/>
        </w:rPr>
      </w:pPr>
      <w:r>
        <w:rPr>
          <w:rFonts w:hint="eastAsia" w:ascii="宋体" w:hAnsi="宋体" w:eastAsia="宋体"/>
          <w:sz w:val="24"/>
          <w:szCs w:val="24"/>
        </w:rPr>
        <w:t xml:space="preserve">13、 1915年日本向袁世凯提出“二十一条”要求的主要目的是( </w:t>
      </w:r>
      <w:r>
        <w:rPr>
          <w:rFonts w:hint="eastAsia" w:ascii="宋体" w:hAnsi="宋体" w:eastAsia="宋体"/>
          <w:color w:val="FF0000"/>
          <w:sz w:val="24"/>
          <w:szCs w:val="24"/>
        </w:rPr>
        <w:t>B</w:t>
      </w:r>
      <w:r>
        <w:rPr>
          <w:rFonts w:hint="eastAsia"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sz w:val="24"/>
          <w:szCs w:val="24"/>
        </w:rPr>
        <w:t xml:space="preserve">A支持袁世凯复辟   </w:t>
      </w:r>
      <w:r>
        <w:rPr>
          <w:rFonts w:hint="eastAsia" w:ascii="宋体" w:hAnsi="宋体" w:eastAsia="宋体"/>
          <w:b/>
          <w:bCs/>
          <w:sz w:val="24"/>
          <w:szCs w:val="24"/>
        </w:rPr>
        <w:t xml:space="preserve">  B企图独占中国  </w:t>
      </w:r>
    </w:p>
    <w:p>
      <w:pPr>
        <w:spacing w:line="276" w:lineRule="auto"/>
        <w:rPr>
          <w:rFonts w:ascii="宋体" w:hAnsi="宋体" w:eastAsia="宋体"/>
          <w:sz w:val="24"/>
          <w:szCs w:val="24"/>
        </w:rPr>
      </w:pPr>
      <w:r>
        <w:rPr>
          <w:rFonts w:hint="eastAsia" w:ascii="宋体" w:hAnsi="宋体" w:eastAsia="宋体"/>
          <w:sz w:val="24"/>
          <w:szCs w:val="24"/>
        </w:rPr>
        <w:t>C抵制美国的扩张     D夺取德国的“势力范围”</w:t>
      </w:r>
    </w:p>
    <w:p>
      <w:pPr>
        <w:spacing w:line="276" w:lineRule="auto"/>
        <w:rPr>
          <w:rFonts w:ascii="宋体" w:hAnsi="宋体" w:eastAsia="宋体"/>
          <w:b/>
          <w:bCs/>
          <w:sz w:val="24"/>
          <w:szCs w:val="24"/>
        </w:rPr>
      </w:pPr>
      <w:r>
        <w:rPr>
          <w:rFonts w:hint="eastAsia" w:ascii="宋体" w:hAnsi="宋体" w:eastAsia="宋体"/>
          <w:sz w:val="24"/>
          <w:szCs w:val="24"/>
        </w:rPr>
        <w:t xml:space="preserve">14、辛亥革命后，孙中山领导的南京临时政府对清政府与帝国主义签订的不平等条约的态度是( </w:t>
      </w:r>
      <w:r>
        <w:rPr>
          <w:rFonts w:hint="eastAsia" w:ascii="宋体" w:hAnsi="宋体" w:eastAsia="宋体"/>
          <w:color w:val="FF0000"/>
          <w:sz w:val="24"/>
          <w:szCs w:val="24"/>
        </w:rPr>
        <w:t>B</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 概不承认      </w:t>
      </w:r>
      <w:r>
        <w:rPr>
          <w:rFonts w:hint="eastAsia" w:ascii="宋体" w:hAnsi="宋体" w:eastAsia="宋体"/>
          <w:b/>
          <w:bCs/>
          <w:sz w:val="24"/>
          <w:szCs w:val="24"/>
        </w:rPr>
        <w:t xml:space="preserve">  B 全部承认    </w:t>
      </w:r>
    </w:p>
    <w:p>
      <w:pPr>
        <w:spacing w:line="276" w:lineRule="auto"/>
        <w:rPr>
          <w:rFonts w:ascii="宋体" w:hAnsi="宋体" w:eastAsia="宋体"/>
          <w:sz w:val="24"/>
          <w:szCs w:val="24"/>
        </w:rPr>
      </w:pPr>
      <w:r>
        <w:rPr>
          <w:rFonts w:hint="eastAsia" w:ascii="宋体" w:hAnsi="宋体" w:eastAsia="宋体"/>
          <w:sz w:val="24"/>
          <w:szCs w:val="24"/>
        </w:rPr>
        <w:t xml:space="preserve">C 重订新约        D 部分承认 </w:t>
      </w:r>
    </w:p>
    <w:p>
      <w:pPr>
        <w:spacing w:line="276" w:lineRule="auto"/>
        <w:rPr>
          <w:rFonts w:ascii="宋体" w:hAnsi="宋体" w:eastAsia="宋体"/>
          <w:sz w:val="24"/>
          <w:szCs w:val="24"/>
        </w:rPr>
      </w:pPr>
      <w:r>
        <w:rPr>
          <w:rFonts w:hint="eastAsia" w:ascii="宋体" w:hAnsi="宋体" w:eastAsia="宋体"/>
          <w:sz w:val="24"/>
          <w:szCs w:val="24"/>
        </w:rPr>
        <w:t xml:space="preserve">15、有人说：“20世纪初期的立宪派实际上成了封建主义的同盟军”。持此观点的依据是(  </w:t>
      </w:r>
      <w:r>
        <w:rPr>
          <w:rFonts w:hint="eastAsia" w:ascii="宋体" w:hAnsi="宋体" w:eastAsia="宋体"/>
          <w:color w:val="FF0000"/>
          <w:sz w:val="24"/>
          <w:szCs w:val="24"/>
        </w:rPr>
        <w:t>B</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A 立宪派已成为封建势力的代理人 </w:t>
      </w:r>
    </w:p>
    <w:p>
      <w:pPr>
        <w:spacing w:line="276" w:lineRule="auto"/>
        <w:rPr>
          <w:rFonts w:ascii="宋体" w:hAnsi="宋体" w:eastAsia="宋体"/>
          <w:b/>
          <w:bCs/>
          <w:sz w:val="24"/>
          <w:szCs w:val="24"/>
        </w:rPr>
      </w:pPr>
      <w:r>
        <w:rPr>
          <w:rFonts w:hint="eastAsia" w:ascii="宋体" w:hAnsi="宋体" w:eastAsia="宋体"/>
          <w:b/>
          <w:bCs/>
          <w:sz w:val="24"/>
          <w:szCs w:val="24"/>
        </w:rPr>
        <w:t xml:space="preserve">B 立宪派维护清王朝的统治 </w:t>
      </w:r>
    </w:p>
    <w:p>
      <w:pPr>
        <w:spacing w:line="276" w:lineRule="auto"/>
        <w:rPr>
          <w:rFonts w:ascii="宋体" w:hAnsi="宋体" w:eastAsia="宋体"/>
          <w:sz w:val="24"/>
          <w:szCs w:val="24"/>
        </w:rPr>
      </w:pPr>
      <w:r>
        <w:rPr>
          <w:rFonts w:hint="eastAsia" w:ascii="宋体" w:hAnsi="宋体" w:eastAsia="宋体"/>
          <w:sz w:val="24"/>
          <w:szCs w:val="24"/>
        </w:rPr>
        <w:t xml:space="preserve">C 立宪派具有软弱性和妥协性 </w:t>
      </w:r>
    </w:p>
    <w:p>
      <w:pPr>
        <w:spacing w:line="276" w:lineRule="auto"/>
        <w:rPr>
          <w:rFonts w:ascii="宋体" w:hAnsi="宋体" w:eastAsia="宋体"/>
          <w:sz w:val="24"/>
          <w:szCs w:val="24"/>
        </w:rPr>
      </w:pPr>
      <w:r>
        <w:rPr>
          <w:rFonts w:hint="eastAsia" w:ascii="宋体" w:hAnsi="宋体" w:eastAsia="宋体"/>
          <w:sz w:val="24"/>
          <w:szCs w:val="24"/>
        </w:rPr>
        <w:t>D 立宪派维护君主专制制度</w:t>
      </w:r>
    </w:p>
    <w:p>
      <w:pPr>
        <w:numPr>
          <w:ilvl w:val="0"/>
          <w:numId w:val="10"/>
        </w:numPr>
        <w:spacing w:line="276" w:lineRule="auto"/>
        <w:rPr>
          <w:rFonts w:ascii="宋体" w:hAnsi="宋体" w:eastAsia="宋体"/>
          <w:sz w:val="24"/>
          <w:szCs w:val="24"/>
        </w:rPr>
      </w:pPr>
      <w:r>
        <w:rPr>
          <w:rFonts w:hint="eastAsia" w:ascii="宋体" w:hAnsi="宋体" w:eastAsia="宋体"/>
          <w:sz w:val="24"/>
          <w:szCs w:val="24"/>
        </w:rPr>
        <w:t xml:space="preserve">我国的科举制度正式废除于( </w:t>
      </w:r>
      <w:r>
        <w:rPr>
          <w:rFonts w:hint="eastAsia" w:ascii="宋体" w:hAnsi="宋体" w:eastAsia="宋体"/>
          <w:color w:val="FF0000"/>
          <w:sz w:val="24"/>
          <w:szCs w:val="24"/>
        </w:rPr>
        <w:t>C</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A.1904 </w:t>
      </w:r>
      <w:r>
        <w:rPr>
          <w:rFonts w:hint="eastAsia" w:ascii="宋体" w:hAnsi="宋体" w:eastAsia="宋体"/>
          <w:sz w:val="24"/>
          <w:szCs w:val="24"/>
        </w:rPr>
        <w:br w:type="textWrapping"/>
      </w:r>
      <w:r>
        <w:rPr>
          <w:rFonts w:hint="eastAsia" w:ascii="宋体" w:hAnsi="宋体" w:eastAsia="宋体"/>
          <w:sz w:val="24"/>
          <w:szCs w:val="24"/>
        </w:rPr>
        <w:t xml:space="preserve">B.1905 </w:t>
      </w:r>
      <w:r>
        <w:rPr>
          <w:rFonts w:hint="eastAsia" w:ascii="宋体" w:hAnsi="宋体" w:eastAsia="宋体"/>
          <w:sz w:val="24"/>
          <w:szCs w:val="24"/>
        </w:rPr>
        <w:br w:type="textWrapping"/>
      </w:r>
      <w:r>
        <w:rPr>
          <w:rFonts w:hint="eastAsia" w:ascii="宋体" w:hAnsi="宋体" w:eastAsia="宋体"/>
          <w:b/>
          <w:bCs/>
          <w:sz w:val="24"/>
          <w:szCs w:val="24"/>
        </w:rPr>
        <w:t xml:space="preserve">C.1906 </w:t>
      </w:r>
      <w:r>
        <w:rPr>
          <w:rFonts w:hint="eastAsia" w:ascii="宋体" w:hAnsi="宋体" w:eastAsia="宋体"/>
          <w:b/>
          <w:bCs/>
          <w:sz w:val="24"/>
          <w:szCs w:val="24"/>
        </w:rPr>
        <w:br w:type="textWrapping"/>
      </w:r>
      <w:r>
        <w:rPr>
          <w:rFonts w:hint="eastAsia" w:ascii="宋体" w:hAnsi="宋体" w:eastAsia="宋体"/>
          <w:sz w:val="24"/>
          <w:szCs w:val="24"/>
        </w:rPr>
        <w:t>D.1908</w:t>
      </w:r>
      <w:r>
        <w:rPr>
          <w:rFonts w:hint="eastAsia" w:ascii="宋体" w:hAnsi="宋体" w:eastAsia="宋体"/>
          <w:sz w:val="24"/>
          <w:szCs w:val="24"/>
        </w:rPr>
        <w:br w:type="textWrapping"/>
      </w:r>
      <w:r>
        <w:rPr>
          <w:rFonts w:hint="eastAsia" w:ascii="宋体" w:hAnsi="宋体" w:eastAsia="宋体"/>
          <w:sz w:val="24"/>
          <w:szCs w:val="24"/>
        </w:rPr>
        <w:t xml:space="preserve">17. 兴中会的革命纲领不包括 ( </w:t>
      </w:r>
      <w:r>
        <w:rPr>
          <w:rFonts w:hint="eastAsia" w:ascii="宋体" w:hAnsi="宋体" w:eastAsia="宋体"/>
          <w:color w:val="FF0000"/>
          <w:sz w:val="24"/>
          <w:szCs w:val="24"/>
        </w:rPr>
        <w:t>D</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A.驱除鞑虏 </w:t>
      </w:r>
      <w:r>
        <w:rPr>
          <w:rFonts w:hint="eastAsia" w:ascii="宋体" w:hAnsi="宋体" w:eastAsia="宋体"/>
          <w:sz w:val="24"/>
          <w:szCs w:val="24"/>
        </w:rPr>
        <w:br w:type="textWrapping"/>
      </w:r>
      <w:r>
        <w:rPr>
          <w:rFonts w:hint="eastAsia" w:ascii="宋体" w:hAnsi="宋体" w:eastAsia="宋体"/>
          <w:sz w:val="24"/>
          <w:szCs w:val="24"/>
        </w:rPr>
        <w:t xml:space="preserve">B.恢复中国 </w:t>
      </w:r>
      <w:r>
        <w:rPr>
          <w:rFonts w:hint="eastAsia" w:ascii="宋体" w:hAnsi="宋体" w:eastAsia="宋体"/>
          <w:sz w:val="24"/>
          <w:szCs w:val="24"/>
        </w:rPr>
        <w:br w:type="textWrapping"/>
      </w:r>
      <w:r>
        <w:rPr>
          <w:rFonts w:hint="eastAsia" w:ascii="宋体" w:hAnsi="宋体" w:eastAsia="宋体"/>
          <w:sz w:val="24"/>
          <w:szCs w:val="24"/>
        </w:rPr>
        <w:t xml:space="preserve">C.创立合众政府 </w:t>
      </w:r>
      <w:r>
        <w:rPr>
          <w:rFonts w:hint="eastAsia" w:ascii="宋体" w:hAnsi="宋体" w:eastAsia="宋体"/>
          <w:sz w:val="24"/>
          <w:szCs w:val="24"/>
        </w:rPr>
        <w:br w:type="textWrapping"/>
      </w:r>
      <w:r>
        <w:rPr>
          <w:rFonts w:hint="eastAsia" w:ascii="宋体" w:hAnsi="宋体" w:eastAsia="宋体"/>
          <w:b/>
          <w:bCs/>
          <w:sz w:val="24"/>
          <w:szCs w:val="24"/>
        </w:rPr>
        <w:t>D.平均地权</w:t>
      </w:r>
      <w:r>
        <w:rPr>
          <w:rFonts w:hint="eastAsia" w:ascii="宋体" w:hAnsi="宋体" w:eastAsia="宋体"/>
          <w:b/>
          <w:bCs/>
          <w:sz w:val="24"/>
          <w:szCs w:val="24"/>
        </w:rPr>
        <w:br w:type="textWrapping"/>
      </w:r>
      <w:r>
        <w:rPr>
          <w:rFonts w:hint="eastAsia" w:ascii="宋体" w:hAnsi="宋体" w:eastAsia="宋体"/>
          <w:sz w:val="24"/>
          <w:szCs w:val="24"/>
        </w:rPr>
        <w:t xml:space="preserve">18.为使民主革命思想得到广泛传播，各种宣传革命的书籍报刊纷纷出现，下列不属于此类书籍报刊的是( </w:t>
      </w:r>
      <w:r>
        <w:rPr>
          <w:rFonts w:hint="eastAsia" w:ascii="宋体" w:hAnsi="宋体" w:eastAsia="宋体"/>
          <w:color w:val="FF0000"/>
          <w:sz w:val="24"/>
          <w:szCs w:val="24"/>
        </w:rPr>
        <w:t>A</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b/>
          <w:bCs/>
          <w:sz w:val="24"/>
          <w:szCs w:val="24"/>
        </w:rPr>
        <w:t xml:space="preserve">A.《警世通言》 </w:t>
      </w:r>
      <w:r>
        <w:rPr>
          <w:rFonts w:hint="eastAsia" w:ascii="宋体" w:hAnsi="宋体" w:eastAsia="宋体"/>
          <w:b/>
          <w:bCs/>
          <w:sz w:val="24"/>
          <w:szCs w:val="24"/>
        </w:rPr>
        <w:br w:type="textWrapping"/>
      </w:r>
      <w:r>
        <w:rPr>
          <w:rFonts w:hint="eastAsia" w:ascii="宋体" w:hAnsi="宋体" w:eastAsia="宋体"/>
          <w:sz w:val="24"/>
          <w:szCs w:val="24"/>
        </w:rPr>
        <w:t xml:space="preserve">B.《驳康有为论革命书》 </w:t>
      </w:r>
      <w:r>
        <w:rPr>
          <w:rFonts w:hint="eastAsia" w:ascii="宋体" w:hAnsi="宋体" w:eastAsia="宋体"/>
          <w:sz w:val="24"/>
          <w:szCs w:val="24"/>
        </w:rPr>
        <w:br w:type="textWrapping"/>
      </w:r>
      <w:r>
        <w:rPr>
          <w:rFonts w:hint="eastAsia" w:ascii="宋体" w:hAnsi="宋体" w:eastAsia="宋体"/>
          <w:sz w:val="24"/>
          <w:szCs w:val="24"/>
        </w:rPr>
        <w:t xml:space="preserve">C.《革命军》 </w:t>
      </w:r>
      <w:r>
        <w:rPr>
          <w:rFonts w:hint="eastAsia" w:ascii="宋体" w:hAnsi="宋体" w:eastAsia="宋体"/>
          <w:sz w:val="24"/>
          <w:szCs w:val="24"/>
        </w:rPr>
        <w:br w:type="textWrapping"/>
      </w:r>
      <w:r>
        <w:rPr>
          <w:rFonts w:hint="eastAsia" w:ascii="宋体" w:hAnsi="宋体" w:eastAsia="宋体"/>
          <w:sz w:val="24"/>
          <w:szCs w:val="24"/>
        </w:rPr>
        <w:t>D.《猛回头》</w:t>
      </w:r>
      <w:r>
        <w:rPr>
          <w:rFonts w:hint="eastAsia" w:ascii="宋体" w:hAnsi="宋体" w:eastAsia="宋体"/>
          <w:sz w:val="24"/>
          <w:szCs w:val="24"/>
        </w:rPr>
        <w:br w:type="textWrapping"/>
      </w:r>
      <w:r>
        <w:rPr>
          <w:rFonts w:hint="eastAsia" w:ascii="宋体" w:hAnsi="宋体" w:eastAsia="宋体"/>
          <w:sz w:val="24"/>
          <w:szCs w:val="24"/>
        </w:rPr>
        <w:t xml:space="preserve">19.近代中国第一个领导资产阶级革命的全国性革命政党是( </w:t>
      </w:r>
      <w:r>
        <w:rPr>
          <w:rFonts w:hint="eastAsia" w:ascii="宋体" w:hAnsi="宋体" w:eastAsia="宋体"/>
          <w:color w:val="FF0000"/>
          <w:sz w:val="24"/>
          <w:szCs w:val="24"/>
        </w:rPr>
        <w:t>B</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A.强学会 </w:t>
      </w:r>
      <w:r>
        <w:rPr>
          <w:rFonts w:hint="eastAsia" w:ascii="宋体" w:hAnsi="宋体" w:eastAsia="宋体"/>
          <w:sz w:val="24"/>
          <w:szCs w:val="24"/>
        </w:rPr>
        <w:br w:type="textWrapping"/>
      </w:r>
      <w:r>
        <w:rPr>
          <w:rFonts w:hint="eastAsia" w:ascii="宋体" w:hAnsi="宋体" w:eastAsia="宋体"/>
          <w:b/>
          <w:bCs/>
          <w:sz w:val="24"/>
          <w:szCs w:val="24"/>
        </w:rPr>
        <w:t xml:space="preserve">B.同盟会 </w:t>
      </w:r>
      <w:r>
        <w:rPr>
          <w:rFonts w:hint="eastAsia" w:ascii="宋体" w:hAnsi="宋体" w:eastAsia="宋体"/>
          <w:b/>
          <w:bCs/>
          <w:sz w:val="24"/>
          <w:szCs w:val="24"/>
        </w:rPr>
        <w:br w:type="textWrapping"/>
      </w:r>
      <w:r>
        <w:rPr>
          <w:rFonts w:hint="eastAsia" w:ascii="宋体" w:hAnsi="宋体" w:eastAsia="宋体"/>
          <w:sz w:val="24"/>
          <w:szCs w:val="24"/>
        </w:rPr>
        <w:t xml:space="preserve">C.华兴会 </w:t>
      </w:r>
      <w:r>
        <w:rPr>
          <w:rFonts w:hint="eastAsia" w:ascii="宋体" w:hAnsi="宋体" w:eastAsia="宋体"/>
          <w:sz w:val="24"/>
          <w:szCs w:val="24"/>
        </w:rPr>
        <w:br w:type="textWrapping"/>
      </w:r>
      <w:r>
        <w:rPr>
          <w:rFonts w:hint="eastAsia" w:ascii="宋体" w:hAnsi="宋体" w:eastAsia="宋体"/>
          <w:sz w:val="24"/>
          <w:szCs w:val="24"/>
        </w:rPr>
        <w:t>D.国民党</w:t>
      </w:r>
      <w:r>
        <w:rPr>
          <w:rFonts w:hint="eastAsia" w:ascii="宋体" w:hAnsi="宋体" w:eastAsia="宋体"/>
          <w:sz w:val="24"/>
          <w:szCs w:val="24"/>
        </w:rPr>
        <w:br w:type="textWrapping"/>
      </w:r>
      <w:r>
        <w:rPr>
          <w:rFonts w:hint="eastAsia" w:ascii="宋体" w:hAnsi="宋体" w:eastAsia="宋体"/>
          <w:sz w:val="24"/>
          <w:szCs w:val="24"/>
        </w:rPr>
        <w:t xml:space="preserve">20.逐个同盟会的机关刊物是( </w:t>
      </w:r>
      <w:r>
        <w:rPr>
          <w:rFonts w:hint="eastAsia" w:ascii="宋体" w:hAnsi="宋体" w:eastAsia="宋体"/>
          <w:color w:val="FF0000"/>
          <w:sz w:val="24"/>
          <w:szCs w:val="24"/>
        </w:rPr>
        <w:t>D</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A.《时务报》 </w:t>
      </w:r>
      <w:r>
        <w:rPr>
          <w:rFonts w:hint="eastAsia" w:ascii="宋体" w:hAnsi="宋体" w:eastAsia="宋体"/>
          <w:sz w:val="24"/>
          <w:szCs w:val="24"/>
        </w:rPr>
        <w:br w:type="textWrapping"/>
      </w:r>
      <w:r>
        <w:rPr>
          <w:rFonts w:hint="eastAsia" w:ascii="宋体" w:hAnsi="宋体" w:eastAsia="宋体"/>
          <w:sz w:val="24"/>
          <w:szCs w:val="24"/>
        </w:rPr>
        <w:t xml:space="preserve">B.《新民从报》 </w:t>
      </w:r>
      <w:r>
        <w:rPr>
          <w:rFonts w:hint="eastAsia" w:ascii="宋体" w:hAnsi="宋体" w:eastAsia="宋体"/>
          <w:sz w:val="24"/>
          <w:szCs w:val="24"/>
        </w:rPr>
        <w:br w:type="textWrapping"/>
      </w:r>
      <w:r>
        <w:rPr>
          <w:rFonts w:hint="eastAsia" w:ascii="宋体" w:hAnsi="宋体" w:eastAsia="宋体"/>
          <w:sz w:val="24"/>
          <w:szCs w:val="24"/>
        </w:rPr>
        <w:t>C.《国闻报》</w:t>
      </w:r>
      <w:r>
        <w:rPr>
          <w:rFonts w:hint="eastAsia" w:ascii="宋体" w:hAnsi="宋体" w:eastAsia="宋体"/>
          <w:sz w:val="24"/>
          <w:szCs w:val="24"/>
        </w:rPr>
        <w:br w:type="textWrapping"/>
      </w:r>
      <w:r>
        <w:rPr>
          <w:rFonts w:hint="eastAsia" w:ascii="宋体" w:hAnsi="宋体" w:eastAsia="宋体"/>
          <w:b/>
          <w:bCs/>
          <w:sz w:val="24"/>
          <w:szCs w:val="24"/>
        </w:rPr>
        <w:t>D.《民报》</w:t>
      </w:r>
      <w:r>
        <w:rPr>
          <w:rFonts w:hint="eastAsia" w:ascii="宋体" w:hAnsi="宋体" w:eastAsia="宋体"/>
          <w:b/>
          <w:bCs/>
          <w:sz w:val="24"/>
          <w:szCs w:val="24"/>
        </w:rPr>
        <w:br w:type="textWrapping"/>
      </w:r>
      <w:r>
        <w:rPr>
          <w:rFonts w:hint="eastAsia" w:ascii="宋体" w:hAnsi="宋体" w:eastAsia="宋体"/>
          <w:sz w:val="24"/>
          <w:szCs w:val="24"/>
        </w:rPr>
        <w:t xml:space="preserve">21.下列不属于三民主义的内容的是（ </w:t>
      </w:r>
      <w:r>
        <w:rPr>
          <w:rFonts w:hint="eastAsia" w:ascii="宋体" w:hAnsi="宋体" w:eastAsia="宋体"/>
          <w:color w:val="FF0000"/>
          <w:sz w:val="24"/>
          <w:szCs w:val="24"/>
        </w:rPr>
        <w:t>D</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A.民族主义 </w:t>
      </w:r>
      <w:r>
        <w:rPr>
          <w:rFonts w:hint="eastAsia" w:ascii="宋体" w:hAnsi="宋体" w:eastAsia="宋体"/>
          <w:sz w:val="24"/>
          <w:szCs w:val="24"/>
        </w:rPr>
        <w:br w:type="textWrapping"/>
      </w:r>
      <w:r>
        <w:rPr>
          <w:rFonts w:hint="eastAsia" w:ascii="宋体" w:hAnsi="宋体" w:eastAsia="宋体"/>
          <w:sz w:val="24"/>
          <w:szCs w:val="24"/>
        </w:rPr>
        <w:t xml:space="preserve">B.民权主义 </w:t>
      </w:r>
      <w:r>
        <w:rPr>
          <w:rFonts w:hint="eastAsia" w:ascii="宋体" w:hAnsi="宋体" w:eastAsia="宋体"/>
          <w:sz w:val="24"/>
          <w:szCs w:val="24"/>
        </w:rPr>
        <w:br w:type="textWrapping"/>
      </w:r>
      <w:r>
        <w:rPr>
          <w:rFonts w:hint="eastAsia" w:ascii="宋体" w:hAnsi="宋体" w:eastAsia="宋体"/>
          <w:sz w:val="24"/>
          <w:szCs w:val="24"/>
        </w:rPr>
        <w:t xml:space="preserve">C.民生主义 </w:t>
      </w:r>
      <w:r>
        <w:rPr>
          <w:rFonts w:hint="eastAsia" w:ascii="宋体" w:hAnsi="宋体" w:eastAsia="宋体"/>
          <w:sz w:val="24"/>
          <w:szCs w:val="24"/>
        </w:rPr>
        <w:br w:type="textWrapping"/>
      </w:r>
      <w:r>
        <w:rPr>
          <w:rFonts w:hint="eastAsia" w:ascii="宋体" w:hAnsi="宋体" w:eastAsia="宋体"/>
          <w:b/>
          <w:bCs/>
          <w:sz w:val="24"/>
          <w:szCs w:val="24"/>
        </w:rPr>
        <w:t>D.民主主义</w:t>
      </w:r>
      <w:r>
        <w:rPr>
          <w:rFonts w:hint="eastAsia" w:ascii="宋体" w:hAnsi="宋体" w:eastAsia="宋体"/>
          <w:b/>
          <w:bCs/>
          <w:sz w:val="24"/>
          <w:szCs w:val="24"/>
        </w:rPr>
        <w:br w:type="textWrapping"/>
      </w:r>
      <w:r>
        <w:rPr>
          <w:rFonts w:hint="eastAsia" w:ascii="宋体" w:hAnsi="宋体" w:eastAsia="宋体"/>
          <w:sz w:val="24"/>
          <w:szCs w:val="24"/>
        </w:rPr>
        <w:t xml:space="preserve">22.革命派与改良派论战的焦点是（ </w:t>
      </w:r>
      <w:r>
        <w:rPr>
          <w:rFonts w:hint="eastAsia" w:ascii="宋体" w:hAnsi="宋体" w:eastAsia="宋体"/>
          <w:color w:val="FF0000"/>
          <w:sz w:val="24"/>
          <w:szCs w:val="24"/>
        </w:rPr>
        <w:t>A</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b/>
          <w:bCs/>
          <w:sz w:val="24"/>
          <w:szCs w:val="24"/>
        </w:rPr>
        <w:t>A.要不要以革命手段推翻清王朝</w:t>
      </w:r>
      <w:r>
        <w:rPr>
          <w:rFonts w:hint="eastAsia" w:ascii="宋体" w:hAnsi="宋体" w:eastAsia="宋体"/>
          <w:b/>
          <w:bCs/>
          <w:sz w:val="24"/>
          <w:szCs w:val="24"/>
        </w:rPr>
        <w:br w:type="textWrapping"/>
      </w:r>
      <w:r>
        <w:rPr>
          <w:rFonts w:hint="eastAsia" w:ascii="宋体" w:hAnsi="宋体" w:eastAsia="宋体"/>
          <w:sz w:val="24"/>
          <w:szCs w:val="24"/>
        </w:rPr>
        <w:t xml:space="preserve">B.要不要推翻帝制，实行共和 </w:t>
      </w:r>
      <w:r>
        <w:rPr>
          <w:rFonts w:hint="eastAsia" w:ascii="宋体" w:hAnsi="宋体" w:eastAsia="宋体"/>
          <w:sz w:val="24"/>
          <w:szCs w:val="24"/>
        </w:rPr>
        <w:br w:type="textWrapping"/>
      </w:r>
      <w:r>
        <w:rPr>
          <w:rFonts w:hint="eastAsia" w:ascii="宋体" w:hAnsi="宋体" w:eastAsia="宋体"/>
          <w:sz w:val="24"/>
          <w:szCs w:val="24"/>
        </w:rPr>
        <w:t xml:space="preserve">C.要不要社会革命 </w:t>
      </w:r>
      <w:r>
        <w:rPr>
          <w:rFonts w:hint="eastAsia" w:ascii="宋体" w:hAnsi="宋体" w:eastAsia="宋体"/>
          <w:sz w:val="24"/>
          <w:szCs w:val="24"/>
        </w:rPr>
        <w:br w:type="textWrapping"/>
      </w:r>
      <w:r>
        <w:rPr>
          <w:rFonts w:hint="eastAsia" w:ascii="宋体" w:hAnsi="宋体" w:eastAsia="宋体"/>
          <w:sz w:val="24"/>
          <w:szCs w:val="24"/>
        </w:rPr>
        <w:t xml:space="preserve">D.要不要向西方学习 </w:t>
      </w:r>
      <w:r>
        <w:rPr>
          <w:rFonts w:hint="eastAsia" w:ascii="宋体" w:hAnsi="宋体" w:eastAsia="宋体"/>
          <w:sz w:val="24"/>
          <w:szCs w:val="24"/>
        </w:rPr>
        <w:br w:type="textWrapping"/>
      </w:r>
      <w:r>
        <w:rPr>
          <w:rFonts w:hint="eastAsia" w:ascii="宋体" w:hAnsi="宋体" w:eastAsia="宋体"/>
          <w:sz w:val="24"/>
          <w:szCs w:val="24"/>
        </w:rPr>
        <w:t xml:space="preserve">23. 下列武装起义中不属于同盟会发动的是（ </w:t>
      </w:r>
      <w:r>
        <w:rPr>
          <w:rFonts w:hint="eastAsia" w:ascii="宋体" w:hAnsi="宋体" w:eastAsia="宋体"/>
          <w:color w:val="FF0000"/>
          <w:sz w:val="24"/>
          <w:szCs w:val="24"/>
        </w:rPr>
        <w:t>B</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A.广州起义 </w:t>
      </w:r>
      <w:r>
        <w:rPr>
          <w:rFonts w:hint="eastAsia" w:ascii="宋体" w:hAnsi="宋体" w:eastAsia="宋体"/>
          <w:sz w:val="24"/>
          <w:szCs w:val="24"/>
        </w:rPr>
        <w:br w:type="textWrapping"/>
      </w:r>
      <w:r>
        <w:rPr>
          <w:rFonts w:hint="eastAsia" w:ascii="宋体" w:hAnsi="宋体" w:eastAsia="宋体"/>
          <w:b/>
          <w:bCs/>
          <w:sz w:val="24"/>
          <w:szCs w:val="24"/>
        </w:rPr>
        <w:t xml:space="preserve">B.南昌起义 </w:t>
      </w:r>
      <w:r>
        <w:rPr>
          <w:rFonts w:hint="eastAsia" w:ascii="宋体" w:hAnsi="宋体" w:eastAsia="宋体"/>
          <w:b/>
          <w:bCs/>
          <w:sz w:val="24"/>
          <w:szCs w:val="24"/>
        </w:rPr>
        <w:br w:type="textWrapping"/>
      </w:r>
      <w:r>
        <w:rPr>
          <w:rFonts w:hint="eastAsia" w:ascii="宋体" w:hAnsi="宋体" w:eastAsia="宋体"/>
          <w:sz w:val="24"/>
          <w:szCs w:val="24"/>
        </w:rPr>
        <w:t xml:space="preserve">C.绍兴起义 </w:t>
      </w:r>
      <w:r>
        <w:rPr>
          <w:rFonts w:hint="eastAsia" w:ascii="宋体" w:hAnsi="宋体" w:eastAsia="宋体"/>
          <w:sz w:val="24"/>
          <w:szCs w:val="24"/>
        </w:rPr>
        <w:br w:type="textWrapping"/>
      </w:r>
      <w:r>
        <w:rPr>
          <w:rFonts w:hint="eastAsia" w:ascii="宋体" w:hAnsi="宋体" w:eastAsia="宋体"/>
          <w:sz w:val="24"/>
          <w:szCs w:val="24"/>
        </w:rPr>
        <w:t>D.武昌起义</w:t>
      </w:r>
      <w:r>
        <w:rPr>
          <w:rFonts w:hint="eastAsia" w:ascii="宋体" w:hAnsi="宋体" w:eastAsia="宋体"/>
          <w:sz w:val="24"/>
          <w:szCs w:val="24"/>
        </w:rPr>
        <w:br w:type="textWrapping"/>
      </w:r>
      <w:r>
        <w:rPr>
          <w:rFonts w:hint="eastAsia" w:ascii="宋体" w:hAnsi="宋体" w:eastAsia="宋体"/>
          <w:sz w:val="24"/>
          <w:szCs w:val="24"/>
        </w:rPr>
        <w:t xml:space="preserve">24. 中国历史上第一部具有资产阶级共和国宪法性质的法典是（ </w:t>
      </w:r>
      <w:r>
        <w:rPr>
          <w:rFonts w:hint="eastAsia" w:ascii="宋体" w:hAnsi="宋体" w:eastAsia="宋体"/>
          <w:color w:val="FF0000"/>
          <w:sz w:val="24"/>
          <w:szCs w:val="24"/>
          <w:lang w:val="en-US" w:eastAsia="zh-CN"/>
        </w:rPr>
        <w:t>C</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A.《资政新篇》 </w:t>
      </w:r>
      <w:r>
        <w:rPr>
          <w:rFonts w:hint="eastAsia" w:ascii="宋体" w:hAnsi="宋体" w:eastAsia="宋体"/>
          <w:sz w:val="24"/>
          <w:szCs w:val="24"/>
        </w:rPr>
        <w:br w:type="textWrapping"/>
      </w:r>
      <w:r>
        <w:rPr>
          <w:rFonts w:hint="eastAsia" w:ascii="宋体" w:hAnsi="宋体" w:eastAsia="宋体"/>
          <w:b w:val="0"/>
          <w:bCs w:val="0"/>
          <w:sz w:val="24"/>
          <w:szCs w:val="24"/>
        </w:rPr>
        <w:t xml:space="preserve">B.《中华民国约法》 </w:t>
      </w:r>
      <w:r>
        <w:rPr>
          <w:rFonts w:hint="eastAsia" w:ascii="宋体" w:hAnsi="宋体" w:eastAsia="宋体"/>
          <w:b w:val="0"/>
          <w:bCs w:val="0"/>
          <w:sz w:val="24"/>
          <w:szCs w:val="24"/>
        </w:rPr>
        <w:br w:type="textWrapping"/>
      </w:r>
      <w:r>
        <w:rPr>
          <w:rFonts w:hint="eastAsia" w:ascii="宋体" w:hAnsi="宋体" w:eastAsia="宋体"/>
          <w:b/>
          <w:bCs/>
          <w:sz w:val="24"/>
          <w:szCs w:val="24"/>
        </w:rPr>
        <w:t>C.《中华民国临时约法》</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D.《变法通议》</w:t>
      </w:r>
      <w:r>
        <w:rPr>
          <w:rFonts w:hint="eastAsia" w:ascii="宋体" w:hAnsi="宋体" w:eastAsia="宋体"/>
          <w:sz w:val="24"/>
          <w:szCs w:val="24"/>
        </w:rPr>
        <w:br w:type="textWrapping"/>
      </w:r>
      <w:r>
        <w:rPr>
          <w:rFonts w:hint="eastAsia" w:ascii="宋体" w:hAnsi="宋体" w:eastAsia="宋体"/>
          <w:sz w:val="24"/>
          <w:szCs w:val="24"/>
        </w:rPr>
        <w:t xml:space="preserve">25.辛亥革命的历史意义不包括（ </w:t>
      </w:r>
      <w:r>
        <w:rPr>
          <w:rFonts w:hint="eastAsia" w:ascii="宋体" w:hAnsi="宋体" w:eastAsia="宋体"/>
          <w:color w:val="FF0000"/>
          <w:sz w:val="24"/>
          <w:szCs w:val="24"/>
        </w:rPr>
        <w:t>B</w:t>
      </w:r>
      <w:r>
        <w:rPr>
          <w:rFonts w:hint="eastAsia" w:ascii="宋体" w:hAnsi="宋体" w:eastAsia="宋体"/>
          <w:sz w:val="24"/>
          <w:szCs w:val="24"/>
        </w:rPr>
        <w:t xml:space="preserve">  ） </w:t>
      </w:r>
      <w:r>
        <w:rPr>
          <w:rFonts w:hint="eastAsia" w:ascii="宋体" w:hAnsi="宋体" w:eastAsia="宋体"/>
          <w:sz w:val="24"/>
          <w:szCs w:val="24"/>
        </w:rPr>
        <w:br w:type="textWrapping"/>
      </w:r>
      <w:r>
        <w:rPr>
          <w:rFonts w:hint="eastAsia" w:ascii="宋体" w:hAnsi="宋体" w:eastAsia="宋体"/>
          <w:sz w:val="24"/>
          <w:szCs w:val="24"/>
        </w:rPr>
        <w:t>A.推翻了清王朝的统治，打击了中外反动势力。</w:t>
      </w:r>
      <w:r>
        <w:rPr>
          <w:rFonts w:hint="eastAsia" w:ascii="宋体" w:hAnsi="宋体" w:eastAsia="宋体"/>
          <w:sz w:val="24"/>
          <w:szCs w:val="24"/>
        </w:rPr>
        <w:br w:type="textWrapping"/>
      </w:r>
      <w:r>
        <w:rPr>
          <w:rFonts w:hint="eastAsia" w:ascii="宋体" w:hAnsi="宋体" w:eastAsia="宋体"/>
          <w:b/>
          <w:bCs/>
          <w:sz w:val="24"/>
          <w:szCs w:val="24"/>
        </w:rPr>
        <w:t>B.是一场资产阶级性质的政治改革运动。</w:t>
      </w:r>
      <w:r>
        <w:rPr>
          <w:rFonts w:hint="eastAsia" w:ascii="宋体" w:hAnsi="宋体" w:eastAsia="宋体"/>
          <w:b/>
          <w:bCs/>
          <w:sz w:val="24"/>
          <w:szCs w:val="24"/>
        </w:rPr>
        <w:br w:type="textWrapping"/>
      </w:r>
      <w:r>
        <w:rPr>
          <w:rFonts w:hint="eastAsia" w:ascii="宋体" w:hAnsi="宋体" w:eastAsia="宋体"/>
          <w:sz w:val="24"/>
          <w:szCs w:val="24"/>
        </w:rPr>
        <w:t>C.给人们带来一次思想上的解放。</w:t>
      </w:r>
      <w:r>
        <w:rPr>
          <w:rFonts w:hint="eastAsia" w:ascii="宋体" w:hAnsi="宋体" w:eastAsia="宋体"/>
          <w:sz w:val="24"/>
          <w:szCs w:val="24"/>
        </w:rPr>
        <w:br w:type="textWrapping"/>
      </w:r>
      <w:r>
        <w:rPr>
          <w:rFonts w:hint="eastAsia" w:ascii="宋体" w:hAnsi="宋体" w:eastAsia="宋体"/>
          <w:sz w:val="24"/>
          <w:szCs w:val="24"/>
        </w:rPr>
        <w:t>D.建立了中国历史上第一个资产阶级共和政府。</w:t>
      </w:r>
      <w:r>
        <w:rPr>
          <w:rFonts w:hint="eastAsia" w:ascii="宋体" w:hAnsi="宋体" w:eastAsia="宋体"/>
          <w:sz w:val="24"/>
          <w:szCs w:val="24"/>
        </w:rPr>
        <w:br w:type="textWrapping"/>
      </w:r>
      <w:r>
        <w:rPr>
          <w:rFonts w:hint="eastAsia" w:ascii="宋体" w:hAnsi="宋体" w:eastAsia="宋体"/>
          <w:sz w:val="24"/>
          <w:szCs w:val="24"/>
        </w:rPr>
        <w:t xml:space="preserve">26.下列不属于南京临时政府出现的危机的是（ </w:t>
      </w:r>
      <w:r>
        <w:rPr>
          <w:rFonts w:hint="eastAsia" w:ascii="宋体" w:hAnsi="宋体" w:eastAsia="宋体"/>
          <w:color w:val="FF0000"/>
          <w:sz w:val="24"/>
          <w:szCs w:val="24"/>
        </w:rPr>
        <w:t>A</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b/>
          <w:bCs/>
          <w:sz w:val="24"/>
          <w:szCs w:val="24"/>
        </w:rPr>
        <w:t xml:space="preserve">A.没有取得人民的支持 </w:t>
      </w:r>
      <w:r>
        <w:rPr>
          <w:rFonts w:hint="eastAsia" w:ascii="宋体" w:hAnsi="宋体" w:eastAsia="宋体"/>
          <w:b/>
          <w:bCs/>
          <w:sz w:val="24"/>
          <w:szCs w:val="24"/>
        </w:rPr>
        <w:br w:type="textWrapping"/>
      </w:r>
      <w:r>
        <w:rPr>
          <w:rFonts w:hint="eastAsia" w:ascii="宋体" w:hAnsi="宋体" w:eastAsia="宋体"/>
          <w:sz w:val="24"/>
          <w:szCs w:val="24"/>
        </w:rPr>
        <w:t>B.外交上没有取得各国承认</w:t>
      </w:r>
      <w:r>
        <w:rPr>
          <w:rFonts w:hint="eastAsia" w:ascii="宋体" w:hAnsi="宋体" w:eastAsia="宋体"/>
          <w:sz w:val="24"/>
          <w:szCs w:val="24"/>
        </w:rPr>
        <w:br w:type="textWrapping"/>
      </w:r>
      <w:r>
        <w:rPr>
          <w:rFonts w:hint="eastAsia" w:ascii="宋体" w:hAnsi="宋体" w:eastAsia="宋体"/>
          <w:sz w:val="24"/>
          <w:szCs w:val="24"/>
        </w:rPr>
        <w:t xml:space="preserve">C.经济上几乎寸步难行 </w:t>
      </w:r>
      <w:r>
        <w:rPr>
          <w:rFonts w:hint="eastAsia" w:ascii="宋体" w:hAnsi="宋体" w:eastAsia="宋体"/>
          <w:sz w:val="24"/>
          <w:szCs w:val="24"/>
        </w:rPr>
        <w:br w:type="textWrapping"/>
      </w:r>
      <w:r>
        <w:rPr>
          <w:rFonts w:hint="eastAsia" w:ascii="宋体" w:hAnsi="宋体" w:eastAsia="宋体"/>
          <w:sz w:val="24"/>
          <w:szCs w:val="24"/>
        </w:rPr>
        <w:t>D.袁世凯的武力威胁</w:t>
      </w:r>
      <w:r>
        <w:rPr>
          <w:rFonts w:hint="eastAsia" w:ascii="宋体" w:hAnsi="宋体" w:eastAsia="宋体"/>
          <w:sz w:val="24"/>
          <w:szCs w:val="24"/>
        </w:rPr>
        <w:br w:type="textWrapping"/>
      </w:r>
      <w:r>
        <w:rPr>
          <w:rFonts w:hint="eastAsia" w:ascii="宋体" w:hAnsi="宋体" w:eastAsia="宋体"/>
          <w:sz w:val="24"/>
          <w:szCs w:val="24"/>
        </w:rPr>
        <w:t xml:space="preserve">27.清帝退位的具体时间是（ </w:t>
      </w:r>
      <w:r>
        <w:rPr>
          <w:rFonts w:hint="eastAsia" w:ascii="宋体" w:hAnsi="宋体" w:eastAsia="宋体"/>
          <w:color w:val="FF0000"/>
          <w:sz w:val="24"/>
          <w:szCs w:val="24"/>
        </w:rPr>
        <w:t>C</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A.1912.2.2 </w:t>
      </w:r>
      <w:r>
        <w:rPr>
          <w:rFonts w:hint="eastAsia" w:ascii="宋体" w:hAnsi="宋体" w:eastAsia="宋体"/>
          <w:sz w:val="24"/>
          <w:szCs w:val="24"/>
        </w:rPr>
        <w:br w:type="textWrapping"/>
      </w:r>
      <w:r>
        <w:rPr>
          <w:rFonts w:hint="eastAsia" w:ascii="宋体" w:hAnsi="宋体" w:eastAsia="宋体"/>
          <w:sz w:val="24"/>
          <w:szCs w:val="24"/>
        </w:rPr>
        <w:t xml:space="preserve">B.1921.2.12 </w:t>
      </w:r>
      <w:r>
        <w:rPr>
          <w:rFonts w:hint="eastAsia" w:ascii="宋体" w:hAnsi="宋体" w:eastAsia="宋体"/>
          <w:sz w:val="24"/>
          <w:szCs w:val="24"/>
        </w:rPr>
        <w:br w:type="textWrapping"/>
      </w:r>
      <w:r>
        <w:rPr>
          <w:rFonts w:hint="eastAsia" w:ascii="宋体" w:hAnsi="宋体" w:eastAsia="宋体"/>
          <w:b/>
          <w:bCs/>
          <w:sz w:val="24"/>
          <w:szCs w:val="24"/>
        </w:rPr>
        <w:t>C.1912.2.12</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D.1912.12.2</w:t>
      </w:r>
      <w:r>
        <w:rPr>
          <w:rFonts w:hint="eastAsia" w:ascii="宋体" w:hAnsi="宋体" w:eastAsia="宋体"/>
          <w:sz w:val="24"/>
          <w:szCs w:val="24"/>
        </w:rPr>
        <w:br w:type="textWrapping"/>
      </w:r>
      <w:r>
        <w:rPr>
          <w:rFonts w:hint="eastAsia" w:ascii="宋体" w:hAnsi="宋体" w:eastAsia="宋体"/>
          <w:sz w:val="24"/>
          <w:szCs w:val="24"/>
        </w:rPr>
        <w:t xml:space="preserve">28.袁世凯最终在哪就任临时大总统（ </w:t>
      </w:r>
      <w:r>
        <w:rPr>
          <w:rFonts w:hint="eastAsia" w:ascii="宋体" w:hAnsi="宋体" w:eastAsia="宋体"/>
          <w:b/>
          <w:color w:val="C00000"/>
          <w:sz w:val="24"/>
          <w:szCs w:val="24"/>
        </w:rPr>
        <w:t>D</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 xml:space="preserve">A.上海 </w:t>
      </w:r>
      <w:r>
        <w:rPr>
          <w:rFonts w:hint="eastAsia" w:ascii="宋体" w:hAnsi="宋体" w:eastAsia="宋体"/>
          <w:sz w:val="24"/>
          <w:szCs w:val="24"/>
        </w:rPr>
        <w:br w:type="textWrapping"/>
      </w:r>
      <w:r>
        <w:rPr>
          <w:rFonts w:hint="eastAsia" w:ascii="宋体" w:hAnsi="宋体" w:eastAsia="宋体"/>
          <w:sz w:val="24"/>
          <w:szCs w:val="24"/>
        </w:rPr>
        <w:t xml:space="preserve">B.南京 </w:t>
      </w:r>
      <w:r>
        <w:rPr>
          <w:rFonts w:hint="eastAsia" w:ascii="宋体" w:hAnsi="宋体" w:eastAsia="宋体"/>
          <w:sz w:val="24"/>
          <w:szCs w:val="24"/>
        </w:rPr>
        <w:br w:type="textWrapping"/>
      </w:r>
      <w:r>
        <w:rPr>
          <w:rFonts w:hint="eastAsia" w:ascii="宋体" w:hAnsi="宋体" w:eastAsia="宋体"/>
          <w:sz w:val="24"/>
          <w:szCs w:val="24"/>
        </w:rPr>
        <w:t xml:space="preserve">C.武昌 </w:t>
      </w:r>
      <w:r>
        <w:rPr>
          <w:rFonts w:hint="eastAsia" w:ascii="宋体" w:hAnsi="宋体" w:eastAsia="宋体"/>
          <w:sz w:val="24"/>
          <w:szCs w:val="24"/>
        </w:rPr>
        <w:br w:type="textWrapping"/>
      </w:r>
      <w:r>
        <w:rPr>
          <w:rFonts w:hint="eastAsia" w:ascii="宋体" w:hAnsi="宋体" w:eastAsia="宋体"/>
          <w:b/>
          <w:bCs/>
          <w:sz w:val="24"/>
          <w:szCs w:val="24"/>
        </w:rPr>
        <w:t>D.北京</w:t>
      </w:r>
      <w:r>
        <w:rPr>
          <w:rFonts w:hint="eastAsia" w:ascii="宋体" w:hAnsi="宋体" w:eastAsia="宋体"/>
          <w:b/>
          <w:bCs/>
          <w:sz w:val="24"/>
          <w:szCs w:val="24"/>
        </w:rPr>
        <w:br w:type="textWrapping"/>
      </w:r>
      <w:r>
        <w:rPr>
          <w:rFonts w:hint="eastAsia" w:ascii="宋体" w:hAnsi="宋体" w:eastAsia="宋体"/>
          <w:sz w:val="24"/>
          <w:szCs w:val="24"/>
        </w:rPr>
        <w:t xml:space="preserve">29.封建军阀的专制统治在政治上表现为（ </w:t>
      </w:r>
      <w:r>
        <w:rPr>
          <w:rFonts w:hint="eastAsia" w:ascii="宋体" w:hAnsi="宋体" w:eastAsia="宋体"/>
          <w:b/>
          <w:color w:val="C00000"/>
          <w:sz w:val="24"/>
          <w:szCs w:val="24"/>
        </w:rPr>
        <w:t>B</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sz w:val="24"/>
          <w:szCs w:val="24"/>
        </w:rPr>
        <w:t>A.竭力维护帝国主义，地主阶级和买办资产阶级的利益。</w:t>
      </w:r>
      <w:r>
        <w:rPr>
          <w:rFonts w:hint="eastAsia" w:ascii="宋体" w:hAnsi="宋体" w:eastAsia="宋体"/>
          <w:sz w:val="24"/>
          <w:szCs w:val="24"/>
        </w:rPr>
        <w:br w:type="textWrapping"/>
      </w:r>
      <w:r>
        <w:rPr>
          <w:rFonts w:hint="eastAsia" w:ascii="宋体" w:hAnsi="宋体" w:eastAsia="宋体"/>
          <w:b/>
          <w:bCs/>
          <w:sz w:val="24"/>
          <w:szCs w:val="24"/>
        </w:rPr>
        <w:t xml:space="preserve">B.实行军阀官僚的专制统治。 </w:t>
      </w:r>
      <w:r>
        <w:rPr>
          <w:rFonts w:hint="eastAsia" w:ascii="宋体" w:hAnsi="宋体" w:eastAsia="宋体"/>
          <w:sz w:val="24"/>
          <w:szCs w:val="24"/>
        </w:rPr>
        <w:br w:type="textWrapping"/>
      </w:r>
      <w:r>
        <w:rPr>
          <w:rFonts w:hint="eastAsia" w:ascii="宋体" w:hAnsi="宋体" w:eastAsia="宋体"/>
          <w:sz w:val="24"/>
          <w:szCs w:val="24"/>
        </w:rPr>
        <w:t xml:space="preserve">C.加强中央集权，制定法律制度。 </w:t>
      </w:r>
      <w:r>
        <w:rPr>
          <w:rFonts w:hint="eastAsia" w:ascii="宋体" w:hAnsi="宋体" w:eastAsia="宋体"/>
          <w:sz w:val="24"/>
          <w:szCs w:val="24"/>
        </w:rPr>
        <w:br w:type="textWrapping"/>
      </w:r>
      <w:r>
        <w:rPr>
          <w:rFonts w:hint="eastAsia" w:ascii="宋体" w:hAnsi="宋体" w:eastAsia="宋体"/>
          <w:sz w:val="24"/>
          <w:szCs w:val="24"/>
        </w:rPr>
        <w:t>D.改革行政机构，裁汰冗员。</w:t>
      </w:r>
      <w:r>
        <w:rPr>
          <w:rFonts w:hint="eastAsia" w:ascii="宋体" w:hAnsi="宋体" w:eastAsia="宋体"/>
          <w:sz w:val="24"/>
          <w:szCs w:val="24"/>
        </w:rPr>
        <w:br w:type="textWrapping"/>
      </w:r>
      <w:r>
        <w:rPr>
          <w:rFonts w:hint="eastAsia" w:ascii="宋体" w:hAnsi="宋体" w:eastAsia="宋体"/>
          <w:sz w:val="24"/>
          <w:szCs w:val="24"/>
        </w:rPr>
        <w:t xml:space="preserve">30.辛亥革命失败的原因不包括（ </w:t>
      </w:r>
      <w:r>
        <w:rPr>
          <w:rFonts w:hint="eastAsia" w:ascii="宋体" w:hAnsi="宋体" w:eastAsia="宋体"/>
          <w:b/>
          <w:color w:val="C00000"/>
          <w:sz w:val="24"/>
          <w:szCs w:val="24"/>
        </w:rPr>
        <w:t xml:space="preserve">A </w:t>
      </w:r>
      <w:r>
        <w:rPr>
          <w:rFonts w:hint="eastAsia" w:ascii="宋体" w:hAnsi="宋体" w:eastAsia="宋体"/>
          <w:sz w:val="24"/>
          <w:szCs w:val="24"/>
        </w:rPr>
        <w:t xml:space="preserve"> ）</w:t>
      </w:r>
      <w:r>
        <w:rPr>
          <w:rFonts w:hint="eastAsia" w:ascii="宋体" w:hAnsi="宋体" w:eastAsia="宋体"/>
          <w:sz w:val="24"/>
          <w:szCs w:val="24"/>
        </w:rPr>
        <w:br w:type="textWrapping"/>
      </w:r>
      <w:r>
        <w:rPr>
          <w:rFonts w:hint="eastAsia" w:ascii="宋体" w:hAnsi="宋体" w:eastAsia="宋体"/>
          <w:b/>
          <w:bCs/>
          <w:sz w:val="24"/>
          <w:szCs w:val="24"/>
        </w:rPr>
        <w:t>A.没有从根本上提出完整的，正确的政治纲领和社会改革方案。</w:t>
      </w:r>
      <w:r>
        <w:rPr>
          <w:rFonts w:hint="eastAsia" w:ascii="宋体" w:hAnsi="宋体" w:eastAsia="宋体"/>
          <w:sz w:val="24"/>
          <w:szCs w:val="24"/>
        </w:rPr>
        <w:br w:type="textWrapping"/>
      </w:r>
      <w:r>
        <w:rPr>
          <w:rFonts w:hint="eastAsia" w:ascii="宋体" w:hAnsi="宋体" w:eastAsia="宋体"/>
          <w:sz w:val="24"/>
          <w:szCs w:val="24"/>
        </w:rPr>
        <w:t>B.没有充分发动和依靠人民群众。</w:t>
      </w:r>
      <w:r>
        <w:rPr>
          <w:rFonts w:hint="eastAsia" w:ascii="宋体" w:hAnsi="宋体" w:eastAsia="宋体"/>
          <w:sz w:val="24"/>
          <w:szCs w:val="24"/>
        </w:rPr>
        <w:br w:type="textWrapping"/>
      </w:r>
      <w:r>
        <w:rPr>
          <w:rFonts w:hint="eastAsia" w:ascii="宋体" w:hAnsi="宋体" w:eastAsia="宋体"/>
          <w:sz w:val="24"/>
          <w:szCs w:val="24"/>
        </w:rPr>
        <w:t>C.没有提出彻底的反帝反封建的革命纲领。</w:t>
      </w:r>
      <w:r>
        <w:rPr>
          <w:rFonts w:hint="eastAsia" w:ascii="宋体" w:hAnsi="宋体" w:eastAsia="宋体"/>
          <w:sz w:val="24"/>
          <w:szCs w:val="24"/>
        </w:rPr>
        <w:br w:type="textWrapping"/>
      </w:r>
      <w:r>
        <w:rPr>
          <w:rFonts w:hint="eastAsia" w:ascii="宋体" w:hAnsi="宋体" w:eastAsia="宋体"/>
          <w:sz w:val="24"/>
          <w:szCs w:val="24"/>
        </w:rPr>
        <w:t>D.没有建立坚强的革命政党，作为团结一切革命力量的强有力的核心。</w:t>
      </w:r>
    </w:p>
    <w:p>
      <w:pPr>
        <w:spacing w:line="276" w:lineRule="auto"/>
        <w:rPr>
          <w:rFonts w:ascii="宋体" w:hAnsi="宋体" w:eastAsia="宋体"/>
          <w:sz w:val="24"/>
          <w:szCs w:val="24"/>
        </w:rPr>
      </w:pPr>
    </w:p>
    <w:p>
      <w:pPr>
        <w:spacing w:line="276" w:lineRule="auto"/>
        <w:rPr>
          <w:rFonts w:ascii="宋体" w:hAnsi="宋体" w:eastAsia="宋体"/>
          <w:b/>
          <w:bCs/>
          <w:sz w:val="24"/>
          <w:szCs w:val="24"/>
        </w:rPr>
      </w:pPr>
      <w:r>
        <w:rPr>
          <w:rFonts w:hint="eastAsia" w:ascii="宋体" w:hAnsi="宋体" w:eastAsia="宋体"/>
          <w:b/>
          <w:bCs/>
          <w:sz w:val="24"/>
          <w:szCs w:val="24"/>
        </w:rPr>
        <w:t>二、多项选择题</w:t>
      </w:r>
    </w:p>
    <w:p>
      <w:pPr>
        <w:spacing w:line="276" w:lineRule="auto"/>
        <w:rPr>
          <w:rFonts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lang w:val="zh-CN"/>
        </w:rPr>
        <w:t>、</w:t>
      </w:r>
      <w:r>
        <w:rPr>
          <w:rFonts w:hint="eastAsia" w:ascii="宋体" w:hAnsi="宋体" w:eastAsia="宋体"/>
          <w:sz w:val="24"/>
          <w:szCs w:val="24"/>
        </w:rPr>
        <w:t>20</w:t>
      </w:r>
      <w:r>
        <w:rPr>
          <w:rFonts w:hint="eastAsia" w:ascii="宋体" w:hAnsi="宋体" w:eastAsia="宋体"/>
          <w:sz w:val="24"/>
          <w:szCs w:val="24"/>
          <w:lang w:val="zh-CN"/>
        </w:rPr>
        <w:t>世纪初，中国民族危机加深体现在（</w:t>
      </w:r>
      <w:r>
        <w:rPr>
          <w:rFonts w:hint="eastAsia" w:ascii="宋体" w:hAnsi="宋体" w:eastAsia="宋体"/>
          <w:sz w:val="24"/>
          <w:szCs w:val="24"/>
        </w:rPr>
        <w:t xml:space="preserve">  </w:t>
      </w:r>
      <w:r>
        <w:rPr>
          <w:rFonts w:hint="eastAsia" w:ascii="宋体" w:hAnsi="宋体" w:eastAsia="宋体"/>
          <w:b/>
          <w:color w:val="C00000"/>
          <w:sz w:val="24"/>
          <w:szCs w:val="24"/>
        </w:rPr>
        <w:t xml:space="preserve"> ABCD </w:t>
      </w:r>
      <w:r>
        <w:rPr>
          <w:rFonts w:hint="eastAsia" w:ascii="宋体" w:hAnsi="宋体" w:eastAsia="宋体"/>
          <w:sz w:val="24"/>
          <w:szCs w:val="24"/>
        </w:rPr>
        <w:t xml:space="preserve">   </w:t>
      </w:r>
      <w:r>
        <w:rPr>
          <w:rFonts w:hint="eastAsia" w:ascii="宋体" w:hAnsi="宋体" w:eastAsia="宋体"/>
          <w:sz w:val="24"/>
          <w:szCs w:val="24"/>
          <w:lang w:val="zh-CN"/>
        </w:rPr>
        <w:t>）</w:t>
      </w:r>
    </w:p>
    <w:p>
      <w:pPr>
        <w:spacing w:line="276" w:lineRule="auto"/>
        <w:rPr>
          <w:rFonts w:ascii="宋体" w:hAnsi="宋体" w:eastAsia="宋体"/>
          <w:b/>
          <w:bCs/>
          <w:sz w:val="24"/>
          <w:szCs w:val="24"/>
          <w:lang w:val="zh-CN"/>
        </w:rPr>
      </w:pPr>
      <w:r>
        <w:rPr>
          <w:rFonts w:hint="eastAsia" w:ascii="宋体" w:hAnsi="宋体" w:eastAsia="宋体"/>
          <w:b/>
          <w:bCs/>
          <w:sz w:val="24"/>
          <w:szCs w:val="24"/>
        </w:rPr>
        <w:t>A</w:t>
      </w:r>
      <w:r>
        <w:rPr>
          <w:rFonts w:hint="eastAsia" w:ascii="宋体" w:hAnsi="宋体" w:eastAsia="宋体"/>
          <w:b/>
          <w:bCs/>
          <w:sz w:val="24"/>
          <w:szCs w:val="24"/>
          <w:lang w:val="zh-CN"/>
        </w:rPr>
        <w:t>、列强加强了对清政府的政治控制</w:t>
      </w:r>
    </w:p>
    <w:p>
      <w:pPr>
        <w:spacing w:line="276" w:lineRule="auto"/>
        <w:rPr>
          <w:rFonts w:ascii="宋体" w:hAnsi="宋体" w:eastAsia="宋体"/>
          <w:b/>
          <w:bCs/>
          <w:sz w:val="24"/>
          <w:szCs w:val="24"/>
          <w:lang w:val="zh-CN"/>
        </w:rPr>
      </w:pPr>
      <w:r>
        <w:rPr>
          <w:rFonts w:hint="eastAsia" w:ascii="宋体" w:hAnsi="宋体" w:eastAsia="宋体"/>
          <w:b/>
          <w:bCs/>
          <w:sz w:val="24"/>
          <w:szCs w:val="24"/>
        </w:rPr>
        <w:t>B</w:t>
      </w:r>
      <w:r>
        <w:rPr>
          <w:rFonts w:hint="eastAsia" w:ascii="宋体" w:hAnsi="宋体" w:eastAsia="宋体"/>
          <w:b/>
          <w:bCs/>
          <w:sz w:val="24"/>
          <w:szCs w:val="24"/>
          <w:lang w:val="zh-CN"/>
        </w:rPr>
        <w:t>列强竭力扩展在华经济势力</w:t>
      </w:r>
    </w:p>
    <w:p>
      <w:pPr>
        <w:spacing w:line="276" w:lineRule="auto"/>
        <w:rPr>
          <w:rFonts w:ascii="宋体" w:hAnsi="宋体" w:eastAsia="宋体"/>
          <w:b/>
          <w:bCs/>
          <w:sz w:val="24"/>
          <w:szCs w:val="24"/>
          <w:lang w:val="zh-CN"/>
        </w:rPr>
      </w:pPr>
      <w:r>
        <w:rPr>
          <w:rFonts w:hint="eastAsia" w:ascii="宋体" w:hAnsi="宋体" w:eastAsia="宋体"/>
          <w:b/>
          <w:bCs/>
          <w:sz w:val="24"/>
          <w:szCs w:val="24"/>
        </w:rPr>
        <w:t>C</w:t>
      </w:r>
      <w:r>
        <w:rPr>
          <w:rFonts w:hint="eastAsia" w:ascii="宋体" w:hAnsi="宋体" w:eastAsia="宋体"/>
          <w:b/>
          <w:bCs/>
          <w:sz w:val="24"/>
          <w:szCs w:val="24"/>
          <w:lang w:val="zh-CN"/>
        </w:rPr>
        <w:t>外国在华投资规模急速扩张</w:t>
      </w:r>
    </w:p>
    <w:p>
      <w:pPr>
        <w:spacing w:line="276" w:lineRule="auto"/>
        <w:rPr>
          <w:rFonts w:ascii="宋体" w:hAnsi="宋体" w:eastAsia="宋体"/>
          <w:b/>
          <w:bCs/>
          <w:sz w:val="24"/>
          <w:szCs w:val="24"/>
        </w:rPr>
      </w:pPr>
      <w:r>
        <w:rPr>
          <w:rFonts w:hint="eastAsia" w:ascii="宋体" w:hAnsi="宋体" w:eastAsia="宋体"/>
          <w:b/>
          <w:bCs/>
          <w:sz w:val="24"/>
          <w:szCs w:val="24"/>
          <w:lang w:val="zh-CN"/>
        </w:rPr>
        <w:t>Ｄ铁路、矿山的利权成为旬强掠夺的重要目标</w:t>
      </w:r>
    </w:p>
    <w:p>
      <w:pPr>
        <w:spacing w:line="276" w:lineRule="auto"/>
        <w:rPr>
          <w:rFonts w:ascii="宋体" w:hAnsi="宋体" w:eastAsia="宋体"/>
          <w:sz w:val="24"/>
          <w:szCs w:val="24"/>
        </w:rPr>
      </w:pPr>
      <w:r>
        <w:rPr>
          <w:rFonts w:hint="eastAsia" w:ascii="宋体" w:hAnsi="宋体" w:eastAsia="宋体"/>
          <w:sz w:val="24"/>
          <w:szCs w:val="24"/>
        </w:rPr>
        <w:t>2</w:t>
      </w:r>
      <w:r>
        <w:rPr>
          <w:rFonts w:hint="eastAsia" w:ascii="宋体" w:hAnsi="宋体" w:eastAsia="宋体"/>
          <w:sz w:val="24"/>
          <w:szCs w:val="24"/>
          <w:lang w:val="zh-CN"/>
        </w:rPr>
        <w:t>、以孙中山为代表的革命派和以康有为为代表的改良派论战所围绕的主要问题是（</w:t>
      </w:r>
      <w:r>
        <w:rPr>
          <w:rFonts w:hint="eastAsia" w:ascii="宋体" w:hAnsi="宋体" w:eastAsia="宋体"/>
          <w:sz w:val="24"/>
          <w:szCs w:val="24"/>
        </w:rPr>
        <w:t xml:space="preserve"> </w:t>
      </w:r>
      <w:r>
        <w:rPr>
          <w:rFonts w:hint="eastAsia" w:ascii="宋体" w:hAnsi="宋体" w:eastAsia="宋体"/>
          <w:b/>
          <w:color w:val="C00000"/>
          <w:sz w:val="24"/>
          <w:szCs w:val="24"/>
        </w:rPr>
        <w:t xml:space="preserve"> ABC</w:t>
      </w:r>
      <w:r>
        <w:rPr>
          <w:rFonts w:hint="eastAsia" w:ascii="宋体" w:hAnsi="宋体" w:eastAsia="宋体"/>
          <w:sz w:val="24"/>
          <w:szCs w:val="24"/>
        </w:rPr>
        <w:t xml:space="preserve">   </w:t>
      </w:r>
      <w:r>
        <w:rPr>
          <w:rFonts w:hint="eastAsia" w:ascii="宋体" w:hAnsi="宋体" w:eastAsia="宋体"/>
          <w:sz w:val="24"/>
          <w:szCs w:val="24"/>
          <w:lang w:val="zh-CN"/>
        </w:rPr>
        <w:t>）</w:t>
      </w:r>
    </w:p>
    <w:p>
      <w:pPr>
        <w:spacing w:line="276" w:lineRule="auto"/>
        <w:rPr>
          <w:rFonts w:ascii="宋体" w:hAnsi="宋体" w:eastAsia="宋体"/>
          <w:b/>
          <w:bCs/>
          <w:sz w:val="24"/>
          <w:szCs w:val="24"/>
        </w:rPr>
      </w:pPr>
      <w:r>
        <w:rPr>
          <w:rFonts w:hint="eastAsia" w:ascii="宋体" w:hAnsi="宋体" w:eastAsia="宋体"/>
          <w:b/>
          <w:bCs/>
          <w:sz w:val="24"/>
          <w:szCs w:val="24"/>
        </w:rPr>
        <w:t>A</w:t>
      </w:r>
      <w:r>
        <w:rPr>
          <w:rFonts w:hint="eastAsia" w:ascii="宋体" w:hAnsi="宋体" w:eastAsia="宋体"/>
          <w:b/>
          <w:bCs/>
          <w:sz w:val="24"/>
          <w:szCs w:val="24"/>
          <w:lang w:val="zh-CN"/>
        </w:rPr>
        <w:t>、要不要以革命手段推翻清政府</w:t>
      </w:r>
      <w:r>
        <w:rPr>
          <w:rFonts w:hint="eastAsia" w:ascii="宋体" w:hAnsi="宋体" w:eastAsia="宋体"/>
          <w:b/>
          <w:bCs/>
          <w:sz w:val="24"/>
          <w:szCs w:val="24"/>
        </w:rPr>
        <w:t xml:space="preserve">       </w:t>
      </w:r>
    </w:p>
    <w:p>
      <w:pPr>
        <w:spacing w:line="276" w:lineRule="auto"/>
        <w:rPr>
          <w:rFonts w:ascii="宋体" w:hAnsi="宋体" w:eastAsia="宋体"/>
          <w:b/>
          <w:bCs/>
          <w:sz w:val="24"/>
          <w:szCs w:val="24"/>
          <w:lang w:val="zh-CN"/>
        </w:rPr>
      </w:pPr>
      <w:r>
        <w:rPr>
          <w:rFonts w:hint="eastAsia" w:ascii="宋体" w:hAnsi="宋体" w:eastAsia="宋体"/>
          <w:b/>
          <w:bCs/>
          <w:sz w:val="24"/>
          <w:szCs w:val="24"/>
        </w:rPr>
        <w:t>B</w:t>
      </w:r>
      <w:r>
        <w:rPr>
          <w:rFonts w:hint="eastAsia" w:ascii="宋体" w:hAnsi="宋体" w:eastAsia="宋体"/>
          <w:b/>
          <w:bCs/>
          <w:sz w:val="24"/>
          <w:szCs w:val="24"/>
          <w:lang w:val="zh-CN"/>
        </w:rPr>
        <w:t xml:space="preserve">、要不要推翻帝制，实行共和   </w:t>
      </w:r>
    </w:p>
    <w:p>
      <w:pPr>
        <w:spacing w:line="276" w:lineRule="auto"/>
        <w:rPr>
          <w:rFonts w:ascii="宋体" w:hAnsi="宋体" w:eastAsia="宋体"/>
          <w:sz w:val="24"/>
          <w:szCs w:val="24"/>
        </w:rPr>
      </w:pPr>
      <w:r>
        <w:rPr>
          <w:rFonts w:hint="eastAsia" w:ascii="宋体" w:hAnsi="宋体" w:eastAsia="宋体"/>
          <w:b/>
          <w:bCs/>
          <w:sz w:val="24"/>
          <w:szCs w:val="24"/>
        </w:rPr>
        <w:t>C</w:t>
      </w:r>
      <w:r>
        <w:rPr>
          <w:rFonts w:hint="eastAsia" w:ascii="宋体" w:hAnsi="宋体" w:eastAsia="宋体"/>
          <w:b/>
          <w:bCs/>
          <w:sz w:val="24"/>
          <w:szCs w:val="24"/>
          <w:lang w:val="zh-CN"/>
        </w:rPr>
        <w:t>、要不要进行社会革命</w:t>
      </w:r>
      <w:r>
        <w:rPr>
          <w:rFonts w:hint="eastAsia" w:ascii="宋体" w:hAnsi="宋体" w:eastAsia="宋体"/>
          <w:b/>
          <w:bCs/>
          <w:sz w:val="24"/>
          <w:szCs w:val="24"/>
        </w:rPr>
        <w:t xml:space="preserve">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w:t>
      </w:r>
      <w:r>
        <w:rPr>
          <w:rFonts w:hint="eastAsia" w:ascii="宋体" w:hAnsi="宋体" w:eastAsia="宋体"/>
          <w:sz w:val="24"/>
          <w:szCs w:val="24"/>
          <w:lang w:val="zh-CN"/>
        </w:rPr>
        <w:t>、要不要向西方学习</w:t>
      </w:r>
    </w:p>
    <w:p>
      <w:pPr>
        <w:spacing w:line="276" w:lineRule="auto"/>
        <w:rPr>
          <w:rFonts w:ascii="宋体" w:hAnsi="宋体" w:eastAsia="宋体"/>
          <w:sz w:val="24"/>
          <w:szCs w:val="24"/>
        </w:rPr>
      </w:pPr>
      <w:r>
        <w:rPr>
          <w:rFonts w:hint="eastAsia" w:ascii="宋体" w:hAnsi="宋体" w:eastAsia="宋体"/>
          <w:sz w:val="24"/>
          <w:szCs w:val="24"/>
        </w:rPr>
        <w:t>3</w:t>
      </w:r>
      <w:r>
        <w:rPr>
          <w:rFonts w:hint="eastAsia" w:ascii="宋体" w:hAnsi="宋体" w:eastAsia="宋体"/>
          <w:sz w:val="24"/>
          <w:szCs w:val="24"/>
          <w:lang w:val="zh-CN"/>
        </w:rPr>
        <w:t>、下列属于新三民主义内容的有（</w:t>
      </w:r>
      <w:r>
        <w:rPr>
          <w:rFonts w:hint="eastAsia" w:ascii="宋体" w:hAnsi="宋体" w:eastAsia="宋体"/>
          <w:sz w:val="24"/>
          <w:szCs w:val="24"/>
        </w:rPr>
        <w:t xml:space="preserve">  </w:t>
      </w:r>
      <w:r>
        <w:rPr>
          <w:rFonts w:hint="eastAsia" w:ascii="宋体" w:hAnsi="宋体" w:eastAsia="宋体"/>
          <w:b/>
          <w:color w:val="C00000"/>
          <w:sz w:val="24"/>
          <w:szCs w:val="24"/>
        </w:rPr>
        <w:t xml:space="preserve"> ABC   </w:t>
      </w:r>
      <w:r>
        <w:rPr>
          <w:rFonts w:hint="eastAsia" w:ascii="宋体" w:hAnsi="宋体" w:eastAsia="宋体"/>
          <w:sz w:val="24"/>
          <w:szCs w:val="24"/>
        </w:rPr>
        <w:t xml:space="preserve">  </w:t>
      </w:r>
      <w:r>
        <w:rPr>
          <w:rFonts w:hint="eastAsia" w:ascii="宋体" w:hAnsi="宋体" w:eastAsia="宋体"/>
          <w:sz w:val="24"/>
          <w:szCs w:val="24"/>
          <w:lang w:val="zh-CN"/>
        </w:rPr>
        <w:t>）</w:t>
      </w:r>
    </w:p>
    <w:p>
      <w:pPr>
        <w:spacing w:line="276" w:lineRule="auto"/>
        <w:rPr>
          <w:rFonts w:ascii="宋体" w:hAnsi="宋体" w:eastAsia="宋体"/>
          <w:b/>
          <w:bCs/>
          <w:sz w:val="24"/>
          <w:szCs w:val="24"/>
        </w:rPr>
      </w:pPr>
      <w:r>
        <w:rPr>
          <w:rFonts w:hint="eastAsia" w:ascii="宋体" w:hAnsi="宋体" w:eastAsia="宋体"/>
          <w:b/>
          <w:bCs/>
          <w:sz w:val="24"/>
          <w:szCs w:val="24"/>
        </w:rPr>
        <w:t>A</w:t>
      </w:r>
      <w:r>
        <w:rPr>
          <w:rFonts w:hint="eastAsia" w:ascii="宋体" w:hAnsi="宋体" w:eastAsia="宋体"/>
          <w:b/>
          <w:bCs/>
          <w:sz w:val="24"/>
          <w:szCs w:val="24"/>
          <w:lang w:val="zh-CN"/>
        </w:rPr>
        <w:t>、民权为一般平民所共有</w:t>
      </w:r>
      <w:r>
        <w:rPr>
          <w:rFonts w:hint="eastAsia" w:ascii="宋体" w:hAnsi="宋体" w:eastAsia="宋体"/>
          <w:b/>
          <w:bCs/>
          <w:sz w:val="24"/>
          <w:szCs w:val="24"/>
        </w:rPr>
        <w:t xml:space="preserve">      </w:t>
      </w:r>
    </w:p>
    <w:p>
      <w:pPr>
        <w:spacing w:line="276" w:lineRule="auto"/>
        <w:rPr>
          <w:rFonts w:ascii="宋体" w:hAnsi="宋体" w:eastAsia="宋体"/>
          <w:b/>
          <w:bCs/>
          <w:sz w:val="24"/>
          <w:szCs w:val="24"/>
          <w:lang w:val="zh-CN"/>
        </w:rPr>
      </w:pPr>
      <w:r>
        <w:rPr>
          <w:rFonts w:hint="eastAsia" w:ascii="宋体" w:hAnsi="宋体" w:eastAsia="宋体"/>
          <w:b/>
          <w:bCs/>
          <w:sz w:val="24"/>
          <w:szCs w:val="24"/>
        </w:rPr>
        <w:t>B</w:t>
      </w:r>
      <w:r>
        <w:rPr>
          <w:rFonts w:hint="eastAsia" w:ascii="宋体" w:hAnsi="宋体" w:eastAsia="宋体"/>
          <w:b/>
          <w:bCs/>
          <w:sz w:val="24"/>
          <w:szCs w:val="24"/>
          <w:lang w:val="zh-CN"/>
        </w:rPr>
        <w:t xml:space="preserve">、国内各民族一律平等，反帝国主义侵略  </w:t>
      </w:r>
    </w:p>
    <w:p>
      <w:pPr>
        <w:spacing w:line="276" w:lineRule="auto"/>
        <w:rPr>
          <w:rFonts w:ascii="宋体" w:hAnsi="宋体" w:eastAsia="宋体"/>
          <w:sz w:val="24"/>
          <w:szCs w:val="24"/>
        </w:rPr>
      </w:pPr>
      <w:r>
        <w:rPr>
          <w:rFonts w:hint="eastAsia" w:ascii="宋体" w:hAnsi="宋体" w:eastAsia="宋体"/>
          <w:b/>
          <w:bCs/>
          <w:sz w:val="24"/>
          <w:szCs w:val="24"/>
        </w:rPr>
        <w:t>C</w:t>
      </w:r>
      <w:r>
        <w:rPr>
          <w:rFonts w:hint="eastAsia" w:ascii="宋体" w:hAnsi="宋体" w:eastAsia="宋体"/>
          <w:b/>
          <w:bCs/>
          <w:sz w:val="24"/>
          <w:szCs w:val="24"/>
          <w:lang w:val="zh-CN"/>
        </w:rPr>
        <w:t>、平均地权，节制资本</w:t>
      </w:r>
      <w:r>
        <w:rPr>
          <w:rFonts w:hint="eastAsia" w:ascii="宋体" w:hAnsi="宋体" w:eastAsia="宋体"/>
          <w:b/>
          <w:bCs/>
          <w:sz w:val="24"/>
          <w:szCs w:val="24"/>
        </w:rPr>
        <w:t xml:space="preserve">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w:t>
      </w:r>
      <w:r>
        <w:rPr>
          <w:rFonts w:hint="eastAsia" w:ascii="宋体" w:hAnsi="宋体" w:eastAsia="宋体"/>
          <w:sz w:val="24"/>
          <w:szCs w:val="24"/>
          <w:lang w:val="zh-CN"/>
        </w:rPr>
        <w:t>、实现民主主义的联合战线</w:t>
      </w:r>
    </w:p>
    <w:p>
      <w:pPr>
        <w:spacing w:line="276" w:lineRule="auto"/>
        <w:rPr>
          <w:rFonts w:ascii="宋体" w:hAnsi="宋体" w:eastAsia="宋体"/>
          <w:color w:val="FF0000"/>
          <w:sz w:val="24"/>
          <w:szCs w:val="24"/>
        </w:rPr>
      </w:pPr>
      <w:r>
        <w:rPr>
          <w:rFonts w:hint="eastAsia" w:ascii="宋体" w:hAnsi="宋体" w:eastAsia="宋体"/>
          <w:color w:val="FF0000"/>
          <w:sz w:val="24"/>
          <w:szCs w:val="24"/>
        </w:rPr>
        <w:t>4</w:t>
      </w:r>
      <w:r>
        <w:rPr>
          <w:rFonts w:hint="eastAsia" w:ascii="宋体" w:hAnsi="宋体" w:eastAsia="宋体"/>
          <w:color w:val="FF0000"/>
          <w:sz w:val="24"/>
          <w:szCs w:val="24"/>
          <w:lang w:val="zh-CN"/>
        </w:rPr>
        <w:t>、面对北洋军阀的黑暗统治，以孙中山为首的资产阶级革命派（</w:t>
      </w:r>
      <w:r>
        <w:rPr>
          <w:rFonts w:hint="eastAsia" w:ascii="宋体" w:hAnsi="宋体" w:eastAsia="宋体"/>
          <w:color w:val="FF0000"/>
          <w:sz w:val="24"/>
          <w:szCs w:val="24"/>
        </w:rPr>
        <w:t xml:space="preserve"> </w:t>
      </w:r>
      <w:r>
        <w:rPr>
          <w:rFonts w:hint="eastAsia" w:ascii="宋体" w:hAnsi="宋体" w:eastAsia="宋体"/>
          <w:b/>
          <w:color w:val="FF0000"/>
          <w:sz w:val="24"/>
          <w:szCs w:val="24"/>
        </w:rPr>
        <w:t xml:space="preserve"> AB</w:t>
      </w:r>
      <w:r>
        <w:rPr>
          <w:rFonts w:ascii="宋体" w:hAnsi="宋体" w:eastAsia="宋体"/>
          <w:b/>
          <w:color w:val="FF0000"/>
          <w:sz w:val="24"/>
          <w:szCs w:val="24"/>
        </w:rPr>
        <w:t>C</w:t>
      </w:r>
      <w:r>
        <w:rPr>
          <w:rFonts w:hint="eastAsia" w:ascii="宋体" w:hAnsi="宋体" w:eastAsia="宋体"/>
          <w:b/>
          <w:color w:val="FF0000"/>
          <w:sz w:val="24"/>
          <w:szCs w:val="24"/>
        </w:rPr>
        <w:t xml:space="preserve">D </w:t>
      </w:r>
      <w:r>
        <w:rPr>
          <w:rFonts w:hint="eastAsia" w:ascii="宋体" w:hAnsi="宋体" w:eastAsia="宋体"/>
          <w:color w:val="FF0000"/>
          <w:sz w:val="24"/>
          <w:szCs w:val="24"/>
        </w:rPr>
        <w:t xml:space="preserve">     </w:t>
      </w:r>
      <w:r>
        <w:rPr>
          <w:rFonts w:hint="eastAsia" w:ascii="宋体" w:hAnsi="宋体" w:eastAsia="宋体"/>
          <w:color w:val="FF0000"/>
          <w:sz w:val="24"/>
          <w:szCs w:val="24"/>
          <w:lang w:val="zh-CN"/>
        </w:rPr>
        <w:t>）</w:t>
      </w:r>
    </w:p>
    <w:p>
      <w:pPr>
        <w:spacing w:line="276" w:lineRule="auto"/>
        <w:rPr>
          <w:rFonts w:ascii="宋体" w:hAnsi="宋体" w:eastAsia="宋体"/>
          <w:b/>
          <w:bCs/>
          <w:sz w:val="24"/>
          <w:szCs w:val="24"/>
        </w:rPr>
      </w:pPr>
      <w:r>
        <w:rPr>
          <w:rFonts w:hint="eastAsia" w:ascii="宋体" w:hAnsi="宋体" w:eastAsia="宋体"/>
          <w:b/>
          <w:bCs/>
          <w:sz w:val="24"/>
          <w:szCs w:val="24"/>
        </w:rPr>
        <w:t>A</w:t>
      </w:r>
      <w:r>
        <w:rPr>
          <w:rFonts w:hint="eastAsia" w:ascii="宋体" w:hAnsi="宋体" w:eastAsia="宋体"/>
          <w:b/>
          <w:bCs/>
          <w:sz w:val="24"/>
          <w:szCs w:val="24"/>
          <w:lang w:val="zh-CN"/>
        </w:rPr>
        <w:t>、发动“二次革命”</w:t>
      </w:r>
      <w:r>
        <w:rPr>
          <w:rFonts w:hint="eastAsia" w:ascii="宋体" w:hAnsi="宋体" w:eastAsia="宋体"/>
          <w:b/>
          <w:bCs/>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B</w:t>
      </w:r>
      <w:r>
        <w:rPr>
          <w:rFonts w:hint="eastAsia" w:ascii="宋体" w:hAnsi="宋体" w:eastAsia="宋体"/>
          <w:b/>
          <w:bCs/>
          <w:sz w:val="24"/>
          <w:szCs w:val="24"/>
          <w:lang w:val="zh-CN"/>
        </w:rPr>
        <w:t>、组织中华革命党</w:t>
      </w:r>
      <w:r>
        <w:rPr>
          <w:rFonts w:hint="eastAsia" w:ascii="宋体" w:hAnsi="宋体" w:eastAsia="宋体"/>
          <w:b/>
          <w:bCs/>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C</w:t>
      </w:r>
      <w:r>
        <w:rPr>
          <w:rFonts w:hint="eastAsia" w:ascii="宋体" w:hAnsi="宋体" w:eastAsia="宋体"/>
          <w:sz w:val="24"/>
          <w:szCs w:val="24"/>
          <w:lang w:val="zh-CN"/>
        </w:rPr>
        <w:t>、发动护国战争</w:t>
      </w:r>
      <w:r>
        <w:rPr>
          <w:rFonts w:hint="eastAsia"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D</w:t>
      </w:r>
      <w:r>
        <w:rPr>
          <w:rFonts w:hint="eastAsia" w:ascii="宋体" w:hAnsi="宋体" w:eastAsia="宋体"/>
          <w:b/>
          <w:bCs/>
          <w:sz w:val="24"/>
          <w:szCs w:val="24"/>
          <w:lang w:val="zh-CN"/>
        </w:rPr>
        <w:t>、发动第一次和第二次护法运动</w:t>
      </w:r>
    </w:p>
    <w:p>
      <w:pPr>
        <w:spacing w:line="276" w:lineRule="auto"/>
        <w:rPr>
          <w:rFonts w:ascii="宋体" w:hAnsi="宋体" w:eastAsia="宋体"/>
          <w:sz w:val="24"/>
          <w:szCs w:val="24"/>
        </w:rPr>
      </w:pPr>
      <w:r>
        <w:rPr>
          <w:rFonts w:hint="eastAsia" w:ascii="宋体" w:hAnsi="宋体" w:eastAsia="宋体"/>
          <w:sz w:val="24"/>
          <w:szCs w:val="24"/>
        </w:rPr>
        <w:t>5</w:t>
      </w:r>
      <w:r>
        <w:rPr>
          <w:rFonts w:hint="eastAsia" w:ascii="宋体" w:hAnsi="宋体" w:eastAsia="宋体"/>
          <w:sz w:val="24"/>
          <w:szCs w:val="24"/>
          <w:lang w:val="zh-CN"/>
        </w:rPr>
        <w:t>、下列事件中，发生在北伐战争</w:t>
      </w:r>
      <w:r>
        <w:rPr>
          <w:rFonts w:hint="eastAsia" w:ascii="宋体" w:hAnsi="宋体" w:eastAsia="宋体"/>
          <w:b/>
          <w:color w:val="C00000"/>
          <w:sz w:val="24"/>
          <w:szCs w:val="24"/>
          <w:lang w:val="zh-CN"/>
        </w:rPr>
        <w:t>（1926-1928）</w:t>
      </w:r>
      <w:r>
        <w:rPr>
          <w:rFonts w:hint="eastAsia" w:ascii="宋体" w:hAnsi="宋体" w:eastAsia="宋体"/>
          <w:sz w:val="24"/>
          <w:szCs w:val="24"/>
          <w:lang w:val="zh-CN"/>
        </w:rPr>
        <w:t>期间的有（</w:t>
      </w:r>
      <w:r>
        <w:rPr>
          <w:rFonts w:hint="eastAsia" w:ascii="宋体" w:hAnsi="宋体" w:eastAsia="宋体"/>
          <w:sz w:val="24"/>
          <w:szCs w:val="24"/>
        </w:rPr>
        <w:t xml:space="preserve"> </w:t>
      </w:r>
      <w:r>
        <w:rPr>
          <w:rFonts w:hint="eastAsia" w:ascii="宋体" w:hAnsi="宋体" w:eastAsia="宋体"/>
          <w:b/>
          <w:color w:val="C00000"/>
          <w:sz w:val="24"/>
          <w:szCs w:val="24"/>
        </w:rPr>
        <w:t>BCD</w:t>
      </w:r>
      <w:r>
        <w:rPr>
          <w:rFonts w:hint="eastAsia" w:ascii="宋体" w:hAnsi="宋体" w:eastAsia="宋体"/>
          <w:sz w:val="24"/>
          <w:szCs w:val="24"/>
        </w:rPr>
        <w:t xml:space="preserve">     </w:t>
      </w:r>
      <w:r>
        <w:rPr>
          <w:rFonts w:hint="eastAsia" w:ascii="宋体" w:hAnsi="宋体" w:eastAsia="宋体"/>
          <w:sz w:val="24"/>
          <w:szCs w:val="24"/>
          <w:lang w:val="zh-CN"/>
        </w:rPr>
        <w:t>）</w:t>
      </w:r>
    </w:p>
    <w:p>
      <w:pPr>
        <w:spacing w:line="276" w:lineRule="auto"/>
        <w:rPr>
          <w:rFonts w:ascii="宋体" w:hAnsi="宋体" w:eastAsia="宋体"/>
          <w:sz w:val="24"/>
          <w:szCs w:val="24"/>
        </w:rPr>
      </w:pPr>
      <w:r>
        <w:rPr>
          <w:rFonts w:hint="eastAsia" w:ascii="宋体" w:hAnsi="宋体" w:eastAsia="宋体"/>
          <w:sz w:val="24"/>
          <w:szCs w:val="24"/>
        </w:rPr>
        <w:t>A</w:t>
      </w:r>
      <w:r>
        <w:rPr>
          <w:rFonts w:hint="eastAsia" w:ascii="宋体" w:hAnsi="宋体" w:eastAsia="宋体"/>
          <w:sz w:val="24"/>
          <w:szCs w:val="24"/>
          <w:lang w:val="zh-CN"/>
        </w:rPr>
        <w:t>、香港海员大罢工</w:t>
      </w:r>
      <w:r>
        <w:rPr>
          <w:rFonts w:hint="eastAsia" w:ascii="宋体" w:hAnsi="宋体" w:eastAsia="宋体"/>
          <w:sz w:val="24"/>
          <w:szCs w:val="24"/>
        </w:rPr>
        <w:t xml:space="preserve">   1922</w:t>
      </w:r>
    </w:p>
    <w:p>
      <w:pPr>
        <w:spacing w:line="276" w:lineRule="auto"/>
        <w:rPr>
          <w:rFonts w:ascii="宋体" w:hAnsi="宋体" w:eastAsia="宋体"/>
          <w:b/>
          <w:bCs/>
          <w:sz w:val="24"/>
          <w:szCs w:val="24"/>
          <w:lang w:val="zh-CN"/>
        </w:rPr>
      </w:pPr>
      <w:r>
        <w:rPr>
          <w:rFonts w:hint="eastAsia" w:ascii="宋体" w:hAnsi="宋体" w:eastAsia="宋体"/>
          <w:b/>
          <w:bCs/>
          <w:sz w:val="24"/>
          <w:szCs w:val="24"/>
          <w:lang w:val="zh-CN"/>
        </w:rPr>
        <w:t xml:space="preserve">B、汉口、九江人民收回英租界    </w:t>
      </w:r>
    </w:p>
    <w:p>
      <w:pPr>
        <w:spacing w:line="276" w:lineRule="auto"/>
        <w:rPr>
          <w:rFonts w:ascii="宋体" w:hAnsi="宋体" w:eastAsia="宋体"/>
          <w:b/>
          <w:bCs/>
          <w:sz w:val="24"/>
          <w:szCs w:val="24"/>
          <w:lang w:val="zh-CN"/>
        </w:rPr>
      </w:pPr>
      <w:r>
        <w:rPr>
          <w:rFonts w:hint="eastAsia" w:ascii="宋体" w:hAnsi="宋体" w:eastAsia="宋体"/>
          <w:b/>
          <w:bCs/>
          <w:sz w:val="24"/>
          <w:szCs w:val="24"/>
          <w:lang w:val="zh-CN"/>
        </w:rPr>
        <w:t>C、上海工人第三次武装起义  1927</w:t>
      </w:r>
    </w:p>
    <w:p>
      <w:pPr>
        <w:spacing w:line="276" w:lineRule="auto"/>
        <w:rPr>
          <w:rFonts w:ascii="宋体" w:hAnsi="宋体" w:eastAsia="宋体"/>
          <w:b/>
          <w:bCs/>
          <w:sz w:val="24"/>
          <w:szCs w:val="24"/>
          <w:lang w:val="zh-CN"/>
        </w:rPr>
      </w:pPr>
      <w:r>
        <w:rPr>
          <w:rFonts w:hint="eastAsia" w:ascii="宋体" w:hAnsi="宋体" w:eastAsia="宋体"/>
          <w:b/>
          <w:bCs/>
          <w:sz w:val="24"/>
          <w:szCs w:val="24"/>
          <w:lang w:val="zh-CN"/>
        </w:rPr>
        <w:t>D、以湖南为中心的农民运动 1927</w:t>
      </w:r>
    </w:p>
    <w:p>
      <w:pPr>
        <w:spacing w:line="276" w:lineRule="auto"/>
        <w:rPr>
          <w:rFonts w:ascii="宋体" w:hAnsi="宋体" w:eastAsia="宋体"/>
          <w:sz w:val="24"/>
          <w:szCs w:val="24"/>
          <w:lang w:val="zh-CN"/>
        </w:rPr>
      </w:pPr>
      <w:r>
        <w:rPr>
          <w:rFonts w:hint="eastAsia" w:ascii="宋体" w:hAnsi="宋体" w:eastAsia="宋体"/>
          <w:sz w:val="24"/>
          <w:szCs w:val="24"/>
        </w:rPr>
        <w:t>6</w:t>
      </w:r>
      <w:r>
        <w:rPr>
          <w:rFonts w:hint="eastAsia" w:ascii="宋体" w:hAnsi="宋体" w:eastAsia="宋体"/>
          <w:sz w:val="24"/>
          <w:szCs w:val="24"/>
          <w:lang w:val="zh-CN"/>
        </w:rPr>
        <w:t xml:space="preserve">、辛亥革命失败后，以孙中山为代表的资产阶级革命派为捍卫资产阶级民主革命成果进行的一系列斗争包括（ </w:t>
      </w:r>
      <w:r>
        <w:rPr>
          <w:rFonts w:hint="eastAsia" w:ascii="宋体" w:hAnsi="宋体" w:eastAsia="宋体"/>
          <w:b/>
          <w:color w:val="C00000"/>
          <w:sz w:val="24"/>
          <w:szCs w:val="24"/>
          <w:lang w:val="zh-CN"/>
        </w:rPr>
        <w:t xml:space="preserve">ACD </w:t>
      </w:r>
      <w:r>
        <w:rPr>
          <w:rFonts w:hint="eastAsia" w:ascii="宋体" w:hAnsi="宋体" w:eastAsia="宋体"/>
          <w:sz w:val="24"/>
          <w:szCs w:val="24"/>
          <w:lang w:val="zh-CN"/>
        </w:rPr>
        <w:t xml:space="preserve">   ）</w:t>
      </w:r>
    </w:p>
    <w:p>
      <w:pPr>
        <w:spacing w:line="276" w:lineRule="auto"/>
        <w:rPr>
          <w:rFonts w:ascii="宋体" w:hAnsi="宋体" w:eastAsia="宋体"/>
          <w:b/>
          <w:bCs/>
          <w:sz w:val="24"/>
          <w:szCs w:val="24"/>
          <w:lang w:val="zh-CN"/>
        </w:rPr>
      </w:pPr>
      <w:r>
        <w:rPr>
          <w:rFonts w:hint="eastAsia" w:ascii="宋体" w:hAnsi="宋体" w:eastAsia="宋体"/>
          <w:b/>
          <w:bCs/>
          <w:sz w:val="24"/>
          <w:szCs w:val="24"/>
          <w:lang w:val="zh-CN"/>
        </w:rPr>
        <w:t xml:space="preserve">A、二次革命  </w:t>
      </w:r>
      <w:r>
        <w:rPr>
          <w:rFonts w:hint="eastAsia" w:ascii="宋体" w:hAnsi="宋体" w:eastAsia="宋体"/>
          <w:sz w:val="24"/>
          <w:szCs w:val="24"/>
          <w:lang w:val="zh-CN"/>
        </w:rPr>
        <w:t xml:space="preserve"> B、护国战争  </w:t>
      </w:r>
      <w:r>
        <w:rPr>
          <w:rFonts w:hint="eastAsia" w:ascii="宋体" w:hAnsi="宋体" w:eastAsia="宋体"/>
          <w:b/>
          <w:bCs/>
          <w:sz w:val="24"/>
          <w:szCs w:val="24"/>
          <w:lang w:val="zh-CN"/>
        </w:rPr>
        <w:t xml:space="preserve"> C、第一次护法运动   D、第二次护法运动</w:t>
      </w:r>
    </w:p>
    <w:p>
      <w:pPr>
        <w:spacing w:line="276" w:lineRule="auto"/>
        <w:rPr>
          <w:rFonts w:ascii="宋体" w:hAnsi="宋体" w:eastAsia="宋体"/>
          <w:sz w:val="24"/>
          <w:szCs w:val="24"/>
          <w:lang w:val="zh-CN"/>
        </w:rPr>
      </w:pPr>
      <w:r>
        <w:rPr>
          <w:rFonts w:hint="eastAsia" w:ascii="宋体" w:hAnsi="宋体" w:eastAsia="宋体"/>
          <w:sz w:val="24"/>
          <w:szCs w:val="24"/>
        </w:rPr>
        <w:t xml:space="preserve">7 </w:t>
      </w:r>
      <w:r>
        <w:rPr>
          <w:rFonts w:hint="eastAsia" w:ascii="宋体" w:hAnsi="宋体" w:eastAsia="宋体"/>
          <w:sz w:val="24"/>
          <w:szCs w:val="24"/>
          <w:lang w:val="zh-CN"/>
        </w:rPr>
        <w:t>继兴中会之后，资产阶级革命团体在各地陆续成立。其中重要的有（</w:t>
      </w:r>
      <w:r>
        <w:rPr>
          <w:rFonts w:hint="eastAsia" w:ascii="宋体" w:hAnsi="宋体" w:eastAsia="宋体"/>
          <w:sz w:val="24"/>
          <w:szCs w:val="24"/>
        </w:rPr>
        <w:t xml:space="preserve"> </w:t>
      </w:r>
      <w:r>
        <w:rPr>
          <w:rFonts w:hint="eastAsia" w:ascii="宋体" w:hAnsi="宋体" w:eastAsia="宋体"/>
          <w:b/>
          <w:color w:val="C00000"/>
          <w:sz w:val="24"/>
          <w:szCs w:val="24"/>
        </w:rPr>
        <w:t xml:space="preserve">ABCD </w:t>
      </w:r>
      <w:r>
        <w:rPr>
          <w:rFonts w:hint="eastAsia" w:ascii="宋体" w:hAnsi="宋体" w:eastAsia="宋体"/>
          <w:sz w:val="24"/>
          <w:szCs w:val="24"/>
        </w:rPr>
        <w:t xml:space="preserve">    </w:t>
      </w:r>
      <w:r>
        <w:rPr>
          <w:rFonts w:hint="eastAsia" w:ascii="宋体" w:hAnsi="宋体" w:eastAsia="宋体"/>
          <w:sz w:val="24"/>
          <w:szCs w:val="24"/>
          <w:lang w:val="zh-CN"/>
        </w:rPr>
        <w:t>）</w:t>
      </w:r>
    </w:p>
    <w:p>
      <w:pPr>
        <w:spacing w:line="276" w:lineRule="auto"/>
        <w:rPr>
          <w:rFonts w:ascii="宋体" w:hAnsi="宋体" w:eastAsia="宋体"/>
          <w:b/>
          <w:bCs/>
          <w:sz w:val="24"/>
          <w:szCs w:val="24"/>
        </w:rPr>
      </w:pPr>
      <w:r>
        <w:rPr>
          <w:rFonts w:hint="eastAsia" w:ascii="宋体" w:hAnsi="宋体" w:eastAsia="宋体"/>
          <w:b/>
          <w:bCs/>
          <w:sz w:val="24"/>
          <w:szCs w:val="24"/>
        </w:rPr>
        <w:t xml:space="preserve">A、华兴会  B、光复会  C、科学补习所  D、岳王会 </w:t>
      </w:r>
    </w:p>
    <w:p>
      <w:pPr>
        <w:spacing w:line="276" w:lineRule="auto"/>
        <w:rPr>
          <w:rFonts w:ascii="宋体" w:hAnsi="宋体" w:eastAsia="宋体"/>
          <w:sz w:val="24"/>
          <w:szCs w:val="24"/>
          <w:lang w:val="zh-CN"/>
        </w:rPr>
      </w:pPr>
      <w:r>
        <w:rPr>
          <w:rFonts w:hint="eastAsia" w:ascii="宋体" w:hAnsi="宋体" w:eastAsia="宋体"/>
          <w:sz w:val="24"/>
          <w:szCs w:val="24"/>
        </w:rPr>
        <w:t>8</w:t>
      </w:r>
      <w:r>
        <w:rPr>
          <w:rFonts w:hint="eastAsia" w:ascii="宋体" w:hAnsi="宋体" w:eastAsia="宋体"/>
          <w:sz w:val="24"/>
          <w:szCs w:val="24"/>
          <w:lang w:val="zh-CN"/>
        </w:rPr>
        <w:t>．资产阶级是近代中国新产生的阶级，主要来自（</w:t>
      </w:r>
      <w:r>
        <w:rPr>
          <w:rFonts w:hint="eastAsia" w:ascii="宋体" w:hAnsi="宋体" w:eastAsia="宋体"/>
          <w:sz w:val="24"/>
          <w:szCs w:val="24"/>
        </w:rPr>
        <w:t xml:space="preserve">  </w:t>
      </w:r>
      <w:r>
        <w:rPr>
          <w:rFonts w:hint="eastAsia" w:ascii="宋体" w:hAnsi="宋体" w:eastAsia="宋体"/>
          <w:b/>
          <w:color w:val="C00000"/>
          <w:sz w:val="24"/>
          <w:szCs w:val="24"/>
        </w:rPr>
        <w:t>ABCD</w:t>
      </w:r>
      <w:r>
        <w:rPr>
          <w:rFonts w:hint="eastAsia" w:ascii="宋体" w:hAnsi="宋体" w:eastAsia="宋体"/>
          <w:sz w:val="24"/>
          <w:szCs w:val="24"/>
        </w:rPr>
        <w:t xml:space="preserve">    </w:t>
      </w:r>
      <w:r>
        <w:rPr>
          <w:rFonts w:hint="eastAsia" w:ascii="宋体" w:hAnsi="宋体" w:eastAsia="宋体"/>
          <w:sz w:val="24"/>
          <w:szCs w:val="24"/>
          <w:lang w:val="zh-CN"/>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A、</w:t>
      </w:r>
      <w:r>
        <w:rPr>
          <w:rFonts w:hint="eastAsia" w:ascii="宋体" w:hAnsi="宋体" w:eastAsia="宋体"/>
          <w:b/>
          <w:bCs/>
          <w:sz w:val="24"/>
          <w:szCs w:val="24"/>
          <w:lang w:val="zh-CN"/>
        </w:rPr>
        <w:t xml:space="preserve">地主   </w:t>
      </w:r>
      <w:r>
        <w:rPr>
          <w:rFonts w:hint="eastAsia" w:ascii="宋体" w:hAnsi="宋体" w:eastAsia="宋体"/>
          <w:b/>
          <w:bCs/>
          <w:sz w:val="24"/>
          <w:szCs w:val="24"/>
        </w:rPr>
        <w:t>B、</w:t>
      </w:r>
      <w:r>
        <w:rPr>
          <w:rFonts w:hint="eastAsia" w:ascii="宋体" w:hAnsi="宋体" w:eastAsia="宋体"/>
          <w:b/>
          <w:bCs/>
          <w:sz w:val="24"/>
          <w:szCs w:val="24"/>
          <w:lang w:val="zh-CN"/>
        </w:rPr>
        <w:t xml:space="preserve">商人   </w:t>
      </w:r>
      <w:r>
        <w:rPr>
          <w:rFonts w:hint="eastAsia" w:ascii="宋体" w:hAnsi="宋体" w:eastAsia="宋体"/>
          <w:b/>
          <w:bCs/>
          <w:sz w:val="24"/>
          <w:szCs w:val="24"/>
        </w:rPr>
        <w:t>C、</w:t>
      </w:r>
      <w:r>
        <w:rPr>
          <w:rFonts w:hint="eastAsia" w:ascii="宋体" w:hAnsi="宋体" w:eastAsia="宋体"/>
          <w:b/>
          <w:bCs/>
          <w:sz w:val="24"/>
          <w:szCs w:val="24"/>
          <w:lang w:val="zh-CN"/>
        </w:rPr>
        <w:t xml:space="preserve">买办   </w:t>
      </w:r>
      <w:r>
        <w:rPr>
          <w:rFonts w:hint="eastAsia" w:ascii="宋体" w:hAnsi="宋体" w:eastAsia="宋体"/>
          <w:b/>
          <w:bCs/>
          <w:sz w:val="24"/>
          <w:szCs w:val="24"/>
        </w:rPr>
        <w:t>D、</w:t>
      </w:r>
      <w:r>
        <w:rPr>
          <w:rFonts w:hint="eastAsia" w:ascii="宋体" w:hAnsi="宋体" w:eastAsia="宋体"/>
          <w:b/>
          <w:bCs/>
          <w:sz w:val="24"/>
          <w:szCs w:val="24"/>
          <w:lang w:val="zh-CN"/>
        </w:rPr>
        <w:t>官僚</w:t>
      </w:r>
    </w:p>
    <w:p>
      <w:pPr>
        <w:spacing w:line="276" w:lineRule="auto"/>
        <w:rPr>
          <w:rFonts w:ascii="宋体" w:hAnsi="宋体" w:eastAsia="宋体"/>
          <w:sz w:val="24"/>
          <w:szCs w:val="24"/>
          <w:lang w:val="zh-CN"/>
        </w:rPr>
      </w:pPr>
      <w:r>
        <w:rPr>
          <w:rFonts w:hint="eastAsia" w:ascii="宋体" w:hAnsi="宋体" w:eastAsia="宋体"/>
          <w:sz w:val="24"/>
          <w:szCs w:val="24"/>
        </w:rPr>
        <w:t>9</w:t>
      </w:r>
      <w:r>
        <w:rPr>
          <w:rFonts w:hint="eastAsia" w:ascii="宋体" w:hAnsi="宋体" w:eastAsia="宋体"/>
          <w:sz w:val="24"/>
          <w:szCs w:val="24"/>
          <w:lang w:val="zh-CN"/>
        </w:rPr>
        <w:t>．袁世凯为了巩固专制统治，不惜投靠帝国主义。主要是（</w:t>
      </w:r>
      <w:r>
        <w:rPr>
          <w:rFonts w:hint="eastAsia" w:ascii="宋体" w:hAnsi="宋体" w:eastAsia="宋体"/>
          <w:sz w:val="24"/>
          <w:szCs w:val="24"/>
        </w:rPr>
        <w:t xml:space="preserve"> </w:t>
      </w:r>
      <w:r>
        <w:rPr>
          <w:rFonts w:hint="eastAsia" w:ascii="宋体" w:hAnsi="宋体" w:eastAsia="宋体"/>
          <w:b/>
          <w:color w:val="C00000"/>
          <w:sz w:val="24"/>
          <w:szCs w:val="24"/>
        </w:rPr>
        <w:t xml:space="preserve">BC </w:t>
      </w:r>
      <w:r>
        <w:rPr>
          <w:rFonts w:hint="eastAsia" w:ascii="宋体" w:hAnsi="宋体" w:eastAsia="宋体"/>
          <w:sz w:val="24"/>
          <w:szCs w:val="24"/>
        </w:rPr>
        <w:t xml:space="preserve"> </w:t>
      </w:r>
      <w:r>
        <w:rPr>
          <w:rFonts w:hint="eastAsia" w:ascii="宋体" w:hAnsi="宋体" w:eastAsia="宋体"/>
          <w:sz w:val="24"/>
          <w:szCs w:val="24"/>
          <w:lang w:val="zh-CN"/>
        </w:rPr>
        <w:t>）</w:t>
      </w:r>
    </w:p>
    <w:p>
      <w:pPr>
        <w:spacing w:line="276" w:lineRule="auto"/>
        <w:rPr>
          <w:rFonts w:ascii="宋体" w:hAnsi="宋体" w:eastAsia="宋体"/>
          <w:sz w:val="24"/>
          <w:szCs w:val="24"/>
          <w:lang w:val="zh-CN"/>
        </w:rPr>
      </w:pPr>
      <w:r>
        <w:rPr>
          <w:rFonts w:hint="eastAsia" w:ascii="宋体" w:hAnsi="宋体" w:eastAsia="宋体"/>
          <w:sz w:val="24"/>
          <w:szCs w:val="24"/>
        </w:rPr>
        <w:t>A、</w:t>
      </w:r>
      <w:r>
        <w:rPr>
          <w:rFonts w:hint="eastAsia" w:ascii="宋体" w:hAnsi="宋体" w:eastAsia="宋体"/>
          <w:sz w:val="24"/>
          <w:szCs w:val="24"/>
          <w:lang w:val="zh-CN"/>
        </w:rPr>
        <w:t>向日本借款扩充自己的势力，准备武力统一中国，其中“西原借款”前后共</w:t>
      </w:r>
      <w:r>
        <w:rPr>
          <w:rFonts w:hint="eastAsia" w:ascii="宋体" w:hAnsi="宋体" w:eastAsia="宋体"/>
          <w:sz w:val="24"/>
          <w:szCs w:val="24"/>
        </w:rPr>
        <w:t>8</w:t>
      </w:r>
      <w:r>
        <w:rPr>
          <w:rFonts w:hint="eastAsia" w:ascii="宋体" w:hAnsi="宋体" w:eastAsia="宋体"/>
          <w:sz w:val="24"/>
          <w:szCs w:val="24"/>
          <w:lang w:val="zh-CN"/>
        </w:rPr>
        <w:t>项，总数达</w:t>
      </w:r>
      <w:r>
        <w:rPr>
          <w:rFonts w:hint="eastAsia" w:ascii="宋体" w:hAnsi="宋体" w:eastAsia="宋体"/>
          <w:sz w:val="24"/>
          <w:szCs w:val="24"/>
        </w:rPr>
        <w:t>1.45</w:t>
      </w:r>
      <w:r>
        <w:rPr>
          <w:rFonts w:hint="eastAsia" w:ascii="宋体" w:hAnsi="宋体" w:eastAsia="宋体"/>
          <w:sz w:val="24"/>
          <w:szCs w:val="24"/>
          <w:lang w:val="zh-CN"/>
        </w:rPr>
        <w:t xml:space="preserve">万日元  </w:t>
      </w:r>
    </w:p>
    <w:p>
      <w:pPr>
        <w:spacing w:line="276" w:lineRule="auto"/>
        <w:rPr>
          <w:rFonts w:ascii="宋体" w:hAnsi="宋体" w:eastAsia="宋体"/>
          <w:b/>
          <w:bCs/>
          <w:sz w:val="24"/>
          <w:szCs w:val="24"/>
          <w:lang w:val="zh-CN"/>
        </w:rPr>
      </w:pPr>
      <w:r>
        <w:rPr>
          <w:rFonts w:hint="eastAsia" w:ascii="宋体" w:hAnsi="宋体" w:eastAsia="宋体"/>
          <w:b/>
          <w:bCs/>
          <w:sz w:val="24"/>
          <w:szCs w:val="24"/>
        </w:rPr>
        <w:t>B、</w:t>
      </w:r>
      <w:r>
        <w:rPr>
          <w:rFonts w:hint="eastAsia" w:ascii="宋体" w:hAnsi="宋体" w:eastAsia="宋体"/>
          <w:b/>
          <w:bCs/>
          <w:sz w:val="24"/>
          <w:szCs w:val="24"/>
          <w:lang w:val="zh-CN"/>
        </w:rPr>
        <w:t xml:space="preserve">与列强签订“善后大借款”合同   </w:t>
      </w:r>
    </w:p>
    <w:p>
      <w:pPr>
        <w:spacing w:line="276" w:lineRule="auto"/>
        <w:rPr>
          <w:rFonts w:ascii="宋体" w:hAnsi="宋体" w:eastAsia="宋体"/>
          <w:b/>
          <w:bCs/>
          <w:sz w:val="24"/>
          <w:szCs w:val="24"/>
          <w:lang w:val="zh-CN"/>
        </w:rPr>
      </w:pPr>
      <w:r>
        <w:rPr>
          <w:rFonts w:hint="eastAsia" w:ascii="宋体" w:hAnsi="宋体" w:eastAsia="宋体"/>
          <w:b/>
          <w:bCs/>
          <w:sz w:val="24"/>
          <w:szCs w:val="24"/>
        </w:rPr>
        <w:t>C、</w:t>
      </w:r>
      <w:r>
        <w:rPr>
          <w:rFonts w:hint="eastAsia" w:ascii="宋体" w:hAnsi="宋体" w:eastAsia="宋体"/>
          <w:b/>
          <w:bCs/>
          <w:sz w:val="24"/>
          <w:szCs w:val="24"/>
          <w:lang w:val="zh-CN"/>
        </w:rPr>
        <w:t xml:space="preserve">接受严重损害中国权益的“二十一条” </w:t>
      </w:r>
    </w:p>
    <w:p>
      <w:pPr>
        <w:spacing w:line="276" w:lineRule="auto"/>
        <w:rPr>
          <w:rFonts w:ascii="宋体" w:hAnsi="宋体" w:eastAsia="宋体"/>
          <w:sz w:val="24"/>
          <w:szCs w:val="24"/>
        </w:rPr>
      </w:pPr>
      <w:r>
        <w:rPr>
          <w:rFonts w:hint="eastAsia" w:ascii="宋体" w:hAnsi="宋体" w:eastAsia="宋体"/>
          <w:sz w:val="24"/>
          <w:szCs w:val="24"/>
        </w:rPr>
        <w:t>D、</w:t>
      </w:r>
      <w:r>
        <w:rPr>
          <w:rFonts w:hint="eastAsia" w:ascii="宋体" w:hAnsi="宋体" w:eastAsia="宋体"/>
          <w:sz w:val="24"/>
          <w:szCs w:val="24"/>
          <w:lang w:val="zh-CN"/>
        </w:rPr>
        <w:t>与列强签订出卖铁路利权合同</w:t>
      </w:r>
    </w:p>
    <w:p>
      <w:pPr>
        <w:spacing w:line="276" w:lineRule="auto"/>
        <w:rPr>
          <w:rFonts w:ascii="宋体" w:hAnsi="宋体" w:eastAsia="宋体"/>
          <w:sz w:val="24"/>
          <w:szCs w:val="24"/>
        </w:rPr>
      </w:pPr>
      <w:r>
        <w:rPr>
          <w:rFonts w:hint="eastAsia" w:ascii="宋体" w:hAnsi="宋体" w:eastAsia="宋体"/>
          <w:sz w:val="24"/>
          <w:szCs w:val="24"/>
        </w:rPr>
        <w:t>10</w:t>
      </w:r>
      <w:r>
        <w:rPr>
          <w:rFonts w:hint="eastAsia" w:ascii="宋体" w:hAnsi="宋体" w:eastAsia="宋体"/>
          <w:sz w:val="24"/>
          <w:szCs w:val="24"/>
          <w:lang w:val="zh-CN"/>
        </w:rPr>
        <w:t>、袁世凯就任临时大总统后破坏资产阶级民主制度的活动有（</w:t>
      </w:r>
      <w:r>
        <w:rPr>
          <w:rFonts w:hint="eastAsia" w:ascii="宋体" w:hAnsi="宋体" w:eastAsia="宋体"/>
          <w:b/>
          <w:color w:val="C00000"/>
          <w:sz w:val="24"/>
          <w:szCs w:val="24"/>
        </w:rPr>
        <w:t xml:space="preserve"> ABCD  </w:t>
      </w:r>
      <w:r>
        <w:rPr>
          <w:rFonts w:hint="eastAsia" w:ascii="宋体" w:hAnsi="宋体" w:eastAsia="宋体"/>
          <w:sz w:val="24"/>
          <w:szCs w:val="24"/>
        </w:rPr>
        <w:t xml:space="preserve">   </w:t>
      </w:r>
      <w:r>
        <w:rPr>
          <w:rFonts w:hint="eastAsia" w:ascii="宋体" w:hAnsi="宋体" w:eastAsia="宋体"/>
          <w:sz w:val="24"/>
          <w:szCs w:val="24"/>
          <w:lang w:val="zh-CN"/>
        </w:rPr>
        <w:t>）</w:t>
      </w:r>
    </w:p>
    <w:p>
      <w:pPr>
        <w:spacing w:line="276" w:lineRule="auto"/>
        <w:rPr>
          <w:rFonts w:ascii="宋体" w:hAnsi="宋体" w:eastAsia="宋体"/>
          <w:b/>
          <w:bCs/>
          <w:sz w:val="24"/>
          <w:szCs w:val="24"/>
        </w:rPr>
      </w:pPr>
      <w:r>
        <w:rPr>
          <w:rFonts w:hint="eastAsia" w:ascii="宋体" w:hAnsi="宋体" w:eastAsia="宋体"/>
          <w:b/>
          <w:bCs/>
          <w:sz w:val="24"/>
          <w:szCs w:val="24"/>
        </w:rPr>
        <w:t xml:space="preserve">A、强迫国会选举他为正式大总统  </w:t>
      </w:r>
    </w:p>
    <w:p>
      <w:pPr>
        <w:spacing w:line="276" w:lineRule="auto"/>
        <w:rPr>
          <w:rFonts w:ascii="宋体" w:hAnsi="宋体" w:eastAsia="宋体"/>
          <w:b/>
          <w:bCs/>
          <w:sz w:val="24"/>
          <w:szCs w:val="24"/>
        </w:rPr>
      </w:pPr>
      <w:r>
        <w:rPr>
          <w:rFonts w:hint="eastAsia" w:ascii="宋体" w:hAnsi="宋体" w:eastAsia="宋体"/>
          <w:b/>
          <w:bCs/>
          <w:sz w:val="24"/>
          <w:szCs w:val="24"/>
        </w:rPr>
        <w:t xml:space="preserve">B、解散国会，遣散议员   </w:t>
      </w:r>
    </w:p>
    <w:p>
      <w:pPr>
        <w:spacing w:line="276" w:lineRule="auto"/>
        <w:rPr>
          <w:rFonts w:ascii="宋体" w:hAnsi="宋体" w:eastAsia="宋体"/>
          <w:b/>
          <w:bCs/>
          <w:sz w:val="24"/>
          <w:szCs w:val="24"/>
        </w:rPr>
      </w:pPr>
      <w:r>
        <w:rPr>
          <w:rFonts w:hint="eastAsia" w:ascii="宋体" w:hAnsi="宋体" w:eastAsia="宋体"/>
          <w:b/>
          <w:bCs/>
          <w:sz w:val="24"/>
          <w:szCs w:val="24"/>
        </w:rPr>
        <w:t>C、炮制《中华民国约法》，用总统制取代内阁制</w:t>
      </w:r>
    </w:p>
    <w:p>
      <w:pPr>
        <w:spacing w:line="276" w:lineRule="auto"/>
        <w:rPr>
          <w:rFonts w:ascii="宋体" w:hAnsi="宋体" w:eastAsia="宋体"/>
          <w:b/>
          <w:bCs/>
          <w:sz w:val="24"/>
          <w:szCs w:val="24"/>
        </w:rPr>
      </w:pPr>
      <w:r>
        <w:rPr>
          <w:rFonts w:hint="eastAsia" w:ascii="宋体" w:hAnsi="宋体" w:eastAsia="宋体"/>
          <w:b/>
          <w:bCs/>
          <w:sz w:val="24"/>
          <w:szCs w:val="24"/>
        </w:rPr>
        <w:t>D、修改《总统选举法》以达到无限期连任，并推荐继承人</w:t>
      </w:r>
    </w:p>
    <w:p>
      <w:pPr>
        <w:spacing w:line="276" w:lineRule="auto"/>
        <w:rPr>
          <w:rFonts w:ascii="宋体" w:hAnsi="宋体" w:eastAsia="宋体"/>
          <w:sz w:val="24"/>
          <w:szCs w:val="24"/>
          <w:lang w:val="zh-CN"/>
        </w:rPr>
      </w:pPr>
      <w:r>
        <w:rPr>
          <w:rFonts w:hint="eastAsia" w:ascii="宋体" w:hAnsi="宋体" w:eastAsia="宋体"/>
          <w:sz w:val="24"/>
          <w:szCs w:val="24"/>
        </w:rPr>
        <w:t>11</w:t>
      </w:r>
      <w:r>
        <w:rPr>
          <w:rFonts w:hint="eastAsia" w:ascii="宋体" w:hAnsi="宋体" w:eastAsia="宋体"/>
          <w:sz w:val="24"/>
          <w:szCs w:val="24"/>
          <w:lang w:val="zh-CN"/>
        </w:rPr>
        <w:t>、袁世凯就任临时大总统后破坏资产阶级民主制度的活动有（</w:t>
      </w:r>
      <w:r>
        <w:rPr>
          <w:rFonts w:hint="eastAsia" w:ascii="宋体" w:hAnsi="宋体" w:eastAsia="宋体"/>
          <w:b/>
          <w:color w:val="C00000"/>
          <w:sz w:val="24"/>
          <w:szCs w:val="24"/>
          <w:lang w:val="zh-CN"/>
        </w:rPr>
        <w:t>ABCD</w:t>
      </w:r>
      <w:r>
        <w:rPr>
          <w:rFonts w:hint="eastAsia" w:ascii="宋体" w:hAnsi="宋体" w:eastAsia="宋体"/>
          <w:b/>
          <w:color w:val="C00000"/>
          <w:sz w:val="24"/>
          <w:szCs w:val="24"/>
        </w:rPr>
        <w:t xml:space="preserve">  </w:t>
      </w:r>
      <w:r>
        <w:rPr>
          <w:rFonts w:hint="eastAsia" w:ascii="宋体" w:hAnsi="宋体" w:eastAsia="宋体"/>
          <w:sz w:val="24"/>
          <w:szCs w:val="24"/>
        </w:rPr>
        <w:t xml:space="preserve">   </w:t>
      </w:r>
      <w:r>
        <w:rPr>
          <w:rFonts w:hint="eastAsia" w:ascii="宋体" w:hAnsi="宋体" w:eastAsia="宋体"/>
          <w:sz w:val="24"/>
          <w:szCs w:val="24"/>
          <w:lang w:val="zh-CN"/>
        </w:rPr>
        <w:t>）</w:t>
      </w:r>
    </w:p>
    <w:p>
      <w:pPr>
        <w:spacing w:line="276" w:lineRule="auto"/>
        <w:rPr>
          <w:rFonts w:ascii="宋体" w:hAnsi="宋体" w:eastAsia="宋体"/>
          <w:b/>
          <w:bCs/>
          <w:sz w:val="24"/>
          <w:szCs w:val="24"/>
        </w:rPr>
      </w:pPr>
      <w:r>
        <w:rPr>
          <w:rFonts w:hint="eastAsia" w:ascii="宋体" w:hAnsi="宋体" w:eastAsia="宋体"/>
          <w:b/>
          <w:bCs/>
          <w:sz w:val="24"/>
          <w:szCs w:val="24"/>
        </w:rPr>
        <w:t xml:space="preserve">A、强迫国会选举他为正式大总统  </w:t>
      </w:r>
    </w:p>
    <w:p>
      <w:pPr>
        <w:spacing w:line="276" w:lineRule="auto"/>
        <w:rPr>
          <w:rFonts w:ascii="宋体" w:hAnsi="宋体" w:eastAsia="宋体"/>
          <w:b/>
          <w:bCs/>
          <w:sz w:val="24"/>
          <w:szCs w:val="24"/>
        </w:rPr>
      </w:pPr>
      <w:r>
        <w:rPr>
          <w:rFonts w:hint="eastAsia" w:ascii="宋体" w:hAnsi="宋体" w:eastAsia="宋体"/>
          <w:b/>
          <w:bCs/>
          <w:sz w:val="24"/>
          <w:szCs w:val="24"/>
        </w:rPr>
        <w:t xml:space="preserve">B、解散国会，遣散议员  </w:t>
      </w:r>
    </w:p>
    <w:p>
      <w:pPr>
        <w:spacing w:line="276" w:lineRule="auto"/>
        <w:rPr>
          <w:rFonts w:ascii="宋体" w:hAnsi="宋体" w:eastAsia="宋体"/>
          <w:b/>
          <w:bCs/>
          <w:sz w:val="24"/>
          <w:szCs w:val="24"/>
        </w:rPr>
      </w:pPr>
      <w:r>
        <w:rPr>
          <w:rFonts w:hint="eastAsia" w:ascii="宋体" w:hAnsi="宋体" w:eastAsia="宋体"/>
          <w:b/>
          <w:bCs/>
          <w:sz w:val="24"/>
          <w:szCs w:val="24"/>
        </w:rPr>
        <w:t xml:space="preserve">C、炮制《中华民国约法》，用总统制取代内阁制        </w:t>
      </w:r>
    </w:p>
    <w:p>
      <w:pPr>
        <w:spacing w:line="276" w:lineRule="auto"/>
        <w:rPr>
          <w:rFonts w:ascii="宋体" w:hAnsi="宋体" w:eastAsia="宋体"/>
          <w:b/>
          <w:bCs/>
          <w:sz w:val="24"/>
          <w:szCs w:val="24"/>
        </w:rPr>
      </w:pPr>
      <w:r>
        <w:rPr>
          <w:rFonts w:hint="eastAsia" w:ascii="宋体" w:hAnsi="宋体" w:eastAsia="宋体"/>
          <w:b/>
          <w:bCs/>
          <w:sz w:val="24"/>
          <w:szCs w:val="24"/>
        </w:rPr>
        <w:t>D、修改《总统选举法》以达到无限期连任，并推荐继承人</w:t>
      </w:r>
    </w:p>
    <w:p>
      <w:pPr>
        <w:spacing w:line="276" w:lineRule="auto"/>
        <w:rPr>
          <w:rFonts w:ascii="宋体" w:hAnsi="宋体" w:eastAsia="宋体"/>
          <w:sz w:val="24"/>
          <w:szCs w:val="24"/>
          <w:lang w:val="zh-CN"/>
        </w:rPr>
      </w:pPr>
      <w:r>
        <w:rPr>
          <w:rFonts w:hint="eastAsia" w:ascii="宋体" w:hAnsi="宋体" w:eastAsia="宋体"/>
          <w:sz w:val="24"/>
          <w:szCs w:val="24"/>
        </w:rPr>
        <w:t>12</w:t>
      </w:r>
      <w:r>
        <w:rPr>
          <w:rFonts w:hint="eastAsia" w:ascii="宋体" w:hAnsi="宋体" w:eastAsia="宋体"/>
          <w:sz w:val="24"/>
          <w:szCs w:val="24"/>
          <w:lang w:val="zh-CN"/>
        </w:rPr>
        <w:t xml:space="preserve">、孙中山为了防止袁世凯专制而提出的条件有（ </w:t>
      </w:r>
      <w:r>
        <w:rPr>
          <w:rFonts w:hint="eastAsia" w:ascii="宋体" w:hAnsi="宋体" w:eastAsia="宋体"/>
          <w:sz w:val="24"/>
          <w:szCs w:val="24"/>
        </w:rPr>
        <w:t xml:space="preserve"> </w:t>
      </w:r>
      <w:r>
        <w:rPr>
          <w:rFonts w:hint="eastAsia" w:ascii="宋体" w:hAnsi="宋体" w:eastAsia="宋体"/>
          <w:b/>
          <w:color w:val="C00000"/>
          <w:sz w:val="24"/>
          <w:szCs w:val="24"/>
        </w:rPr>
        <w:t xml:space="preserve">ABC </w:t>
      </w:r>
      <w:r>
        <w:rPr>
          <w:rFonts w:hint="eastAsia" w:ascii="宋体" w:hAnsi="宋体" w:eastAsia="宋体"/>
          <w:sz w:val="24"/>
          <w:szCs w:val="24"/>
        </w:rPr>
        <w:t xml:space="preserve">  </w:t>
      </w:r>
      <w:r>
        <w:rPr>
          <w:rFonts w:hint="eastAsia" w:ascii="宋体" w:hAnsi="宋体" w:eastAsia="宋体"/>
          <w:sz w:val="24"/>
          <w:szCs w:val="24"/>
          <w:lang w:val="zh-CN"/>
        </w:rPr>
        <w:t>）</w:t>
      </w:r>
    </w:p>
    <w:p>
      <w:pPr>
        <w:spacing w:line="276" w:lineRule="auto"/>
        <w:rPr>
          <w:rFonts w:ascii="宋体" w:hAnsi="宋体" w:eastAsia="宋体"/>
          <w:sz w:val="24"/>
          <w:szCs w:val="24"/>
          <w:lang w:val="zh-CN"/>
        </w:rPr>
      </w:pPr>
      <w:r>
        <w:rPr>
          <w:rFonts w:hint="eastAsia" w:ascii="宋体" w:hAnsi="宋体" w:eastAsia="宋体"/>
          <w:b/>
          <w:bCs/>
          <w:sz w:val="24"/>
          <w:szCs w:val="24"/>
          <w:lang w:val="zh-CN"/>
        </w:rPr>
        <w:t>A、</w:t>
      </w:r>
      <w:r>
        <w:rPr>
          <w:rFonts w:hint="eastAsia" w:ascii="宋体" w:hAnsi="宋体" w:eastAsia="宋体"/>
          <w:b/>
          <w:bCs/>
          <w:sz w:val="24"/>
          <w:szCs w:val="24"/>
          <w:lang w:val="en-US" w:eastAsia="zh-CN"/>
        </w:rPr>
        <w:t>定都</w:t>
      </w:r>
      <w:r>
        <w:rPr>
          <w:rFonts w:hint="eastAsia" w:ascii="宋体" w:hAnsi="宋体" w:eastAsia="宋体"/>
          <w:b/>
          <w:bCs/>
          <w:sz w:val="24"/>
          <w:szCs w:val="24"/>
          <w:lang w:val="zh-CN"/>
        </w:rPr>
        <w:t xml:space="preserve">南京   B、新总统到南京就职  C、遵守临时约法 </w:t>
      </w:r>
      <w:r>
        <w:rPr>
          <w:rFonts w:hint="eastAsia" w:ascii="宋体" w:hAnsi="宋体" w:eastAsia="宋体"/>
          <w:sz w:val="24"/>
          <w:szCs w:val="24"/>
          <w:lang w:val="zh-CN"/>
        </w:rPr>
        <w:t xml:space="preserve"> D、清帝退位</w:t>
      </w:r>
    </w:p>
    <w:p>
      <w:pPr>
        <w:spacing w:line="276" w:lineRule="auto"/>
        <w:rPr>
          <w:rFonts w:ascii="宋体" w:hAnsi="宋体" w:eastAsia="宋体"/>
          <w:sz w:val="24"/>
          <w:szCs w:val="24"/>
          <w:lang w:val="zh-CN"/>
        </w:rPr>
      </w:pPr>
      <w:r>
        <w:rPr>
          <w:rFonts w:hint="eastAsia" w:ascii="宋体" w:hAnsi="宋体" w:eastAsia="宋体"/>
          <w:sz w:val="24"/>
          <w:szCs w:val="24"/>
        </w:rPr>
        <w:t>13</w:t>
      </w:r>
      <w:r>
        <w:rPr>
          <w:rFonts w:hint="eastAsia" w:ascii="宋体" w:hAnsi="宋体" w:eastAsia="宋体"/>
          <w:sz w:val="24"/>
          <w:szCs w:val="24"/>
          <w:lang w:val="zh-CN"/>
        </w:rPr>
        <w:t>、武昌起义后，各省独立政权情况复杂，表现为（</w:t>
      </w:r>
      <w:r>
        <w:rPr>
          <w:rFonts w:hint="eastAsia" w:ascii="宋体" w:hAnsi="宋体" w:eastAsia="宋体"/>
          <w:b/>
          <w:color w:val="C00000"/>
          <w:sz w:val="24"/>
          <w:szCs w:val="24"/>
          <w:lang w:val="zh-CN"/>
        </w:rPr>
        <w:t xml:space="preserve"> ABCD </w:t>
      </w:r>
      <w:r>
        <w:rPr>
          <w:rFonts w:hint="eastAsia" w:ascii="宋体" w:hAnsi="宋体" w:eastAsia="宋体"/>
          <w:sz w:val="24"/>
          <w:szCs w:val="24"/>
          <w:lang w:val="zh-CN"/>
        </w:rPr>
        <w:t xml:space="preserve">   ）</w:t>
      </w:r>
    </w:p>
    <w:p>
      <w:pPr>
        <w:spacing w:line="276" w:lineRule="auto"/>
        <w:rPr>
          <w:rFonts w:ascii="宋体" w:hAnsi="宋体" w:eastAsia="宋体"/>
          <w:b/>
          <w:bCs/>
          <w:sz w:val="24"/>
          <w:szCs w:val="24"/>
          <w:lang w:val="zh-CN"/>
        </w:rPr>
      </w:pPr>
      <w:r>
        <w:rPr>
          <w:rFonts w:hint="eastAsia" w:ascii="宋体" w:hAnsi="宋体" w:eastAsia="宋体"/>
          <w:b/>
          <w:bCs/>
          <w:sz w:val="24"/>
          <w:szCs w:val="24"/>
          <w:lang w:val="zh-CN"/>
        </w:rPr>
        <w:t xml:space="preserve">A、革命党人主动把权力让给立宪派和旧官僚、旧军官   </w:t>
      </w:r>
    </w:p>
    <w:p>
      <w:pPr>
        <w:spacing w:line="276" w:lineRule="auto"/>
        <w:rPr>
          <w:rFonts w:ascii="宋体" w:hAnsi="宋体" w:eastAsia="宋体"/>
          <w:b/>
          <w:bCs/>
          <w:sz w:val="24"/>
          <w:szCs w:val="24"/>
          <w:lang w:val="zh-CN"/>
        </w:rPr>
      </w:pPr>
      <w:r>
        <w:rPr>
          <w:rFonts w:hint="eastAsia" w:ascii="宋体" w:hAnsi="宋体" w:eastAsia="宋体"/>
          <w:b/>
          <w:bCs/>
          <w:sz w:val="24"/>
          <w:szCs w:val="24"/>
          <w:lang w:val="zh-CN"/>
        </w:rPr>
        <w:t>B、政权被立宪派和旧官僚、旧军官篡夺</w:t>
      </w:r>
    </w:p>
    <w:p>
      <w:pPr>
        <w:spacing w:line="276" w:lineRule="auto"/>
        <w:rPr>
          <w:rFonts w:ascii="宋体" w:hAnsi="宋体" w:eastAsia="宋体"/>
          <w:b/>
          <w:bCs/>
          <w:sz w:val="24"/>
          <w:szCs w:val="24"/>
          <w:lang w:val="zh-CN"/>
        </w:rPr>
      </w:pPr>
      <w:r>
        <w:rPr>
          <w:rFonts w:hint="eastAsia" w:ascii="宋体" w:hAnsi="宋体" w:eastAsia="宋体"/>
          <w:b/>
          <w:bCs/>
          <w:sz w:val="24"/>
          <w:szCs w:val="24"/>
          <w:lang w:val="zh-CN"/>
        </w:rPr>
        <w:t xml:space="preserve">C、旧官僚和旧军官改头换面地维持着旧政权   </w:t>
      </w:r>
      <w:r>
        <w:rPr>
          <w:rFonts w:ascii="宋体" w:hAnsi="宋体" w:eastAsia="宋体"/>
          <w:b/>
          <w:bCs/>
          <w:sz w:val="24"/>
          <w:szCs w:val="24"/>
          <w:lang w:val="zh-CN"/>
        </w:rPr>
        <w:br w:type="textWrapping"/>
      </w:r>
      <w:r>
        <w:rPr>
          <w:rFonts w:hint="eastAsia" w:ascii="宋体" w:hAnsi="宋体" w:eastAsia="宋体"/>
          <w:b/>
          <w:bCs/>
          <w:sz w:val="24"/>
          <w:szCs w:val="24"/>
          <w:lang w:val="zh-CN"/>
        </w:rPr>
        <w:t>D、虽是革命党人掌权，但很快蜕变为新军阀、新官僚</w:t>
      </w:r>
    </w:p>
    <w:p>
      <w:pPr>
        <w:spacing w:line="276" w:lineRule="auto"/>
        <w:rPr>
          <w:rFonts w:ascii="宋体" w:hAnsi="宋体" w:eastAsia="宋体"/>
          <w:sz w:val="24"/>
          <w:szCs w:val="24"/>
          <w:lang w:val="zh-CN"/>
        </w:rPr>
      </w:pPr>
      <w:r>
        <w:rPr>
          <w:rFonts w:hint="eastAsia" w:ascii="宋体" w:hAnsi="宋体" w:eastAsia="宋体"/>
          <w:sz w:val="24"/>
          <w:szCs w:val="24"/>
        </w:rPr>
        <w:t>14</w:t>
      </w:r>
      <w:r>
        <w:rPr>
          <w:rFonts w:ascii="宋体" w:hAnsi="宋体" w:eastAsia="宋体"/>
          <w:sz w:val="24"/>
          <w:szCs w:val="24"/>
          <w:lang w:val="zh-CN"/>
        </w:rPr>
        <w:t>.在辛亥革命的酝酿阶段,资产阶级革命派领导的爱国运动中,规模较大具有代表性的有(</w:t>
      </w:r>
      <w:r>
        <w:rPr>
          <w:rFonts w:hint="eastAsia" w:ascii="宋体" w:hAnsi="宋体" w:eastAsia="宋体"/>
          <w:sz w:val="24"/>
          <w:szCs w:val="24"/>
        </w:rPr>
        <w:t xml:space="preserve"> </w:t>
      </w:r>
      <w:r>
        <w:rPr>
          <w:rFonts w:hint="eastAsia" w:ascii="宋体" w:hAnsi="宋体" w:eastAsia="宋体"/>
          <w:b/>
          <w:color w:val="C00000"/>
          <w:sz w:val="24"/>
          <w:szCs w:val="24"/>
        </w:rPr>
        <w:t xml:space="preserve">ABCD </w:t>
      </w:r>
      <w:r>
        <w:rPr>
          <w:rFonts w:hint="eastAsia" w:ascii="宋体" w:hAnsi="宋体" w:eastAsia="宋体"/>
          <w:sz w:val="24"/>
          <w:szCs w:val="24"/>
        </w:rPr>
        <w:t xml:space="preserve">    </w:t>
      </w:r>
      <w:r>
        <w:rPr>
          <w:rFonts w:ascii="宋体" w:hAnsi="宋体" w:eastAsia="宋体"/>
          <w:sz w:val="24"/>
          <w:szCs w:val="24"/>
          <w:lang w:val="zh-CN"/>
        </w:rPr>
        <w:t>)等。</w:t>
      </w:r>
    </w:p>
    <w:p>
      <w:pPr>
        <w:spacing w:line="276" w:lineRule="auto"/>
        <w:rPr>
          <w:rFonts w:ascii="宋体" w:hAnsi="宋体" w:eastAsia="宋体"/>
          <w:b/>
          <w:bCs/>
          <w:sz w:val="24"/>
          <w:szCs w:val="24"/>
          <w:lang w:val="zh-CN"/>
        </w:rPr>
      </w:pPr>
      <w:r>
        <w:rPr>
          <w:rFonts w:ascii="宋体" w:hAnsi="宋体" w:eastAsia="宋体"/>
          <w:b/>
          <w:bCs/>
          <w:sz w:val="24"/>
          <w:szCs w:val="24"/>
          <w:lang w:val="zh-CN"/>
        </w:rPr>
        <w:t>A.拒俄运动</w:t>
      </w:r>
    </w:p>
    <w:p>
      <w:pPr>
        <w:spacing w:line="276" w:lineRule="auto"/>
        <w:rPr>
          <w:rFonts w:ascii="宋体" w:hAnsi="宋体" w:eastAsia="宋体"/>
          <w:b/>
          <w:bCs/>
          <w:sz w:val="24"/>
          <w:szCs w:val="24"/>
          <w:lang w:val="zh-CN"/>
        </w:rPr>
      </w:pPr>
      <w:r>
        <w:rPr>
          <w:rFonts w:ascii="宋体" w:hAnsi="宋体" w:eastAsia="宋体"/>
          <w:b/>
          <w:bCs/>
          <w:sz w:val="24"/>
          <w:szCs w:val="24"/>
          <w:lang w:val="zh-CN"/>
        </w:rPr>
        <w:t>B.保路运动</w:t>
      </w:r>
    </w:p>
    <w:p>
      <w:pPr>
        <w:spacing w:line="276" w:lineRule="auto"/>
        <w:rPr>
          <w:rFonts w:ascii="宋体" w:hAnsi="宋体" w:eastAsia="宋体"/>
          <w:b/>
          <w:bCs/>
          <w:sz w:val="24"/>
          <w:szCs w:val="24"/>
          <w:lang w:val="zh-CN"/>
        </w:rPr>
      </w:pPr>
      <w:r>
        <w:rPr>
          <w:rFonts w:ascii="宋体" w:hAnsi="宋体" w:eastAsia="宋体"/>
          <w:b/>
          <w:bCs/>
          <w:sz w:val="24"/>
          <w:szCs w:val="24"/>
          <w:lang w:val="zh-CN"/>
        </w:rPr>
        <w:t>C.抵制美货运动</w:t>
      </w:r>
    </w:p>
    <w:p>
      <w:pPr>
        <w:spacing w:line="276" w:lineRule="auto"/>
        <w:rPr>
          <w:rFonts w:ascii="宋体" w:hAnsi="宋体" w:eastAsia="宋体"/>
          <w:b/>
          <w:bCs/>
          <w:sz w:val="24"/>
          <w:szCs w:val="24"/>
          <w:lang w:val="zh-CN"/>
        </w:rPr>
      </w:pPr>
      <w:r>
        <w:rPr>
          <w:rFonts w:ascii="宋体" w:hAnsi="宋体" w:eastAsia="宋体"/>
          <w:b/>
          <w:bCs/>
          <w:sz w:val="24"/>
          <w:szCs w:val="24"/>
          <w:lang w:val="zh-CN"/>
        </w:rPr>
        <w:t>D.收回利权运动</w:t>
      </w:r>
    </w:p>
    <w:p>
      <w:pPr>
        <w:spacing w:line="276" w:lineRule="auto"/>
        <w:rPr>
          <w:rFonts w:ascii="宋体" w:hAnsi="宋体" w:eastAsia="宋体"/>
          <w:sz w:val="24"/>
          <w:szCs w:val="24"/>
          <w:lang w:val="zh-CN"/>
        </w:rPr>
      </w:pPr>
      <w:r>
        <w:rPr>
          <w:rFonts w:hint="eastAsia" w:ascii="宋体" w:hAnsi="宋体" w:eastAsia="宋体"/>
          <w:sz w:val="24"/>
          <w:szCs w:val="24"/>
        </w:rPr>
        <w:t>15</w:t>
      </w:r>
      <w:r>
        <w:rPr>
          <w:rFonts w:ascii="宋体" w:hAnsi="宋体" w:eastAsia="宋体"/>
          <w:sz w:val="24"/>
          <w:szCs w:val="24"/>
          <w:lang w:val="zh-CN"/>
        </w:rPr>
        <w:t xml:space="preserve">.资产阶级革命派的骨干是一群资产阶级、小资产阶级知识分子,这个群体的出现与( </w:t>
      </w:r>
      <w:r>
        <w:rPr>
          <w:rFonts w:hint="eastAsia" w:ascii="宋体" w:hAnsi="宋体" w:eastAsia="宋体"/>
          <w:b/>
          <w:color w:val="C00000"/>
          <w:sz w:val="24"/>
          <w:szCs w:val="24"/>
        </w:rPr>
        <w:t xml:space="preserve"> ACD </w:t>
      </w:r>
      <w:r>
        <w:rPr>
          <w:rFonts w:hint="eastAsia" w:ascii="宋体" w:hAnsi="宋体" w:eastAsia="宋体"/>
          <w:sz w:val="24"/>
          <w:szCs w:val="24"/>
        </w:rPr>
        <w:t xml:space="preserve">  </w:t>
      </w:r>
      <w:r>
        <w:rPr>
          <w:rFonts w:ascii="宋体" w:hAnsi="宋体" w:eastAsia="宋体"/>
          <w:sz w:val="24"/>
          <w:szCs w:val="24"/>
          <w:lang w:val="zh-CN"/>
        </w:rPr>
        <w:t>)有关。</w:t>
      </w:r>
    </w:p>
    <w:p>
      <w:pPr>
        <w:spacing w:line="276" w:lineRule="auto"/>
        <w:rPr>
          <w:rFonts w:ascii="宋体" w:hAnsi="宋体" w:eastAsia="宋体"/>
          <w:b/>
          <w:bCs/>
          <w:sz w:val="24"/>
          <w:szCs w:val="24"/>
          <w:lang w:val="zh-CN"/>
        </w:rPr>
      </w:pPr>
      <w:r>
        <w:rPr>
          <w:rFonts w:ascii="宋体" w:hAnsi="宋体" w:eastAsia="宋体"/>
          <w:b/>
          <w:bCs/>
          <w:sz w:val="24"/>
          <w:szCs w:val="24"/>
          <w:lang w:val="zh-CN"/>
        </w:rPr>
        <w:t>A.戊戌维新运动</w:t>
      </w:r>
    </w:p>
    <w:p>
      <w:pPr>
        <w:spacing w:line="276" w:lineRule="auto"/>
        <w:rPr>
          <w:rFonts w:ascii="宋体" w:hAnsi="宋体" w:eastAsia="宋体"/>
          <w:sz w:val="24"/>
          <w:szCs w:val="24"/>
          <w:lang w:val="zh-CN"/>
        </w:rPr>
      </w:pPr>
      <w:r>
        <w:rPr>
          <w:rFonts w:ascii="宋体" w:hAnsi="宋体" w:eastAsia="宋体"/>
          <w:sz w:val="24"/>
          <w:szCs w:val="24"/>
          <w:lang w:val="zh-CN"/>
        </w:rPr>
        <w:t>B.取消科举制</w:t>
      </w:r>
    </w:p>
    <w:p>
      <w:pPr>
        <w:spacing w:line="276" w:lineRule="auto"/>
        <w:rPr>
          <w:rFonts w:ascii="宋体" w:hAnsi="宋体" w:eastAsia="宋体"/>
          <w:b/>
          <w:bCs/>
          <w:sz w:val="24"/>
          <w:szCs w:val="24"/>
          <w:lang w:val="zh-CN"/>
        </w:rPr>
      </w:pPr>
      <w:r>
        <w:rPr>
          <w:rFonts w:ascii="宋体" w:hAnsi="宋体" w:eastAsia="宋体"/>
          <w:b/>
          <w:bCs/>
          <w:sz w:val="24"/>
          <w:szCs w:val="24"/>
          <w:lang w:val="zh-CN"/>
        </w:rPr>
        <w:t>C.举办新式学堂</w:t>
      </w:r>
    </w:p>
    <w:p>
      <w:pPr>
        <w:spacing w:line="276" w:lineRule="auto"/>
        <w:rPr>
          <w:rFonts w:ascii="宋体" w:hAnsi="宋体" w:eastAsia="宋体"/>
          <w:b/>
          <w:bCs/>
          <w:sz w:val="24"/>
          <w:szCs w:val="24"/>
          <w:lang w:val="zh-CN"/>
        </w:rPr>
      </w:pPr>
      <w:r>
        <w:rPr>
          <w:rFonts w:ascii="宋体" w:hAnsi="宋体" w:eastAsia="宋体"/>
          <w:b/>
          <w:bCs/>
          <w:sz w:val="24"/>
          <w:szCs w:val="24"/>
          <w:lang w:val="zh-CN"/>
        </w:rPr>
        <w:t>D.自费或派遣留学生措施</w:t>
      </w:r>
    </w:p>
    <w:p>
      <w:pPr>
        <w:spacing w:line="276" w:lineRule="auto"/>
        <w:rPr>
          <w:rFonts w:ascii="宋体" w:hAnsi="宋体" w:eastAsia="宋体"/>
          <w:sz w:val="24"/>
          <w:szCs w:val="24"/>
          <w:lang w:val="zh-CN"/>
        </w:rPr>
      </w:pPr>
      <w:r>
        <w:rPr>
          <w:rFonts w:ascii="宋体" w:hAnsi="宋体" w:eastAsia="宋体"/>
          <w:sz w:val="24"/>
          <w:szCs w:val="24"/>
          <w:lang w:val="zh-CN"/>
        </w:rPr>
        <w:t>1</w:t>
      </w:r>
      <w:r>
        <w:rPr>
          <w:rFonts w:hint="eastAsia" w:ascii="宋体" w:hAnsi="宋体" w:eastAsia="宋体"/>
          <w:sz w:val="24"/>
          <w:szCs w:val="24"/>
        </w:rPr>
        <w:t>6</w:t>
      </w:r>
      <w:r>
        <w:rPr>
          <w:rFonts w:ascii="宋体" w:hAnsi="宋体" w:eastAsia="宋体"/>
          <w:sz w:val="24"/>
          <w:szCs w:val="24"/>
          <w:lang w:val="zh-CN"/>
        </w:rPr>
        <w:t xml:space="preserve">.20世纪初期,以下在中国宣传资产阶级革命思想的人物有( </w:t>
      </w:r>
      <w:r>
        <w:rPr>
          <w:rFonts w:hint="eastAsia" w:ascii="宋体" w:hAnsi="宋体" w:eastAsia="宋体"/>
          <w:b/>
          <w:color w:val="C00000"/>
          <w:sz w:val="24"/>
          <w:szCs w:val="24"/>
          <w:lang w:val="zh-CN"/>
        </w:rPr>
        <w:t>ABCD</w:t>
      </w:r>
      <w:r>
        <w:rPr>
          <w:rFonts w:hint="eastAsia" w:ascii="宋体" w:hAnsi="宋体" w:eastAsia="宋体"/>
          <w:sz w:val="24"/>
          <w:szCs w:val="24"/>
        </w:rPr>
        <w:t xml:space="preserve">     </w:t>
      </w:r>
      <w:r>
        <w:rPr>
          <w:rFonts w:ascii="宋体" w:hAnsi="宋体" w:eastAsia="宋体"/>
          <w:sz w:val="24"/>
          <w:szCs w:val="24"/>
          <w:lang w:val="zh-CN"/>
        </w:rPr>
        <w:t>)。</w:t>
      </w:r>
    </w:p>
    <w:p>
      <w:pPr>
        <w:spacing w:line="276" w:lineRule="auto"/>
        <w:rPr>
          <w:rFonts w:ascii="宋体" w:hAnsi="宋体" w:eastAsia="宋体"/>
          <w:b/>
          <w:bCs/>
          <w:sz w:val="24"/>
          <w:szCs w:val="24"/>
          <w:lang w:val="zh-CN"/>
        </w:rPr>
      </w:pPr>
      <w:r>
        <w:rPr>
          <w:rFonts w:ascii="宋体" w:hAnsi="宋体" w:eastAsia="宋体"/>
          <w:b/>
          <w:bCs/>
          <w:sz w:val="24"/>
          <w:szCs w:val="24"/>
          <w:lang w:val="zh-CN"/>
        </w:rPr>
        <w:t>A.孙中山B.章炳麟 C邹容 D.陈天华</w:t>
      </w:r>
    </w:p>
    <w:p>
      <w:pPr>
        <w:spacing w:line="276" w:lineRule="auto"/>
        <w:rPr>
          <w:rFonts w:ascii="宋体" w:hAnsi="宋体" w:eastAsia="宋体"/>
          <w:sz w:val="24"/>
          <w:szCs w:val="24"/>
          <w:lang w:val="zh-CN"/>
        </w:rPr>
      </w:pPr>
      <w:r>
        <w:rPr>
          <w:rFonts w:hint="eastAsia" w:ascii="宋体" w:hAnsi="宋体" w:eastAsia="宋体"/>
          <w:sz w:val="24"/>
          <w:szCs w:val="24"/>
        </w:rPr>
        <w:t>17、</w:t>
      </w:r>
      <w:r>
        <w:rPr>
          <w:rFonts w:ascii="宋体" w:hAnsi="宋体" w:eastAsia="宋体"/>
          <w:sz w:val="24"/>
          <w:szCs w:val="24"/>
          <w:lang w:val="zh-CN"/>
        </w:rPr>
        <w:t xml:space="preserve">20世纪初资产阶级革命派和改良派围绕着( </w:t>
      </w:r>
      <w:r>
        <w:rPr>
          <w:rFonts w:hint="eastAsia" w:ascii="宋体" w:hAnsi="宋体" w:eastAsia="宋体"/>
          <w:b/>
          <w:color w:val="C00000"/>
          <w:sz w:val="24"/>
          <w:szCs w:val="24"/>
        </w:rPr>
        <w:t xml:space="preserve"> ABC  </w:t>
      </w:r>
      <w:r>
        <w:rPr>
          <w:rFonts w:ascii="宋体" w:hAnsi="宋体" w:eastAsia="宋体"/>
          <w:sz w:val="24"/>
          <w:szCs w:val="24"/>
          <w:lang w:val="zh-CN"/>
        </w:rPr>
        <w:t xml:space="preserve"> )展开了论战。</w:t>
      </w:r>
    </w:p>
    <w:p>
      <w:pPr>
        <w:spacing w:line="276" w:lineRule="auto"/>
        <w:rPr>
          <w:rFonts w:ascii="宋体" w:hAnsi="宋体" w:eastAsia="宋体"/>
          <w:b/>
          <w:bCs/>
          <w:sz w:val="24"/>
          <w:szCs w:val="24"/>
          <w:lang w:val="zh-CN"/>
        </w:rPr>
      </w:pPr>
      <w:r>
        <w:rPr>
          <w:rFonts w:ascii="宋体" w:hAnsi="宋体" w:eastAsia="宋体"/>
          <w:b/>
          <w:bCs/>
          <w:sz w:val="24"/>
          <w:szCs w:val="24"/>
          <w:lang w:val="zh-CN"/>
        </w:rPr>
        <w:t>A.要不要以革命手段推翻君主专制</w:t>
      </w:r>
    </w:p>
    <w:p>
      <w:pPr>
        <w:spacing w:line="276" w:lineRule="auto"/>
        <w:rPr>
          <w:rFonts w:ascii="宋体" w:hAnsi="宋体" w:eastAsia="宋体"/>
          <w:b/>
          <w:bCs/>
          <w:sz w:val="24"/>
          <w:szCs w:val="24"/>
          <w:lang w:val="zh-CN"/>
        </w:rPr>
      </w:pPr>
      <w:r>
        <w:rPr>
          <w:rFonts w:ascii="宋体" w:hAnsi="宋体" w:eastAsia="宋体"/>
          <w:b/>
          <w:bCs/>
          <w:sz w:val="24"/>
          <w:szCs w:val="24"/>
          <w:lang w:val="zh-CN"/>
        </w:rPr>
        <w:t>B.要不要实行共和</w:t>
      </w:r>
    </w:p>
    <w:p>
      <w:pPr>
        <w:spacing w:line="276" w:lineRule="auto"/>
        <w:rPr>
          <w:rFonts w:ascii="宋体" w:hAnsi="宋体" w:eastAsia="宋体"/>
          <w:b/>
          <w:bCs/>
          <w:sz w:val="24"/>
          <w:szCs w:val="24"/>
          <w:lang w:val="zh-CN"/>
        </w:rPr>
      </w:pPr>
      <w:r>
        <w:rPr>
          <w:rFonts w:ascii="宋体" w:hAnsi="宋体" w:eastAsia="宋体"/>
          <w:b/>
          <w:bCs/>
          <w:sz w:val="24"/>
          <w:szCs w:val="24"/>
          <w:lang w:val="zh-CN"/>
        </w:rPr>
        <w:t>C.要不要社会革命</w:t>
      </w:r>
    </w:p>
    <w:p>
      <w:pPr>
        <w:spacing w:line="276" w:lineRule="auto"/>
        <w:rPr>
          <w:rFonts w:ascii="宋体" w:hAnsi="宋体" w:eastAsia="宋体"/>
          <w:sz w:val="24"/>
          <w:szCs w:val="24"/>
          <w:lang w:val="zh-CN"/>
        </w:rPr>
      </w:pPr>
      <w:r>
        <w:rPr>
          <w:rFonts w:ascii="宋体" w:hAnsi="宋体" w:eastAsia="宋体"/>
          <w:sz w:val="24"/>
          <w:szCs w:val="24"/>
          <w:lang w:val="zh-CN"/>
        </w:rPr>
        <w:t>D.要不要保皇</w:t>
      </w:r>
    </w:p>
    <w:p>
      <w:pPr>
        <w:spacing w:line="276" w:lineRule="auto"/>
        <w:rPr>
          <w:rFonts w:ascii="宋体" w:hAnsi="宋体" w:eastAsia="宋体"/>
          <w:sz w:val="24"/>
          <w:szCs w:val="24"/>
          <w:lang w:val="zh-CN"/>
        </w:rPr>
      </w:pPr>
      <w:r>
        <w:rPr>
          <w:rFonts w:hint="eastAsia" w:ascii="宋体" w:hAnsi="宋体" w:eastAsia="宋体"/>
          <w:sz w:val="24"/>
          <w:szCs w:val="24"/>
        </w:rPr>
        <w:t>18</w:t>
      </w:r>
      <w:r>
        <w:rPr>
          <w:rFonts w:ascii="宋体" w:hAnsi="宋体" w:eastAsia="宋体"/>
          <w:sz w:val="24"/>
          <w:szCs w:val="24"/>
          <w:lang w:val="zh-CN"/>
        </w:rPr>
        <w:t>.1904年,各地先后建立的资产阶级革命团体有(</w:t>
      </w:r>
      <w:r>
        <w:rPr>
          <w:rFonts w:ascii="宋体" w:hAnsi="宋体" w:eastAsia="宋体"/>
          <w:b/>
          <w:color w:val="C00000"/>
          <w:sz w:val="24"/>
          <w:szCs w:val="24"/>
          <w:lang w:val="zh-CN"/>
        </w:rPr>
        <w:t xml:space="preserve"> </w:t>
      </w:r>
      <w:r>
        <w:rPr>
          <w:rFonts w:hint="eastAsia" w:ascii="宋体" w:hAnsi="宋体" w:eastAsia="宋体"/>
          <w:b/>
          <w:color w:val="C00000"/>
          <w:sz w:val="24"/>
          <w:szCs w:val="24"/>
          <w:lang w:val="zh-CN"/>
        </w:rPr>
        <w:t>ABCD</w:t>
      </w:r>
      <w:r>
        <w:rPr>
          <w:rFonts w:hint="eastAsia" w:ascii="宋体" w:hAnsi="宋体" w:eastAsia="宋体"/>
          <w:b/>
          <w:color w:val="C00000"/>
          <w:sz w:val="24"/>
          <w:szCs w:val="24"/>
        </w:rPr>
        <w:t xml:space="preserve">  </w:t>
      </w:r>
      <w:r>
        <w:rPr>
          <w:rFonts w:hint="eastAsia" w:ascii="宋体" w:hAnsi="宋体" w:eastAsia="宋体"/>
          <w:sz w:val="24"/>
          <w:szCs w:val="24"/>
        </w:rPr>
        <w:t xml:space="preserve">   </w:t>
      </w:r>
      <w:r>
        <w:rPr>
          <w:rFonts w:ascii="宋体" w:hAnsi="宋体" w:eastAsia="宋体"/>
          <w:sz w:val="24"/>
          <w:szCs w:val="24"/>
          <w:lang w:val="zh-CN"/>
        </w:rPr>
        <w:t>)等。</w:t>
      </w:r>
    </w:p>
    <w:p>
      <w:pPr>
        <w:spacing w:line="276" w:lineRule="auto"/>
        <w:rPr>
          <w:rFonts w:ascii="宋体" w:hAnsi="宋体" w:eastAsia="宋体"/>
          <w:b/>
          <w:bCs/>
          <w:sz w:val="24"/>
          <w:szCs w:val="24"/>
          <w:lang w:val="zh-CN"/>
        </w:rPr>
      </w:pPr>
      <w:r>
        <w:rPr>
          <w:rFonts w:ascii="宋体" w:hAnsi="宋体" w:eastAsia="宋体"/>
          <w:b/>
          <w:bCs/>
          <w:sz w:val="24"/>
          <w:szCs w:val="24"/>
          <w:lang w:val="zh-CN"/>
        </w:rPr>
        <w:t>A.华兴会</w:t>
      </w:r>
    </w:p>
    <w:p>
      <w:pPr>
        <w:spacing w:line="276" w:lineRule="auto"/>
        <w:rPr>
          <w:rFonts w:ascii="宋体" w:hAnsi="宋体" w:eastAsia="宋体"/>
          <w:b/>
          <w:bCs/>
          <w:sz w:val="24"/>
          <w:szCs w:val="24"/>
          <w:lang w:val="zh-CN"/>
        </w:rPr>
      </w:pPr>
      <w:r>
        <w:rPr>
          <w:rFonts w:ascii="宋体" w:hAnsi="宋体" w:eastAsia="宋体"/>
          <w:b/>
          <w:bCs/>
          <w:sz w:val="24"/>
          <w:szCs w:val="24"/>
          <w:lang w:val="zh-CN"/>
        </w:rPr>
        <w:t>B.科学补习所</w:t>
      </w:r>
    </w:p>
    <w:p>
      <w:pPr>
        <w:spacing w:line="276" w:lineRule="auto"/>
        <w:rPr>
          <w:rFonts w:ascii="宋体" w:hAnsi="宋体" w:eastAsia="宋体"/>
          <w:b/>
          <w:bCs/>
          <w:sz w:val="24"/>
          <w:szCs w:val="24"/>
          <w:lang w:val="zh-CN"/>
        </w:rPr>
      </w:pPr>
      <w:r>
        <w:rPr>
          <w:rFonts w:ascii="宋体" w:hAnsi="宋体" w:eastAsia="宋体"/>
          <w:b/>
          <w:bCs/>
          <w:sz w:val="24"/>
          <w:szCs w:val="24"/>
          <w:lang w:val="zh-CN"/>
        </w:rPr>
        <w:t>C.光复会</w:t>
      </w:r>
    </w:p>
    <w:p>
      <w:pPr>
        <w:spacing w:line="276" w:lineRule="auto"/>
        <w:rPr>
          <w:rFonts w:ascii="宋体" w:hAnsi="宋体" w:eastAsia="宋体"/>
          <w:b/>
          <w:bCs/>
          <w:sz w:val="24"/>
          <w:szCs w:val="24"/>
          <w:lang w:val="zh-CN"/>
        </w:rPr>
      </w:pPr>
      <w:r>
        <w:rPr>
          <w:rFonts w:ascii="宋体" w:hAnsi="宋体" w:eastAsia="宋体"/>
          <w:b/>
          <w:bCs/>
          <w:sz w:val="24"/>
          <w:szCs w:val="24"/>
          <w:lang w:val="zh-CN"/>
        </w:rPr>
        <w:t>D.岳王会</w:t>
      </w:r>
    </w:p>
    <w:p>
      <w:pPr>
        <w:spacing w:line="276" w:lineRule="auto"/>
        <w:rPr>
          <w:rFonts w:ascii="宋体" w:hAnsi="宋体" w:eastAsia="宋体"/>
          <w:sz w:val="24"/>
          <w:szCs w:val="24"/>
          <w:lang w:val="zh-CN"/>
        </w:rPr>
      </w:pPr>
      <w:r>
        <w:rPr>
          <w:rFonts w:hint="eastAsia" w:ascii="宋体" w:hAnsi="宋体" w:eastAsia="宋体"/>
          <w:sz w:val="24"/>
          <w:szCs w:val="24"/>
        </w:rPr>
        <w:t>19</w:t>
      </w:r>
      <w:r>
        <w:rPr>
          <w:rFonts w:ascii="宋体" w:hAnsi="宋体" w:eastAsia="宋体"/>
          <w:sz w:val="24"/>
          <w:szCs w:val="24"/>
          <w:lang w:val="zh-CN"/>
        </w:rPr>
        <w:t>.下列(</w:t>
      </w:r>
      <w:r>
        <w:rPr>
          <w:rFonts w:hint="eastAsia" w:ascii="宋体" w:hAnsi="宋体" w:eastAsia="宋体"/>
          <w:sz w:val="24"/>
          <w:szCs w:val="24"/>
        </w:rPr>
        <w:t xml:space="preserve"> </w:t>
      </w:r>
      <w:r>
        <w:rPr>
          <w:rFonts w:hint="eastAsia" w:ascii="宋体" w:hAnsi="宋体" w:eastAsia="宋体"/>
          <w:b/>
          <w:color w:val="C00000"/>
          <w:sz w:val="24"/>
          <w:szCs w:val="24"/>
        </w:rPr>
        <w:t xml:space="preserve">BCD   </w:t>
      </w:r>
      <w:r>
        <w:rPr>
          <w:rFonts w:hint="eastAsia" w:ascii="宋体" w:hAnsi="宋体" w:eastAsia="宋体"/>
          <w:sz w:val="24"/>
          <w:szCs w:val="24"/>
        </w:rPr>
        <w:t xml:space="preserve">  </w:t>
      </w:r>
      <w:r>
        <w:rPr>
          <w:rFonts w:ascii="宋体" w:hAnsi="宋体" w:eastAsia="宋体"/>
          <w:sz w:val="24"/>
          <w:szCs w:val="24"/>
          <w:lang w:val="zh-CN"/>
        </w:rPr>
        <w:t>)组织是由孙中山亲自组建的。</w:t>
      </w:r>
    </w:p>
    <w:p>
      <w:pPr>
        <w:spacing w:line="276" w:lineRule="auto"/>
        <w:rPr>
          <w:rFonts w:ascii="宋体" w:hAnsi="宋体" w:eastAsia="宋体"/>
          <w:sz w:val="24"/>
          <w:szCs w:val="24"/>
          <w:lang w:val="zh-CN"/>
        </w:rPr>
      </w:pPr>
      <w:r>
        <w:rPr>
          <w:rFonts w:ascii="宋体" w:hAnsi="宋体" w:eastAsia="宋体"/>
          <w:sz w:val="24"/>
          <w:szCs w:val="24"/>
          <w:lang w:val="zh-CN"/>
        </w:rPr>
        <w:t>A.光复会</w:t>
      </w:r>
    </w:p>
    <w:p>
      <w:pPr>
        <w:spacing w:line="276" w:lineRule="auto"/>
        <w:rPr>
          <w:rFonts w:ascii="宋体" w:hAnsi="宋体" w:eastAsia="宋体"/>
          <w:b/>
          <w:bCs/>
          <w:sz w:val="24"/>
          <w:szCs w:val="24"/>
          <w:lang w:val="zh-CN"/>
        </w:rPr>
      </w:pPr>
      <w:r>
        <w:rPr>
          <w:rFonts w:ascii="宋体" w:hAnsi="宋体" w:eastAsia="宋体"/>
          <w:b/>
          <w:bCs/>
          <w:sz w:val="24"/>
          <w:szCs w:val="24"/>
          <w:lang w:val="zh-CN"/>
        </w:rPr>
        <w:t>B.同盟会</w:t>
      </w:r>
    </w:p>
    <w:p>
      <w:pPr>
        <w:spacing w:line="276" w:lineRule="auto"/>
        <w:rPr>
          <w:rFonts w:ascii="宋体" w:hAnsi="宋体" w:eastAsia="宋体"/>
          <w:b/>
          <w:bCs/>
          <w:sz w:val="24"/>
          <w:szCs w:val="24"/>
          <w:lang w:val="zh-CN"/>
        </w:rPr>
      </w:pPr>
      <w:r>
        <w:rPr>
          <w:rFonts w:ascii="宋体" w:hAnsi="宋体" w:eastAsia="宋体"/>
          <w:b/>
          <w:bCs/>
          <w:sz w:val="24"/>
          <w:szCs w:val="24"/>
          <w:lang w:val="zh-CN"/>
        </w:rPr>
        <w:t>C.兴中会</w:t>
      </w:r>
    </w:p>
    <w:p>
      <w:pPr>
        <w:spacing w:line="276" w:lineRule="auto"/>
        <w:rPr>
          <w:rFonts w:ascii="宋体" w:hAnsi="宋体" w:eastAsia="宋体"/>
          <w:b/>
          <w:bCs/>
          <w:sz w:val="24"/>
          <w:szCs w:val="24"/>
          <w:lang w:val="zh-CN"/>
        </w:rPr>
      </w:pPr>
      <w:r>
        <w:rPr>
          <w:rFonts w:ascii="宋体" w:hAnsi="宋体" w:eastAsia="宋体"/>
          <w:b/>
          <w:bCs/>
          <w:sz w:val="24"/>
          <w:szCs w:val="24"/>
          <w:lang w:val="zh-CN"/>
        </w:rPr>
        <w:t>D.中华革命党</w:t>
      </w:r>
    </w:p>
    <w:p>
      <w:pPr>
        <w:spacing w:line="276" w:lineRule="auto"/>
        <w:rPr>
          <w:rFonts w:ascii="宋体" w:hAnsi="宋体" w:eastAsia="宋体"/>
          <w:sz w:val="24"/>
          <w:szCs w:val="24"/>
          <w:lang w:val="zh-CN"/>
        </w:rPr>
      </w:pPr>
      <w:r>
        <w:rPr>
          <w:rFonts w:hint="eastAsia" w:ascii="宋体" w:hAnsi="宋体" w:eastAsia="宋体"/>
          <w:sz w:val="24"/>
          <w:szCs w:val="24"/>
        </w:rPr>
        <w:t>20</w:t>
      </w:r>
      <w:r>
        <w:rPr>
          <w:rFonts w:ascii="宋体" w:hAnsi="宋体" w:eastAsia="宋体"/>
          <w:sz w:val="24"/>
          <w:szCs w:val="24"/>
          <w:lang w:val="zh-CN"/>
        </w:rPr>
        <w:t>.1905年,中国第一个资产阶级政党中国同盟会在东京成立,其政治纲领是</w:t>
      </w:r>
    </w:p>
    <w:p>
      <w:pPr>
        <w:spacing w:line="276" w:lineRule="auto"/>
        <w:rPr>
          <w:rFonts w:ascii="宋体" w:hAnsi="宋体" w:eastAsia="宋体"/>
          <w:sz w:val="24"/>
          <w:szCs w:val="24"/>
          <w:lang w:val="zh-CN"/>
        </w:rPr>
      </w:pPr>
      <w:r>
        <w:rPr>
          <w:rFonts w:ascii="宋体" w:hAnsi="宋体" w:eastAsia="宋体"/>
          <w:sz w:val="24"/>
          <w:szCs w:val="24"/>
          <w:lang w:val="zh-CN"/>
        </w:rPr>
        <w:t xml:space="preserve">( </w:t>
      </w:r>
      <w:r>
        <w:rPr>
          <w:rFonts w:hint="eastAsia" w:ascii="宋体" w:hAnsi="宋体" w:eastAsia="宋体"/>
          <w:b/>
          <w:color w:val="C00000"/>
          <w:sz w:val="24"/>
          <w:szCs w:val="24"/>
        </w:rPr>
        <w:t xml:space="preserve"> ABCD </w:t>
      </w:r>
      <w:r>
        <w:rPr>
          <w:rFonts w:hint="eastAsia" w:ascii="宋体" w:hAnsi="宋体" w:eastAsia="宋体"/>
          <w:sz w:val="24"/>
          <w:szCs w:val="24"/>
        </w:rPr>
        <w:t xml:space="preserve">   </w:t>
      </w:r>
      <w:r>
        <w:rPr>
          <w:rFonts w:ascii="宋体" w:hAnsi="宋体" w:eastAsia="宋体"/>
          <w:sz w:val="24"/>
          <w:szCs w:val="24"/>
          <w:lang w:val="zh-CN"/>
        </w:rPr>
        <w:t>)。</w:t>
      </w:r>
    </w:p>
    <w:p>
      <w:pPr>
        <w:spacing w:line="276" w:lineRule="auto"/>
        <w:rPr>
          <w:rFonts w:ascii="宋体" w:hAnsi="宋体" w:eastAsia="宋体"/>
          <w:b/>
          <w:bCs/>
          <w:sz w:val="24"/>
          <w:szCs w:val="24"/>
          <w:lang w:val="zh-CN"/>
        </w:rPr>
      </w:pPr>
      <w:r>
        <w:rPr>
          <w:rFonts w:ascii="宋体" w:hAnsi="宋体" w:eastAsia="宋体"/>
          <w:b/>
          <w:bCs/>
          <w:sz w:val="24"/>
          <w:szCs w:val="24"/>
          <w:lang w:val="zh-CN"/>
        </w:rPr>
        <w:t>A.驱除鞑虏</w:t>
      </w:r>
    </w:p>
    <w:p>
      <w:pPr>
        <w:spacing w:line="276" w:lineRule="auto"/>
        <w:rPr>
          <w:rFonts w:ascii="宋体" w:hAnsi="宋体" w:eastAsia="宋体"/>
          <w:b/>
          <w:bCs/>
          <w:sz w:val="24"/>
          <w:szCs w:val="24"/>
          <w:lang w:val="zh-CN"/>
        </w:rPr>
      </w:pPr>
      <w:r>
        <w:rPr>
          <w:rFonts w:ascii="宋体" w:hAnsi="宋体" w:eastAsia="宋体"/>
          <w:b/>
          <w:bCs/>
          <w:sz w:val="24"/>
          <w:szCs w:val="24"/>
          <w:lang w:val="zh-CN"/>
        </w:rPr>
        <w:t>B.恢复中华</w:t>
      </w:r>
    </w:p>
    <w:p>
      <w:pPr>
        <w:spacing w:line="276" w:lineRule="auto"/>
        <w:rPr>
          <w:rFonts w:ascii="宋体" w:hAnsi="宋体" w:eastAsia="宋体"/>
          <w:b/>
          <w:bCs/>
          <w:sz w:val="24"/>
          <w:szCs w:val="24"/>
          <w:lang w:val="zh-CN"/>
        </w:rPr>
      </w:pPr>
      <w:r>
        <w:rPr>
          <w:rFonts w:ascii="宋体" w:hAnsi="宋体" w:eastAsia="宋体"/>
          <w:b/>
          <w:bCs/>
          <w:sz w:val="24"/>
          <w:szCs w:val="24"/>
          <w:lang w:val="zh-CN"/>
        </w:rPr>
        <w:t>C.创立民国</w:t>
      </w:r>
    </w:p>
    <w:p>
      <w:pPr>
        <w:spacing w:line="276" w:lineRule="auto"/>
        <w:rPr>
          <w:rFonts w:ascii="宋体" w:hAnsi="宋体" w:eastAsia="宋体"/>
          <w:b/>
          <w:bCs/>
          <w:sz w:val="24"/>
          <w:szCs w:val="24"/>
          <w:lang w:val="zh-CN"/>
        </w:rPr>
      </w:pPr>
      <w:r>
        <w:rPr>
          <w:rFonts w:ascii="宋体" w:hAnsi="宋体" w:eastAsia="宋体"/>
          <w:b/>
          <w:bCs/>
          <w:sz w:val="24"/>
          <w:szCs w:val="24"/>
          <w:lang w:val="zh-CN"/>
        </w:rPr>
        <w:t>D.平均地权</w:t>
      </w:r>
    </w:p>
    <w:p>
      <w:pPr>
        <w:spacing w:line="276" w:lineRule="auto"/>
        <w:rPr>
          <w:rFonts w:ascii="宋体" w:hAnsi="宋体" w:eastAsia="宋体"/>
          <w:sz w:val="24"/>
          <w:szCs w:val="24"/>
          <w:lang w:val="zh-CN"/>
        </w:rPr>
      </w:pPr>
      <w:r>
        <w:rPr>
          <w:rFonts w:ascii="宋体" w:hAnsi="宋体" w:eastAsia="宋体"/>
          <w:sz w:val="24"/>
          <w:szCs w:val="24"/>
          <w:lang w:val="zh-CN"/>
        </w:rPr>
        <w:t>2</w:t>
      </w:r>
      <w:r>
        <w:rPr>
          <w:rFonts w:hint="eastAsia" w:ascii="宋体" w:hAnsi="宋体" w:eastAsia="宋体"/>
          <w:sz w:val="24"/>
          <w:szCs w:val="24"/>
        </w:rPr>
        <w:t>1</w:t>
      </w:r>
      <w:r>
        <w:rPr>
          <w:rFonts w:ascii="宋体" w:hAnsi="宋体" w:eastAsia="宋体"/>
          <w:sz w:val="24"/>
          <w:szCs w:val="24"/>
          <w:lang w:val="zh-CN"/>
        </w:rPr>
        <w:t>.</w:t>
      </w:r>
      <w:bookmarkStart w:id="15" w:name="OLE_LINK4"/>
      <w:bookmarkStart w:id="16" w:name="OLE_LINK3"/>
      <w:r>
        <w:rPr>
          <w:rFonts w:ascii="宋体" w:hAnsi="宋体" w:eastAsia="宋体"/>
          <w:sz w:val="24"/>
          <w:szCs w:val="24"/>
          <w:lang w:val="zh-CN"/>
        </w:rPr>
        <w:t>三民主义中“民族主义”的基本内容是</w:t>
      </w:r>
      <w:bookmarkEnd w:id="15"/>
      <w:bookmarkEnd w:id="16"/>
      <w:r>
        <w:rPr>
          <w:rFonts w:ascii="宋体" w:hAnsi="宋体" w:eastAsia="宋体"/>
          <w:sz w:val="24"/>
          <w:szCs w:val="24"/>
          <w:lang w:val="zh-CN"/>
        </w:rPr>
        <w:t>(</w:t>
      </w:r>
      <w:r>
        <w:rPr>
          <w:rFonts w:hint="eastAsia" w:ascii="宋体" w:hAnsi="宋体" w:eastAsia="宋体"/>
          <w:sz w:val="24"/>
          <w:szCs w:val="24"/>
        </w:rPr>
        <w:t xml:space="preserve"> </w:t>
      </w:r>
      <w:r>
        <w:rPr>
          <w:rFonts w:hint="eastAsia" w:ascii="宋体" w:hAnsi="宋体" w:eastAsia="宋体"/>
          <w:b/>
          <w:bCs/>
          <w:color w:val="C00000"/>
          <w:sz w:val="24"/>
          <w:szCs w:val="24"/>
        </w:rPr>
        <w:t xml:space="preserve">AB  </w:t>
      </w:r>
      <w:r>
        <w:rPr>
          <w:rFonts w:ascii="宋体" w:hAnsi="宋体" w:eastAsia="宋体"/>
          <w:sz w:val="24"/>
          <w:szCs w:val="24"/>
          <w:lang w:val="zh-CN"/>
        </w:rPr>
        <w:t>)。</w:t>
      </w:r>
    </w:p>
    <w:p>
      <w:pPr>
        <w:spacing w:line="276" w:lineRule="auto"/>
        <w:rPr>
          <w:rFonts w:ascii="宋体" w:hAnsi="宋体" w:eastAsia="宋体"/>
          <w:b/>
          <w:bCs/>
          <w:sz w:val="24"/>
          <w:szCs w:val="24"/>
          <w:lang w:val="zh-CN"/>
        </w:rPr>
      </w:pPr>
      <w:r>
        <w:rPr>
          <w:rFonts w:ascii="宋体" w:hAnsi="宋体" w:eastAsia="宋体"/>
          <w:b/>
          <w:bCs/>
          <w:sz w:val="24"/>
          <w:szCs w:val="24"/>
          <w:lang w:val="zh-CN"/>
        </w:rPr>
        <w:t>A.驱逐鞑虏</w:t>
      </w:r>
    </w:p>
    <w:p>
      <w:pPr>
        <w:spacing w:line="276" w:lineRule="auto"/>
        <w:rPr>
          <w:rFonts w:ascii="宋体" w:hAnsi="宋体" w:eastAsia="宋体"/>
          <w:b/>
          <w:bCs/>
          <w:sz w:val="24"/>
          <w:szCs w:val="24"/>
          <w:lang w:val="zh-CN"/>
        </w:rPr>
      </w:pPr>
      <w:r>
        <w:rPr>
          <w:rFonts w:ascii="宋体" w:hAnsi="宋体" w:eastAsia="宋体"/>
          <w:b/>
          <w:bCs/>
          <w:sz w:val="24"/>
          <w:szCs w:val="24"/>
          <w:lang w:val="zh-CN"/>
        </w:rPr>
        <w:t>B.恢复中华</w:t>
      </w:r>
    </w:p>
    <w:p>
      <w:pPr>
        <w:spacing w:line="276" w:lineRule="auto"/>
        <w:rPr>
          <w:rFonts w:ascii="宋体" w:hAnsi="宋体" w:eastAsia="宋体"/>
          <w:sz w:val="24"/>
          <w:szCs w:val="24"/>
          <w:lang w:val="zh-CN"/>
        </w:rPr>
      </w:pPr>
      <w:r>
        <w:rPr>
          <w:rFonts w:ascii="宋体" w:hAnsi="宋体" w:eastAsia="宋体"/>
          <w:sz w:val="24"/>
          <w:szCs w:val="24"/>
          <w:lang w:val="zh-CN"/>
        </w:rPr>
        <w:t>C.平均地权</w:t>
      </w:r>
    </w:p>
    <w:p>
      <w:pPr>
        <w:spacing w:line="276" w:lineRule="auto"/>
        <w:rPr>
          <w:rFonts w:ascii="宋体" w:hAnsi="宋体" w:eastAsia="宋体"/>
          <w:sz w:val="24"/>
          <w:szCs w:val="24"/>
          <w:lang w:val="zh-CN"/>
        </w:rPr>
      </w:pPr>
      <w:r>
        <w:rPr>
          <w:rFonts w:ascii="宋体" w:hAnsi="宋体" w:eastAsia="宋体"/>
          <w:sz w:val="24"/>
          <w:szCs w:val="24"/>
          <w:lang w:val="zh-CN"/>
        </w:rPr>
        <w:t>D.创立民国</w:t>
      </w:r>
    </w:p>
    <w:p>
      <w:pPr>
        <w:spacing w:line="276" w:lineRule="auto"/>
        <w:rPr>
          <w:rFonts w:ascii="宋体" w:hAnsi="宋体" w:eastAsia="宋体"/>
          <w:sz w:val="24"/>
          <w:szCs w:val="24"/>
          <w:lang w:val="zh-CN"/>
        </w:rPr>
      </w:pPr>
      <w:r>
        <w:rPr>
          <w:rFonts w:ascii="宋体" w:hAnsi="宋体" w:eastAsia="宋体"/>
          <w:sz w:val="24"/>
          <w:szCs w:val="24"/>
          <w:lang w:val="zh-CN"/>
        </w:rPr>
        <w:t>2</w:t>
      </w:r>
      <w:r>
        <w:rPr>
          <w:rFonts w:hint="eastAsia" w:ascii="宋体" w:hAnsi="宋体" w:eastAsia="宋体"/>
          <w:sz w:val="24"/>
          <w:szCs w:val="24"/>
        </w:rPr>
        <w:t>2</w:t>
      </w:r>
      <w:r>
        <w:rPr>
          <w:rFonts w:ascii="宋体" w:hAnsi="宋体" w:eastAsia="宋体"/>
          <w:sz w:val="24"/>
          <w:szCs w:val="24"/>
          <w:lang w:val="zh-CN"/>
        </w:rPr>
        <w:t>.孙中山提出的三民主义是指(</w:t>
      </w:r>
      <w:r>
        <w:rPr>
          <w:rFonts w:hint="eastAsia" w:ascii="宋体" w:hAnsi="宋体" w:eastAsia="宋体"/>
          <w:sz w:val="24"/>
          <w:szCs w:val="24"/>
        </w:rPr>
        <w:t xml:space="preserve"> </w:t>
      </w:r>
      <w:r>
        <w:rPr>
          <w:rFonts w:hint="eastAsia" w:ascii="宋体" w:hAnsi="宋体" w:eastAsia="宋体"/>
          <w:b/>
          <w:bCs/>
          <w:color w:val="C00000"/>
          <w:sz w:val="24"/>
          <w:szCs w:val="24"/>
        </w:rPr>
        <w:t xml:space="preserve">BCD </w:t>
      </w:r>
      <w:r>
        <w:rPr>
          <w:rFonts w:hint="eastAsia" w:ascii="宋体" w:hAnsi="宋体" w:eastAsia="宋体"/>
          <w:sz w:val="24"/>
          <w:szCs w:val="24"/>
        </w:rPr>
        <w:t xml:space="preserve"> </w:t>
      </w:r>
      <w:r>
        <w:rPr>
          <w:rFonts w:ascii="宋体" w:hAnsi="宋体" w:eastAsia="宋体"/>
          <w:sz w:val="24"/>
          <w:szCs w:val="24"/>
          <w:lang w:val="zh-CN"/>
        </w:rPr>
        <w:t>)。</w:t>
      </w:r>
    </w:p>
    <w:p>
      <w:pPr>
        <w:spacing w:line="276" w:lineRule="auto"/>
        <w:rPr>
          <w:rFonts w:ascii="宋体" w:hAnsi="宋体" w:eastAsia="宋体"/>
          <w:sz w:val="24"/>
          <w:szCs w:val="24"/>
          <w:lang w:val="zh-CN"/>
        </w:rPr>
      </w:pPr>
      <w:r>
        <w:rPr>
          <w:rFonts w:ascii="宋体" w:hAnsi="宋体" w:eastAsia="宋体"/>
          <w:sz w:val="24"/>
          <w:szCs w:val="24"/>
          <w:lang w:val="zh-CN"/>
        </w:rPr>
        <w:t>A.民主主义</w:t>
      </w:r>
    </w:p>
    <w:p>
      <w:pPr>
        <w:spacing w:line="276" w:lineRule="auto"/>
        <w:rPr>
          <w:rFonts w:ascii="宋体" w:hAnsi="宋体" w:eastAsia="宋体"/>
          <w:b/>
          <w:bCs/>
          <w:sz w:val="24"/>
          <w:szCs w:val="24"/>
          <w:lang w:val="zh-CN"/>
        </w:rPr>
      </w:pPr>
      <w:r>
        <w:rPr>
          <w:rFonts w:ascii="宋体" w:hAnsi="宋体" w:eastAsia="宋体"/>
          <w:b/>
          <w:bCs/>
          <w:sz w:val="24"/>
          <w:szCs w:val="24"/>
          <w:lang w:val="zh-CN"/>
        </w:rPr>
        <w:t>B.民生主义</w:t>
      </w:r>
    </w:p>
    <w:p>
      <w:pPr>
        <w:spacing w:line="276" w:lineRule="auto"/>
        <w:rPr>
          <w:rFonts w:ascii="宋体" w:hAnsi="宋体" w:eastAsia="宋体"/>
          <w:b/>
          <w:bCs/>
          <w:sz w:val="24"/>
          <w:szCs w:val="24"/>
          <w:lang w:val="zh-CN"/>
        </w:rPr>
      </w:pPr>
      <w:r>
        <w:rPr>
          <w:rFonts w:ascii="宋体" w:hAnsi="宋体" w:eastAsia="宋体"/>
          <w:b/>
          <w:bCs/>
          <w:sz w:val="24"/>
          <w:szCs w:val="24"/>
          <w:lang w:val="zh-CN"/>
        </w:rPr>
        <w:t>C.民族主义</w:t>
      </w:r>
    </w:p>
    <w:p>
      <w:pPr>
        <w:spacing w:line="276" w:lineRule="auto"/>
        <w:rPr>
          <w:rFonts w:ascii="宋体" w:hAnsi="宋体" w:eastAsia="宋体"/>
          <w:b/>
          <w:bCs/>
          <w:sz w:val="24"/>
          <w:szCs w:val="24"/>
          <w:lang w:val="zh-CN"/>
        </w:rPr>
      </w:pPr>
      <w:r>
        <w:rPr>
          <w:rFonts w:ascii="宋体" w:hAnsi="宋体" w:eastAsia="宋体"/>
          <w:b/>
          <w:bCs/>
          <w:sz w:val="24"/>
          <w:szCs w:val="24"/>
          <w:lang w:val="zh-CN"/>
        </w:rPr>
        <w:t>D.民权主义</w:t>
      </w:r>
    </w:p>
    <w:p>
      <w:pPr>
        <w:spacing w:line="276" w:lineRule="auto"/>
        <w:rPr>
          <w:rFonts w:ascii="宋体" w:hAnsi="宋体" w:eastAsia="宋体"/>
          <w:sz w:val="24"/>
          <w:szCs w:val="24"/>
          <w:lang w:val="zh-CN"/>
        </w:rPr>
      </w:pPr>
      <w:r>
        <w:rPr>
          <w:rFonts w:ascii="宋体" w:hAnsi="宋体" w:eastAsia="宋体"/>
          <w:sz w:val="24"/>
          <w:szCs w:val="24"/>
          <w:lang w:val="zh-CN"/>
        </w:rPr>
        <w:t>2</w:t>
      </w:r>
      <w:r>
        <w:rPr>
          <w:rFonts w:hint="eastAsia" w:ascii="宋体" w:hAnsi="宋体" w:eastAsia="宋体"/>
          <w:sz w:val="24"/>
          <w:szCs w:val="24"/>
        </w:rPr>
        <w:t>3</w:t>
      </w:r>
      <w:r>
        <w:rPr>
          <w:rFonts w:ascii="宋体" w:hAnsi="宋体" w:eastAsia="宋体"/>
          <w:sz w:val="24"/>
          <w:szCs w:val="24"/>
          <w:lang w:val="zh-CN"/>
        </w:rPr>
        <w:t>.三民主义的局限性在于(</w:t>
      </w:r>
      <w:r>
        <w:rPr>
          <w:rFonts w:hint="eastAsia" w:ascii="宋体" w:hAnsi="宋体" w:eastAsia="宋体"/>
          <w:sz w:val="24"/>
          <w:szCs w:val="24"/>
        </w:rPr>
        <w:t xml:space="preserve">  </w:t>
      </w:r>
      <w:r>
        <w:rPr>
          <w:rFonts w:hint="eastAsia" w:ascii="宋体" w:hAnsi="宋体" w:eastAsia="宋体"/>
          <w:b/>
          <w:bCs/>
          <w:color w:val="C00000"/>
          <w:sz w:val="24"/>
          <w:szCs w:val="24"/>
        </w:rPr>
        <w:t xml:space="preserve">ABD   </w:t>
      </w:r>
      <w:r>
        <w:rPr>
          <w:rFonts w:hint="eastAsia" w:ascii="宋体" w:hAnsi="宋体" w:eastAsia="宋体"/>
          <w:sz w:val="24"/>
          <w:szCs w:val="24"/>
        </w:rPr>
        <w:t xml:space="preserve"> </w:t>
      </w:r>
      <w:r>
        <w:rPr>
          <w:rFonts w:ascii="宋体" w:hAnsi="宋体" w:eastAsia="宋体"/>
          <w:sz w:val="24"/>
          <w:szCs w:val="24"/>
          <w:lang w:val="zh-CN"/>
        </w:rPr>
        <w:t>)。</w:t>
      </w:r>
    </w:p>
    <w:p>
      <w:pPr>
        <w:spacing w:line="276" w:lineRule="auto"/>
        <w:rPr>
          <w:rFonts w:ascii="宋体" w:hAnsi="宋体" w:eastAsia="宋体"/>
          <w:b/>
          <w:bCs/>
          <w:sz w:val="24"/>
          <w:szCs w:val="24"/>
          <w:lang w:val="zh-CN"/>
        </w:rPr>
      </w:pPr>
      <w:r>
        <w:rPr>
          <w:rFonts w:ascii="宋体" w:hAnsi="宋体" w:eastAsia="宋体"/>
          <w:b/>
          <w:bCs/>
          <w:sz w:val="24"/>
          <w:szCs w:val="24"/>
          <w:lang w:val="zh-CN"/>
        </w:rPr>
        <w:t>A.无明确的反帝纲领</w:t>
      </w:r>
    </w:p>
    <w:p>
      <w:pPr>
        <w:spacing w:line="276" w:lineRule="auto"/>
        <w:rPr>
          <w:rFonts w:ascii="宋体" w:hAnsi="宋体" w:eastAsia="宋体"/>
          <w:b/>
          <w:bCs/>
          <w:sz w:val="24"/>
          <w:szCs w:val="24"/>
          <w:lang w:val="zh-CN"/>
        </w:rPr>
      </w:pPr>
      <w:r>
        <w:rPr>
          <w:rFonts w:ascii="宋体" w:hAnsi="宋体" w:eastAsia="宋体"/>
          <w:b/>
          <w:bCs/>
          <w:sz w:val="24"/>
          <w:szCs w:val="24"/>
          <w:lang w:val="zh-CN"/>
        </w:rPr>
        <w:t>B.忽略人民群众的作用</w:t>
      </w:r>
    </w:p>
    <w:p>
      <w:pPr>
        <w:spacing w:line="276" w:lineRule="auto"/>
        <w:rPr>
          <w:rFonts w:ascii="宋体" w:hAnsi="宋体" w:eastAsia="宋体"/>
          <w:sz w:val="24"/>
          <w:szCs w:val="24"/>
          <w:lang w:val="zh-CN"/>
        </w:rPr>
      </w:pPr>
      <w:r>
        <w:rPr>
          <w:rFonts w:ascii="宋体" w:hAnsi="宋体" w:eastAsia="宋体"/>
          <w:sz w:val="24"/>
          <w:szCs w:val="24"/>
          <w:lang w:val="zh-CN"/>
        </w:rPr>
        <w:t>C.民权思想缺失</w:t>
      </w:r>
    </w:p>
    <w:p>
      <w:pPr>
        <w:spacing w:line="276" w:lineRule="auto"/>
        <w:rPr>
          <w:rFonts w:ascii="宋体" w:hAnsi="宋体" w:eastAsia="宋体"/>
          <w:b/>
          <w:bCs/>
          <w:sz w:val="24"/>
          <w:szCs w:val="24"/>
          <w:lang w:val="zh-CN"/>
        </w:rPr>
      </w:pPr>
      <w:r>
        <w:rPr>
          <w:rFonts w:ascii="宋体" w:hAnsi="宋体" w:eastAsia="宋体"/>
          <w:b/>
          <w:bCs/>
          <w:sz w:val="24"/>
          <w:szCs w:val="24"/>
          <w:lang w:val="zh-CN"/>
        </w:rPr>
        <w:t>D.平均地权空想色彩浓郁</w:t>
      </w:r>
    </w:p>
    <w:p>
      <w:pPr>
        <w:spacing w:line="276" w:lineRule="auto"/>
        <w:rPr>
          <w:rFonts w:ascii="宋体" w:hAnsi="宋体" w:eastAsia="宋体"/>
          <w:sz w:val="24"/>
          <w:szCs w:val="24"/>
          <w:lang w:val="zh-CN"/>
        </w:rPr>
      </w:pPr>
      <w:r>
        <w:rPr>
          <w:rFonts w:hint="eastAsia" w:ascii="宋体" w:hAnsi="宋体" w:eastAsia="宋体"/>
          <w:sz w:val="24"/>
          <w:szCs w:val="24"/>
        </w:rPr>
        <w:t>24</w:t>
      </w:r>
      <w:r>
        <w:rPr>
          <w:rFonts w:ascii="宋体" w:hAnsi="宋体" w:eastAsia="宋体"/>
          <w:sz w:val="24"/>
          <w:szCs w:val="24"/>
          <w:lang w:val="zh-CN"/>
        </w:rPr>
        <w:t xml:space="preserve">.辛亥革命爆发的历史条件包括( </w:t>
      </w:r>
      <w:r>
        <w:rPr>
          <w:rFonts w:hint="eastAsia" w:ascii="宋体" w:hAnsi="宋体" w:eastAsia="宋体"/>
          <w:sz w:val="24"/>
          <w:szCs w:val="24"/>
        </w:rPr>
        <w:t xml:space="preserve"> </w:t>
      </w:r>
      <w:r>
        <w:rPr>
          <w:rFonts w:hint="eastAsia" w:ascii="宋体" w:hAnsi="宋体" w:eastAsia="宋体"/>
          <w:b/>
          <w:bCs/>
          <w:color w:val="C00000"/>
          <w:sz w:val="24"/>
          <w:szCs w:val="24"/>
        </w:rPr>
        <w:t>ABCD</w:t>
      </w:r>
      <w:r>
        <w:rPr>
          <w:rFonts w:hint="eastAsia" w:ascii="宋体" w:hAnsi="宋体" w:eastAsia="宋体"/>
          <w:b/>
          <w:bCs/>
          <w:sz w:val="24"/>
          <w:szCs w:val="24"/>
        </w:rPr>
        <w:t xml:space="preserve"> </w:t>
      </w:r>
      <w:r>
        <w:rPr>
          <w:rFonts w:hint="eastAsia" w:ascii="宋体" w:hAnsi="宋体" w:eastAsia="宋体"/>
          <w:sz w:val="24"/>
          <w:szCs w:val="24"/>
        </w:rPr>
        <w:t xml:space="preserve">  </w:t>
      </w:r>
      <w:r>
        <w:rPr>
          <w:rFonts w:ascii="宋体" w:hAnsi="宋体" w:eastAsia="宋体"/>
          <w:sz w:val="24"/>
          <w:szCs w:val="24"/>
          <w:lang w:val="zh-CN"/>
        </w:rPr>
        <w:t>)。</w:t>
      </w:r>
    </w:p>
    <w:p>
      <w:pPr>
        <w:spacing w:line="276" w:lineRule="auto"/>
        <w:rPr>
          <w:rFonts w:ascii="宋体" w:hAnsi="宋体" w:eastAsia="宋体"/>
          <w:b/>
          <w:bCs/>
          <w:sz w:val="24"/>
          <w:szCs w:val="24"/>
          <w:lang w:val="zh-CN"/>
        </w:rPr>
      </w:pPr>
      <w:r>
        <w:rPr>
          <w:rFonts w:ascii="宋体" w:hAnsi="宋体" w:eastAsia="宋体"/>
          <w:b/>
          <w:bCs/>
          <w:sz w:val="24"/>
          <w:szCs w:val="24"/>
          <w:lang w:val="zh-CN"/>
        </w:rPr>
        <w:t>A.民族危机加剧</w:t>
      </w:r>
    </w:p>
    <w:p>
      <w:pPr>
        <w:spacing w:line="276" w:lineRule="auto"/>
        <w:rPr>
          <w:rFonts w:ascii="宋体" w:hAnsi="宋体" w:eastAsia="宋体"/>
          <w:b/>
          <w:bCs/>
          <w:sz w:val="24"/>
          <w:szCs w:val="24"/>
          <w:lang w:val="zh-CN"/>
        </w:rPr>
      </w:pPr>
      <w:r>
        <w:rPr>
          <w:rFonts w:ascii="宋体" w:hAnsi="宋体" w:eastAsia="宋体"/>
          <w:b/>
          <w:bCs/>
          <w:sz w:val="24"/>
          <w:szCs w:val="24"/>
          <w:lang w:val="zh-CN"/>
        </w:rPr>
        <w:t>B.社会矛盾激化</w:t>
      </w:r>
    </w:p>
    <w:p>
      <w:pPr>
        <w:spacing w:line="276" w:lineRule="auto"/>
        <w:rPr>
          <w:rFonts w:ascii="宋体" w:hAnsi="宋体" w:eastAsia="宋体"/>
          <w:b/>
          <w:bCs/>
          <w:sz w:val="24"/>
          <w:szCs w:val="24"/>
          <w:lang w:val="zh-CN"/>
        </w:rPr>
      </w:pPr>
      <w:r>
        <w:rPr>
          <w:rFonts w:ascii="宋体" w:hAnsi="宋体" w:eastAsia="宋体"/>
          <w:b/>
          <w:bCs/>
          <w:sz w:val="24"/>
          <w:szCs w:val="24"/>
          <w:lang w:val="zh-CN"/>
        </w:rPr>
        <w:t>C.清政府新政破产</w:t>
      </w:r>
    </w:p>
    <w:p>
      <w:pPr>
        <w:spacing w:line="276" w:lineRule="auto"/>
        <w:rPr>
          <w:rFonts w:ascii="宋体" w:hAnsi="宋体" w:eastAsia="宋体"/>
          <w:b/>
          <w:bCs/>
          <w:sz w:val="24"/>
          <w:szCs w:val="24"/>
          <w:lang w:val="zh-CN"/>
        </w:rPr>
      </w:pPr>
      <w:r>
        <w:rPr>
          <w:rFonts w:ascii="宋体" w:hAnsi="宋体" w:eastAsia="宋体"/>
          <w:b/>
          <w:bCs/>
          <w:sz w:val="24"/>
          <w:szCs w:val="24"/>
          <w:lang w:val="zh-CN"/>
        </w:rPr>
        <w:t>D.资产阶级革命派壮大</w:t>
      </w:r>
    </w:p>
    <w:p>
      <w:pPr>
        <w:spacing w:line="276" w:lineRule="auto"/>
        <w:rPr>
          <w:rFonts w:ascii="宋体" w:hAnsi="宋体" w:eastAsia="宋体"/>
          <w:sz w:val="24"/>
          <w:szCs w:val="24"/>
          <w:lang w:val="zh-CN"/>
        </w:rPr>
      </w:pPr>
      <w:r>
        <w:rPr>
          <w:rFonts w:hint="eastAsia" w:ascii="宋体" w:hAnsi="宋体" w:eastAsia="宋体"/>
          <w:sz w:val="24"/>
          <w:szCs w:val="24"/>
        </w:rPr>
        <w:t>25</w:t>
      </w:r>
      <w:r>
        <w:rPr>
          <w:rFonts w:ascii="宋体" w:hAnsi="宋体" w:eastAsia="宋体"/>
          <w:sz w:val="24"/>
          <w:szCs w:val="24"/>
          <w:lang w:val="zh-CN"/>
        </w:rPr>
        <w:t>.南京临时政府成立后制定的法令政策措施有(</w:t>
      </w:r>
      <w:r>
        <w:rPr>
          <w:rFonts w:hint="eastAsia" w:ascii="宋体" w:hAnsi="宋体" w:eastAsia="宋体"/>
          <w:b/>
          <w:bCs/>
          <w:color w:val="C00000"/>
          <w:sz w:val="24"/>
          <w:szCs w:val="24"/>
        </w:rPr>
        <w:t xml:space="preserve"> ABCD</w:t>
      </w:r>
      <w:r>
        <w:rPr>
          <w:rFonts w:hint="eastAsia" w:ascii="宋体" w:hAnsi="宋体" w:eastAsia="宋体"/>
          <w:sz w:val="24"/>
          <w:szCs w:val="24"/>
        </w:rPr>
        <w:t xml:space="preserve">   </w:t>
      </w:r>
      <w:r>
        <w:rPr>
          <w:rFonts w:ascii="宋体" w:hAnsi="宋体" w:eastAsia="宋体"/>
          <w:sz w:val="24"/>
          <w:szCs w:val="24"/>
          <w:lang w:val="zh-CN"/>
        </w:rPr>
        <w:t>)。</w:t>
      </w:r>
    </w:p>
    <w:p>
      <w:pPr>
        <w:spacing w:line="276" w:lineRule="auto"/>
        <w:rPr>
          <w:rFonts w:ascii="宋体" w:hAnsi="宋体" w:eastAsia="宋体"/>
          <w:b/>
          <w:bCs/>
          <w:sz w:val="24"/>
          <w:szCs w:val="24"/>
          <w:lang w:val="zh-CN"/>
        </w:rPr>
      </w:pPr>
      <w:r>
        <w:rPr>
          <w:rFonts w:ascii="宋体" w:hAnsi="宋体" w:eastAsia="宋体"/>
          <w:b/>
          <w:bCs/>
          <w:sz w:val="24"/>
          <w:szCs w:val="24"/>
          <w:lang w:val="zh-CN"/>
        </w:rPr>
        <w:t>A.扫除种种封建弊端,保护人权</w:t>
      </w:r>
    </w:p>
    <w:p>
      <w:pPr>
        <w:spacing w:line="276" w:lineRule="auto"/>
        <w:rPr>
          <w:rFonts w:ascii="宋体" w:hAnsi="宋体" w:eastAsia="宋体"/>
          <w:b/>
          <w:bCs/>
          <w:sz w:val="24"/>
          <w:szCs w:val="24"/>
          <w:lang w:val="zh-CN"/>
        </w:rPr>
      </w:pPr>
      <w:r>
        <w:rPr>
          <w:rFonts w:ascii="宋体" w:hAnsi="宋体" w:eastAsia="宋体"/>
          <w:b/>
          <w:bCs/>
          <w:sz w:val="24"/>
          <w:szCs w:val="24"/>
          <w:lang w:val="zh-CN"/>
        </w:rPr>
        <w:t>B.鼓励发展资本主义工商业</w:t>
      </w:r>
    </w:p>
    <w:p>
      <w:pPr>
        <w:spacing w:line="276" w:lineRule="auto"/>
        <w:rPr>
          <w:rFonts w:ascii="宋体" w:hAnsi="宋体" w:eastAsia="宋体"/>
          <w:b/>
          <w:bCs/>
          <w:sz w:val="24"/>
          <w:szCs w:val="24"/>
          <w:lang w:val="zh-CN"/>
        </w:rPr>
      </w:pPr>
      <w:r>
        <w:rPr>
          <w:rFonts w:ascii="宋体" w:hAnsi="宋体" w:eastAsia="宋体"/>
          <w:b/>
          <w:bCs/>
          <w:sz w:val="24"/>
          <w:szCs w:val="24"/>
          <w:lang w:val="zh-CN"/>
        </w:rPr>
        <w:t>C.禁止种植和吸食鸦片</w:t>
      </w:r>
    </w:p>
    <w:p>
      <w:pPr>
        <w:spacing w:line="276" w:lineRule="auto"/>
        <w:rPr>
          <w:rFonts w:ascii="宋体" w:hAnsi="宋体" w:eastAsia="宋体"/>
          <w:b/>
          <w:bCs/>
          <w:sz w:val="24"/>
          <w:szCs w:val="24"/>
          <w:lang w:val="zh-CN"/>
        </w:rPr>
      </w:pPr>
      <w:r>
        <w:rPr>
          <w:rFonts w:ascii="宋体" w:hAnsi="宋体" w:eastAsia="宋体"/>
          <w:b/>
          <w:bCs/>
          <w:sz w:val="24"/>
          <w:szCs w:val="24"/>
          <w:lang w:val="zh-CN"/>
        </w:rPr>
        <w:t>D.改革文化教育制度</w:t>
      </w:r>
    </w:p>
    <w:p>
      <w:pPr>
        <w:spacing w:line="276" w:lineRule="auto"/>
        <w:rPr>
          <w:rFonts w:ascii="宋体" w:hAnsi="宋体" w:eastAsia="宋体"/>
          <w:sz w:val="24"/>
          <w:szCs w:val="24"/>
          <w:lang w:val="zh-CN"/>
        </w:rPr>
      </w:pPr>
      <w:r>
        <w:rPr>
          <w:rFonts w:hint="eastAsia" w:ascii="宋体" w:hAnsi="宋体" w:eastAsia="宋体"/>
          <w:sz w:val="24"/>
          <w:szCs w:val="24"/>
        </w:rPr>
        <w:t>26</w:t>
      </w:r>
      <w:r>
        <w:rPr>
          <w:rFonts w:ascii="宋体" w:hAnsi="宋体" w:eastAsia="宋体"/>
          <w:sz w:val="24"/>
          <w:szCs w:val="24"/>
          <w:lang w:val="zh-CN"/>
        </w:rPr>
        <w:t xml:space="preserve">.《中华民国临时约法》规定由( </w:t>
      </w:r>
      <w:r>
        <w:rPr>
          <w:rFonts w:hint="eastAsia" w:ascii="宋体" w:hAnsi="宋体" w:eastAsia="宋体"/>
          <w:sz w:val="24"/>
          <w:szCs w:val="24"/>
        </w:rPr>
        <w:t xml:space="preserve"> </w:t>
      </w:r>
      <w:r>
        <w:rPr>
          <w:rFonts w:hint="eastAsia" w:ascii="宋体" w:hAnsi="宋体" w:eastAsia="宋体"/>
          <w:b/>
          <w:bCs/>
          <w:color w:val="C00000"/>
          <w:sz w:val="24"/>
          <w:szCs w:val="24"/>
        </w:rPr>
        <w:t>ABCD</w:t>
      </w:r>
      <w:r>
        <w:rPr>
          <w:rFonts w:hint="eastAsia" w:ascii="宋体" w:hAnsi="宋体" w:eastAsia="宋体"/>
          <w:sz w:val="24"/>
          <w:szCs w:val="24"/>
        </w:rPr>
        <w:t xml:space="preserve">   </w:t>
      </w:r>
      <w:r>
        <w:rPr>
          <w:rFonts w:ascii="宋体" w:hAnsi="宋体" w:eastAsia="宋体"/>
          <w:sz w:val="24"/>
          <w:szCs w:val="24"/>
          <w:lang w:val="zh-CN"/>
        </w:rPr>
        <w:t>)行使统治权。</w:t>
      </w:r>
    </w:p>
    <w:p>
      <w:pPr>
        <w:spacing w:line="276" w:lineRule="auto"/>
        <w:rPr>
          <w:rFonts w:ascii="宋体" w:hAnsi="宋体" w:eastAsia="宋体"/>
          <w:b/>
          <w:bCs/>
          <w:sz w:val="24"/>
          <w:szCs w:val="24"/>
          <w:lang w:val="zh-CN"/>
        </w:rPr>
      </w:pPr>
      <w:r>
        <w:rPr>
          <w:rFonts w:ascii="宋体" w:hAnsi="宋体" w:eastAsia="宋体"/>
          <w:b/>
          <w:bCs/>
          <w:sz w:val="24"/>
          <w:szCs w:val="24"/>
          <w:lang w:val="zh-CN"/>
        </w:rPr>
        <w:t>A.参议院</w:t>
      </w:r>
    </w:p>
    <w:p>
      <w:pPr>
        <w:spacing w:line="276" w:lineRule="auto"/>
        <w:rPr>
          <w:rFonts w:ascii="宋体" w:hAnsi="宋体" w:eastAsia="宋体"/>
          <w:b/>
          <w:bCs/>
          <w:sz w:val="24"/>
          <w:szCs w:val="24"/>
          <w:lang w:val="zh-CN"/>
        </w:rPr>
      </w:pPr>
      <w:r>
        <w:rPr>
          <w:rFonts w:ascii="宋体" w:hAnsi="宋体" w:eastAsia="宋体"/>
          <w:b/>
          <w:bCs/>
          <w:sz w:val="24"/>
          <w:szCs w:val="24"/>
          <w:lang w:val="zh-CN"/>
        </w:rPr>
        <w:t>B.临时大总统</w:t>
      </w:r>
    </w:p>
    <w:p>
      <w:pPr>
        <w:spacing w:line="276" w:lineRule="auto"/>
        <w:rPr>
          <w:rFonts w:ascii="宋体" w:hAnsi="宋体" w:eastAsia="宋体"/>
          <w:b/>
          <w:bCs/>
          <w:sz w:val="24"/>
          <w:szCs w:val="24"/>
          <w:lang w:val="zh-CN"/>
        </w:rPr>
      </w:pPr>
      <w:r>
        <w:rPr>
          <w:rFonts w:ascii="宋体" w:hAnsi="宋体" w:eastAsia="宋体"/>
          <w:b/>
          <w:bCs/>
          <w:sz w:val="24"/>
          <w:szCs w:val="24"/>
          <w:lang w:val="zh-CN"/>
        </w:rPr>
        <w:t>C.国务院</w:t>
      </w:r>
    </w:p>
    <w:p>
      <w:pPr>
        <w:spacing w:line="276" w:lineRule="auto"/>
        <w:rPr>
          <w:rFonts w:ascii="宋体" w:hAnsi="宋体" w:eastAsia="宋体"/>
          <w:b/>
          <w:bCs/>
          <w:sz w:val="24"/>
          <w:szCs w:val="24"/>
          <w:lang w:val="zh-CN"/>
        </w:rPr>
      </w:pPr>
      <w:r>
        <w:rPr>
          <w:rFonts w:ascii="宋体" w:hAnsi="宋体" w:eastAsia="宋体"/>
          <w:b/>
          <w:bCs/>
          <w:sz w:val="24"/>
          <w:szCs w:val="24"/>
          <w:lang w:val="zh-CN"/>
        </w:rPr>
        <w:t>D.法院</w:t>
      </w:r>
    </w:p>
    <w:p>
      <w:pPr>
        <w:spacing w:line="276" w:lineRule="auto"/>
        <w:rPr>
          <w:rFonts w:ascii="宋体" w:hAnsi="宋体" w:eastAsia="宋体"/>
          <w:b/>
          <w:bCs/>
          <w:sz w:val="24"/>
          <w:szCs w:val="24"/>
        </w:rPr>
      </w:pPr>
    </w:p>
    <w:p>
      <w:pPr>
        <w:pStyle w:val="2"/>
      </w:pPr>
    </w:p>
    <w:p>
      <w:pPr>
        <w:pStyle w:val="2"/>
      </w:pPr>
      <w:r>
        <w:rPr>
          <w:rFonts w:hint="eastAsia"/>
        </w:rPr>
        <w:t>中编 从五四运动到新中国成立</w:t>
      </w:r>
    </w:p>
    <w:p>
      <w:pPr>
        <w:pStyle w:val="2"/>
        <w:rPr>
          <w:color w:val="FF0000"/>
        </w:rPr>
      </w:pPr>
      <w:r>
        <w:rPr>
          <w:rFonts w:hint="eastAsia"/>
          <w:color w:val="FF0000"/>
        </w:rPr>
        <w:t>综述 翻天覆地的三十年</w:t>
      </w:r>
    </w:p>
    <w:p>
      <w:pPr>
        <w:spacing w:line="276" w:lineRule="auto"/>
        <w:jc w:val="left"/>
        <w:rPr>
          <w:rFonts w:ascii="宋体" w:hAnsi="宋体" w:eastAsia="宋体"/>
          <w:b/>
          <w:sz w:val="24"/>
          <w:szCs w:val="24"/>
        </w:rPr>
      </w:pPr>
      <w:r>
        <w:rPr>
          <w:rFonts w:hint="eastAsia" w:ascii="宋体" w:hAnsi="宋体" w:eastAsia="宋体"/>
          <w:b/>
          <w:sz w:val="24"/>
          <w:szCs w:val="24"/>
        </w:rPr>
        <w:t>一、单项选择题</w:t>
      </w:r>
    </w:p>
    <w:p>
      <w:pPr>
        <w:spacing w:line="276" w:lineRule="auto"/>
        <w:jc w:val="left"/>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中国反动势力的政治代表，在辛亥革命失败以后的一个时期，主要是</w:t>
      </w:r>
      <w:r>
        <w:rPr>
          <w:rFonts w:ascii="宋体" w:hAnsi="宋体" w:eastAsia="宋体"/>
          <w:sz w:val="24"/>
          <w:szCs w:val="24"/>
        </w:rPr>
        <w:t xml:space="preserve">(  </w:t>
      </w:r>
      <w:r>
        <w:rPr>
          <w:rFonts w:hint="eastAsia" w:ascii="宋体" w:hAnsi="宋体" w:eastAsia="宋体"/>
          <w:b/>
          <w:bCs/>
          <w:color w:val="C00000"/>
          <w:sz w:val="24"/>
          <w:szCs w:val="24"/>
        </w:rPr>
        <w:t xml:space="preserve"> A</w:t>
      </w:r>
      <w:r>
        <w:rPr>
          <w:rFonts w:ascii="宋体" w:hAnsi="宋体" w:eastAsia="宋体"/>
          <w:sz w:val="24"/>
          <w:szCs w:val="24"/>
        </w:rPr>
        <w:t xml:space="preserve">  )</w:t>
      </w:r>
    </w:p>
    <w:p>
      <w:pPr>
        <w:spacing w:line="276" w:lineRule="auto"/>
        <w:ind w:firstLine="241" w:firstLineChars="100"/>
        <w:jc w:val="left"/>
        <w:rPr>
          <w:rFonts w:ascii="宋体" w:hAnsi="宋体" w:eastAsia="宋体"/>
          <w:b/>
          <w:bCs/>
          <w:sz w:val="24"/>
          <w:szCs w:val="24"/>
        </w:rPr>
      </w:pPr>
      <w:r>
        <w:rPr>
          <w:rFonts w:ascii="宋体" w:hAnsi="宋体" w:eastAsia="宋体"/>
          <w:b/>
          <w:bCs/>
          <w:sz w:val="24"/>
          <w:szCs w:val="24"/>
        </w:rPr>
        <w:t>A.</w:t>
      </w:r>
      <w:r>
        <w:rPr>
          <w:rFonts w:hint="eastAsia" w:ascii="宋体" w:hAnsi="宋体" w:eastAsia="宋体"/>
          <w:b/>
          <w:bCs/>
          <w:sz w:val="24"/>
          <w:szCs w:val="24"/>
        </w:rPr>
        <w:t>北洋政府</w:t>
      </w:r>
      <w:r>
        <w:rPr>
          <w:rFonts w:ascii="宋体" w:hAnsi="宋体" w:eastAsia="宋体"/>
          <w:b/>
          <w:bCs/>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南京政府</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武汉政府</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广州政府</w:t>
      </w:r>
    </w:p>
    <w:p>
      <w:pPr>
        <w:spacing w:line="276" w:lineRule="auto"/>
        <w:jc w:val="lef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在</w:t>
      </w:r>
      <w:r>
        <w:rPr>
          <w:rFonts w:ascii="宋体" w:hAnsi="宋体" w:eastAsia="宋体"/>
          <w:sz w:val="24"/>
          <w:szCs w:val="24"/>
        </w:rPr>
        <w:t>1921</w:t>
      </w:r>
      <w:r>
        <w:rPr>
          <w:rFonts w:hint="eastAsia" w:ascii="宋体" w:hAnsi="宋体" w:eastAsia="宋体"/>
          <w:sz w:val="24"/>
          <w:szCs w:val="24"/>
        </w:rPr>
        <w:t>年中国共产党诞生至</w:t>
      </w:r>
      <w:r>
        <w:rPr>
          <w:rFonts w:ascii="宋体" w:hAnsi="宋体" w:eastAsia="宋体"/>
          <w:sz w:val="24"/>
          <w:szCs w:val="24"/>
        </w:rPr>
        <w:t>1949</w:t>
      </w:r>
      <w:r>
        <w:rPr>
          <w:rFonts w:hint="eastAsia" w:ascii="宋体" w:hAnsi="宋体" w:eastAsia="宋体"/>
          <w:sz w:val="24"/>
          <w:szCs w:val="24"/>
        </w:rPr>
        <w:t>年新中国成立以前的时期，中国存在着三种主要的政治力量，其中，作为中间势力成为民主革命的力量之一的是</w:t>
      </w:r>
      <w:r>
        <w:rPr>
          <w:rFonts w:ascii="宋体" w:hAnsi="宋体" w:eastAsia="宋体"/>
          <w:sz w:val="24"/>
          <w:szCs w:val="24"/>
        </w:rPr>
        <w:t>(</w:t>
      </w:r>
      <w:r>
        <w:rPr>
          <w:rFonts w:hint="eastAsia" w:ascii="宋体" w:hAnsi="宋体" w:eastAsia="宋体"/>
          <w:sz w:val="24"/>
          <w:szCs w:val="24"/>
        </w:rPr>
        <w:t xml:space="preserve">  </w:t>
      </w:r>
      <w:r>
        <w:rPr>
          <w:rFonts w:hint="eastAsia" w:ascii="宋体" w:hAnsi="宋体" w:eastAsia="宋体"/>
          <w:b/>
          <w:bCs/>
          <w:color w:val="C00000"/>
          <w:sz w:val="24"/>
          <w:szCs w:val="24"/>
        </w:rPr>
        <w:t xml:space="preserve"> B</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官僚资产阶级</w:t>
      </w:r>
      <w:r>
        <w:rPr>
          <w:rFonts w:ascii="宋体" w:hAnsi="宋体" w:eastAsia="宋体"/>
          <w:sz w:val="24"/>
          <w:szCs w:val="24"/>
        </w:rPr>
        <w:t xml:space="preserve">                </w:t>
      </w:r>
    </w:p>
    <w:p>
      <w:pPr>
        <w:spacing w:line="276" w:lineRule="auto"/>
        <w:ind w:firstLine="241" w:firstLineChars="100"/>
        <w:jc w:val="left"/>
        <w:rPr>
          <w:rFonts w:ascii="宋体" w:hAnsi="宋体" w:eastAsia="宋体"/>
          <w:b/>
          <w:bCs/>
          <w:sz w:val="24"/>
          <w:szCs w:val="24"/>
        </w:rPr>
      </w:pPr>
      <w:r>
        <w:rPr>
          <w:rFonts w:ascii="宋体" w:hAnsi="宋体" w:eastAsia="宋体"/>
          <w:b/>
          <w:bCs/>
          <w:sz w:val="24"/>
          <w:szCs w:val="24"/>
        </w:rPr>
        <w:t>B.</w:t>
      </w:r>
      <w:r>
        <w:rPr>
          <w:rFonts w:hint="eastAsia" w:ascii="宋体" w:hAnsi="宋体" w:eastAsia="宋体"/>
          <w:b/>
          <w:bCs/>
          <w:sz w:val="24"/>
          <w:szCs w:val="24"/>
        </w:rPr>
        <w:t>民族资产阶级</w:t>
      </w:r>
    </w:p>
    <w:p>
      <w:pPr>
        <w:spacing w:line="276" w:lineRule="auto"/>
        <w:ind w:firstLine="240" w:firstLineChars="100"/>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城市小资产阶级</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农民阶级</w:t>
      </w:r>
    </w:p>
    <w:p>
      <w:pPr>
        <w:spacing w:line="276" w:lineRule="auto"/>
        <w:jc w:val="left"/>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革命的根本问题是</w:t>
      </w:r>
      <w:r>
        <w:rPr>
          <w:rFonts w:ascii="宋体" w:hAnsi="宋体" w:eastAsia="宋体"/>
          <w:sz w:val="24"/>
          <w:szCs w:val="24"/>
        </w:rPr>
        <w:t xml:space="preserve">(  </w:t>
      </w:r>
      <w:r>
        <w:rPr>
          <w:rFonts w:hint="eastAsia" w:ascii="宋体" w:hAnsi="宋体" w:eastAsia="宋体"/>
          <w:b/>
          <w:bCs/>
          <w:color w:val="C00000"/>
          <w:sz w:val="24"/>
          <w:szCs w:val="24"/>
        </w:rPr>
        <w:t>C</w:t>
      </w:r>
      <w:r>
        <w:rPr>
          <w:rFonts w:hint="eastAsia" w:ascii="宋体" w:hAnsi="宋体" w:eastAsia="宋体"/>
          <w:sz w:val="24"/>
          <w:szCs w:val="24"/>
        </w:rPr>
        <w:t xml:space="preserve"> </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党的建设问题</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军队建设问题</w:t>
      </w:r>
    </w:p>
    <w:p>
      <w:pPr>
        <w:spacing w:line="276" w:lineRule="auto"/>
        <w:ind w:firstLine="241" w:firstLineChars="100"/>
        <w:jc w:val="left"/>
        <w:rPr>
          <w:rFonts w:ascii="宋体" w:hAnsi="宋体" w:eastAsia="宋体"/>
          <w:b/>
          <w:bCs/>
          <w:sz w:val="24"/>
          <w:szCs w:val="24"/>
        </w:rPr>
      </w:pPr>
      <w:r>
        <w:rPr>
          <w:rFonts w:ascii="宋体" w:hAnsi="宋体" w:eastAsia="宋体"/>
          <w:b/>
          <w:bCs/>
          <w:sz w:val="24"/>
          <w:szCs w:val="24"/>
        </w:rPr>
        <w:t>C.</w:t>
      </w:r>
      <w:r>
        <w:rPr>
          <w:rFonts w:hint="eastAsia" w:ascii="宋体" w:hAnsi="宋体" w:eastAsia="宋体"/>
          <w:b/>
          <w:bCs/>
          <w:sz w:val="24"/>
          <w:szCs w:val="24"/>
        </w:rPr>
        <w:t>国家政权问题</w:t>
      </w:r>
      <w:r>
        <w:rPr>
          <w:rFonts w:ascii="宋体" w:hAnsi="宋体" w:eastAsia="宋体"/>
          <w:b/>
          <w:bCs/>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农民土地问题</w:t>
      </w:r>
    </w:p>
    <w:p>
      <w:pPr>
        <w:spacing w:line="276" w:lineRule="auto"/>
        <w:jc w:val="left"/>
        <w:rPr>
          <w:rFonts w:ascii="宋体" w:hAnsi="宋体" w:eastAsia="宋体"/>
          <w:sz w:val="24"/>
          <w:szCs w:val="24"/>
        </w:rPr>
      </w:pPr>
      <w:r>
        <w:rPr>
          <w:rFonts w:ascii="宋体" w:hAnsi="宋体" w:eastAsia="宋体"/>
          <w:sz w:val="24"/>
          <w:szCs w:val="24"/>
        </w:rPr>
        <w:t xml:space="preserve">4.( </w:t>
      </w:r>
      <w:r>
        <w:rPr>
          <w:rFonts w:hint="eastAsia" w:ascii="宋体" w:hAnsi="宋体" w:eastAsia="宋体"/>
          <w:b/>
          <w:bCs/>
          <w:color w:val="C00000"/>
          <w:sz w:val="24"/>
          <w:szCs w:val="24"/>
        </w:rPr>
        <w:t>C</w:t>
      </w:r>
      <w:r>
        <w:rPr>
          <w:rFonts w:ascii="宋体" w:hAnsi="宋体" w:eastAsia="宋体"/>
          <w:b/>
          <w:bCs/>
          <w:color w:val="C00000"/>
          <w:sz w:val="24"/>
          <w:szCs w:val="24"/>
        </w:rPr>
        <w:t xml:space="preserve"> </w:t>
      </w:r>
      <w:r>
        <w:rPr>
          <w:rFonts w:hint="eastAsia" w:ascii="宋体" w:hAnsi="宋体" w:eastAsia="宋体"/>
          <w:sz w:val="24"/>
          <w:szCs w:val="24"/>
        </w:rPr>
        <w:t xml:space="preserve"> </w:t>
      </w:r>
      <w:r>
        <w:rPr>
          <w:rFonts w:ascii="宋体" w:hAnsi="宋体" w:eastAsia="宋体"/>
          <w:sz w:val="24"/>
          <w:szCs w:val="24"/>
        </w:rPr>
        <w:t>)</w:t>
      </w:r>
      <w:r>
        <w:rPr>
          <w:rFonts w:hint="eastAsia" w:ascii="宋体" w:hAnsi="宋体" w:eastAsia="宋体"/>
          <w:sz w:val="24"/>
          <w:szCs w:val="24"/>
        </w:rPr>
        <w:t>使世界反法西斯战争发生了根本性的转折。</w:t>
      </w:r>
    </w:p>
    <w:p>
      <w:pPr>
        <w:spacing w:line="276" w:lineRule="auto"/>
        <w:ind w:firstLine="240" w:firstLineChars="100"/>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苏德战争爆发</w:t>
      </w:r>
      <w:r>
        <w:rPr>
          <w:rFonts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太平洋战争爆发</w:t>
      </w:r>
    </w:p>
    <w:p>
      <w:pPr>
        <w:spacing w:line="276" w:lineRule="auto"/>
        <w:ind w:firstLine="241" w:firstLineChars="100"/>
        <w:jc w:val="left"/>
        <w:rPr>
          <w:rFonts w:ascii="宋体" w:hAnsi="宋体" w:eastAsia="宋体"/>
          <w:b/>
          <w:bCs/>
          <w:sz w:val="24"/>
          <w:szCs w:val="24"/>
        </w:rPr>
      </w:pPr>
      <w:r>
        <w:rPr>
          <w:rFonts w:ascii="宋体" w:hAnsi="宋体" w:eastAsia="宋体"/>
          <w:b/>
          <w:bCs/>
          <w:sz w:val="24"/>
          <w:szCs w:val="24"/>
        </w:rPr>
        <w:t>C.</w:t>
      </w:r>
      <w:r>
        <w:rPr>
          <w:rFonts w:hint="eastAsia" w:ascii="宋体" w:hAnsi="宋体" w:eastAsia="宋体"/>
          <w:b/>
          <w:bCs/>
          <w:sz w:val="24"/>
          <w:szCs w:val="24"/>
        </w:rPr>
        <w:t>斯大林格勒战役</w:t>
      </w:r>
      <w:r>
        <w:rPr>
          <w:rFonts w:ascii="宋体" w:hAnsi="宋体" w:eastAsia="宋体"/>
          <w:b/>
          <w:bCs/>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诺曼底战役</w:t>
      </w:r>
    </w:p>
    <w:p>
      <w:pPr>
        <w:spacing w:line="276" w:lineRule="auto"/>
        <w:jc w:val="left"/>
        <w:rPr>
          <w:rFonts w:ascii="宋体" w:hAnsi="宋体" w:eastAsia="宋体"/>
          <w:color w:val="000000"/>
          <w:sz w:val="24"/>
          <w:szCs w:val="24"/>
        </w:rPr>
      </w:pPr>
      <w:r>
        <w:rPr>
          <w:rFonts w:ascii="宋体" w:hAnsi="宋体" w:eastAsia="宋体"/>
          <w:color w:val="000000"/>
          <w:sz w:val="24"/>
          <w:szCs w:val="24"/>
        </w:rPr>
        <w:t>5.</w:t>
      </w:r>
      <w:r>
        <w:rPr>
          <w:rFonts w:hint="eastAsia" w:ascii="宋体" w:hAnsi="宋体" w:eastAsia="宋体"/>
          <w:color w:val="000000"/>
          <w:sz w:val="24"/>
          <w:szCs w:val="24"/>
        </w:rPr>
        <w:t>在</w:t>
      </w:r>
      <w:r>
        <w:rPr>
          <w:rFonts w:ascii="宋体" w:hAnsi="宋体" w:eastAsia="宋体"/>
          <w:color w:val="000000"/>
          <w:sz w:val="24"/>
          <w:szCs w:val="24"/>
        </w:rPr>
        <w:t>1919</w:t>
      </w:r>
      <w:r>
        <w:rPr>
          <w:rFonts w:hint="eastAsia" w:ascii="宋体" w:hAnsi="宋体" w:eastAsia="宋体"/>
          <w:color w:val="000000"/>
          <w:sz w:val="24"/>
          <w:szCs w:val="24"/>
        </w:rPr>
        <w:t>年五四运动至</w:t>
      </w:r>
      <w:r>
        <w:rPr>
          <w:rFonts w:ascii="宋体" w:hAnsi="宋体" w:eastAsia="宋体"/>
          <w:color w:val="000000"/>
          <w:sz w:val="24"/>
          <w:szCs w:val="24"/>
        </w:rPr>
        <w:t>1949</w:t>
      </w:r>
      <w:r>
        <w:rPr>
          <w:rFonts w:hint="eastAsia" w:ascii="宋体" w:hAnsi="宋体" w:eastAsia="宋体"/>
          <w:color w:val="000000"/>
          <w:sz w:val="24"/>
          <w:szCs w:val="24"/>
        </w:rPr>
        <w:t>年新中国成立以前这个时期，中国社会的性质是（</w:t>
      </w:r>
      <w:r>
        <w:rPr>
          <w:rFonts w:ascii="宋体" w:hAnsi="宋体" w:eastAsia="宋体"/>
          <w:color w:val="000000"/>
          <w:sz w:val="24"/>
          <w:szCs w:val="24"/>
        </w:rPr>
        <w:t xml:space="preserve"> </w:t>
      </w:r>
      <w:r>
        <w:rPr>
          <w:rFonts w:hint="eastAsia" w:ascii="宋体" w:hAnsi="宋体" w:eastAsia="宋体"/>
          <w:color w:val="000000"/>
          <w:sz w:val="24"/>
          <w:szCs w:val="24"/>
        </w:rPr>
        <w:t xml:space="preserve"> </w:t>
      </w:r>
      <w:r>
        <w:rPr>
          <w:rFonts w:hint="eastAsia" w:ascii="宋体" w:hAnsi="宋体" w:eastAsia="宋体"/>
          <w:b/>
          <w:bCs/>
          <w:color w:val="C00000"/>
          <w:sz w:val="24"/>
          <w:szCs w:val="24"/>
        </w:rPr>
        <w:t>A</w:t>
      </w:r>
      <w:r>
        <w:rPr>
          <w:rFonts w:hint="eastAsia" w:ascii="宋体" w:hAnsi="宋体" w:eastAsia="宋体"/>
          <w:color w:val="000000"/>
          <w:sz w:val="24"/>
          <w:szCs w:val="24"/>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jc w:val="left"/>
        <w:rPr>
          <w:rFonts w:ascii="宋体" w:hAnsi="宋体" w:eastAsia="宋体"/>
          <w:b/>
          <w:bCs/>
          <w:color w:val="000000"/>
          <w:sz w:val="24"/>
          <w:szCs w:val="24"/>
        </w:rPr>
      </w:pPr>
      <w:r>
        <w:rPr>
          <w:rFonts w:ascii="宋体" w:hAnsi="宋体" w:eastAsia="宋体"/>
          <w:b/>
          <w:bCs/>
          <w:color w:val="000000"/>
          <w:sz w:val="24"/>
          <w:szCs w:val="24"/>
        </w:rPr>
        <w:t>A.</w:t>
      </w:r>
      <w:r>
        <w:rPr>
          <w:rFonts w:hint="eastAsia" w:ascii="宋体" w:hAnsi="宋体" w:eastAsia="宋体"/>
          <w:b/>
          <w:bCs/>
          <w:color w:val="000000"/>
          <w:sz w:val="24"/>
          <w:szCs w:val="24"/>
        </w:rPr>
        <w:t>半殖民地半封建社会</w:t>
      </w:r>
      <w:r>
        <w:rPr>
          <w:rFonts w:ascii="宋体" w:hAnsi="宋体" w:eastAsia="宋体"/>
          <w:b/>
          <w:bCs/>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资本主义社会</w:t>
      </w:r>
    </w:p>
    <w:p>
      <w:pPr>
        <w:numPr>
          <w:ilvl w:val="0"/>
          <w:numId w:val="11"/>
        </w:numPr>
        <w:spacing w:line="276" w:lineRule="auto"/>
        <w:jc w:val="left"/>
        <w:rPr>
          <w:rFonts w:ascii="宋体" w:hAnsi="宋体" w:eastAsia="宋体"/>
          <w:color w:val="000000"/>
          <w:sz w:val="24"/>
          <w:szCs w:val="24"/>
        </w:rPr>
      </w:pPr>
      <w:r>
        <w:rPr>
          <w:rFonts w:hint="eastAsia" w:ascii="宋体" w:hAnsi="宋体" w:eastAsia="宋体"/>
          <w:color w:val="000000"/>
          <w:sz w:val="24"/>
          <w:szCs w:val="24"/>
        </w:rPr>
        <w:t>封建主义社会</w:t>
      </w:r>
      <w:r>
        <w:rPr>
          <w:rFonts w:ascii="宋体" w:hAnsi="宋体" w:eastAsia="宋体"/>
          <w:color w:val="000000"/>
          <w:sz w:val="24"/>
          <w:szCs w:val="24"/>
        </w:rPr>
        <w:t xml:space="preserve">                  </w:t>
      </w:r>
    </w:p>
    <w:p>
      <w:pPr>
        <w:numPr>
          <w:ilvl w:val="0"/>
          <w:numId w:val="11"/>
        </w:num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殖民地社会</w:t>
      </w:r>
    </w:p>
    <w:p>
      <w:pPr>
        <w:spacing w:line="276" w:lineRule="auto"/>
        <w:jc w:val="left"/>
        <w:rPr>
          <w:rFonts w:ascii="宋体" w:hAnsi="宋体" w:eastAsia="宋体"/>
          <w:color w:val="000000"/>
          <w:sz w:val="24"/>
          <w:szCs w:val="24"/>
        </w:rPr>
      </w:pPr>
      <w:r>
        <w:rPr>
          <w:rFonts w:ascii="宋体" w:hAnsi="宋体" w:eastAsia="宋体"/>
          <w:color w:val="000000"/>
          <w:sz w:val="24"/>
          <w:szCs w:val="24"/>
        </w:rPr>
        <w:t>6. 1919</w:t>
      </w:r>
      <w:r>
        <w:rPr>
          <w:rFonts w:hint="eastAsia" w:ascii="宋体" w:hAnsi="宋体" w:eastAsia="宋体"/>
          <w:color w:val="000000"/>
          <w:sz w:val="24"/>
          <w:szCs w:val="24"/>
        </w:rPr>
        <w:t>年</w:t>
      </w:r>
      <w:r>
        <w:rPr>
          <w:rFonts w:ascii="宋体" w:hAnsi="宋体" w:eastAsia="宋体"/>
          <w:color w:val="000000"/>
          <w:sz w:val="24"/>
          <w:szCs w:val="24"/>
        </w:rPr>
        <w:t>3</w:t>
      </w:r>
      <w:r>
        <w:rPr>
          <w:rFonts w:hint="eastAsia" w:ascii="宋体" w:hAnsi="宋体" w:eastAsia="宋体"/>
          <w:color w:val="000000"/>
          <w:sz w:val="24"/>
          <w:szCs w:val="24"/>
        </w:rPr>
        <w:t>月，（</w:t>
      </w:r>
      <w:r>
        <w:rPr>
          <w:rFonts w:ascii="宋体" w:hAnsi="宋体" w:eastAsia="宋体"/>
          <w:color w:val="000000"/>
          <w:sz w:val="24"/>
          <w:szCs w:val="24"/>
        </w:rPr>
        <w:t xml:space="preserve"> </w:t>
      </w:r>
      <w:r>
        <w:rPr>
          <w:rFonts w:hint="eastAsia" w:ascii="宋体" w:hAnsi="宋体" w:eastAsia="宋体"/>
          <w:color w:val="000000"/>
          <w:sz w:val="24"/>
          <w:szCs w:val="24"/>
        </w:rPr>
        <w:t xml:space="preserve"> </w:t>
      </w:r>
      <w:r>
        <w:rPr>
          <w:rFonts w:hint="eastAsia" w:ascii="宋体" w:hAnsi="宋体" w:eastAsia="宋体"/>
          <w:b/>
          <w:bCs/>
          <w:color w:val="C00000"/>
          <w:sz w:val="24"/>
          <w:szCs w:val="24"/>
        </w:rPr>
        <w:t xml:space="preserve"> B</w:t>
      </w:r>
      <w:r>
        <w:rPr>
          <w:rFonts w:ascii="宋体" w:hAnsi="宋体" w:eastAsia="宋体"/>
          <w:b/>
          <w:bCs/>
          <w:color w:val="C00000"/>
          <w:sz w:val="24"/>
          <w:szCs w:val="24"/>
        </w:rPr>
        <w:t xml:space="preserve"> </w:t>
      </w:r>
      <w:r>
        <w:rPr>
          <w:rFonts w:hint="eastAsia" w:ascii="宋体" w:hAnsi="宋体" w:eastAsia="宋体"/>
          <w:color w:val="000000"/>
          <w:sz w:val="24"/>
          <w:szCs w:val="24"/>
        </w:rPr>
        <w:t>）领导的共产国际宣告成立。</w:t>
      </w:r>
    </w:p>
    <w:p>
      <w:pPr>
        <w:spacing w:line="276" w:lineRule="auto"/>
        <w:jc w:val="left"/>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斯大林</w:t>
      </w:r>
      <w:r>
        <w:rPr>
          <w:rFonts w:ascii="宋体" w:hAnsi="宋体" w:eastAsia="宋体"/>
          <w:color w:val="000000"/>
          <w:sz w:val="24"/>
          <w:szCs w:val="24"/>
        </w:rPr>
        <w:t xml:space="preserve">   </w:t>
      </w:r>
      <w:r>
        <w:rPr>
          <w:rFonts w:ascii="宋体" w:hAnsi="宋体" w:eastAsia="宋体"/>
          <w:b/>
          <w:bCs/>
          <w:color w:val="000000"/>
          <w:sz w:val="24"/>
          <w:szCs w:val="24"/>
        </w:rPr>
        <w:t xml:space="preserve"> B.</w:t>
      </w:r>
      <w:r>
        <w:rPr>
          <w:rFonts w:hint="eastAsia" w:ascii="宋体" w:hAnsi="宋体" w:eastAsia="宋体"/>
          <w:b/>
          <w:bCs/>
          <w:color w:val="000000"/>
          <w:sz w:val="24"/>
          <w:szCs w:val="24"/>
        </w:rPr>
        <w:t>列宁</w:t>
      </w:r>
      <w:r>
        <w:rPr>
          <w:rFonts w:ascii="宋体" w:hAnsi="宋体" w:eastAsia="宋体"/>
          <w:b/>
          <w:bCs/>
          <w:color w:val="000000"/>
          <w:sz w:val="24"/>
          <w:szCs w:val="24"/>
        </w:rPr>
        <w:t xml:space="preserve"> </w:t>
      </w:r>
      <w:r>
        <w:rPr>
          <w:rFonts w:ascii="宋体" w:hAnsi="宋体" w:eastAsia="宋体"/>
          <w:color w:val="000000"/>
          <w:sz w:val="24"/>
          <w:szCs w:val="24"/>
        </w:rPr>
        <w:t xml:space="preserve">   C.</w:t>
      </w:r>
      <w:r>
        <w:rPr>
          <w:rFonts w:hint="eastAsia" w:ascii="宋体" w:hAnsi="宋体" w:eastAsia="宋体"/>
          <w:color w:val="000000"/>
          <w:sz w:val="24"/>
          <w:szCs w:val="24"/>
        </w:rPr>
        <w:t>布哈林</w:t>
      </w:r>
      <w:r>
        <w:rPr>
          <w:rFonts w:ascii="宋体" w:hAnsi="宋体" w:eastAsia="宋体"/>
          <w:color w:val="000000"/>
          <w:sz w:val="24"/>
          <w:szCs w:val="24"/>
        </w:rPr>
        <w:t xml:space="preserve">   D.</w:t>
      </w:r>
      <w:r>
        <w:rPr>
          <w:rFonts w:hint="eastAsia" w:ascii="宋体" w:hAnsi="宋体" w:eastAsia="宋体"/>
          <w:color w:val="000000"/>
          <w:sz w:val="24"/>
          <w:szCs w:val="24"/>
        </w:rPr>
        <w:t>恩格斯</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7. </w:t>
      </w:r>
      <w:r>
        <w:rPr>
          <w:rFonts w:hint="eastAsia" w:ascii="宋体" w:hAnsi="宋体" w:eastAsia="宋体"/>
          <w:color w:val="000000"/>
          <w:sz w:val="24"/>
          <w:szCs w:val="24"/>
        </w:rPr>
        <w:t>中国人民的抗日战争的起点是（</w:t>
      </w:r>
      <w:r>
        <w:rPr>
          <w:rFonts w:ascii="宋体" w:hAnsi="宋体" w:eastAsia="宋体"/>
          <w:b/>
          <w:bCs/>
          <w:color w:val="C00000"/>
          <w:sz w:val="24"/>
          <w:szCs w:val="24"/>
        </w:rPr>
        <w:t xml:space="preserve"> </w:t>
      </w:r>
      <w:r>
        <w:rPr>
          <w:rFonts w:hint="eastAsia" w:ascii="宋体" w:hAnsi="宋体" w:eastAsia="宋体"/>
          <w:b/>
          <w:bCs/>
          <w:color w:val="C00000"/>
          <w:sz w:val="24"/>
          <w:szCs w:val="24"/>
        </w:rPr>
        <w:t>D</w:t>
      </w:r>
      <w:r>
        <w:rPr>
          <w:rFonts w:hint="eastAsia" w:ascii="宋体" w:hAnsi="宋体" w:eastAsia="宋体"/>
          <w:color w:val="000000"/>
          <w:sz w:val="24"/>
          <w:szCs w:val="24"/>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jc w:val="left"/>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卢沟桥事变</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八一三事变</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C. </w:t>
      </w:r>
      <w:r>
        <w:rPr>
          <w:rFonts w:hint="eastAsia" w:ascii="宋体" w:hAnsi="宋体" w:eastAsia="宋体"/>
          <w:color w:val="000000"/>
          <w:sz w:val="24"/>
          <w:szCs w:val="24"/>
        </w:rPr>
        <w:t>华北事变</w:t>
      </w:r>
      <w:r>
        <w:rPr>
          <w:rFonts w:ascii="宋体" w:hAnsi="宋体" w:eastAsia="宋体"/>
          <w:color w:val="000000"/>
          <w:sz w:val="24"/>
          <w:szCs w:val="24"/>
        </w:rPr>
        <w:t xml:space="preserve">         </w:t>
      </w:r>
    </w:p>
    <w:p>
      <w:pPr>
        <w:spacing w:line="276" w:lineRule="auto"/>
        <w:jc w:val="left"/>
        <w:rPr>
          <w:rFonts w:ascii="宋体" w:hAnsi="宋体" w:eastAsia="宋体"/>
          <w:b/>
          <w:bCs/>
          <w:color w:val="000000"/>
          <w:sz w:val="24"/>
          <w:szCs w:val="24"/>
        </w:rPr>
      </w:pPr>
      <w:r>
        <w:rPr>
          <w:rFonts w:ascii="宋体" w:hAnsi="宋体" w:eastAsia="宋体"/>
          <w:b/>
          <w:bCs/>
          <w:color w:val="000000"/>
          <w:sz w:val="24"/>
          <w:szCs w:val="24"/>
        </w:rPr>
        <w:t>D.</w:t>
      </w:r>
      <w:r>
        <w:rPr>
          <w:rFonts w:hint="eastAsia" w:ascii="宋体" w:hAnsi="宋体" w:eastAsia="宋体"/>
          <w:b/>
          <w:bCs/>
          <w:color w:val="000000"/>
          <w:sz w:val="24"/>
          <w:szCs w:val="24"/>
        </w:rPr>
        <w:t>九一八事变</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8. </w:t>
      </w:r>
      <w:r>
        <w:rPr>
          <w:rFonts w:hint="eastAsia" w:ascii="宋体" w:hAnsi="宋体" w:eastAsia="宋体"/>
          <w:color w:val="000000"/>
          <w:sz w:val="24"/>
          <w:szCs w:val="24"/>
        </w:rPr>
        <w:t>在</w:t>
      </w:r>
      <w:r>
        <w:rPr>
          <w:rFonts w:ascii="宋体" w:hAnsi="宋体" w:eastAsia="宋体"/>
          <w:color w:val="000000"/>
          <w:sz w:val="24"/>
          <w:szCs w:val="24"/>
        </w:rPr>
        <w:t>1919</w:t>
      </w:r>
      <w:r>
        <w:rPr>
          <w:rFonts w:hint="eastAsia" w:ascii="宋体" w:hAnsi="宋体" w:eastAsia="宋体"/>
          <w:color w:val="000000"/>
          <w:sz w:val="24"/>
          <w:szCs w:val="24"/>
        </w:rPr>
        <w:t>年五四运动至</w:t>
      </w:r>
      <w:r>
        <w:rPr>
          <w:rFonts w:ascii="宋体" w:hAnsi="宋体" w:eastAsia="宋体"/>
          <w:color w:val="000000"/>
          <w:sz w:val="24"/>
          <w:szCs w:val="24"/>
        </w:rPr>
        <w:t>1949</w:t>
      </w:r>
      <w:r>
        <w:rPr>
          <w:rFonts w:hint="eastAsia" w:ascii="宋体" w:hAnsi="宋体" w:eastAsia="宋体"/>
          <w:color w:val="000000"/>
          <w:sz w:val="24"/>
          <w:szCs w:val="24"/>
        </w:rPr>
        <w:t>年新中国成立以前，（</w:t>
      </w:r>
      <w:r>
        <w:rPr>
          <w:rFonts w:ascii="宋体" w:hAnsi="宋体" w:eastAsia="宋体"/>
          <w:color w:val="000000"/>
          <w:sz w:val="24"/>
          <w:szCs w:val="24"/>
        </w:rPr>
        <w:t xml:space="preserve"> </w:t>
      </w:r>
      <w:r>
        <w:rPr>
          <w:rFonts w:hint="eastAsia" w:ascii="宋体" w:hAnsi="宋体" w:eastAsia="宋体"/>
          <w:b/>
          <w:bCs/>
          <w:color w:val="000000"/>
          <w:sz w:val="24"/>
          <w:szCs w:val="24"/>
        </w:rPr>
        <w:t xml:space="preserve"> </w:t>
      </w:r>
      <w:r>
        <w:rPr>
          <w:rFonts w:hint="eastAsia" w:ascii="宋体" w:hAnsi="宋体" w:eastAsia="宋体"/>
          <w:b/>
          <w:bCs/>
          <w:color w:val="C00000"/>
          <w:sz w:val="24"/>
          <w:szCs w:val="24"/>
        </w:rPr>
        <w:t xml:space="preserve">B </w:t>
      </w:r>
      <w:r>
        <w:rPr>
          <w:rFonts w:ascii="宋体" w:hAnsi="宋体" w:eastAsia="宋体"/>
          <w:color w:val="C00000"/>
          <w:sz w:val="24"/>
          <w:szCs w:val="24"/>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）是反帝反封建斗争的主力。</w:t>
      </w:r>
    </w:p>
    <w:p>
      <w:pPr>
        <w:spacing w:line="276" w:lineRule="auto"/>
        <w:jc w:val="left"/>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工人阶级</w:t>
      </w:r>
      <w:r>
        <w:rPr>
          <w:rFonts w:ascii="宋体" w:hAnsi="宋体" w:eastAsia="宋体"/>
          <w:color w:val="000000"/>
          <w:sz w:val="24"/>
          <w:szCs w:val="24"/>
        </w:rPr>
        <w:t xml:space="preserve">   </w:t>
      </w:r>
    </w:p>
    <w:p>
      <w:pPr>
        <w:spacing w:line="276" w:lineRule="auto"/>
        <w:jc w:val="left"/>
        <w:rPr>
          <w:rFonts w:ascii="宋体" w:hAnsi="宋体" w:eastAsia="宋体"/>
          <w:b/>
          <w:bCs/>
          <w:color w:val="000000"/>
          <w:sz w:val="24"/>
          <w:szCs w:val="24"/>
        </w:rPr>
      </w:pPr>
      <w:r>
        <w:rPr>
          <w:rFonts w:ascii="宋体" w:hAnsi="宋体" w:eastAsia="宋体"/>
          <w:b/>
          <w:bCs/>
          <w:color w:val="000000"/>
          <w:sz w:val="24"/>
          <w:szCs w:val="24"/>
        </w:rPr>
        <w:t>B.</w:t>
      </w:r>
      <w:r>
        <w:rPr>
          <w:rFonts w:hint="eastAsia" w:ascii="宋体" w:hAnsi="宋体" w:eastAsia="宋体"/>
          <w:b/>
          <w:bCs/>
          <w:color w:val="000000"/>
          <w:sz w:val="24"/>
          <w:szCs w:val="24"/>
        </w:rPr>
        <w:t>农民阶级</w:t>
      </w:r>
      <w:r>
        <w:rPr>
          <w:rFonts w:ascii="宋体" w:hAnsi="宋体" w:eastAsia="宋体"/>
          <w:b/>
          <w:bCs/>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城市小资产阶级</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资产阶级</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9. </w:t>
      </w:r>
      <w:r>
        <w:rPr>
          <w:rFonts w:hint="eastAsia" w:ascii="宋体" w:hAnsi="宋体" w:eastAsia="宋体"/>
          <w:color w:val="000000"/>
          <w:sz w:val="24"/>
          <w:szCs w:val="24"/>
        </w:rPr>
        <w:t>第二次世界大战后世界政治形势的一个重大变化，就是原来以维持欧洲大国均势为中心的传统的国际格局被（</w:t>
      </w:r>
      <w:r>
        <w:rPr>
          <w:rFonts w:ascii="宋体" w:hAnsi="宋体" w:eastAsia="宋体"/>
          <w:color w:val="000000"/>
          <w:sz w:val="24"/>
          <w:szCs w:val="24"/>
        </w:rPr>
        <w:t xml:space="preserve">  </w:t>
      </w:r>
      <w:r>
        <w:rPr>
          <w:rFonts w:hint="eastAsia" w:ascii="宋体" w:hAnsi="宋体" w:eastAsia="宋体"/>
          <w:b/>
          <w:bCs/>
          <w:color w:val="C00000"/>
          <w:sz w:val="24"/>
          <w:szCs w:val="24"/>
        </w:rPr>
        <w:t xml:space="preserve"> C </w:t>
      </w:r>
      <w:r>
        <w:rPr>
          <w:rFonts w:ascii="宋体" w:hAnsi="宋体" w:eastAsia="宋体"/>
          <w:color w:val="000000"/>
          <w:sz w:val="24"/>
          <w:szCs w:val="24"/>
        </w:rPr>
        <w:t xml:space="preserve"> </w:t>
      </w:r>
      <w:r>
        <w:rPr>
          <w:rFonts w:hint="eastAsia" w:ascii="宋体" w:hAnsi="宋体" w:eastAsia="宋体"/>
          <w:color w:val="000000"/>
          <w:sz w:val="24"/>
          <w:szCs w:val="24"/>
        </w:rPr>
        <w:t>）所取代。</w:t>
      </w:r>
    </w:p>
    <w:p>
      <w:pPr>
        <w:spacing w:line="276" w:lineRule="auto"/>
        <w:jc w:val="left"/>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世界多极化</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全球化</w:t>
      </w:r>
      <w:r>
        <w:rPr>
          <w:rFonts w:ascii="宋体" w:hAnsi="宋体" w:eastAsia="宋体"/>
          <w:color w:val="000000"/>
          <w:sz w:val="24"/>
          <w:szCs w:val="24"/>
        </w:rPr>
        <w:t xml:space="preserve">       </w:t>
      </w:r>
    </w:p>
    <w:p>
      <w:pPr>
        <w:spacing w:line="276" w:lineRule="auto"/>
        <w:jc w:val="left"/>
        <w:rPr>
          <w:rFonts w:ascii="宋体" w:hAnsi="宋体" w:eastAsia="宋体"/>
          <w:b/>
          <w:bCs/>
          <w:color w:val="000000"/>
          <w:sz w:val="24"/>
          <w:szCs w:val="24"/>
        </w:rPr>
      </w:pPr>
      <w:r>
        <w:rPr>
          <w:rFonts w:ascii="宋体" w:hAnsi="宋体" w:eastAsia="宋体"/>
          <w:b/>
          <w:bCs/>
          <w:color w:val="000000"/>
          <w:sz w:val="24"/>
          <w:szCs w:val="24"/>
        </w:rPr>
        <w:t>C.</w:t>
      </w:r>
      <w:r>
        <w:rPr>
          <w:rFonts w:hint="eastAsia" w:ascii="宋体" w:hAnsi="宋体" w:eastAsia="宋体"/>
          <w:b/>
          <w:bCs/>
          <w:color w:val="000000"/>
          <w:sz w:val="24"/>
          <w:szCs w:val="24"/>
        </w:rPr>
        <w:t>美、苏两极格局</w:t>
      </w:r>
      <w:r>
        <w:rPr>
          <w:rFonts w:ascii="宋体" w:hAnsi="宋体" w:eastAsia="宋体"/>
          <w:b/>
          <w:bCs/>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第三世界崛起</w:t>
      </w:r>
    </w:p>
    <w:p>
      <w:pPr>
        <w:spacing w:line="276" w:lineRule="auto"/>
        <w:jc w:val="left"/>
        <w:rPr>
          <w:rFonts w:ascii="宋体" w:hAnsi="宋体" w:eastAsia="宋体"/>
          <w:color w:val="000000"/>
          <w:sz w:val="24"/>
          <w:szCs w:val="24"/>
        </w:rPr>
      </w:pPr>
      <w:r>
        <w:rPr>
          <w:rFonts w:ascii="宋体" w:hAnsi="宋体" w:eastAsia="宋体"/>
          <w:color w:val="000000"/>
          <w:sz w:val="24"/>
          <w:szCs w:val="24"/>
        </w:rPr>
        <w:t>10. 1925</w:t>
      </w:r>
      <w:r>
        <w:rPr>
          <w:rFonts w:hint="eastAsia" w:ascii="宋体" w:hAnsi="宋体" w:eastAsia="宋体"/>
          <w:color w:val="000000"/>
          <w:sz w:val="24"/>
          <w:szCs w:val="24"/>
        </w:rPr>
        <w:t>年至</w:t>
      </w:r>
      <w:r>
        <w:rPr>
          <w:rFonts w:ascii="宋体" w:hAnsi="宋体" w:eastAsia="宋体"/>
          <w:color w:val="000000"/>
          <w:sz w:val="24"/>
          <w:szCs w:val="24"/>
        </w:rPr>
        <w:t>1927</w:t>
      </w:r>
      <w:r>
        <w:rPr>
          <w:rFonts w:hint="eastAsia" w:ascii="宋体" w:hAnsi="宋体" w:eastAsia="宋体"/>
          <w:color w:val="000000"/>
          <w:sz w:val="24"/>
          <w:szCs w:val="24"/>
        </w:rPr>
        <w:t>年的大革命的直接目标是推翻（</w:t>
      </w:r>
      <w:r>
        <w:rPr>
          <w:rFonts w:ascii="宋体" w:hAnsi="宋体" w:eastAsia="宋体"/>
          <w:color w:val="000000"/>
          <w:sz w:val="24"/>
          <w:szCs w:val="24"/>
        </w:rPr>
        <w:t xml:space="preserve"> </w:t>
      </w:r>
      <w:r>
        <w:rPr>
          <w:rFonts w:ascii="宋体" w:hAnsi="宋体" w:eastAsia="宋体"/>
          <w:b/>
          <w:bCs/>
          <w:color w:val="C00000"/>
          <w:sz w:val="24"/>
          <w:szCs w:val="24"/>
        </w:rPr>
        <w:t xml:space="preserve"> </w:t>
      </w:r>
      <w:r>
        <w:rPr>
          <w:rFonts w:hint="eastAsia" w:ascii="宋体" w:hAnsi="宋体" w:eastAsia="宋体"/>
          <w:b/>
          <w:bCs/>
          <w:color w:val="C00000"/>
          <w:sz w:val="24"/>
          <w:szCs w:val="24"/>
        </w:rPr>
        <w:t>B</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jc w:val="left"/>
        <w:rPr>
          <w:rFonts w:ascii="宋体" w:hAnsi="宋体" w:eastAsia="宋体"/>
          <w:color w:val="000000"/>
          <w:sz w:val="24"/>
          <w:szCs w:val="24"/>
        </w:rPr>
      </w:pPr>
      <w:r>
        <w:rPr>
          <w:rFonts w:ascii="宋体" w:hAnsi="宋体" w:eastAsia="宋体"/>
          <w:color w:val="000000"/>
          <w:sz w:val="24"/>
          <w:szCs w:val="24"/>
        </w:rPr>
        <w:t>A</w:t>
      </w:r>
      <w:r>
        <w:rPr>
          <w:rFonts w:hint="eastAsia" w:ascii="宋体" w:hAnsi="宋体" w:eastAsia="宋体"/>
          <w:color w:val="000000"/>
          <w:sz w:val="24"/>
          <w:szCs w:val="24"/>
        </w:rPr>
        <w:t>．帝国主义统治</w:t>
      </w:r>
      <w:r>
        <w:rPr>
          <w:rFonts w:ascii="宋体" w:hAnsi="宋体" w:eastAsia="宋体"/>
          <w:color w:val="000000"/>
          <w:sz w:val="24"/>
          <w:szCs w:val="24"/>
        </w:rPr>
        <w:t xml:space="preserve">    </w:t>
      </w:r>
    </w:p>
    <w:p>
      <w:pPr>
        <w:spacing w:line="276" w:lineRule="auto"/>
        <w:jc w:val="left"/>
        <w:rPr>
          <w:rFonts w:ascii="宋体" w:hAnsi="宋体" w:eastAsia="宋体"/>
          <w:b/>
          <w:bCs/>
          <w:color w:val="000000"/>
          <w:sz w:val="24"/>
          <w:szCs w:val="24"/>
        </w:rPr>
      </w:pPr>
      <w:r>
        <w:rPr>
          <w:rFonts w:ascii="宋体" w:hAnsi="宋体" w:eastAsia="宋体"/>
          <w:b/>
          <w:bCs/>
          <w:color w:val="000000"/>
          <w:sz w:val="24"/>
          <w:szCs w:val="24"/>
        </w:rPr>
        <w:t>B.</w:t>
      </w:r>
      <w:r>
        <w:rPr>
          <w:rFonts w:hint="eastAsia" w:ascii="宋体" w:hAnsi="宋体" w:eastAsia="宋体"/>
          <w:b/>
          <w:bCs/>
          <w:color w:val="000000"/>
          <w:sz w:val="24"/>
          <w:szCs w:val="24"/>
        </w:rPr>
        <w:t>北洋军阀统治</w:t>
      </w:r>
      <w:r>
        <w:rPr>
          <w:rFonts w:ascii="宋体" w:hAnsi="宋体" w:eastAsia="宋体"/>
          <w:b/>
          <w:bCs/>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国民党新军阀统治</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地主阶级统治</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 xml:space="preserve">11. </w:t>
      </w:r>
      <w:r>
        <w:rPr>
          <w:rFonts w:hint="eastAsia" w:ascii="宋体" w:hAnsi="宋体" w:eastAsia="宋体"/>
          <w:color w:val="000000"/>
          <w:sz w:val="24"/>
          <w:szCs w:val="24"/>
        </w:rPr>
        <w:t>官僚资本的垄断活动，首先是在（</w:t>
      </w:r>
      <w:r>
        <w:rPr>
          <w:rFonts w:hint="eastAsia" w:ascii="宋体" w:hAnsi="宋体" w:eastAsia="宋体"/>
          <w:b/>
          <w:bCs/>
          <w:color w:val="C00000"/>
          <w:sz w:val="24"/>
          <w:szCs w:val="24"/>
        </w:rPr>
        <w:t xml:space="preserve"> A</w:t>
      </w:r>
      <w:r>
        <w:rPr>
          <w:rFonts w:ascii="宋体" w:hAnsi="宋体" w:eastAsia="宋体"/>
          <w:b/>
          <w:bCs/>
          <w:color w:val="C00000"/>
          <w:sz w:val="24"/>
          <w:szCs w:val="24"/>
        </w:rPr>
        <w:t xml:space="preserve">   </w:t>
      </w:r>
      <w:r>
        <w:rPr>
          <w:rFonts w:hint="eastAsia" w:ascii="宋体" w:hAnsi="宋体" w:eastAsia="宋体"/>
          <w:color w:val="000000"/>
          <w:sz w:val="24"/>
          <w:szCs w:val="24"/>
        </w:rPr>
        <w:t>）方面开始的。</w:t>
      </w:r>
    </w:p>
    <w:p>
      <w:pPr>
        <w:spacing w:line="276" w:lineRule="auto"/>
        <w:jc w:val="left"/>
        <w:rPr>
          <w:rFonts w:ascii="宋体" w:hAnsi="宋体" w:eastAsia="宋体"/>
          <w:b/>
          <w:bCs/>
          <w:color w:val="000000"/>
          <w:sz w:val="24"/>
          <w:szCs w:val="24"/>
        </w:rPr>
      </w:pPr>
      <w:r>
        <w:rPr>
          <w:rFonts w:ascii="宋体" w:hAnsi="宋体" w:eastAsia="宋体"/>
          <w:b/>
          <w:bCs/>
          <w:sz w:val="24"/>
          <w:szCs w:val="24"/>
        </w:rPr>
        <w:t>A.</w:t>
      </w:r>
      <w:r>
        <w:rPr>
          <w:rFonts w:ascii="宋体" w:hAnsi="宋体" w:eastAsia="宋体"/>
          <w:b/>
          <w:bCs/>
          <w:color w:val="000000"/>
          <w:sz w:val="24"/>
          <w:szCs w:val="24"/>
        </w:rPr>
        <w:t xml:space="preserve"> </w:t>
      </w:r>
      <w:r>
        <w:rPr>
          <w:rFonts w:hint="eastAsia" w:ascii="宋体" w:hAnsi="宋体" w:eastAsia="宋体"/>
          <w:b/>
          <w:bCs/>
          <w:color w:val="000000"/>
          <w:sz w:val="24"/>
          <w:szCs w:val="24"/>
        </w:rPr>
        <w:t>金融业</w:t>
      </w:r>
      <w:r>
        <w:rPr>
          <w:rFonts w:ascii="宋体" w:hAnsi="宋体" w:eastAsia="宋体"/>
          <w:b/>
          <w:bCs/>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轻工业</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农业</w:t>
      </w:r>
      <w:r>
        <w:rPr>
          <w:rFonts w:ascii="宋体" w:hAnsi="宋体" w:eastAsia="宋体"/>
          <w:color w:val="000000"/>
          <w:sz w:val="24"/>
          <w:szCs w:val="24"/>
        </w:rPr>
        <w:t xml:space="preserve">      </w:t>
      </w:r>
    </w:p>
    <w:p>
      <w:pPr>
        <w:spacing w:line="276" w:lineRule="auto"/>
        <w:jc w:val="left"/>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运输业</w:t>
      </w:r>
    </w:p>
    <w:p>
      <w:pPr>
        <w:spacing w:line="276" w:lineRule="auto"/>
        <w:jc w:val="left"/>
        <w:rPr>
          <w:rFonts w:ascii="宋体" w:hAnsi="宋体" w:eastAsia="宋体"/>
          <w:color w:val="000000"/>
          <w:sz w:val="24"/>
          <w:szCs w:val="24"/>
        </w:rPr>
      </w:pPr>
      <w:r>
        <w:rPr>
          <w:rFonts w:ascii="宋体" w:hAnsi="宋体" w:eastAsia="宋体"/>
          <w:color w:val="000000"/>
          <w:sz w:val="24"/>
          <w:szCs w:val="24"/>
        </w:rPr>
        <w:t>12.</w:t>
      </w:r>
      <w:r>
        <w:rPr>
          <w:rFonts w:hint="eastAsia" w:ascii="宋体" w:hAnsi="宋体" w:eastAsia="宋体"/>
          <w:color w:val="000000"/>
          <w:sz w:val="24"/>
          <w:szCs w:val="24"/>
        </w:rPr>
        <w:t>（</w:t>
      </w:r>
      <w:r>
        <w:rPr>
          <w:rFonts w:ascii="宋体" w:hAnsi="宋体" w:eastAsia="宋体"/>
          <w:color w:val="000000"/>
          <w:sz w:val="24"/>
          <w:szCs w:val="24"/>
        </w:rPr>
        <w:t xml:space="preserve"> </w:t>
      </w:r>
      <w:r>
        <w:rPr>
          <w:rFonts w:hint="eastAsia" w:ascii="宋体" w:hAnsi="宋体" w:eastAsia="宋体"/>
          <w:b/>
          <w:bCs/>
          <w:color w:val="000000"/>
          <w:sz w:val="24"/>
          <w:szCs w:val="24"/>
        </w:rPr>
        <w:t xml:space="preserve"> D</w:t>
      </w:r>
      <w:r>
        <w:rPr>
          <w:rFonts w:ascii="宋体" w:hAnsi="宋体" w:eastAsia="宋体"/>
          <w:b/>
          <w:bCs/>
          <w:color w:val="000000"/>
          <w:sz w:val="24"/>
          <w:szCs w:val="24"/>
        </w:rPr>
        <w:t xml:space="preserve">  </w:t>
      </w:r>
      <w:r>
        <w:rPr>
          <w:rFonts w:hint="eastAsia" w:ascii="宋体" w:hAnsi="宋体" w:eastAsia="宋体"/>
          <w:color w:val="000000"/>
          <w:sz w:val="24"/>
          <w:szCs w:val="24"/>
        </w:rPr>
        <w:t>）是带两重性的阶级。</w:t>
      </w:r>
    </w:p>
    <w:p>
      <w:pPr>
        <w:spacing w:line="276" w:lineRule="auto"/>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地主阶级</w:t>
      </w:r>
      <w:r>
        <w:rPr>
          <w:rFonts w:ascii="宋体" w:hAnsi="宋体" w:eastAsia="宋体"/>
          <w:sz w:val="24"/>
          <w:szCs w:val="24"/>
        </w:rPr>
        <w:t xml:space="preserve">         </w:t>
      </w:r>
    </w:p>
    <w:p>
      <w:pPr>
        <w:spacing w:line="276" w:lineRule="auto"/>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农民阶级</w:t>
      </w:r>
      <w:r>
        <w:rPr>
          <w:rFonts w:ascii="宋体" w:hAnsi="宋体" w:eastAsia="宋体"/>
          <w:sz w:val="24"/>
          <w:szCs w:val="24"/>
        </w:rPr>
        <w:t xml:space="preserve">     </w:t>
      </w:r>
    </w:p>
    <w:p>
      <w:pPr>
        <w:spacing w:line="276" w:lineRule="auto"/>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城市小资产阶级</w:t>
      </w:r>
      <w:r>
        <w:rPr>
          <w:rFonts w:ascii="宋体" w:hAnsi="宋体" w:eastAsia="宋体"/>
          <w:sz w:val="24"/>
          <w:szCs w:val="24"/>
        </w:rPr>
        <w:t xml:space="preserve">    </w:t>
      </w:r>
    </w:p>
    <w:p>
      <w:pPr>
        <w:spacing w:line="276" w:lineRule="auto"/>
        <w:jc w:val="left"/>
        <w:rPr>
          <w:rFonts w:ascii="宋体" w:hAnsi="宋体" w:eastAsia="宋体"/>
          <w:b/>
          <w:bCs/>
          <w:sz w:val="24"/>
          <w:szCs w:val="24"/>
        </w:rPr>
      </w:pPr>
      <w:r>
        <w:rPr>
          <w:rFonts w:ascii="宋体" w:hAnsi="宋体" w:eastAsia="宋体"/>
          <w:b/>
          <w:bCs/>
          <w:sz w:val="24"/>
          <w:szCs w:val="24"/>
        </w:rPr>
        <w:t>D.</w:t>
      </w:r>
      <w:r>
        <w:rPr>
          <w:rFonts w:ascii="宋体" w:hAnsi="宋体" w:eastAsia="宋体"/>
          <w:b/>
          <w:bCs/>
          <w:color w:val="000000"/>
          <w:sz w:val="24"/>
          <w:szCs w:val="24"/>
        </w:rPr>
        <w:t xml:space="preserve"> </w:t>
      </w:r>
      <w:r>
        <w:rPr>
          <w:rFonts w:hint="eastAsia" w:ascii="宋体" w:hAnsi="宋体" w:eastAsia="宋体"/>
          <w:b/>
          <w:bCs/>
          <w:color w:val="000000"/>
          <w:sz w:val="24"/>
          <w:szCs w:val="24"/>
        </w:rPr>
        <w:t>民族资产阶级</w:t>
      </w:r>
    </w:p>
    <w:p>
      <w:pPr>
        <w:spacing w:line="276" w:lineRule="auto"/>
        <w:jc w:val="left"/>
        <w:rPr>
          <w:rFonts w:ascii="宋体" w:hAnsi="宋体" w:eastAsia="宋体"/>
          <w:b/>
          <w:sz w:val="24"/>
          <w:szCs w:val="24"/>
        </w:rPr>
      </w:pPr>
    </w:p>
    <w:p>
      <w:pPr>
        <w:spacing w:line="276" w:lineRule="auto"/>
        <w:jc w:val="left"/>
        <w:rPr>
          <w:rFonts w:ascii="宋体" w:hAnsi="宋体" w:eastAsia="宋体"/>
          <w:b/>
          <w:sz w:val="24"/>
          <w:szCs w:val="24"/>
        </w:rPr>
      </w:pPr>
      <w:r>
        <w:rPr>
          <w:rFonts w:hint="eastAsia" w:ascii="宋体" w:hAnsi="宋体" w:eastAsia="宋体"/>
          <w:b/>
          <w:sz w:val="24"/>
          <w:szCs w:val="24"/>
        </w:rPr>
        <w:t>二、多项选择题</w:t>
      </w:r>
    </w:p>
    <w:p>
      <w:pPr>
        <w:spacing w:line="276" w:lineRule="auto"/>
        <w:jc w:val="left"/>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在</w:t>
      </w:r>
      <w:r>
        <w:rPr>
          <w:rFonts w:ascii="宋体" w:hAnsi="宋体" w:eastAsia="宋体"/>
          <w:sz w:val="24"/>
          <w:szCs w:val="24"/>
        </w:rPr>
        <w:t>1921</w:t>
      </w:r>
      <w:r>
        <w:rPr>
          <w:rFonts w:hint="eastAsia" w:ascii="宋体" w:hAnsi="宋体" w:eastAsia="宋体"/>
          <w:sz w:val="24"/>
          <w:szCs w:val="24"/>
        </w:rPr>
        <w:t>年中国共产党诞生至</w:t>
      </w:r>
      <w:r>
        <w:rPr>
          <w:rFonts w:ascii="宋体" w:hAnsi="宋体" w:eastAsia="宋体"/>
          <w:sz w:val="24"/>
          <w:szCs w:val="24"/>
        </w:rPr>
        <w:t>1949</w:t>
      </w:r>
      <w:r>
        <w:rPr>
          <w:rFonts w:hint="eastAsia" w:ascii="宋体" w:hAnsi="宋体" w:eastAsia="宋体"/>
          <w:sz w:val="24"/>
          <w:szCs w:val="24"/>
        </w:rPr>
        <w:t>年新中国成立以前的时期，中国存在着三种主要的政治力量，其中，作为进步势力成为民主革命的主要力量的是</w:t>
      </w:r>
      <w:r>
        <w:rPr>
          <w:rFonts w:ascii="宋体" w:hAnsi="宋体" w:eastAsia="宋体"/>
          <w:sz w:val="24"/>
          <w:szCs w:val="24"/>
        </w:rPr>
        <w:t>(</w:t>
      </w:r>
      <w:r>
        <w:rPr>
          <w:rFonts w:ascii="宋体" w:hAnsi="宋体" w:eastAsia="宋体"/>
          <w:b/>
          <w:bCs/>
          <w:sz w:val="24"/>
          <w:szCs w:val="24"/>
        </w:rPr>
        <w:t xml:space="preserve"> </w:t>
      </w:r>
      <w:r>
        <w:rPr>
          <w:rFonts w:ascii="宋体" w:hAnsi="宋体" w:eastAsia="宋体"/>
          <w:b/>
          <w:bCs/>
          <w:color w:val="C00000"/>
          <w:sz w:val="24"/>
          <w:szCs w:val="24"/>
        </w:rPr>
        <w:t xml:space="preserve"> </w:t>
      </w:r>
      <w:r>
        <w:rPr>
          <w:rFonts w:hint="eastAsia" w:ascii="宋体" w:hAnsi="宋体" w:eastAsia="宋体"/>
          <w:b/>
          <w:bCs/>
          <w:color w:val="C00000"/>
          <w:sz w:val="24"/>
          <w:szCs w:val="24"/>
        </w:rPr>
        <w:t>ABC</w:t>
      </w:r>
      <w:r>
        <w:rPr>
          <w:rFonts w:hint="eastAsia" w:ascii="宋体" w:hAnsi="宋体" w:eastAsia="宋体"/>
          <w:color w:val="C00000"/>
          <w:sz w:val="24"/>
          <w:szCs w:val="24"/>
        </w:rPr>
        <w:t xml:space="preserve"> </w:t>
      </w:r>
      <w:r>
        <w:rPr>
          <w:rFonts w:ascii="宋体" w:hAnsi="宋体" w:eastAsia="宋体"/>
          <w:sz w:val="24"/>
          <w:szCs w:val="24"/>
        </w:rPr>
        <w:t xml:space="preserve">  )</w:t>
      </w:r>
    </w:p>
    <w:p>
      <w:pPr>
        <w:spacing w:line="276" w:lineRule="auto"/>
        <w:ind w:firstLine="241" w:firstLineChars="100"/>
        <w:jc w:val="left"/>
        <w:rPr>
          <w:rFonts w:ascii="宋体" w:hAnsi="宋体" w:eastAsia="宋体"/>
          <w:b/>
          <w:bCs/>
          <w:sz w:val="24"/>
          <w:szCs w:val="24"/>
        </w:rPr>
      </w:pPr>
      <w:r>
        <w:rPr>
          <w:rFonts w:ascii="宋体" w:hAnsi="宋体" w:eastAsia="宋体"/>
          <w:b/>
          <w:bCs/>
          <w:sz w:val="24"/>
          <w:szCs w:val="24"/>
        </w:rPr>
        <w:t>A.</w:t>
      </w:r>
      <w:r>
        <w:rPr>
          <w:rFonts w:hint="eastAsia" w:ascii="宋体" w:hAnsi="宋体" w:eastAsia="宋体"/>
          <w:b/>
          <w:bCs/>
          <w:sz w:val="24"/>
          <w:szCs w:val="24"/>
        </w:rPr>
        <w:t>工人阶级</w:t>
      </w:r>
    </w:p>
    <w:p>
      <w:pPr>
        <w:spacing w:line="276" w:lineRule="auto"/>
        <w:ind w:firstLine="241" w:firstLineChars="100"/>
        <w:jc w:val="left"/>
        <w:rPr>
          <w:rFonts w:ascii="宋体" w:hAnsi="宋体" w:eastAsia="宋体"/>
          <w:b/>
          <w:bCs/>
          <w:sz w:val="24"/>
          <w:szCs w:val="24"/>
        </w:rPr>
      </w:pPr>
      <w:r>
        <w:rPr>
          <w:rFonts w:ascii="宋体" w:hAnsi="宋体" w:eastAsia="宋体"/>
          <w:b/>
          <w:bCs/>
          <w:sz w:val="24"/>
          <w:szCs w:val="24"/>
        </w:rPr>
        <w:t>B.</w:t>
      </w:r>
      <w:r>
        <w:rPr>
          <w:rFonts w:hint="eastAsia" w:ascii="宋体" w:hAnsi="宋体" w:eastAsia="宋体"/>
          <w:b/>
          <w:bCs/>
          <w:sz w:val="24"/>
          <w:szCs w:val="24"/>
        </w:rPr>
        <w:t>农民阶级</w:t>
      </w:r>
    </w:p>
    <w:p>
      <w:pPr>
        <w:spacing w:line="276" w:lineRule="auto"/>
        <w:ind w:firstLine="241" w:firstLineChars="100"/>
        <w:jc w:val="left"/>
        <w:rPr>
          <w:rFonts w:ascii="宋体" w:hAnsi="宋体" w:eastAsia="宋体"/>
          <w:b/>
          <w:bCs/>
          <w:sz w:val="24"/>
          <w:szCs w:val="24"/>
        </w:rPr>
      </w:pPr>
      <w:r>
        <w:rPr>
          <w:rFonts w:ascii="宋体" w:hAnsi="宋体" w:eastAsia="宋体"/>
          <w:b/>
          <w:bCs/>
          <w:sz w:val="24"/>
          <w:szCs w:val="24"/>
        </w:rPr>
        <w:t>C.</w:t>
      </w:r>
      <w:r>
        <w:rPr>
          <w:rFonts w:hint="eastAsia" w:ascii="宋体" w:hAnsi="宋体" w:eastAsia="宋体"/>
          <w:b/>
          <w:bCs/>
          <w:sz w:val="24"/>
          <w:szCs w:val="24"/>
        </w:rPr>
        <w:t>城市小资产阶级</w:t>
      </w:r>
      <w:r>
        <w:rPr>
          <w:rFonts w:ascii="宋体" w:hAnsi="宋体" w:eastAsia="宋体"/>
          <w:b/>
          <w:bCs/>
          <w:sz w:val="24"/>
          <w:szCs w:val="24"/>
        </w:rPr>
        <w:t xml:space="preserve">           </w:t>
      </w:r>
    </w:p>
    <w:p>
      <w:pPr>
        <w:spacing w:line="276" w:lineRule="auto"/>
        <w:ind w:firstLine="240" w:firstLineChars="100"/>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民族资产阶级</w:t>
      </w:r>
    </w:p>
    <w:p>
      <w:pPr>
        <w:spacing w:line="276" w:lineRule="auto"/>
        <w:jc w:val="left"/>
        <w:rPr>
          <w:rFonts w:ascii="宋体" w:hAnsi="宋体" w:eastAsia="宋体"/>
          <w:sz w:val="24"/>
          <w:szCs w:val="24"/>
        </w:rPr>
      </w:pPr>
      <w:r>
        <w:rPr>
          <w:rFonts w:ascii="宋体" w:hAnsi="宋体" w:eastAsia="宋体"/>
          <w:sz w:val="24"/>
          <w:szCs w:val="24"/>
        </w:rPr>
        <w:t>2.1942</w:t>
      </w:r>
      <w:r>
        <w:rPr>
          <w:rFonts w:hint="eastAsia" w:ascii="宋体" w:hAnsi="宋体" w:eastAsia="宋体"/>
          <w:sz w:val="24"/>
          <w:szCs w:val="24"/>
        </w:rPr>
        <w:t>年元旦，由</w:t>
      </w:r>
      <w:r>
        <w:rPr>
          <w:rFonts w:ascii="宋体" w:hAnsi="宋体" w:eastAsia="宋体"/>
          <w:sz w:val="24"/>
          <w:szCs w:val="24"/>
        </w:rPr>
        <w:t xml:space="preserve">(  </w:t>
      </w:r>
      <w:r>
        <w:rPr>
          <w:rFonts w:hint="eastAsia" w:ascii="宋体" w:hAnsi="宋体" w:eastAsia="宋体"/>
          <w:sz w:val="24"/>
          <w:szCs w:val="24"/>
        </w:rPr>
        <w:t xml:space="preserve"> </w:t>
      </w:r>
      <w:r>
        <w:rPr>
          <w:rFonts w:hint="eastAsia" w:ascii="宋体" w:hAnsi="宋体" w:eastAsia="宋体"/>
          <w:b/>
          <w:bCs/>
          <w:color w:val="C00000"/>
          <w:sz w:val="24"/>
          <w:szCs w:val="24"/>
        </w:rPr>
        <w:t>ABDE</w: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四国领衔，</w:t>
      </w:r>
      <w:r>
        <w:rPr>
          <w:rFonts w:ascii="宋体" w:hAnsi="宋体" w:eastAsia="宋体"/>
          <w:sz w:val="24"/>
          <w:szCs w:val="24"/>
        </w:rPr>
        <w:t>26</w:t>
      </w:r>
      <w:r>
        <w:rPr>
          <w:rFonts w:hint="eastAsia" w:ascii="宋体" w:hAnsi="宋体" w:eastAsia="宋体"/>
          <w:sz w:val="24"/>
          <w:szCs w:val="24"/>
        </w:rPr>
        <w:t>个国家签署《联合国家宣言》，决心互相合作，结成反法西斯联盟。</w:t>
      </w:r>
    </w:p>
    <w:p>
      <w:pPr>
        <w:spacing w:line="276" w:lineRule="auto"/>
        <w:jc w:val="left"/>
        <w:rPr>
          <w:rFonts w:ascii="宋体" w:hAnsi="宋体" w:eastAsia="宋体"/>
          <w:b/>
          <w:bCs/>
          <w:sz w:val="24"/>
          <w:szCs w:val="24"/>
        </w:rPr>
      </w:pPr>
      <w:r>
        <w:rPr>
          <w:rFonts w:hint="eastAsia" w:ascii="宋体" w:hAnsi="宋体" w:eastAsia="宋体"/>
          <w:b/>
          <w:bCs/>
          <w:sz w:val="24"/>
          <w:szCs w:val="24"/>
        </w:rPr>
        <w:t>A.美国</w:t>
      </w:r>
      <w:r>
        <w:rPr>
          <w:rFonts w:ascii="宋体" w:hAnsi="宋体" w:eastAsia="宋体"/>
          <w:b/>
          <w:bCs/>
          <w:sz w:val="24"/>
          <w:szCs w:val="24"/>
        </w:rPr>
        <w:t xml:space="preserve">   </w:t>
      </w:r>
      <w:r>
        <w:rPr>
          <w:rFonts w:hint="eastAsia" w:ascii="宋体" w:hAnsi="宋体" w:eastAsia="宋体"/>
          <w:b/>
          <w:bCs/>
          <w:sz w:val="24"/>
          <w:szCs w:val="24"/>
        </w:rPr>
        <w:t xml:space="preserve">   </w:t>
      </w:r>
      <w:r>
        <w:rPr>
          <w:rFonts w:ascii="宋体" w:hAnsi="宋体" w:eastAsia="宋体"/>
          <w:b/>
          <w:bCs/>
          <w:sz w:val="24"/>
          <w:szCs w:val="24"/>
        </w:rPr>
        <w:t xml:space="preserve"> </w:t>
      </w:r>
      <w:r>
        <w:rPr>
          <w:rFonts w:hint="eastAsia" w:ascii="宋体" w:hAnsi="宋体" w:eastAsia="宋体"/>
          <w:b/>
          <w:bCs/>
          <w:sz w:val="24"/>
          <w:szCs w:val="24"/>
        </w:rPr>
        <w:t>B.英国</w:t>
      </w:r>
      <w:r>
        <w:rPr>
          <w:rFonts w:ascii="宋体" w:hAnsi="宋体" w:eastAsia="宋体"/>
          <w:b/>
          <w:bCs/>
          <w:sz w:val="24"/>
          <w:szCs w:val="24"/>
        </w:rPr>
        <w:t xml:space="preserve">   </w: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 xml:space="preserve">  C.法国</w:t>
      </w: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 xml:space="preserve">   </w:t>
      </w:r>
      <w:r>
        <w:rPr>
          <w:rFonts w:hint="eastAsia" w:ascii="宋体" w:hAnsi="宋体" w:eastAsia="宋体"/>
          <w:b/>
          <w:bCs/>
          <w:sz w:val="24"/>
          <w:szCs w:val="24"/>
        </w:rPr>
        <w:t>D.苏联</w:t>
      </w:r>
      <w:r>
        <w:rPr>
          <w:rFonts w:ascii="宋体" w:hAnsi="宋体" w:eastAsia="宋体"/>
          <w:b/>
          <w:bCs/>
          <w:sz w:val="24"/>
          <w:szCs w:val="24"/>
        </w:rPr>
        <w:t xml:space="preserve">  </w:t>
      </w:r>
      <w:r>
        <w:rPr>
          <w:rFonts w:hint="eastAsia" w:ascii="宋体" w:hAnsi="宋体" w:eastAsia="宋体"/>
          <w:b/>
          <w:bCs/>
          <w:sz w:val="24"/>
          <w:szCs w:val="24"/>
        </w:rPr>
        <w:t xml:space="preserve">    </w:t>
      </w:r>
      <w:r>
        <w:rPr>
          <w:rFonts w:ascii="宋体" w:hAnsi="宋体" w:eastAsia="宋体"/>
          <w:b/>
          <w:bCs/>
          <w:sz w:val="24"/>
          <w:szCs w:val="24"/>
        </w:rPr>
        <w:t xml:space="preserve">  </w:t>
      </w:r>
      <w:r>
        <w:rPr>
          <w:rFonts w:hint="eastAsia" w:ascii="宋体" w:hAnsi="宋体" w:eastAsia="宋体"/>
          <w:b/>
          <w:bCs/>
          <w:sz w:val="24"/>
          <w:szCs w:val="24"/>
        </w:rPr>
        <w:t>E.中国</w:t>
      </w:r>
    </w:p>
    <w:p>
      <w:pPr>
        <w:spacing w:line="276" w:lineRule="auto"/>
        <w:rPr>
          <w:rFonts w:ascii="宋体" w:hAnsi="宋体" w:eastAsia="宋体"/>
          <w:color w:val="000000"/>
          <w:sz w:val="24"/>
          <w:szCs w:val="24"/>
        </w:rPr>
      </w:pPr>
      <w:r>
        <w:rPr>
          <w:rFonts w:ascii="宋体" w:hAnsi="宋体" w:eastAsia="宋体"/>
          <w:color w:val="000000"/>
          <w:sz w:val="24"/>
          <w:szCs w:val="24"/>
        </w:rPr>
        <w:t>3.</w:t>
      </w:r>
      <w:r>
        <w:rPr>
          <w:rFonts w:hint="eastAsia" w:ascii="宋体" w:hAnsi="宋体" w:eastAsia="宋体"/>
          <w:color w:val="000000"/>
          <w:sz w:val="24"/>
          <w:szCs w:val="24"/>
        </w:rPr>
        <w:t>这一时期，政府当局怎样（</w:t>
      </w:r>
      <w:r>
        <w:rPr>
          <w:rFonts w:ascii="宋体" w:hAnsi="宋体" w:eastAsia="宋体"/>
          <w:color w:val="000000"/>
          <w:sz w:val="24"/>
          <w:szCs w:val="24"/>
        </w:rPr>
        <w:t xml:space="preserve"> </w:t>
      </w:r>
      <w:r>
        <w:rPr>
          <w:rFonts w:hint="eastAsia" w:ascii="宋体" w:hAnsi="宋体" w:eastAsia="宋体"/>
          <w:b/>
          <w:bCs/>
          <w:color w:val="C00000"/>
          <w:sz w:val="24"/>
          <w:szCs w:val="24"/>
        </w:rPr>
        <w:t xml:space="preserve"> ABCD </w:t>
      </w:r>
      <w:r>
        <w:rPr>
          <w:rFonts w:ascii="宋体" w:hAnsi="宋体" w:eastAsia="宋体"/>
          <w:color w:val="000000"/>
          <w:sz w:val="24"/>
          <w:szCs w:val="24"/>
        </w:rPr>
        <w:t xml:space="preserve">  </w:t>
      </w:r>
      <w:r>
        <w:rPr>
          <w:rFonts w:hint="eastAsia" w:ascii="宋体" w:hAnsi="宋体" w:eastAsia="宋体"/>
          <w:color w:val="000000"/>
          <w:sz w:val="24"/>
          <w:szCs w:val="24"/>
        </w:rPr>
        <w:t>）对农民进行掠夺。</w:t>
      </w:r>
    </w:p>
    <w:p>
      <w:pPr>
        <w:spacing w:line="276" w:lineRule="auto"/>
        <w:rPr>
          <w:rFonts w:ascii="宋体" w:hAnsi="宋体" w:eastAsia="宋体"/>
          <w:b/>
          <w:bCs/>
          <w:color w:val="000000"/>
          <w:sz w:val="24"/>
          <w:szCs w:val="24"/>
        </w:rPr>
      </w:pPr>
      <w:r>
        <w:rPr>
          <w:rFonts w:ascii="宋体" w:hAnsi="宋体" w:eastAsia="宋体"/>
          <w:b/>
          <w:bCs/>
          <w:color w:val="000000"/>
          <w:sz w:val="24"/>
          <w:szCs w:val="24"/>
        </w:rPr>
        <w:t xml:space="preserve">A. </w:t>
      </w:r>
      <w:r>
        <w:rPr>
          <w:rFonts w:hint="eastAsia" w:ascii="宋体" w:hAnsi="宋体" w:eastAsia="宋体"/>
          <w:b/>
          <w:bCs/>
          <w:color w:val="000000"/>
          <w:sz w:val="24"/>
          <w:szCs w:val="24"/>
        </w:rPr>
        <w:t>征收田赋</w:t>
      </w:r>
      <w:r>
        <w:rPr>
          <w:rFonts w:ascii="宋体" w:hAnsi="宋体" w:eastAsia="宋体"/>
          <w:b/>
          <w:bCs/>
          <w:color w:val="000000"/>
          <w:sz w:val="24"/>
          <w:szCs w:val="24"/>
        </w:rPr>
        <w:t xml:space="preserve">  </w:t>
      </w:r>
    </w:p>
    <w:p>
      <w:pPr>
        <w:spacing w:line="276" w:lineRule="auto"/>
        <w:rPr>
          <w:rFonts w:ascii="宋体" w:hAnsi="宋体" w:eastAsia="宋体"/>
          <w:b/>
          <w:bCs/>
          <w:color w:val="000000"/>
          <w:sz w:val="24"/>
          <w:szCs w:val="24"/>
        </w:rPr>
      </w:pPr>
      <w:r>
        <w:rPr>
          <w:rFonts w:ascii="宋体" w:hAnsi="宋体" w:eastAsia="宋体"/>
          <w:b/>
          <w:bCs/>
          <w:color w:val="000000"/>
          <w:sz w:val="24"/>
          <w:szCs w:val="24"/>
        </w:rPr>
        <w:t xml:space="preserve">B. </w:t>
      </w:r>
      <w:r>
        <w:rPr>
          <w:rFonts w:hint="eastAsia" w:ascii="宋体" w:hAnsi="宋体" w:eastAsia="宋体"/>
          <w:b/>
          <w:bCs/>
          <w:color w:val="000000"/>
          <w:sz w:val="24"/>
          <w:szCs w:val="24"/>
        </w:rPr>
        <w:t>征收盐税</w:t>
      </w:r>
      <w:r>
        <w:rPr>
          <w:rFonts w:ascii="宋体" w:hAnsi="宋体" w:eastAsia="宋体"/>
          <w:b/>
          <w:bCs/>
          <w:color w:val="000000"/>
          <w:sz w:val="24"/>
          <w:szCs w:val="24"/>
        </w:rPr>
        <w:t xml:space="preserve">   </w:t>
      </w:r>
    </w:p>
    <w:p>
      <w:pPr>
        <w:spacing w:line="276" w:lineRule="auto"/>
        <w:rPr>
          <w:rFonts w:ascii="宋体" w:hAnsi="宋体" w:eastAsia="宋体"/>
          <w:b/>
          <w:bCs/>
          <w:color w:val="000000"/>
          <w:sz w:val="24"/>
          <w:szCs w:val="24"/>
        </w:rPr>
      </w:pPr>
      <w:r>
        <w:rPr>
          <w:rFonts w:ascii="宋体" w:hAnsi="宋体" w:eastAsia="宋体"/>
          <w:b/>
          <w:bCs/>
          <w:color w:val="000000"/>
          <w:sz w:val="24"/>
          <w:szCs w:val="24"/>
        </w:rPr>
        <w:t xml:space="preserve">C. </w:t>
      </w:r>
      <w:r>
        <w:rPr>
          <w:rFonts w:hint="eastAsia" w:ascii="宋体" w:hAnsi="宋体" w:eastAsia="宋体"/>
          <w:b/>
          <w:bCs/>
          <w:color w:val="000000"/>
          <w:sz w:val="24"/>
          <w:szCs w:val="24"/>
        </w:rPr>
        <w:t>征收各种杂税</w:t>
      </w:r>
      <w:r>
        <w:rPr>
          <w:rFonts w:ascii="宋体" w:hAnsi="宋体" w:eastAsia="宋体"/>
          <w:b/>
          <w:bCs/>
          <w:color w:val="000000"/>
          <w:sz w:val="24"/>
          <w:szCs w:val="24"/>
        </w:rPr>
        <w:t xml:space="preserve">    </w:t>
      </w:r>
    </w:p>
    <w:p>
      <w:pPr>
        <w:spacing w:line="276" w:lineRule="auto"/>
        <w:rPr>
          <w:rFonts w:ascii="宋体" w:hAnsi="宋体" w:eastAsia="宋体"/>
          <w:b/>
          <w:bCs/>
          <w:color w:val="000000"/>
          <w:sz w:val="24"/>
          <w:szCs w:val="24"/>
        </w:rPr>
      </w:pPr>
      <w:r>
        <w:rPr>
          <w:rFonts w:ascii="宋体" w:hAnsi="宋体" w:eastAsia="宋体"/>
          <w:b/>
          <w:bCs/>
          <w:color w:val="000000"/>
          <w:sz w:val="24"/>
          <w:szCs w:val="24"/>
        </w:rPr>
        <w:t xml:space="preserve">D. </w:t>
      </w:r>
      <w:r>
        <w:rPr>
          <w:rFonts w:hint="eastAsia" w:ascii="宋体" w:hAnsi="宋体" w:eastAsia="宋体"/>
          <w:b/>
          <w:bCs/>
          <w:color w:val="000000"/>
          <w:sz w:val="24"/>
          <w:szCs w:val="24"/>
        </w:rPr>
        <w:t>强迫农民服劳役和兵役</w:t>
      </w:r>
    </w:p>
    <w:p>
      <w:pPr>
        <w:spacing w:line="276" w:lineRule="auto"/>
        <w:rPr>
          <w:rFonts w:ascii="宋体" w:hAnsi="宋体" w:eastAsia="宋体"/>
          <w:color w:val="000000"/>
          <w:sz w:val="24"/>
          <w:szCs w:val="24"/>
        </w:rPr>
      </w:pPr>
      <w:r>
        <w:rPr>
          <w:rFonts w:ascii="宋体" w:hAnsi="宋体" w:eastAsia="宋体"/>
          <w:sz w:val="24"/>
          <w:szCs w:val="24"/>
        </w:rPr>
        <w:t>4.</w:t>
      </w:r>
      <w:r>
        <w:rPr>
          <w:rFonts w:ascii="宋体" w:hAnsi="宋体" w:eastAsia="宋体"/>
          <w:color w:val="000000"/>
          <w:sz w:val="24"/>
          <w:szCs w:val="24"/>
        </w:rPr>
        <w:t xml:space="preserve"> </w:t>
      </w:r>
      <w:r>
        <w:rPr>
          <w:rFonts w:hint="eastAsia" w:ascii="宋体" w:hAnsi="宋体" w:eastAsia="宋体"/>
          <w:color w:val="000000"/>
          <w:sz w:val="24"/>
          <w:szCs w:val="24"/>
        </w:rPr>
        <w:t>中国的资产阶级分为（</w:t>
      </w:r>
      <w:r>
        <w:rPr>
          <w:rFonts w:ascii="宋体" w:hAnsi="宋体" w:eastAsia="宋体"/>
          <w:color w:val="000000"/>
          <w:sz w:val="24"/>
          <w:szCs w:val="24"/>
        </w:rPr>
        <w:t xml:space="preserve"> </w:t>
      </w:r>
      <w:r>
        <w:rPr>
          <w:rFonts w:hint="eastAsia" w:ascii="宋体" w:hAnsi="宋体" w:eastAsia="宋体"/>
          <w:color w:val="000000"/>
          <w:sz w:val="24"/>
          <w:szCs w:val="24"/>
        </w:rPr>
        <w:t xml:space="preserve">  </w:t>
      </w:r>
      <w:r>
        <w:rPr>
          <w:rFonts w:hint="eastAsia" w:ascii="宋体" w:hAnsi="宋体" w:eastAsia="宋体"/>
          <w:b/>
          <w:bCs/>
          <w:color w:val="C00000"/>
          <w:sz w:val="24"/>
          <w:szCs w:val="24"/>
        </w:rPr>
        <w:t>AC</w:t>
      </w:r>
      <w:r>
        <w:rPr>
          <w:rFonts w:ascii="宋体" w:hAnsi="宋体" w:eastAsia="宋体"/>
          <w:b/>
          <w:bCs/>
          <w:color w:val="C00000"/>
          <w:sz w:val="24"/>
          <w:szCs w:val="24"/>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b/>
          <w:bCs/>
          <w:color w:val="000000"/>
          <w:sz w:val="24"/>
          <w:szCs w:val="24"/>
        </w:rPr>
      </w:pPr>
      <w:r>
        <w:rPr>
          <w:rFonts w:ascii="宋体" w:hAnsi="宋体" w:eastAsia="宋体"/>
          <w:b/>
          <w:bCs/>
          <w:color w:val="000000"/>
          <w:sz w:val="24"/>
          <w:szCs w:val="24"/>
        </w:rPr>
        <w:t>A.</w:t>
      </w:r>
      <w:r>
        <w:rPr>
          <w:rFonts w:hint="eastAsia" w:ascii="宋体" w:hAnsi="宋体" w:eastAsia="宋体"/>
          <w:b/>
          <w:bCs/>
          <w:color w:val="000000"/>
          <w:sz w:val="24"/>
          <w:szCs w:val="24"/>
        </w:rPr>
        <w:t>大资产阶级（官僚资产阶级）</w:t>
      </w:r>
      <w:r>
        <w:rPr>
          <w:rFonts w:ascii="宋体" w:hAnsi="宋体" w:eastAsia="宋体"/>
          <w:b/>
          <w:bCs/>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城市小资产阶级</w:t>
      </w:r>
      <w:r>
        <w:rPr>
          <w:rFonts w:ascii="宋体" w:hAnsi="宋体" w:eastAsia="宋体"/>
          <w:color w:val="000000"/>
          <w:sz w:val="24"/>
          <w:szCs w:val="24"/>
        </w:rPr>
        <w:t xml:space="preserve">  </w:t>
      </w:r>
    </w:p>
    <w:p>
      <w:pPr>
        <w:spacing w:line="276" w:lineRule="auto"/>
        <w:rPr>
          <w:rFonts w:ascii="宋体" w:hAnsi="宋体" w:eastAsia="宋体"/>
          <w:b/>
          <w:bCs/>
          <w:color w:val="000000"/>
          <w:sz w:val="24"/>
          <w:szCs w:val="24"/>
        </w:rPr>
      </w:pPr>
      <w:r>
        <w:rPr>
          <w:rFonts w:ascii="宋体" w:hAnsi="宋体" w:eastAsia="宋体"/>
          <w:b/>
          <w:bCs/>
          <w:color w:val="000000"/>
          <w:sz w:val="24"/>
          <w:szCs w:val="24"/>
        </w:rPr>
        <w:t>C.</w:t>
      </w:r>
      <w:r>
        <w:rPr>
          <w:rFonts w:hint="eastAsia" w:ascii="宋体" w:hAnsi="宋体" w:eastAsia="宋体"/>
          <w:b/>
          <w:bCs/>
          <w:color w:val="000000"/>
          <w:sz w:val="24"/>
          <w:szCs w:val="24"/>
        </w:rPr>
        <w:t>民族资产阶级</w:t>
      </w:r>
      <w:r>
        <w:rPr>
          <w:rFonts w:ascii="宋体" w:hAnsi="宋体" w:eastAsia="宋体"/>
          <w:b/>
          <w:bCs/>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市民阶级</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5. </w:t>
      </w:r>
      <w:r>
        <w:rPr>
          <w:rFonts w:hint="eastAsia" w:ascii="宋体" w:hAnsi="宋体" w:eastAsia="宋体"/>
          <w:color w:val="000000"/>
          <w:sz w:val="24"/>
          <w:szCs w:val="24"/>
        </w:rPr>
        <w:t>中华人民共和国的成立，标志着基本上完成了（</w:t>
      </w:r>
      <w:r>
        <w:rPr>
          <w:rFonts w:ascii="宋体" w:hAnsi="宋体" w:eastAsia="宋体"/>
          <w:color w:val="000000"/>
          <w:sz w:val="24"/>
          <w:szCs w:val="24"/>
        </w:rPr>
        <w:t xml:space="preserve"> </w:t>
      </w:r>
      <w:r>
        <w:rPr>
          <w:rFonts w:ascii="宋体" w:hAnsi="宋体" w:eastAsia="宋体"/>
          <w:b/>
          <w:bCs/>
          <w:color w:val="C00000"/>
          <w:sz w:val="24"/>
          <w:szCs w:val="24"/>
        </w:rPr>
        <w:t xml:space="preserve"> </w:t>
      </w:r>
      <w:r>
        <w:rPr>
          <w:rFonts w:hint="eastAsia" w:ascii="宋体" w:hAnsi="宋体" w:eastAsia="宋体"/>
          <w:b/>
          <w:bCs/>
          <w:color w:val="C00000"/>
          <w:sz w:val="24"/>
          <w:szCs w:val="24"/>
        </w:rPr>
        <w:t xml:space="preserve"> AB </w:t>
      </w:r>
      <w:r>
        <w:rPr>
          <w:rFonts w:ascii="宋体" w:hAnsi="宋体" w:eastAsia="宋体"/>
          <w:color w:val="000000"/>
          <w:sz w:val="24"/>
          <w:szCs w:val="24"/>
        </w:rPr>
        <w:t xml:space="preserve">  </w:t>
      </w:r>
      <w:r>
        <w:rPr>
          <w:rFonts w:hint="eastAsia" w:ascii="宋体" w:hAnsi="宋体" w:eastAsia="宋体"/>
          <w:color w:val="000000"/>
          <w:sz w:val="24"/>
          <w:szCs w:val="24"/>
        </w:rPr>
        <w:t>）任务。</w:t>
      </w:r>
    </w:p>
    <w:p>
      <w:pPr>
        <w:spacing w:line="276" w:lineRule="auto"/>
        <w:rPr>
          <w:rFonts w:ascii="宋体" w:hAnsi="宋体" w:eastAsia="宋体"/>
          <w:b/>
          <w:bCs/>
          <w:color w:val="000000"/>
          <w:sz w:val="24"/>
          <w:szCs w:val="24"/>
        </w:rPr>
      </w:pPr>
      <w:r>
        <w:rPr>
          <w:rFonts w:ascii="宋体" w:hAnsi="宋体" w:eastAsia="宋体"/>
          <w:b/>
          <w:bCs/>
          <w:color w:val="000000"/>
          <w:sz w:val="24"/>
          <w:szCs w:val="24"/>
        </w:rPr>
        <w:t xml:space="preserve">A. </w:t>
      </w:r>
      <w:r>
        <w:rPr>
          <w:rFonts w:hint="eastAsia" w:ascii="宋体" w:hAnsi="宋体" w:eastAsia="宋体"/>
          <w:b/>
          <w:bCs/>
          <w:color w:val="000000"/>
          <w:sz w:val="24"/>
          <w:szCs w:val="24"/>
        </w:rPr>
        <w:t>争取民族独立</w:t>
      </w:r>
      <w:r>
        <w:rPr>
          <w:rFonts w:ascii="宋体" w:hAnsi="宋体" w:eastAsia="宋体"/>
          <w:b/>
          <w:bCs/>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b/>
          <w:bCs/>
          <w:color w:val="000000"/>
          <w:sz w:val="24"/>
          <w:szCs w:val="24"/>
        </w:rPr>
        <w:t>B.</w:t>
      </w:r>
      <w:r>
        <w:rPr>
          <w:rFonts w:hint="eastAsia" w:ascii="宋体" w:hAnsi="宋体" w:eastAsia="宋体"/>
          <w:b/>
          <w:bCs/>
          <w:color w:val="000000"/>
          <w:sz w:val="24"/>
          <w:szCs w:val="24"/>
        </w:rPr>
        <w:t>人民解放</w:t>
      </w:r>
      <w:r>
        <w:rPr>
          <w:rFonts w:ascii="宋体" w:hAnsi="宋体" w:eastAsia="宋体"/>
          <w:b/>
          <w:bCs/>
          <w:color w:val="000000"/>
          <w:sz w:val="24"/>
          <w:szCs w:val="24"/>
        </w:rPr>
        <w:t xml:space="preserve">  </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C.</w:t>
      </w:r>
      <w:r>
        <w:rPr>
          <w:rFonts w:hint="eastAsia" w:ascii="宋体" w:hAnsi="宋体" w:eastAsia="宋体"/>
          <w:color w:val="000000"/>
          <w:sz w:val="24"/>
          <w:szCs w:val="24"/>
        </w:rPr>
        <w:t>国家繁荣富强</w:t>
      </w:r>
      <w:r>
        <w:rPr>
          <w:rFonts w:ascii="宋体" w:hAnsi="宋体" w:eastAsia="宋体"/>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人民共同富裕</w:t>
      </w:r>
    </w:p>
    <w:p>
      <w:pPr>
        <w:spacing w:line="276" w:lineRule="auto"/>
        <w:rPr>
          <w:rFonts w:ascii="宋体" w:hAnsi="宋体" w:eastAsia="宋体"/>
          <w:color w:val="000000"/>
          <w:sz w:val="24"/>
          <w:szCs w:val="24"/>
        </w:rPr>
      </w:pPr>
      <w:r>
        <w:rPr>
          <w:rFonts w:ascii="宋体" w:hAnsi="宋体" w:eastAsia="宋体"/>
          <w:sz w:val="24"/>
          <w:szCs w:val="24"/>
        </w:rPr>
        <w:t>6.</w:t>
      </w:r>
      <w:r>
        <w:rPr>
          <w:rFonts w:ascii="宋体" w:hAnsi="宋体" w:eastAsia="宋体"/>
          <w:color w:val="000000"/>
          <w:sz w:val="24"/>
          <w:szCs w:val="24"/>
        </w:rPr>
        <w:t xml:space="preserve"> </w:t>
      </w:r>
      <w:r>
        <w:rPr>
          <w:rFonts w:hint="eastAsia" w:ascii="宋体" w:hAnsi="宋体" w:eastAsia="宋体"/>
          <w:color w:val="000000"/>
          <w:sz w:val="24"/>
          <w:szCs w:val="24"/>
        </w:rPr>
        <w:t>第一次世界大战的后果之一是（</w:t>
      </w:r>
      <w:r>
        <w:rPr>
          <w:rFonts w:ascii="宋体" w:hAnsi="宋体" w:eastAsia="宋体"/>
          <w:color w:val="000000"/>
          <w:sz w:val="24"/>
          <w:szCs w:val="24"/>
        </w:rPr>
        <w:t xml:space="preserve">  </w:t>
      </w:r>
      <w:r>
        <w:rPr>
          <w:rFonts w:hint="eastAsia" w:ascii="宋体" w:hAnsi="宋体" w:eastAsia="宋体"/>
          <w:color w:val="000000"/>
          <w:sz w:val="24"/>
          <w:szCs w:val="24"/>
        </w:rPr>
        <w:t xml:space="preserve"> </w:t>
      </w:r>
      <w:r>
        <w:rPr>
          <w:rFonts w:hint="eastAsia" w:ascii="宋体" w:hAnsi="宋体" w:eastAsia="宋体"/>
          <w:b/>
          <w:bCs/>
          <w:color w:val="C00000"/>
          <w:sz w:val="24"/>
          <w:szCs w:val="24"/>
        </w:rPr>
        <w:t xml:space="preserve">ABC  </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b/>
          <w:bCs/>
          <w:color w:val="000000"/>
          <w:sz w:val="24"/>
          <w:szCs w:val="24"/>
        </w:rPr>
      </w:pPr>
      <w:r>
        <w:rPr>
          <w:rFonts w:ascii="宋体" w:hAnsi="宋体" w:eastAsia="宋体"/>
          <w:b/>
          <w:bCs/>
          <w:color w:val="000000"/>
          <w:sz w:val="24"/>
          <w:szCs w:val="24"/>
        </w:rPr>
        <w:t xml:space="preserve">A. </w:t>
      </w:r>
      <w:r>
        <w:rPr>
          <w:rFonts w:hint="eastAsia" w:ascii="宋体" w:hAnsi="宋体" w:eastAsia="宋体"/>
          <w:b/>
          <w:bCs/>
          <w:color w:val="000000"/>
          <w:sz w:val="24"/>
          <w:szCs w:val="24"/>
        </w:rPr>
        <w:t>欧洲走向衰落</w:t>
      </w:r>
      <w:r>
        <w:rPr>
          <w:rFonts w:ascii="宋体" w:hAnsi="宋体" w:eastAsia="宋体"/>
          <w:b/>
          <w:bCs/>
          <w:color w:val="000000"/>
          <w:sz w:val="24"/>
          <w:szCs w:val="24"/>
        </w:rPr>
        <w:t xml:space="preserve">    </w:t>
      </w:r>
    </w:p>
    <w:p>
      <w:pPr>
        <w:spacing w:line="276" w:lineRule="auto"/>
        <w:rPr>
          <w:rFonts w:ascii="宋体" w:hAnsi="宋体" w:eastAsia="宋体"/>
          <w:b/>
          <w:bCs/>
          <w:color w:val="000000"/>
          <w:sz w:val="24"/>
          <w:szCs w:val="24"/>
        </w:rPr>
      </w:pPr>
      <w:r>
        <w:rPr>
          <w:rFonts w:ascii="宋体" w:hAnsi="宋体" w:eastAsia="宋体"/>
          <w:b/>
          <w:bCs/>
          <w:color w:val="000000"/>
          <w:sz w:val="24"/>
          <w:szCs w:val="24"/>
        </w:rPr>
        <w:t xml:space="preserve">B. </w:t>
      </w:r>
      <w:r>
        <w:rPr>
          <w:rFonts w:hint="eastAsia" w:ascii="宋体" w:hAnsi="宋体" w:eastAsia="宋体"/>
          <w:b/>
          <w:bCs/>
          <w:color w:val="000000"/>
          <w:sz w:val="24"/>
          <w:szCs w:val="24"/>
        </w:rPr>
        <w:t>美国的兴起</w:t>
      </w:r>
      <w:r>
        <w:rPr>
          <w:rFonts w:ascii="宋体" w:hAnsi="宋体" w:eastAsia="宋体"/>
          <w:b/>
          <w:bCs/>
          <w:color w:val="000000"/>
          <w:sz w:val="24"/>
          <w:szCs w:val="24"/>
        </w:rPr>
        <w:t xml:space="preserve">   </w:t>
      </w:r>
    </w:p>
    <w:p>
      <w:pPr>
        <w:spacing w:line="276" w:lineRule="auto"/>
        <w:rPr>
          <w:rFonts w:ascii="宋体" w:hAnsi="宋体" w:eastAsia="宋体"/>
          <w:b/>
          <w:bCs/>
          <w:color w:val="000000"/>
          <w:sz w:val="24"/>
          <w:szCs w:val="24"/>
        </w:rPr>
      </w:pPr>
      <w:r>
        <w:rPr>
          <w:rFonts w:ascii="宋体" w:hAnsi="宋体" w:eastAsia="宋体"/>
          <w:b/>
          <w:bCs/>
          <w:color w:val="000000"/>
          <w:sz w:val="24"/>
          <w:szCs w:val="24"/>
        </w:rPr>
        <w:t>C.</w:t>
      </w:r>
      <w:r>
        <w:rPr>
          <w:rFonts w:hint="eastAsia" w:ascii="宋体" w:hAnsi="宋体" w:eastAsia="宋体"/>
          <w:b/>
          <w:bCs/>
          <w:color w:val="000000"/>
          <w:sz w:val="24"/>
          <w:szCs w:val="24"/>
        </w:rPr>
        <w:t xml:space="preserve"> 日本的兴起</w:t>
      </w:r>
      <w:r>
        <w:rPr>
          <w:rFonts w:ascii="宋体" w:hAnsi="宋体" w:eastAsia="宋体"/>
          <w:b/>
          <w:bCs/>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中国的独立</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7. </w:t>
      </w:r>
      <w:r>
        <w:rPr>
          <w:rFonts w:hint="eastAsia" w:ascii="宋体" w:hAnsi="宋体" w:eastAsia="宋体"/>
          <w:color w:val="000000"/>
          <w:sz w:val="24"/>
          <w:szCs w:val="24"/>
        </w:rPr>
        <w:t>第二次世界大战的发动者是（</w:t>
      </w:r>
      <w:r>
        <w:rPr>
          <w:rFonts w:ascii="宋体" w:hAnsi="宋体" w:eastAsia="宋体"/>
          <w:color w:val="000000"/>
          <w:sz w:val="24"/>
          <w:szCs w:val="24"/>
        </w:rPr>
        <w:t xml:space="preserve">  </w:t>
      </w:r>
      <w:r>
        <w:rPr>
          <w:rFonts w:hint="eastAsia" w:ascii="宋体" w:hAnsi="宋体" w:eastAsia="宋体"/>
          <w:color w:val="000000"/>
          <w:sz w:val="24"/>
          <w:szCs w:val="24"/>
        </w:rPr>
        <w:t xml:space="preserve">  </w:t>
      </w:r>
      <w:r>
        <w:rPr>
          <w:rFonts w:hint="eastAsia" w:ascii="宋体" w:hAnsi="宋体" w:eastAsia="宋体"/>
          <w:b/>
          <w:bCs/>
          <w:color w:val="C00000"/>
          <w:sz w:val="24"/>
          <w:szCs w:val="24"/>
        </w:rPr>
        <w:t>ACD</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color w:val="000000"/>
          <w:sz w:val="24"/>
          <w:szCs w:val="24"/>
        </w:rPr>
      </w:pPr>
      <w:r>
        <w:rPr>
          <w:rFonts w:ascii="宋体" w:hAnsi="宋体" w:eastAsia="宋体"/>
          <w:b/>
          <w:bCs/>
          <w:color w:val="000000"/>
          <w:sz w:val="24"/>
          <w:szCs w:val="24"/>
        </w:rPr>
        <w:t xml:space="preserve">A. </w:t>
      </w:r>
      <w:r>
        <w:rPr>
          <w:rFonts w:hint="eastAsia" w:ascii="宋体" w:hAnsi="宋体" w:eastAsia="宋体"/>
          <w:b/>
          <w:bCs/>
          <w:color w:val="000000"/>
          <w:sz w:val="24"/>
          <w:szCs w:val="24"/>
        </w:rPr>
        <w:t>德国</w:t>
      </w:r>
      <w:r>
        <w:rPr>
          <w:rFonts w:ascii="宋体" w:hAnsi="宋体" w:eastAsia="宋体"/>
          <w:b/>
          <w:bCs/>
          <w:color w:val="000000"/>
          <w:sz w:val="24"/>
          <w:szCs w:val="24"/>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 xml:space="preserve">    </w:t>
      </w:r>
      <w:r>
        <w:rPr>
          <w:rFonts w:ascii="宋体" w:hAnsi="宋体" w:eastAsia="宋体"/>
          <w:color w:val="000000"/>
          <w:sz w:val="24"/>
          <w:szCs w:val="24"/>
        </w:rPr>
        <w:t xml:space="preserve">B. </w:t>
      </w:r>
      <w:r>
        <w:rPr>
          <w:rFonts w:hint="eastAsia" w:ascii="宋体" w:hAnsi="宋体" w:eastAsia="宋体"/>
          <w:color w:val="000000"/>
          <w:sz w:val="24"/>
          <w:szCs w:val="24"/>
        </w:rPr>
        <w:t>美国</w:t>
      </w:r>
      <w:r>
        <w:rPr>
          <w:rFonts w:ascii="宋体" w:hAnsi="宋体" w:eastAsia="宋体"/>
          <w:color w:val="000000"/>
          <w:sz w:val="24"/>
          <w:szCs w:val="24"/>
        </w:rPr>
        <w:t xml:space="preserve">   </w:t>
      </w:r>
    </w:p>
    <w:p>
      <w:pPr>
        <w:spacing w:line="276" w:lineRule="auto"/>
        <w:rPr>
          <w:rFonts w:ascii="宋体" w:hAnsi="宋体" w:eastAsia="宋体"/>
          <w:b/>
          <w:bCs/>
          <w:color w:val="000000"/>
          <w:sz w:val="24"/>
          <w:szCs w:val="24"/>
        </w:rPr>
      </w:pPr>
      <w:r>
        <w:rPr>
          <w:rFonts w:ascii="宋体" w:hAnsi="宋体" w:eastAsia="宋体"/>
          <w:b/>
          <w:bCs/>
          <w:color w:val="000000"/>
          <w:sz w:val="24"/>
          <w:szCs w:val="24"/>
        </w:rPr>
        <w:t>C.</w:t>
      </w:r>
      <w:r>
        <w:rPr>
          <w:rFonts w:hint="eastAsia" w:ascii="宋体" w:hAnsi="宋体" w:eastAsia="宋体"/>
          <w:b/>
          <w:bCs/>
          <w:color w:val="000000"/>
          <w:sz w:val="24"/>
          <w:szCs w:val="24"/>
        </w:rPr>
        <w:t xml:space="preserve"> 日本</w:t>
      </w:r>
      <w:r>
        <w:rPr>
          <w:rFonts w:ascii="宋体" w:hAnsi="宋体" w:eastAsia="宋体"/>
          <w:b/>
          <w:bCs/>
          <w:color w:val="000000"/>
          <w:sz w:val="24"/>
          <w:szCs w:val="24"/>
        </w:rPr>
        <w:t xml:space="preserve">    </w:t>
      </w:r>
      <w:r>
        <w:rPr>
          <w:rFonts w:hint="eastAsia" w:ascii="宋体" w:hAnsi="宋体" w:eastAsia="宋体"/>
          <w:b/>
          <w:bCs/>
          <w:color w:val="000000"/>
          <w:sz w:val="24"/>
          <w:szCs w:val="24"/>
        </w:rPr>
        <w:t xml:space="preserve">     </w:t>
      </w:r>
      <w:r>
        <w:rPr>
          <w:rFonts w:ascii="宋体" w:hAnsi="宋体" w:eastAsia="宋体"/>
          <w:b/>
          <w:bCs/>
          <w:color w:val="000000"/>
          <w:sz w:val="24"/>
          <w:szCs w:val="24"/>
        </w:rPr>
        <w:t xml:space="preserve">D. </w:t>
      </w:r>
      <w:r>
        <w:rPr>
          <w:rFonts w:hint="eastAsia" w:ascii="宋体" w:hAnsi="宋体" w:eastAsia="宋体"/>
          <w:b/>
          <w:bCs/>
          <w:color w:val="000000"/>
          <w:sz w:val="24"/>
          <w:szCs w:val="24"/>
        </w:rPr>
        <w:t>意大利</w:t>
      </w:r>
    </w:p>
    <w:p>
      <w:pPr>
        <w:spacing w:line="276" w:lineRule="auto"/>
        <w:rPr>
          <w:rFonts w:ascii="宋体" w:hAnsi="宋体" w:eastAsia="宋体"/>
          <w:color w:val="000000"/>
          <w:sz w:val="24"/>
          <w:szCs w:val="24"/>
        </w:rPr>
      </w:pPr>
      <w:r>
        <w:rPr>
          <w:rFonts w:ascii="宋体" w:hAnsi="宋体" w:eastAsia="宋体"/>
          <w:color w:val="000000"/>
          <w:sz w:val="24"/>
          <w:szCs w:val="24"/>
        </w:rPr>
        <w:t>8. 1928</w:t>
      </w:r>
      <w:r>
        <w:rPr>
          <w:rFonts w:hint="eastAsia" w:ascii="宋体" w:hAnsi="宋体" w:eastAsia="宋体"/>
          <w:color w:val="000000"/>
          <w:sz w:val="24"/>
          <w:szCs w:val="24"/>
        </w:rPr>
        <w:t>年</w:t>
      </w:r>
      <w:r>
        <w:rPr>
          <w:rFonts w:ascii="宋体" w:hAnsi="宋体" w:eastAsia="宋体"/>
          <w:color w:val="000000"/>
          <w:sz w:val="24"/>
          <w:szCs w:val="24"/>
        </w:rPr>
        <w:t>6</w:t>
      </w:r>
      <w:r>
        <w:rPr>
          <w:rFonts w:hint="eastAsia" w:ascii="宋体" w:hAnsi="宋体" w:eastAsia="宋体"/>
          <w:color w:val="000000"/>
          <w:sz w:val="24"/>
          <w:szCs w:val="24"/>
        </w:rPr>
        <w:t>月，南京政府发表“修改”不平等条约宣言，要求与外国列强“重订新约”。其主要内容是（</w:t>
      </w:r>
      <w:r>
        <w:rPr>
          <w:rFonts w:ascii="宋体" w:hAnsi="宋体" w:eastAsia="宋体"/>
          <w:color w:val="000000"/>
          <w:sz w:val="24"/>
          <w:szCs w:val="24"/>
        </w:rPr>
        <w:t xml:space="preserve"> </w:t>
      </w:r>
      <w:r>
        <w:rPr>
          <w:rFonts w:hint="eastAsia" w:ascii="宋体" w:hAnsi="宋体" w:eastAsia="宋体"/>
          <w:b/>
          <w:bCs/>
          <w:color w:val="C00000"/>
          <w:sz w:val="24"/>
          <w:szCs w:val="24"/>
        </w:rPr>
        <w:t xml:space="preserve"> AC</w:t>
      </w:r>
      <w:r>
        <w:rPr>
          <w:rFonts w:hint="eastAsia" w:ascii="宋体" w:hAnsi="宋体" w:eastAsia="宋体"/>
          <w:color w:val="000000"/>
          <w:sz w:val="24"/>
          <w:szCs w:val="24"/>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b/>
          <w:bCs/>
          <w:color w:val="000000"/>
          <w:sz w:val="24"/>
          <w:szCs w:val="24"/>
        </w:rPr>
      </w:pPr>
      <w:r>
        <w:rPr>
          <w:rFonts w:ascii="宋体" w:hAnsi="宋体" w:eastAsia="宋体"/>
          <w:b/>
          <w:bCs/>
          <w:color w:val="000000"/>
          <w:sz w:val="24"/>
          <w:szCs w:val="24"/>
        </w:rPr>
        <w:t>A.</w:t>
      </w:r>
      <w:r>
        <w:rPr>
          <w:rFonts w:hint="eastAsia" w:ascii="宋体" w:hAnsi="宋体" w:eastAsia="宋体"/>
          <w:b/>
          <w:bCs/>
          <w:color w:val="000000"/>
          <w:sz w:val="24"/>
          <w:szCs w:val="24"/>
        </w:rPr>
        <w:t>关税自主</w:t>
      </w:r>
      <w:r>
        <w:rPr>
          <w:rFonts w:ascii="宋体" w:hAnsi="宋体" w:eastAsia="宋体"/>
          <w:b/>
          <w:bCs/>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B.</w:t>
      </w:r>
      <w:r>
        <w:rPr>
          <w:rFonts w:hint="eastAsia" w:ascii="宋体" w:hAnsi="宋体" w:eastAsia="宋体"/>
          <w:color w:val="000000"/>
          <w:sz w:val="24"/>
          <w:szCs w:val="24"/>
        </w:rPr>
        <w:t>收回租借</w:t>
      </w:r>
      <w:r>
        <w:rPr>
          <w:rFonts w:ascii="宋体" w:hAnsi="宋体" w:eastAsia="宋体"/>
          <w:color w:val="000000"/>
          <w:sz w:val="24"/>
          <w:szCs w:val="24"/>
        </w:rPr>
        <w:t xml:space="preserve">        </w:t>
      </w:r>
    </w:p>
    <w:p>
      <w:pPr>
        <w:spacing w:line="276" w:lineRule="auto"/>
        <w:rPr>
          <w:rFonts w:ascii="宋体" w:hAnsi="宋体" w:eastAsia="宋体"/>
          <w:b/>
          <w:bCs/>
          <w:color w:val="000000"/>
          <w:sz w:val="24"/>
          <w:szCs w:val="24"/>
        </w:rPr>
      </w:pPr>
      <w:r>
        <w:rPr>
          <w:rFonts w:ascii="宋体" w:hAnsi="宋体" w:eastAsia="宋体"/>
          <w:b/>
          <w:bCs/>
          <w:color w:val="000000"/>
          <w:sz w:val="24"/>
          <w:szCs w:val="24"/>
        </w:rPr>
        <w:t>C.</w:t>
      </w:r>
      <w:r>
        <w:rPr>
          <w:rFonts w:hint="eastAsia" w:ascii="宋体" w:hAnsi="宋体" w:eastAsia="宋体"/>
          <w:b/>
          <w:bCs/>
          <w:color w:val="000000"/>
          <w:sz w:val="24"/>
          <w:szCs w:val="24"/>
        </w:rPr>
        <w:t>废除领事裁判权</w:t>
      </w:r>
      <w:r>
        <w:rPr>
          <w:rFonts w:ascii="宋体" w:hAnsi="宋体" w:eastAsia="宋体"/>
          <w:b/>
          <w:bCs/>
          <w:color w:val="000000"/>
          <w:sz w:val="24"/>
          <w:szCs w:val="24"/>
        </w:rPr>
        <w:t xml:space="preserve">    </w:t>
      </w:r>
    </w:p>
    <w:p>
      <w:pPr>
        <w:spacing w:line="276" w:lineRule="auto"/>
        <w:rPr>
          <w:rFonts w:ascii="宋体" w:hAnsi="宋体" w:eastAsia="宋体"/>
          <w:color w:val="000000"/>
          <w:sz w:val="24"/>
          <w:szCs w:val="24"/>
        </w:rPr>
      </w:pPr>
      <w:r>
        <w:rPr>
          <w:rFonts w:ascii="宋体" w:hAnsi="宋体" w:eastAsia="宋体"/>
          <w:color w:val="000000"/>
          <w:sz w:val="24"/>
          <w:szCs w:val="24"/>
        </w:rPr>
        <w:t>D.</w:t>
      </w:r>
      <w:r>
        <w:rPr>
          <w:rFonts w:hint="eastAsia" w:ascii="宋体" w:hAnsi="宋体" w:eastAsia="宋体"/>
          <w:color w:val="000000"/>
          <w:sz w:val="24"/>
          <w:szCs w:val="24"/>
        </w:rPr>
        <w:t>废除一切特权</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9. </w:t>
      </w:r>
      <w:r>
        <w:rPr>
          <w:rFonts w:hint="eastAsia" w:ascii="宋体" w:hAnsi="宋体" w:eastAsia="宋体"/>
          <w:color w:val="000000"/>
          <w:sz w:val="24"/>
          <w:szCs w:val="24"/>
        </w:rPr>
        <w:t>中国民族资本主义经济的发展，受到了多方面的阻碍（</w:t>
      </w:r>
      <w:r>
        <w:rPr>
          <w:rFonts w:ascii="宋体" w:hAnsi="宋体" w:eastAsia="宋体"/>
          <w:color w:val="000000"/>
          <w:sz w:val="24"/>
          <w:szCs w:val="24"/>
        </w:rPr>
        <w:t xml:space="preserve"> </w:t>
      </w:r>
      <w:r>
        <w:rPr>
          <w:rFonts w:ascii="宋体" w:hAnsi="宋体" w:eastAsia="宋体"/>
          <w:b/>
          <w:bCs/>
          <w:color w:val="C00000"/>
          <w:sz w:val="24"/>
          <w:szCs w:val="24"/>
        </w:rPr>
        <w:t xml:space="preserve"> </w:t>
      </w:r>
      <w:r>
        <w:rPr>
          <w:rFonts w:hint="eastAsia" w:ascii="宋体" w:hAnsi="宋体" w:eastAsia="宋体"/>
          <w:b/>
          <w:bCs/>
          <w:color w:val="C00000"/>
          <w:sz w:val="24"/>
          <w:szCs w:val="24"/>
        </w:rPr>
        <w:t xml:space="preserve"> ABCD</w:t>
      </w:r>
      <w:r>
        <w:rPr>
          <w:rFonts w:hint="eastAsia" w:ascii="宋体" w:hAnsi="宋体" w:eastAsia="宋体"/>
          <w:color w:val="000000"/>
          <w:sz w:val="24"/>
          <w:szCs w:val="24"/>
        </w:rPr>
        <w:t xml:space="preserve"> </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b/>
          <w:bCs/>
          <w:color w:val="000000"/>
          <w:sz w:val="24"/>
          <w:szCs w:val="24"/>
        </w:rPr>
      </w:pPr>
      <w:r>
        <w:rPr>
          <w:rFonts w:ascii="宋体" w:hAnsi="宋体" w:eastAsia="宋体"/>
          <w:b/>
          <w:bCs/>
          <w:color w:val="000000"/>
          <w:sz w:val="24"/>
          <w:szCs w:val="24"/>
        </w:rPr>
        <w:t xml:space="preserve">A. </w:t>
      </w:r>
      <w:r>
        <w:rPr>
          <w:rFonts w:hint="eastAsia" w:ascii="宋体" w:hAnsi="宋体" w:eastAsia="宋体"/>
          <w:b/>
          <w:bCs/>
          <w:color w:val="000000"/>
          <w:sz w:val="24"/>
          <w:szCs w:val="24"/>
        </w:rPr>
        <w:t>外国资本的压迫</w:t>
      </w:r>
      <w:r>
        <w:rPr>
          <w:rFonts w:ascii="宋体" w:hAnsi="宋体" w:eastAsia="宋体"/>
          <w:b/>
          <w:bCs/>
          <w:color w:val="000000"/>
          <w:sz w:val="24"/>
          <w:szCs w:val="24"/>
        </w:rPr>
        <w:t xml:space="preserve">           </w:t>
      </w:r>
    </w:p>
    <w:p>
      <w:pPr>
        <w:spacing w:line="276" w:lineRule="auto"/>
        <w:rPr>
          <w:rFonts w:ascii="宋体" w:hAnsi="宋体" w:eastAsia="宋体"/>
          <w:b/>
          <w:bCs/>
          <w:color w:val="000000"/>
          <w:sz w:val="24"/>
          <w:szCs w:val="24"/>
        </w:rPr>
      </w:pPr>
      <w:r>
        <w:rPr>
          <w:rFonts w:ascii="宋体" w:hAnsi="宋体" w:eastAsia="宋体"/>
          <w:b/>
          <w:bCs/>
          <w:color w:val="000000"/>
          <w:sz w:val="24"/>
          <w:szCs w:val="24"/>
        </w:rPr>
        <w:t xml:space="preserve">B. </w:t>
      </w:r>
      <w:r>
        <w:rPr>
          <w:rFonts w:hint="eastAsia" w:ascii="宋体" w:hAnsi="宋体" w:eastAsia="宋体"/>
          <w:b/>
          <w:bCs/>
          <w:color w:val="000000"/>
          <w:sz w:val="24"/>
          <w:szCs w:val="24"/>
        </w:rPr>
        <w:t>官僚资本的排挤</w:t>
      </w:r>
      <w:r>
        <w:rPr>
          <w:rFonts w:ascii="宋体" w:hAnsi="宋体" w:eastAsia="宋体"/>
          <w:b/>
          <w:bCs/>
          <w:color w:val="000000"/>
          <w:sz w:val="24"/>
          <w:szCs w:val="24"/>
        </w:rPr>
        <w:t xml:space="preserve">   </w:t>
      </w:r>
    </w:p>
    <w:p>
      <w:pPr>
        <w:spacing w:line="276" w:lineRule="auto"/>
        <w:rPr>
          <w:rFonts w:ascii="宋体" w:hAnsi="宋体" w:eastAsia="宋体"/>
          <w:b/>
          <w:bCs/>
          <w:color w:val="000000"/>
          <w:sz w:val="24"/>
          <w:szCs w:val="24"/>
        </w:rPr>
      </w:pPr>
      <w:r>
        <w:rPr>
          <w:rFonts w:ascii="宋体" w:hAnsi="宋体" w:eastAsia="宋体"/>
          <w:b/>
          <w:bCs/>
          <w:color w:val="000000"/>
          <w:sz w:val="24"/>
          <w:szCs w:val="24"/>
        </w:rPr>
        <w:t xml:space="preserve">C. </w:t>
      </w:r>
      <w:r>
        <w:rPr>
          <w:rFonts w:hint="eastAsia" w:ascii="宋体" w:hAnsi="宋体" w:eastAsia="宋体"/>
          <w:b/>
          <w:bCs/>
          <w:color w:val="000000"/>
          <w:sz w:val="24"/>
          <w:szCs w:val="24"/>
        </w:rPr>
        <w:t>封建生产关系的束缚</w:t>
      </w:r>
      <w:r>
        <w:rPr>
          <w:rFonts w:ascii="宋体" w:hAnsi="宋体" w:eastAsia="宋体"/>
          <w:b/>
          <w:bCs/>
          <w:color w:val="000000"/>
          <w:sz w:val="24"/>
          <w:szCs w:val="24"/>
        </w:rPr>
        <w:t xml:space="preserve">      </w:t>
      </w:r>
    </w:p>
    <w:p>
      <w:pPr>
        <w:spacing w:line="276" w:lineRule="auto"/>
        <w:rPr>
          <w:rFonts w:ascii="宋体" w:hAnsi="宋体" w:eastAsia="宋体"/>
          <w:b/>
          <w:bCs/>
          <w:color w:val="000000"/>
          <w:sz w:val="24"/>
          <w:szCs w:val="24"/>
        </w:rPr>
      </w:pPr>
      <w:r>
        <w:rPr>
          <w:rFonts w:ascii="宋体" w:hAnsi="宋体" w:eastAsia="宋体"/>
          <w:b/>
          <w:bCs/>
          <w:color w:val="000000"/>
          <w:sz w:val="24"/>
          <w:szCs w:val="24"/>
        </w:rPr>
        <w:t>D.</w:t>
      </w:r>
      <w:r>
        <w:rPr>
          <w:rFonts w:hint="eastAsia" w:ascii="宋体" w:hAnsi="宋体" w:eastAsia="宋体"/>
          <w:b/>
          <w:bCs/>
          <w:color w:val="000000"/>
          <w:sz w:val="24"/>
          <w:szCs w:val="24"/>
        </w:rPr>
        <w:t>军阀官僚政府的压榨</w:t>
      </w:r>
    </w:p>
    <w:p>
      <w:pPr>
        <w:spacing w:line="276" w:lineRule="auto"/>
        <w:rPr>
          <w:rFonts w:ascii="宋体" w:hAnsi="宋体" w:eastAsia="宋体"/>
          <w:color w:val="000000"/>
          <w:sz w:val="24"/>
          <w:szCs w:val="24"/>
        </w:rPr>
      </w:pPr>
      <w:r>
        <w:rPr>
          <w:rFonts w:ascii="宋体" w:hAnsi="宋体" w:eastAsia="宋体"/>
          <w:color w:val="000000"/>
          <w:sz w:val="24"/>
          <w:szCs w:val="24"/>
        </w:rPr>
        <w:t xml:space="preserve">10. </w:t>
      </w:r>
      <w:r>
        <w:rPr>
          <w:rFonts w:hint="eastAsia" w:ascii="宋体" w:hAnsi="宋体" w:eastAsia="宋体"/>
          <w:color w:val="000000"/>
          <w:sz w:val="24"/>
          <w:szCs w:val="24"/>
        </w:rPr>
        <w:t>在</w:t>
      </w:r>
      <w:r>
        <w:rPr>
          <w:rFonts w:ascii="宋体" w:hAnsi="宋体" w:eastAsia="宋体"/>
          <w:color w:val="000000"/>
          <w:sz w:val="24"/>
          <w:szCs w:val="24"/>
        </w:rPr>
        <w:t>1921</w:t>
      </w:r>
      <w:r>
        <w:rPr>
          <w:rFonts w:hint="eastAsia" w:ascii="宋体" w:hAnsi="宋体" w:eastAsia="宋体"/>
          <w:color w:val="000000"/>
          <w:sz w:val="24"/>
          <w:szCs w:val="24"/>
        </w:rPr>
        <w:t>年中国共产党诞生至</w:t>
      </w:r>
      <w:r>
        <w:rPr>
          <w:rFonts w:ascii="宋体" w:hAnsi="宋体" w:eastAsia="宋体"/>
          <w:color w:val="000000"/>
          <w:sz w:val="24"/>
          <w:szCs w:val="24"/>
        </w:rPr>
        <w:t>1949</w:t>
      </w:r>
      <w:r>
        <w:rPr>
          <w:rFonts w:hint="eastAsia" w:ascii="宋体" w:hAnsi="宋体" w:eastAsia="宋体"/>
          <w:color w:val="000000"/>
          <w:sz w:val="24"/>
          <w:szCs w:val="24"/>
        </w:rPr>
        <w:t>年新中国成立以前的时期</w:t>
      </w:r>
      <w:r>
        <w:rPr>
          <w:rFonts w:ascii="宋体" w:hAnsi="宋体" w:eastAsia="宋体"/>
          <w:color w:val="000000"/>
          <w:sz w:val="24"/>
          <w:szCs w:val="24"/>
        </w:rPr>
        <w:t>,</w:t>
      </w:r>
      <w:r>
        <w:rPr>
          <w:rFonts w:hint="eastAsia" w:ascii="宋体" w:hAnsi="宋体" w:eastAsia="宋体"/>
          <w:color w:val="000000"/>
          <w:sz w:val="24"/>
          <w:szCs w:val="24"/>
        </w:rPr>
        <w:t>中国各派力量提出了不同的建国方案（</w:t>
      </w:r>
      <w:r>
        <w:rPr>
          <w:rFonts w:ascii="宋体" w:hAnsi="宋体" w:eastAsia="宋体"/>
          <w:color w:val="000000"/>
          <w:sz w:val="24"/>
          <w:szCs w:val="24"/>
        </w:rPr>
        <w:t xml:space="preserve">   </w:t>
      </w:r>
      <w:r>
        <w:rPr>
          <w:rFonts w:hint="eastAsia" w:ascii="宋体" w:hAnsi="宋体" w:eastAsia="宋体"/>
          <w:color w:val="000000"/>
          <w:sz w:val="24"/>
          <w:szCs w:val="24"/>
        </w:rPr>
        <w:t xml:space="preserve"> </w:t>
      </w:r>
      <w:r>
        <w:rPr>
          <w:rFonts w:hint="eastAsia" w:ascii="宋体" w:hAnsi="宋体" w:eastAsia="宋体"/>
          <w:b/>
          <w:bCs/>
          <w:color w:val="C00000"/>
          <w:sz w:val="24"/>
          <w:szCs w:val="24"/>
        </w:rPr>
        <w:t xml:space="preserve">ABC </w:t>
      </w:r>
      <w:r>
        <w:rPr>
          <w:rFonts w:ascii="宋体" w:hAnsi="宋体" w:eastAsia="宋体"/>
          <w:color w:val="000000"/>
          <w:sz w:val="24"/>
          <w:szCs w:val="24"/>
        </w:rPr>
        <w:t xml:space="preserve">  </w:t>
      </w:r>
      <w:r>
        <w:rPr>
          <w:rFonts w:hint="eastAsia" w:ascii="宋体" w:hAnsi="宋体" w:eastAsia="宋体"/>
          <w:color w:val="000000"/>
          <w:sz w:val="24"/>
          <w:szCs w:val="24"/>
        </w:rPr>
        <w:t>）。</w:t>
      </w:r>
    </w:p>
    <w:p>
      <w:pPr>
        <w:spacing w:line="276" w:lineRule="auto"/>
        <w:rPr>
          <w:rFonts w:ascii="宋体" w:hAnsi="宋体" w:eastAsia="宋体"/>
          <w:b/>
          <w:bCs/>
          <w:color w:val="000000"/>
          <w:sz w:val="24"/>
          <w:szCs w:val="24"/>
        </w:rPr>
      </w:pPr>
      <w:r>
        <w:rPr>
          <w:rFonts w:ascii="宋体" w:hAnsi="宋体" w:eastAsia="宋体"/>
          <w:b/>
          <w:bCs/>
          <w:color w:val="000000"/>
          <w:sz w:val="24"/>
          <w:szCs w:val="24"/>
        </w:rPr>
        <w:t xml:space="preserve">A. </w:t>
      </w:r>
      <w:r>
        <w:rPr>
          <w:rFonts w:hint="eastAsia" w:ascii="宋体" w:hAnsi="宋体" w:eastAsia="宋体"/>
          <w:b/>
          <w:bCs/>
          <w:color w:val="000000"/>
          <w:sz w:val="24"/>
          <w:szCs w:val="24"/>
        </w:rPr>
        <w:t>地主阶级和买办性的大资产阶级的方案</w:t>
      </w:r>
      <w:r>
        <w:rPr>
          <w:rFonts w:ascii="宋体" w:hAnsi="宋体" w:eastAsia="宋体"/>
          <w:b/>
          <w:bCs/>
          <w:color w:val="000000"/>
          <w:sz w:val="24"/>
          <w:szCs w:val="24"/>
        </w:rPr>
        <w:t xml:space="preserve">   </w:t>
      </w:r>
    </w:p>
    <w:p>
      <w:pPr>
        <w:spacing w:line="276" w:lineRule="auto"/>
        <w:rPr>
          <w:rFonts w:ascii="宋体" w:hAnsi="宋体" w:eastAsia="宋体"/>
          <w:b/>
          <w:bCs/>
          <w:color w:val="000000"/>
          <w:sz w:val="24"/>
          <w:szCs w:val="24"/>
        </w:rPr>
      </w:pPr>
      <w:r>
        <w:rPr>
          <w:rFonts w:ascii="宋体" w:hAnsi="宋体" w:eastAsia="宋体"/>
          <w:b/>
          <w:bCs/>
          <w:color w:val="000000"/>
          <w:sz w:val="24"/>
          <w:szCs w:val="24"/>
        </w:rPr>
        <w:t xml:space="preserve">B. </w:t>
      </w:r>
      <w:r>
        <w:rPr>
          <w:rFonts w:hint="eastAsia" w:ascii="宋体" w:hAnsi="宋体" w:eastAsia="宋体"/>
          <w:b/>
          <w:bCs/>
          <w:color w:val="000000"/>
          <w:sz w:val="24"/>
          <w:szCs w:val="24"/>
        </w:rPr>
        <w:t>民族资产阶级的方案</w:t>
      </w:r>
    </w:p>
    <w:p>
      <w:pPr>
        <w:spacing w:line="276" w:lineRule="auto"/>
        <w:rPr>
          <w:rFonts w:ascii="宋体" w:hAnsi="宋体" w:eastAsia="宋体"/>
          <w:b/>
          <w:bCs/>
          <w:color w:val="000000"/>
          <w:sz w:val="24"/>
          <w:szCs w:val="24"/>
        </w:rPr>
      </w:pPr>
      <w:r>
        <w:rPr>
          <w:rFonts w:ascii="宋体" w:hAnsi="宋体" w:eastAsia="宋体"/>
          <w:b/>
          <w:bCs/>
          <w:color w:val="000000"/>
          <w:sz w:val="24"/>
          <w:szCs w:val="24"/>
        </w:rPr>
        <w:t xml:space="preserve">C. </w:t>
      </w:r>
      <w:r>
        <w:rPr>
          <w:rFonts w:hint="eastAsia" w:ascii="宋体" w:hAnsi="宋体" w:eastAsia="宋体"/>
          <w:b/>
          <w:bCs/>
          <w:color w:val="000000"/>
          <w:sz w:val="24"/>
          <w:szCs w:val="24"/>
        </w:rPr>
        <w:t>工人阶级和其他进步势力的方案</w:t>
      </w:r>
      <w:r>
        <w:rPr>
          <w:rFonts w:ascii="宋体" w:hAnsi="宋体" w:eastAsia="宋体"/>
          <w:b/>
          <w:bCs/>
          <w:color w:val="000000"/>
          <w:sz w:val="24"/>
          <w:szCs w:val="24"/>
        </w:rPr>
        <w:t xml:space="preserve">         </w:t>
      </w:r>
    </w:p>
    <w:p>
      <w:pPr>
        <w:spacing w:line="276" w:lineRule="auto"/>
        <w:rPr>
          <w:rFonts w:ascii="宋体" w:hAnsi="宋体" w:eastAsia="宋体"/>
          <w:sz w:val="24"/>
          <w:szCs w:val="24"/>
        </w:rPr>
      </w:pPr>
      <w:r>
        <w:rPr>
          <w:rFonts w:ascii="宋体" w:hAnsi="宋体" w:eastAsia="宋体"/>
          <w:color w:val="000000"/>
          <w:sz w:val="24"/>
          <w:szCs w:val="24"/>
        </w:rPr>
        <w:t>D.</w:t>
      </w:r>
      <w:r>
        <w:rPr>
          <w:rFonts w:hint="eastAsia" w:ascii="宋体" w:hAnsi="宋体" w:eastAsia="宋体"/>
          <w:color w:val="000000"/>
          <w:sz w:val="24"/>
          <w:szCs w:val="24"/>
        </w:rPr>
        <w:t>农民阶级的方案</w:t>
      </w:r>
    </w:p>
    <w:p/>
    <w:p>
      <w:pPr>
        <w:pStyle w:val="2"/>
      </w:pPr>
      <w:r>
        <w:t>第四章 开天辟地的大事变</w:t>
      </w:r>
      <w:bookmarkStart w:id="17" w:name="_Toc200328703"/>
    </w:p>
    <w:p>
      <w:pPr>
        <w:spacing w:line="276" w:lineRule="auto"/>
        <w:jc w:val="left"/>
      </w:pPr>
      <w:r>
        <w:rPr>
          <w:rFonts w:ascii="宋体" w:hAnsi="宋体" w:eastAsia="宋体"/>
          <w:b/>
          <w:sz w:val="24"/>
          <w:szCs w:val="24"/>
        </w:rPr>
        <w:t>一、单项选择题</w:t>
      </w:r>
      <w:bookmarkEnd w:id="17"/>
    </w:p>
    <w:p>
      <w:pPr>
        <w:spacing w:line="276" w:lineRule="auto"/>
        <w:jc w:val="left"/>
      </w:pPr>
      <w:r>
        <w:rPr>
          <w:rFonts w:ascii="宋体" w:hAnsi="宋体" w:eastAsia="宋体"/>
          <w:sz w:val="24"/>
          <w:szCs w:val="24"/>
        </w:rPr>
        <w:t>1.下列观点中，不属于新文化运动倡导者的观点的是(</w:t>
      </w:r>
      <w:r>
        <w:rPr>
          <w:rFonts w:ascii="宋体" w:hAnsi="宋体" w:eastAsia="宋体"/>
          <w:b/>
          <w:bCs/>
          <w:color w:val="C00000"/>
          <w:sz w:val="24"/>
          <w:szCs w:val="24"/>
        </w:rPr>
        <w:t xml:space="preserve"> B    </w:t>
      </w:r>
      <w:r>
        <w:rPr>
          <w:rFonts w:ascii="宋体" w:hAnsi="宋体" w:eastAsia="宋体"/>
          <w:sz w:val="24"/>
          <w:szCs w:val="24"/>
        </w:rPr>
        <w:t>)</w:t>
      </w:r>
    </w:p>
    <w:p>
      <w:pPr>
        <w:spacing w:line="276" w:lineRule="auto"/>
        <w:ind w:firstLine="240" w:firstLineChars="100"/>
        <w:jc w:val="left"/>
      </w:pPr>
      <w:r>
        <w:rPr>
          <w:rFonts w:ascii="宋体" w:hAnsi="宋体" w:eastAsia="宋体"/>
          <w:sz w:val="24"/>
          <w:szCs w:val="24"/>
        </w:rPr>
        <w:t xml:space="preserve">A.孔学并不等于全部国学      </w:t>
      </w:r>
    </w:p>
    <w:p>
      <w:pPr>
        <w:spacing w:line="276" w:lineRule="auto"/>
        <w:ind w:firstLine="241" w:firstLineChars="100"/>
        <w:jc w:val="left"/>
        <w:rPr>
          <w:b/>
          <w:bCs/>
        </w:rPr>
      </w:pPr>
      <w:r>
        <w:rPr>
          <w:rFonts w:ascii="宋体" w:hAnsi="宋体" w:eastAsia="宋体"/>
          <w:b/>
          <w:bCs/>
          <w:sz w:val="24"/>
          <w:szCs w:val="24"/>
        </w:rPr>
        <w:t>B.中国的全部传统文化应该否定</w:t>
      </w:r>
    </w:p>
    <w:p>
      <w:pPr>
        <w:spacing w:line="276" w:lineRule="auto"/>
        <w:ind w:firstLine="240" w:firstLineChars="100"/>
        <w:jc w:val="left"/>
      </w:pPr>
      <w:r>
        <w:rPr>
          <w:rFonts w:ascii="宋体" w:hAnsi="宋体" w:eastAsia="宋体"/>
          <w:sz w:val="24"/>
          <w:szCs w:val="24"/>
        </w:rPr>
        <w:t>C.“孔学优点，仆未尝不服膺”</w:t>
      </w:r>
    </w:p>
    <w:p>
      <w:pPr>
        <w:spacing w:line="276" w:lineRule="auto"/>
        <w:ind w:firstLine="240" w:firstLineChars="100"/>
        <w:jc w:val="left"/>
      </w:pPr>
      <w:r>
        <w:rPr>
          <w:rFonts w:ascii="宋体" w:hAnsi="宋体" w:eastAsia="宋体"/>
          <w:sz w:val="24"/>
          <w:szCs w:val="24"/>
        </w:rPr>
        <w:t>D.封建礼教是“吃人的礼教”，其流毒“不减于洪水猛兽”</w:t>
      </w:r>
    </w:p>
    <w:p>
      <w:pPr>
        <w:spacing w:line="276" w:lineRule="auto"/>
        <w:jc w:val="left"/>
      </w:pPr>
      <w:r>
        <w:rPr>
          <w:rFonts w:ascii="宋体" w:hAnsi="宋体" w:eastAsia="宋体"/>
          <w:sz w:val="24"/>
          <w:szCs w:val="24"/>
        </w:rPr>
        <w:t>2.中国人是从(</w:t>
      </w:r>
      <w:r>
        <w:rPr>
          <w:rFonts w:ascii="宋体" w:hAnsi="宋体" w:eastAsia="宋体"/>
          <w:b/>
          <w:bCs/>
          <w:color w:val="C00000"/>
          <w:sz w:val="24"/>
          <w:szCs w:val="24"/>
        </w:rPr>
        <w:t xml:space="preserve">  D </w:t>
      </w:r>
      <w:r>
        <w:rPr>
          <w:rFonts w:ascii="宋体" w:hAnsi="宋体" w:eastAsia="宋体"/>
          <w:sz w:val="24"/>
          <w:szCs w:val="24"/>
        </w:rPr>
        <w:t xml:space="preserve"> )开始真正了解马克思主义的。</w:t>
      </w:r>
    </w:p>
    <w:p>
      <w:pPr>
        <w:spacing w:line="276" w:lineRule="auto"/>
        <w:ind w:firstLine="240" w:firstLineChars="100"/>
        <w:jc w:val="left"/>
      </w:pPr>
      <w:r>
        <w:rPr>
          <w:rFonts w:ascii="宋体" w:hAnsi="宋体" w:eastAsia="宋体"/>
          <w:sz w:val="24"/>
          <w:szCs w:val="24"/>
        </w:rPr>
        <w:t xml:space="preserve">A.新文化运动后             </w:t>
      </w:r>
    </w:p>
    <w:p>
      <w:pPr>
        <w:spacing w:line="276" w:lineRule="auto"/>
        <w:ind w:firstLine="240" w:firstLineChars="100"/>
        <w:jc w:val="left"/>
      </w:pPr>
      <w:r>
        <w:rPr>
          <w:rFonts w:ascii="宋体" w:hAnsi="宋体" w:eastAsia="宋体"/>
          <w:sz w:val="24"/>
          <w:szCs w:val="24"/>
        </w:rPr>
        <w:t>B.五四运动后</w:t>
      </w:r>
    </w:p>
    <w:p>
      <w:pPr>
        <w:spacing w:line="276" w:lineRule="auto"/>
        <w:ind w:firstLine="240" w:firstLineChars="100"/>
        <w:jc w:val="left"/>
      </w:pPr>
      <w:r>
        <w:rPr>
          <w:rFonts w:ascii="宋体" w:hAnsi="宋体" w:eastAsia="宋体"/>
          <w:sz w:val="24"/>
          <w:szCs w:val="24"/>
        </w:rPr>
        <w:t xml:space="preserve">C.辛亥革命后               </w:t>
      </w:r>
    </w:p>
    <w:p>
      <w:pPr>
        <w:spacing w:line="276" w:lineRule="auto"/>
        <w:ind w:firstLine="241" w:firstLineChars="100"/>
        <w:jc w:val="left"/>
        <w:rPr>
          <w:b/>
          <w:bCs/>
        </w:rPr>
      </w:pPr>
      <w:r>
        <w:rPr>
          <w:rFonts w:ascii="宋体" w:hAnsi="宋体" w:eastAsia="宋体"/>
          <w:b/>
          <w:bCs/>
          <w:sz w:val="24"/>
          <w:szCs w:val="24"/>
        </w:rPr>
        <w:t>D.俄国十月革命后</w:t>
      </w:r>
    </w:p>
    <w:p>
      <w:pPr>
        <w:spacing w:line="276" w:lineRule="auto"/>
        <w:jc w:val="left"/>
      </w:pPr>
      <w:r>
        <w:rPr>
          <w:rFonts w:ascii="宋体" w:hAnsi="宋体" w:eastAsia="宋体"/>
          <w:sz w:val="24"/>
          <w:szCs w:val="24"/>
        </w:rPr>
        <w:t xml:space="preserve">3.中国第一个传播马克思主义并主张向俄国十月革命学习的先进分子是(  </w:t>
      </w:r>
      <w:r>
        <w:rPr>
          <w:rFonts w:ascii="宋体" w:hAnsi="宋体" w:eastAsia="宋体"/>
          <w:b/>
          <w:bCs/>
          <w:color w:val="C00000"/>
          <w:sz w:val="24"/>
          <w:szCs w:val="24"/>
        </w:rPr>
        <w:t xml:space="preserve">A </w:t>
      </w:r>
      <w:r>
        <w:rPr>
          <w:rFonts w:ascii="宋体" w:hAnsi="宋体" w:eastAsia="宋体"/>
          <w:sz w:val="24"/>
          <w:szCs w:val="24"/>
        </w:rPr>
        <w:t xml:space="preserve"> )</w:t>
      </w:r>
    </w:p>
    <w:p>
      <w:pPr>
        <w:spacing w:line="276" w:lineRule="auto"/>
        <w:ind w:firstLine="241" w:firstLineChars="100"/>
        <w:jc w:val="left"/>
        <w:rPr>
          <w:b/>
          <w:bCs/>
        </w:rPr>
      </w:pPr>
      <w:r>
        <w:rPr>
          <w:rFonts w:ascii="宋体" w:hAnsi="宋体" w:eastAsia="宋体"/>
          <w:b/>
          <w:bCs/>
          <w:sz w:val="24"/>
          <w:szCs w:val="24"/>
        </w:rPr>
        <w:t xml:space="preserve">A.李大钊       </w:t>
      </w:r>
    </w:p>
    <w:p>
      <w:pPr>
        <w:spacing w:line="276" w:lineRule="auto"/>
        <w:ind w:firstLine="240" w:firstLineChars="100"/>
        <w:jc w:val="left"/>
      </w:pPr>
      <w:r>
        <w:rPr>
          <w:rFonts w:ascii="宋体" w:hAnsi="宋体" w:eastAsia="宋体"/>
          <w:sz w:val="24"/>
          <w:szCs w:val="24"/>
        </w:rPr>
        <w:t xml:space="preserve">B.陈独秀       </w:t>
      </w:r>
    </w:p>
    <w:p>
      <w:pPr>
        <w:spacing w:line="276" w:lineRule="auto"/>
        <w:ind w:firstLine="240" w:firstLineChars="100"/>
        <w:jc w:val="left"/>
      </w:pPr>
      <w:r>
        <w:rPr>
          <w:rFonts w:ascii="宋体" w:hAnsi="宋体" w:eastAsia="宋体"/>
          <w:sz w:val="24"/>
          <w:szCs w:val="24"/>
        </w:rPr>
        <w:t xml:space="preserve">C.鲁迅         </w:t>
      </w:r>
    </w:p>
    <w:p>
      <w:pPr>
        <w:spacing w:line="276" w:lineRule="auto"/>
        <w:ind w:firstLine="240" w:firstLineChars="100"/>
        <w:jc w:val="left"/>
      </w:pPr>
      <w:r>
        <w:rPr>
          <w:rFonts w:ascii="宋体" w:hAnsi="宋体" w:eastAsia="宋体"/>
          <w:sz w:val="24"/>
          <w:szCs w:val="24"/>
        </w:rPr>
        <w:t>D.胡适</w:t>
      </w:r>
    </w:p>
    <w:p>
      <w:pPr>
        <w:spacing w:line="276" w:lineRule="auto"/>
        <w:jc w:val="left"/>
      </w:pPr>
      <w:r>
        <w:rPr>
          <w:rFonts w:ascii="宋体" w:hAnsi="宋体" w:eastAsia="宋体"/>
          <w:sz w:val="24"/>
          <w:szCs w:val="24"/>
        </w:rPr>
        <w:t>4.标志中国新民主主义革命开端的是(</w:t>
      </w:r>
      <w:r>
        <w:rPr>
          <w:rFonts w:ascii="宋体" w:hAnsi="宋体" w:eastAsia="宋体"/>
          <w:b/>
          <w:bCs/>
          <w:color w:val="C00000"/>
          <w:sz w:val="24"/>
          <w:szCs w:val="24"/>
        </w:rPr>
        <w:t xml:space="preserve"> C</w:t>
      </w:r>
      <w:r>
        <w:rPr>
          <w:rFonts w:ascii="宋体" w:hAnsi="宋体" w:eastAsia="宋体"/>
          <w:sz w:val="24"/>
          <w:szCs w:val="24"/>
        </w:rPr>
        <w:t xml:space="preserve">   )</w:t>
      </w:r>
    </w:p>
    <w:p>
      <w:pPr>
        <w:spacing w:line="276" w:lineRule="auto"/>
        <w:ind w:firstLine="240" w:firstLineChars="100"/>
        <w:jc w:val="left"/>
      </w:pPr>
      <w:r>
        <w:rPr>
          <w:rFonts w:ascii="宋体" w:hAnsi="宋体" w:eastAsia="宋体"/>
          <w:sz w:val="24"/>
          <w:szCs w:val="24"/>
        </w:rPr>
        <w:t xml:space="preserve">A.新文化运动               </w:t>
      </w:r>
    </w:p>
    <w:p>
      <w:pPr>
        <w:spacing w:line="276" w:lineRule="auto"/>
        <w:ind w:firstLine="240" w:firstLineChars="100"/>
        <w:jc w:val="left"/>
      </w:pPr>
      <w:r>
        <w:rPr>
          <w:rFonts w:ascii="宋体" w:hAnsi="宋体" w:eastAsia="宋体"/>
          <w:sz w:val="24"/>
          <w:szCs w:val="24"/>
        </w:rPr>
        <w:t>B.中国共产党的诞生</w:t>
      </w:r>
    </w:p>
    <w:p>
      <w:pPr>
        <w:spacing w:line="276" w:lineRule="auto"/>
        <w:ind w:firstLine="241" w:firstLineChars="100"/>
        <w:jc w:val="left"/>
        <w:rPr>
          <w:b/>
          <w:bCs/>
        </w:rPr>
      </w:pPr>
      <w:r>
        <w:rPr>
          <w:rFonts w:ascii="宋体" w:hAnsi="宋体" w:eastAsia="宋体"/>
          <w:b/>
          <w:bCs/>
          <w:sz w:val="24"/>
          <w:szCs w:val="24"/>
        </w:rPr>
        <w:t xml:space="preserve">C.五四运动                 </w:t>
      </w:r>
    </w:p>
    <w:p>
      <w:pPr>
        <w:spacing w:line="276" w:lineRule="auto"/>
        <w:ind w:firstLine="240" w:firstLineChars="100"/>
        <w:jc w:val="left"/>
      </w:pPr>
      <w:r>
        <w:rPr>
          <w:rFonts w:ascii="宋体" w:hAnsi="宋体" w:eastAsia="宋体"/>
          <w:sz w:val="24"/>
          <w:szCs w:val="24"/>
        </w:rPr>
        <w:t>D.辛亥革命</w:t>
      </w:r>
    </w:p>
    <w:p>
      <w:pPr>
        <w:spacing w:line="276" w:lineRule="auto"/>
        <w:jc w:val="left"/>
      </w:pPr>
      <w:r>
        <w:rPr>
          <w:rFonts w:ascii="宋体" w:hAnsi="宋体" w:eastAsia="宋体"/>
          <w:color w:val="36363D"/>
          <w:sz w:val="24"/>
          <w:szCs w:val="24"/>
        </w:rPr>
        <w:t>5.</w:t>
      </w:r>
      <w:r>
        <w:rPr>
          <w:rFonts w:ascii="宋体" w:hAnsi="宋体" w:eastAsia="宋体"/>
          <w:sz w:val="24"/>
          <w:szCs w:val="24"/>
        </w:rPr>
        <w:t>下列新文化运动倡导者中，不是早期马克思主义信仰者的是(</w:t>
      </w:r>
      <w:r>
        <w:rPr>
          <w:rFonts w:ascii="宋体" w:hAnsi="宋体" w:eastAsia="宋体"/>
          <w:b/>
          <w:bCs/>
          <w:color w:val="C00000"/>
          <w:sz w:val="24"/>
          <w:szCs w:val="24"/>
        </w:rPr>
        <w:t xml:space="preserve">C </w:t>
      </w:r>
      <w:r>
        <w:rPr>
          <w:rFonts w:ascii="宋体" w:hAnsi="宋体" w:eastAsia="宋体"/>
          <w:sz w:val="24"/>
          <w:szCs w:val="24"/>
        </w:rPr>
        <w:t xml:space="preserve"> )</w:t>
      </w:r>
    </w:p>
    <w:p>
      <w:pPr>
        <w:spacing w:line="276" w:lineRule="auto"/>
        <w:ind w:firstLine="240" w:firstLineChars="100"/>
        <w:jc w:val="left"/>
      </w:pPr>
      <w:r>
        <w:rPr>
          <w:rFonts w:ascii="宋体" w:hAnsi="宋体" w:eastAsia="宋体"/>
          <w:sz w:val="24"/>
          <w:szCs w:val="24"/>
        </w:rPr>
        <w:t xml:space="preserve">A.李大钊       </w:t>
      </w:r>
    </w:p>
    <w:p>
      <w:pPr>
        <w:spacing w:line="276" w:lineRule="auto"/>
        <w:ind w:firstLine="240" w:firstLineChars="100"/>
        <w:jc w:val="left"/>
      </w:pPr>
      <w:r>
        <w:rPr>
          <w:rFonts w:ascii="宋体" w:hAnsi="宋体" w:eastAsia="宋体"/>
          <w:sz w:val="24"/>
          <w:szCs w:val="24"/>
        </w:rPr>
        <w:t xml:space="preserve">B.毛泽东       </w:t>
      </w:r>
    </w:p>
    <w:p>
      <w:pPr>
        <w:spacing w:line="276" w:lineRule="auto"/>
        <w:ind w:firstLine="241" w:firstLineChars="100"/>
        <w:jc w:val="left"/>
        <w:rPr>
          <w:b/>
          <w:bCs/>
        </w:rPr>
      </w:pPr>
      <w:r>
        <w:rPr>
          <w:rFonts w:ascii="宋体" w:hAnsi="宋体" w:eastAsia="宋体"/>
          <w:b/>
          <w:bCs/>
          <w:sz w:val="24"/>
          <w:szCs w:val="24"/>
        </w:rPr>
        <w:t xml:space="preserve">C.胡适         </w:t>
      </w:r>
    </w:p>
    <w:p>
      <w:pPr>
        <w:spacing w:line="276" w:lineRule="auto"/>
        <w:ind w:firstLine="240" w:firstLineChars="100"/>
        <w:jc w:val="left"/>
      </w:pPr>
      <w:r>
        <w:rPr>
          <w:rFonts w:ascii="宋体" w:hAnsi="宋体" w:eastAsia="宋体"/>
          <w:sz w:val="24"/>
          <w:szCs w:val="24"/>
        </w:rPr>
        <w:t>D.蔡和森</w:t>
      </w:r>
    </w:p>
    <w:p>
      <w:pPr>
        <w:spacing w:line="276" w:lineRule="auto"/>
        <w:jc w:val="left"/>
      </w:pPr>
      <w:r>
        <w:rPr>
          <w:rFonts w:ascii="宋体" w:hAnsi="宋体" w:eastAsia="宋体"/>
          <w:sz w:val="24"/>
          <w:szCs w:val="24"/>
        </w:rPr>
        <w:t>6.李大钊成为中国的第一个马克思主义者的标志，是他于1919年9月、11月发表的文章(</w:t>
      </w:r>
      <w:r>
        <w:rPr>
          <w:rFonts w:ascii="宋体" w:hAnsi="宋体" w:eastAsia="宋体"/>
          <w:b/>
          <w:bCs/>
          <w:color w:val="C00000"/>
          <w:sz w:val="24"/>
          <w:szCs w:val="24"/>
        </w:rPr>
        <w:t xml:space="preserve">  D</w:t>
      </w:r>
      <w:r>
        <w:rPr>
          <w:rFonts w:ascii="宋体" w:hAnsi="宋体" w:eastAsia="宋体"/>
          <w:sz w:val="24"/>
          <w:szCs w:val="24"/>
        </w:rPr>
        <w:t xml:space="preserve"> )</w:t>
      </w:r>
    </w:p>
    <w:p>
      <w:pPr>
        <w:spacing w:line="276" w:lineRule="auto"/>
        <w:ind w:firstLine="240" w:firstLineChars="100"/>
        <w:jc w:val="left"/>
      </w:pPr>
      <w:r>
        <w:rPr>
          <w:rFonts w:ascii="宋体" w:hAnsi="宋体" w:eastAsia="宋体"/>
          <w:sz w:val="24"/>
          <w:szCs w:val="24"/>
        </w:rPr>
        <w:t xml:space="preserve">A.《法俄革命之比较观》    </w:t>
      </w:r>
    </w:p>
    <w:p>
      <w:pPr>
        <w:spacing w:line="276" w:lineRule="auto"/>
        <w:ind w:firstLine="240" w:firstLineChars="100"/>
        <w:jc w:val="left"/>
      </w:pPr>
      <w:r>
        <w:rPr>
          <w:rFonts w:ascii="宋体" w:hAnsi="宋体" w:eastAsia="宋体"/>
          <w:sz w:val="24"/>
          <w:szCs w:val="24"/>
        </w:rPr>
        <w:t>B.《庶民的胜利》</w:t>
      </w:r>
    </w:p>
    <w:p>
      <w:pPr>
        <w:spacing w:line="276" w:lineRule="auto"/>
        <w:ind w:firstLine="240" w:firstLineChars="100"/>
        <w:jc w:val="left"/>
      </w:pPr>
      <w:r>
        <w:rPr>
          <w:rFonts w:ascii="宋体" w:hAnsi="宋体" w:eastAsia="宋体"/>
          <w:sz w:val="24"/>
          <w:szCs w:val="24"/>
        </w:rPr>
        <w:t xml:space="preserve">C.《Bolshevism的胜利》    </w:t>
      </w:r>
    </w:p>
    <w:p>
      <w:pPr>
        <w:spacing w:line="276" w:lineRule="auto"/>
        <w:ind w:firstLine="241" w:firstLineChars="100"/>
        <w:jc w:val="left"/>
        <w:rPr>
          <w:b/>
          <w:bCs/>
        </w:rPr>
      </w:pPr>
      <w:r>
        <w:rPr>
          <w:rFonts w:ascii="宋体" w:hAnsi="宋体" w:eastAsia="宋体"/>
          <w:b/>
          <w:bCs/>
          <w:sz w:val="24"/>
          <w:szCs w:val="24"/>
        </w:rPr>
        <w:t>D.《我的马克思主义观》</w:t>
      </w:r>
    </w:p>
    <w:p>
      <w:pPr>
        <w:spacing w:line="276" w:lineRule="auto"/>
        <w:jc w:val="left"/>
      </w:pPr>
      <w:r>
        <w:rPr>
          <w:rFonts w:ascii="宋体" w:hAnsi="宋体" w:eastAsia="宋体"/>
          <w:sz w:val="24"/>
          <w:szCs w:val="24"/>
        </w:rPr>
        <w:t xml:space="preserve">7.中国共产党历史上有“南陈北李，相约建党”的说法，其中“陈”、“李”分别指( </w:t>
      </w:r>
      <w:r>
        <w:rPr>
          <w:rFonts w:ascii="宋体" w:hAnsi="宋体" w:eastAsia="宋体"/>
          <w:b/>
          <w:bCs/>
          <w:color w:val="C00000"/>
          <w:sz w:val="24"/>
          <w:szCs w:val="24"/>
        </w:rPr>
        <w:t xml:space="preserve"> B </w:t>
      </w:r>
      <w:r>
        <w:rPr>
          <w:rFonts w:ascii="宋体" w:hAnsi="宋体" w:eastAsia="宋体"/>
          <w:sz w:val="24"/>
          <w:szCs w:val="24"/>
        </w:rPr>
        <w:t xml:space="preserve"> )</w:t>
      </w:r>
    </w:p>
    <w:p>
      <w:pPr>
        <w:spacing w:line="276" w:lineRule="auto"/>
        <w:ind w:firstLine="240" w:firstLineChars="100"/>
        <w:jc w:val="left"/>
      </w:pPr>
      <w:r>
        <w:rPr>
          <w:rFonts w:ascii="宋体" w:hAnsi="宋体" w:eastAsia="宋体"/>
          <w:sz w:val="24"/>
          <w:szCs w:val="24"/>
        </w:rPr>
        <w:t xml:space="preserve">A.陈独秀李达             </w:t>
      </w:r>
    </w:p>
    <w:p>
      <w:pPr>
        <w:spacing w:line="276" w:lineRule="auto"/>
        <w:ind w:firstLine="241" w:firstLineChars="100"/>
        <w:jc w:val="left"/>
        <w:rPr>
          <w:b/>
          <w:bCs/>
        </w:rPr>
      </w:pPr>
      <w:r>
        <w:rPr>
          <w:rFonts w:ascii="宋体" w:hAnsi="宋体" w:eastAsia="宋体"/>
          <w:b/>
          <w:bCs/>
          <w:sz w:val="24"/>
          <w:szCs w:val="24"/>
        </w:rPr>
        <w:t>B.陈独秀李大钊</w:t>
      </w:r>
    </w:p>
    <w:p>
      <w:pPr>
        <w:spacing w:line="276" w:lineRule="auto"/>
        <w:ind w:firstLine="240" w:firstLineChars="100"/>
        <w:jc w:val="left"/>
      </w:pPr>
      <w:r>
        <w:rPr>
          <w:rFonts w:ascii="宋体" w:hAnsi="宋体" w:eastAsia="宋体"/>
          <w:sz w:val="24"/>
          <w:szCs w:val="24"/>
        </w:rPr>
        <w:t xml:space="preserve">C.陈潭秋李大钊           </w:t>
      </w:r>
    </w:p>
    <w:p>
      <w:pPr>
        <w:spacing w:line="276" w:lineRule="auto"/>
        <w:ind w:firstLine="240" w:firstLineChars="100"/>
        <w:jc w:val="left"/>
      </w:pPr>
      <w:r>
        <w:rPr>
          <w:rFonts w:ascii="宋体" w:hAnsi="宋体" w:eastAsia="宋体"/>
          <w:sz w:val="24"/>
          <w:szCs w:val="24"/>
        </w:rPr>
        <w:t>D.陈潭秋李达</w:t>
      </w:r>
    </w:p>
    <w:p>
      <w:pPr>
        <w:spacing w:line="276" w:lineRule="auto"/>
        <w:jc w:val="left"/>
      </w:pPr>
      <w:r>
        <w:rPr>
          <w:rFonts w:ascii="宋体" w:hAnsi="宋体" w:eastAsia="宋体"/>
          <w:sz w:val="24"/>
          <w:szCs w:val="24"/>
        </w:rPr>
        <w:t xml:space="preserve">8.毛泽东认为，( </w:t>
      </w:r>
      <w:r>
        <w:rPr>
          <w:rFonts w:ascii="宋体" w:hAnsi="宋体" w:eastAsia="宋体"/>
          <w:b/>
          <w:bCs/>
          <w:color w:val="C00000"/>
          <w:sz w:val="24"/>
          <w:szCs w:val="24"/>
        </w:rPr>
        <w:t xml:space="preserve"> C</w:t>
      </w:r>
      <w:r>
        <w:rPr>
          <w:rFonts w:ascii="宋体" w:hAnsi="宋体" w:eastAsia="宋体"/>
          <w:sz w:val="24"/>
          <w:szCs w:val="24"/>
        </w:rPr>
        <w:t xml:space="preserve">  )，是一个“开天辟地的大事变”。</w:t>
      </w:r>
    </w:p>
    <w:p>
      <w:pPr>
        <w:spacing w:line="276" w:lineRule="auto"/>
        <w:ind w:firstLine="240" w:firstLineChars="100"/>
        <w:jc w:val="left"/>
      </w:pPr>
      <w:r>
        <w:rPr>
          <w:rFonts w:ascii="宋体" w:hAnsi="宋体" w:eastAsia="宋体"/>
          <w:sz w:val="24"/>
          <w:szCs w:val="24"/>
        </w:rPr>
        <w:t xml:space="preserve">A.十月革命                </w:t>
      </w:r>
    </w:p>
    <w:p>
      <w:pPr>
        <w:spacing w:line="276" w:lineRule="auto"/>
        <w:ind w:firstLine="240" w:firstLineChars="100"/>
        <w:jc w:val="left"/>
      </w:pPr>
      <w:r>
        <w:rPr>
          <w:rFonts w:ascii="宋体" w:hAnsi="宋体" w:eastAsia="宋体"/>
          <w:sz w:val="24"/>
          <w:szCs w:val="24"/>
        </w:rPr>
        <w:t>B.五四运动</w:t>
      </w:r>
    </w:p>
    <w:p>
      <w:pPr>
        <w:spacing w:line="276" w:lineRule="auto"/>
        <w:ind w:firstLine="241" w:firstLineChars="100"/>
        <w:jc w:val="left"/>
        <w:rPr>
          <w:b/>
          <w:bCs/>
        </w:rPr>
      </w:pPr>
      <w:r>
        <w:rPr>
          <w:rFonts w:ascii="宋体" w:hAnsi="宋体" w:eastAsia="宋体"/>
          <w:b/>
          <w:bCs/>
          <w:sz w:val="24"/>
          <w:szCs w:val="24"/>
        </w:rPr>
        <w:t xml:space="preserve">C.中国共产党的成立        </w:t>
      </w:r>
    </w:p>
    <w:p>
      <w:pPr>
        <w:spacing w:line="276" w:lineRule="auto"/>
        <w:ind w:firstLine="240" w:firstLineChars="100"/>
        <w:jc w:val="left"/>
      </w:pPr>
      <w:r>
        <w:rPr>
          <w:rFonts w:ascii="宋体" w:hAnsi="宋体" w:eastAsia="宋体"/>
          <w:sz w:val="24"/>
          <w:szCs w:val="24"/>
        </w:rPr>
        <w:t>D.第一次国共合作</w:t>
      </w:r>
    </w:p>
    <w:p>
      <w:pPr>
        <w:spacing w:line="276" w:lineRule="auto"/>
        <w:jc w:val="left"/>
      </w:pPr>
      <w:r>
        <w:rPr>
          <w:rFonts w:ascii="宋体" w:hAnsi="宋体" w:eastAsia="宋体"/>
          <w:sz w:val="24"/>
          <w:szCs w:val="24"/>
        </w:rPr>
        <w:t xml:space="preserve">9.第一次国共合作正式形成的标志是( </w:t>
      </w:r>
      <w:r>
        <w:rPr>
          <w:rFonts w:ascii="宋体" w:hAnsi="宋体" w:eastAsia="宋体"/>
          <w:b/>
          <w:bCs/>
          <w:color w:val="C00000"/>
          <w:sz w:val="24"/>
          <w:szCs w:val="24"/>
        </w:rPr>
        <w:t xml:space="preserve">  D</w:t>
      </w:r>
      <w:r>
        <w:rPr>
          <w:rFonts w:ascii="宋体" w:hAnsi="宋体" w:eastAsia="宋体"/>
          <w:sz w:val="24"/>
          <w:szCs w:val="24"/>
        </w:rPr>
        <w:t xml:space="preserve"> )</w:t>
      </w:r>
    </w:p>
    <w:p>
      <w:pPr>
        <w:spacing w:line="276" w:lineRule="auto"/>
        <w:ind w:firstLine="240" w:firstLineChars="100"/>
        <w:jc w:val="left"/>
      </w:pPr>
      <w:r>
        <w:rPr>
          <w:rFonts w:ascii="宋体" w:hAnsi="宋体" w:eastAsia="宋体"/>
          <w:sz w:val="24"/>
          <w:szCs w:val="24"/>
        </w:rPr>
        <w:t xml:space="preserve">A.中共一大            </w:t>
      </w:r>
    </w:p>
    <w:p>
      <w:pPr>
        <w:spacing w:line="276" w:lineRule="auto"/>
        <w:ind w:firstLine="240" w:firstLineChars="100"/>
        <w:jc w:val="left"/>
      </w:pPr>
      <w:r>
        <w:rPr>
          <w:rFonts w:ascii="宋体" w:hAnsi="宋体" w:eastAsia="宋体"/>
          <w:sz w:val="24"/>
          <w:szCs w:val="24"/>
        </w:rPr>
        <w:t>B.中共二大</w:t>
      </w:r>
    </w:p>
    <w:p>
      <w:pPr>
        <w:spacing w:line="276" w:lineRule="auto"/>
        <w:ind w:firstLine="240" w:firstLineChars="100"/>
        <w:jc w:val="left"/>
      </w:pPr>
      <w:r>
        <w:rPr>
          <w:rFonts w:ascii="宋体" w:hAnsi="宋体" w:eastAsia="宋体"/>
          <w:sz w:val="24"/>
          <w:szCs w:val="24"/>
        </w:rPr>
        <w:t xml:space="preserve">C.中共三大            </w:t>
      </w:r>
    </w:p>
    <w:p>
      <w:pPr>
        <w:spacing w:line="276" w:lineRule="auto"/>
        <w:ind w:firstLine="241" w:firstLineChars="100"/>
        <w:jc w:val="left"/>
        <w:rPr>
          <w:b/>
          <w:bCs/>
        </w:rPr>
      </w:pPr>
      <w:r>
        <w:rPr>
          <w:rFonts w:ascii="宋体" w:hAnsi="宋体" w:eastAsia="宋体"/>
          <w:b/>
          <w:bCs/>
          <w:sz w:val="24"/>
          <w:szCs w:val="24"/>
        </w:rPr>
        <w:t>D.中国国民党第一次全国代表大会</w:t>
      </w:r>
    </w:p>
    <w:p>
      <w:pPr>
        <w:spacing w:line="276" w:lineRule="auto"/>
        <w:jc w:val="left"/>
      </w:pPr>
      <w:r>
        <w:rPr>
          <w:rFonts w:ascii="宋体" w:hAnsi="宋体" w:eastAsia="宋体"/>
          <w:sz w:val="24"/>
          <w:szCs w:val="24"/>
        </w:rPr>
        <w:t>10.国共合作之下进行的</w:t>
      </w:r>
      <w:r>
        <w:rPr>
          <w:rFonts w:hint="eastAsia" w:ascii="宋体" w:hAnsi="宋体" w:eastAsia="宋体"/>
          <w:sz w:val="24"/>
          <w:szCs w:val="24"/>
          <w:lang w:val="en-US" w:eastAsia="zh-CN"/>
        </w:rPr>
        <w:t>北伐</w:t>
      </w:r>
      <w:r>
        <w:rPr>
          <w:rFonts w:ascii="宋体" w:hAnsi="宋体" w:eastAsia="宋体"/>
          <w:sz w:val="24"/>
          <w:szCs w:val="24"/>
        </w:rPr>
        <w:t>战争所喊出的(</w:t>
      </w:r>
      <w:r>
        <w:rPr>
          <w:rFonts w:ascii="宋体" w:hAnsi="宋体" w:eastAsia="宋体"/>
          <w:b/>
          <w:bCs/>
          <w:color w:val="C00000"/>
          <w:sz w:val="24"/>
          <w:szCs w:val="24"/>
        </w:rPr>
        <w:t xml:space="preserve"> B</w:t>
      </w:r>
      <w:r>
        <w:rPr>
          <w:rFonts w:ascii="宋体" w:hAnsi="宋体" w:eastAsia="宋体"/>
          <w:sz w:val="24"/>
          <w:szCs w:val="24"/>
        </w:rPr>
        <w:t xml:space="preserve"> )口号响彻大江南北</w:t>
      </w:r>
    </w:p>
    <w:p>
      <w:pPr>
        <w:spacing w:line="276" w:lineRule="auto"/>
        <w:ind w:firstLine="240" w:firstLineChars="100"/>
        <w:jc w:val="left"/>
      </w:pPr>
      <w:r>
        <w:rPr>
          <w:rFonts w:ascii="宋体" w:hAnsi="宋体" w:eastAsia="宋体"/>
          <w:sz w:val="24"/>
          <w:szCs w:val="24"/>
        </w:rPr>
        <w:t xml:space="preserve">A.外争国权，内惩国贼       </w:t>
      </w:r>
    </w:p>
    <w:p>
      <w:pPr>
        <w:spacing w:line="276" w:lineRule="auto"/>
        <w:ind w:firstLine="241" w:firstLineChars="100"/>
        <w:jc w:val="left"/>
        <w:rPr>
          <w:b/>
          <w:bCs/>
        </w:rPr>
      </w:pPr>
      <w:r>
        <w:rPr>
          <w:rFonts w:ascii="宋体" w:hAnsi="宋体" w:eastAsia="宋体"/>
          <w:b/>
          <w:bCs/>
          <w:sz w:val="24"/>
          <w:szCs w:val="24"/>
        </w:rPr>
        <w:t>B.打倒列强，除军阀</w:t>
      </w:r>
    </w:p>
    <w:p>
      <w:pPr>
        <w:spacing w:line="276" w:lineRule="auto"/>
        <w:ind w:firstLine="240" w:firstLineChars="100"/>
        <w:jc w:val="left"/>
      </w:pPr>
      <w:r>
        <w:rPr>
          <w:rFonts w:ascii="宋体" w:hAnsi="宋体" w:eastAsia="宋体"/>
          <w:sz w:val="24"/>
          <w:szCs w:val="24"/>
        </w:rPr>
        <w:t xml:space="preserve">C.打倒土豪，分田地         </w:t>
      </w:r>
    </w:p>
    <w:p>
      <w:pPr>
        <w:spacing w:line="276" w:lineRule="auto"/>
        <w:ind w:firstLine="240" w:firstLineChars="100"/>
        <w:jc w:val="left"/>
      </w:pPr>
      <w:r>
        <w:rPr>
          <w:rFonts w:ascii="宋体" w:hAnsi="宋体" w:eastAsia="宋体"/>
          <w:sz w:val="24"/>
          <w:szCs w:val="24"/>
        </w:rPr>
        <w:t>D.停止内战，一致对外</w:t>
      </w:r>
    </w:p>
    <w:p>
      <w:pPr>
        <w:spacing w:line="276" w:lineRule="auto"/>
        <w:jc w:val="left"/>
      </w:pPr>
      <w:r>
        <w:rPr>
          <w:rFonts w:ascii="宋体" w:hAnsi="宋体" w:eastAsia="宋体"/>
          <w:sz w:val="24"/>
          <w:szCs w:val="24"/>
        </w:rPr>
        <w:t>11.</w:t>
      </w:r>
      <w:r>
        <w:rPr>
          <w:rFonts w:ascii="宋体" w:hAnsi="宋体" w:eastAsia="宋体"/>
          <w:color w:val="000000"/>
          <w:sz w:val="24"/>
          <w:szCs w:val="24"/>
        </w:rPr>
        <w:t xml:space="preserve"> 新文化运动是从1915年9月陈独秀创办（</w:t>
      </w:r>
      <w:r>
        <w:rPr>
          <w:rFonts w:ascii="宋体" w:hAnsi="宋体" w:eastAsia="宋体"/>
          <w:b/>
          <w:bCs/>
          <w:color w:val="C00000"/>
          <w:sz w:val="24"/>
          <w:szCs w:val="24"/>
        </w:rPr>
        <w:t xml:space="preserve">  B</w:t>
      </w:r>
      <w:r>
        <w:rPr>
          <w:rFonts w:ascii="宋体" w:hAnsi="宋体" w:eastAsia="宋体"/>
          <w:color w:val="000000"/>
          <w:sz w:val="24"/>
          <w:szCs w:val="24"/>
        </w:rPr>
        <w:t xml:space="preserve">  ）开始的。</w:t>
      </w:r>
    </w:p>
    <w:p>
      <w:pPr>
        <w:spacing w:line="276" w:lineRule="auto"/>
        <w:ind w:firstLine="240" w:firstLineChars="100"/>
        <w:jc w:val="left"/>
      </w:pPr>
      <w:r>
        <w:rPr>
          <w:rFonts w:ascii="宋体" w:hAnsi="宋体" w:eastAsia="宋体"/>
          <w:color w:val="000000"/>
          <w:sz w:val="24"/>
          <w:szCs w:val="24"/>
        </w:rPr>
        <w:t xml:space="preserve">A.《湘江评论》    </w:t>
      </w:r>
    </w:p>
    <w:p>
      <w:pPr>
        <w:spacing w:line="276" w:lineRule="auto"/>
        <w:ind w:firstLine="241" w:firstLineChars="100"/>
        <w:jc w:val="left"/>
        <w:rPr>
          <w:b/>
          <w:bCs/>
        </w:rPr>
      </w:pPr>
      <w:r>
        <w:rPr>
          <w:rFonts w:ascii="宋体" w:hAnsi="宋体" w:eastAsia="宋体"/>
          <w:b/>
          <w:bCs/>
          <w:color w:val="000000"/>
          <w:sz w:val="24"/>
          <w:szCs w:val="24"/>
        </w:rPr>
        <w:t xml:space="preserve">B. 《青年杂志》    </w:t>
      </w:r>
    </w:p>
    <w:p>
      <w:pPr>
        <w:spacing w:line="276" w:lineRule="auto"/>
        <w:ind w:firstLine="240" w:firstLineChars="100"/>
        <w:jc w:val="left"/>
      </w:pPr>
      <w:r>
        <w:rPr>
          <w:rFonts w:ascii="宋体" w:hAnsi="宋体" w:eastAsia="宋体"/>
          <w:color w:val="000000"/>
          <w:sz w:val="24"/>
          <w:szCs w:val="24"/>
        </w:rPr>
        <w:t xml:space="preserve">C. 《新民丛报》   </w:t>
      </w:r>
    </w:p>
    <w:p>
      <w:pPr>
        <w:spacing w:line="276" w:lineRule="auto"/>
        <w:ind w:firstLine="240" w:firstLineChars="100"/>
        <w:jc w:val="left"/>
      </w:pPr>
      <w:r>
        <w:rPr>
          <w:rFonts w:ascii="宋体" w:hAnsi="宋体" w:eastAsia="宋体"/>
          <w:color w:val="000000"/>
          <w:sz w:val="24"/>
          <w:szCs w:val="24"/>
        </w:rPr>
        <w:t>D.《民报》</w:t>
      </w:r>
    </w:p>
    <w:p>
      <w:pPr>
        <w:spacing w:line="276" w:lineRule="auto"/>
        <w:jc w:val="left"/>
      </w:pPr>
      <w:r>
        <w:rPr>
          <w:rFonts w:ascii="宋体" w:hAnsi="宋体" w:eastAsia="宋体"/>
          <w:color w:val="000000"/>
          <w:sz w:val="24"/>
          <w:szCs w:val="24"/>
        </w:rPr>
        <w:t xml:space="preserve">12．巴黎和会归给予中国的是（ </w:t>
      </w:r>
      <w:r>
        <w:rPr>
          <w:rFonts w:ascii="宋体" w:hAnsi="宋体" w:eastAsia="宋体"/>
          <w:b/>
          <w:bCs/>
          <w:color w:val="C00000"/>
          <w:sz w:val="24"/>
          <w:szCs w:val="24"/>
        </w:rPr>
        <w:t xml:space="preserve"> C  </w:t>
      </w:r>
      <w:r>
        <w:rPr>
          <w:rFonts w:ascii="宋体" w:hAnsi="宋体" w:eastAsia="宋体"/>
          <w:color w:val="000000"/>
          <w:sz w:val="24"/>
          <w:szCs w:val="24"/>
        </w:rPr>
        <w:t xml:space="preserve">  ）</w:t>
      </w:r>
    </w:p>
    <w:p>
      <w:pPr>
        <w:spacing w:line="276" w:lineRule="auto"/>
        <w:jc w:val="left"/>
      </w:pPr>
      <w:r>
        <w:rPr>
          <w:rFonts w:ascii="宋体" w:hAnsi="宋体" w:eastAsia="宋体"/>
          <w:color w:val="000000"/>
          <w:sz w:val="24"/>
          <w:szCs w:val="24"/>
        </w:rPr>
        <w:t xml:space="preserve">A.德国在山东获得的特权   </w:t>
      </w:r>
    </w:p>
    <w:p>
      <w:pPr>
        <w:spacing w:line="276" w:lineRule="auto"/>
        <w:jc w:val="left"/>
      </w:pPr>
      <w:r>
        <w:rPr>
          <w:rFonts w:ascii="宋体" w:hAnsi="宋体" w:eastAsia="宋体"/>
          <w:color w:val="000000"/>
          <w:sz w:val="24"/>
          <w:szCs w:val="24"/>
        </w:rPr>
        <w:t xml:space="preserve">B.香港    </w:t>
      </w:r>
    </w:p>
    <w:p>
      <w:pPr>
        <w:spacing w:line="276" w:lineRule="auto"/>
        <w:jc w:val="left"/>
        <w:rPr>
          <w:b/>
          <w:bCs/>
        </w:rPr>
      </w:pPr>
      <w:r>
        <w:rPr>
          <w:rFonts w:ascii="宋体" w:hAnsi="宋体" w:eastAsia="宋体"/>
          <w:b/>
          <w:bCs/>
          <w:color w:val="000000"/>
          <w:sz w:val="24"/>
          <w:szCs w:val="24"/>
        </w:rPr>
        <w:t xml:space="preserve">C. 被德国掠去的天文仪器   </w:t>
      </w:r>
    </w:p>
    <w:p>
      <w:pPr>
        <w:spacing w:line="276" w:lineRule="auto"/>
        <w:jc w:val="left"/>
      </w:pPr>
      <w:r>
        <w:rPr>
          <w:rFonts w:ascii="宋体" w:hAnsi="宋体" w:eastAsia="宋体"/>
          <w:color w:val="000000"/>
          <w:sz w:val="24"/>
          <w:szCs w:val="24"/>
        </w:rPr>
        <w:t>D.取消二十一条</w:t>
      </w:r>
    </w:p>
    <w:p>
      <w:pPr>
        <w:spacing w:line="276" w:lineRule="auto"/>
        <w:jc w:val="left"/>
      </w:pPr>
      <w:r>
        <w:rPr>
          <w:rFonts w:ascii="宋体" w:hAnsi="宋体" w:eastAsia="宋体"/>
          <w:sz w:val="24"/>
          <w:szCs w:val="24"/>
          <w:highlight w:val="none"/>
        </w:rPr>
        <w:t>13.</w:t>
      </w:r>
      <w:r>
        <w:rPr>
          <w:rFonts w:ascii="宋体" w:hAnsi="宋体" w:eastAsia="宋体"/>
          <w:color w:val="000000"/>
          <w:sz w:val="24"/>
          <w:szCs w:val="24"/>
          <w:highlight w:val="none"/>
        </w:rPr>
        <w:t xml:space="preserve"> 在</w:t>
      </w:r>
      <w:r>
        <w:rPr>
          <w:rFonts w:ascii="宋体" w:hAnsi="宋体" w:eastAsia="宋体"/>
          <w:color w:val="000000"/>
          <w:sz w:val="24"/>
          <w:szCs w:val="24"/>
        </w:rPr>
        <w:t>五四运动前后的各种社会主义的思想中，哪种思潮（</w:t>
      </w:r>
      <w:r>
        <w:rPr>
          <w:rFonts w:ascii="宋体" w:hAnsi="宋体" w:eastAsia="宋体"/>
          <w:b/>
          <w:bCs/>
          <w:color w:val="C00000"/>
          <w:sz w:val="24"/>
          <w:szCs w:val="24"/>
        </w:rPr>
        <w:t xml:space="preserve"> </w:t>
      </w:r>
      <w:r>
        <w:rPr>
          <w:rFonts w:hint="eastAsia" w:ascii="宋体" w:hAnsi="宋体" w:eastAsia="宋体"/>
          <w:b/>
          <w:bCs/>
          <w:color w:val="C00000"/>
          <w:sz w:val="24"/>
          <w:szCs w:val="24"/>
          <w:lang w:val="en-US" w:eastAsia="zh-CN"/>
        </w:rPr>
        <w:t>A</w:t>
      </w:r>
      <w:r>
        <w:rPr>
          <w:rFonts w:ascii="宋体" w:hAnsi="宋体" w:eastAsia="宋体"/>
          <w:b/>
          <w:bCs/>
          <w:color w:val="C00000"/>
          <w:sz w:val="24"/>
          <w:szCs w:val="24"/>
        </w:rPr>
        <w:t xml:space="preserve">  </w:t>
      </w:r>
      <w:r>
        <w:rPr>
          <w:rFonts w:ascii="宋体" w:hAnsi="宋体" w:eastAsia="宋体"/>
          <w:color w:val="000000"/>
          <w:sz w:val="24"/>
          <w:szCs w:val="24"/>
        </w:rPr>
        <w:t>）占着优势</w:t>
      </w:r>
    </w:p>
    <w:p>
      <w:pPr>
        <w:spacing w:line="276" w:lineRule="auto"/>
        <w:jc w:val="left"/>
      </w:pPr>
      <w:r>
        <w:rPr>
          <w:rFonts w:ascii="宋体" w:hAnsi="宋体" w:eastAsia="宋体"/>
          <w:b/>
          <w:bCs/>
          <w:color w:val="000000"/>
          <w:sz w:val="24"/>
          <w:szCs w:val="24"/>
        </w:rPr>
        <w:t xml:space="preserve">A. 无政府主义 </w:t>
      </w:r>
      <w:r>
        <w:rPr>
          <w:rFonts w:ascii="宋体" w:hAnsi="宋体" w:eastAsia="宋体"/>
          <w:color w:val="000000"/>
          <w:sz w:val="24"/>
          <w:szCs w:val="24"/>
        </w:rPr>
        <w:t xml:space="preserve">  </w:t>
      </w:r>
    </w:p>
    <w:p>
      <w:pPr>
        <w:spacing w:line="276" w:lineRule="auto"/>
        <w:jc w:val="left"/>
        <w:rPr>
          <w:b/>
          <w:bCs/>
        </w:rPr>
      </w:pPr>
      <w:r>
        <w:rPr>
          <w:rFonts w:ascii="宋体" w:hAnsi="宋体" w:eastAsia="宋体"/>
          <w:b w:val="0"/>
          <w:bCs w:val="0"/>
          <w:color w:val="000000"/>
          <w:sz w:val="24"/>
          <w:szCs w:val="24"/>
        </w:rPr>
        <w:t>B.社会民主主义</w:t>
      </w:r>
      <w:r>
        <w:rPr>
          <w:rFonts w:ascii="宋体" w:hAnsi="宋体" w:eastAsia="宋体"/>
          <w:b/>
          <w:bCs/>
          <w:color w:val="000000"/>
          <w:sz w:val="24"/>
          <w:szCs w:val="24"/>
        </w:rPr>
        <w:t xml:space="preserve">     </w:t>
      </w:r>
    </w:p>
    <w:p>
      <w:pPr>
        <w:spacing w:line="276" w:lineRule="auto"/>
        <w:jc w:val="left"/>
      </w:pPr>
      <w:r>
        <w:rPr>
          <w:rFonts w:ascii="宋体" w:hAnsi="宋体" w:eastAsia="宋体"/>
          <w:color w:val="000000"/>
          <w:sz w:val="24"/>
          <w:szCs w:val="24"/>
        </w:rPr>
        <w:t xml:space="preserve">C. 工团主义   </w:t>
      </w:r>
    </w:p>
    <w:p>
      <w:pPr>
        <w:spacing w:line="276" w:lineRule="auto"/>
        <w:jc w:val="left"/>
      </w:pPr>
      <w:r>
        <w:rPr>
          <w:rFonts w:ascii="宋体" w:hAnsi="宋体" w:eastAsia="宋体"/>
          <w:color w:val="000000"/>
          <w:sz w:val="24"/>
          <w:szCs w:val="24"/>
        </w:rPr>
        <w:t>D.新村主义</w:t>
      </w:r>
    </w:p>
    <w:p>
      <w:pPr>
        <w:spacing w:line="276" w:lineRule="auto"/>
        <w:jc w:val="left"/>
      </w:pPr>
      <w:r>
        <w:rPr>
          <w:rFonts w:ascii="宋体" w:hAnsi="宋体" w:eastAsia="宋体"/>
          <w:color w:val="000000"/>
          <w:sz w:val="24"/>
          <w:szCs w:val="24"/>
        </w:rPr>
        <w:t xml:space="preserve">14. 中国工人阶级开始以独立的姿态登上历史舞台是在（ </w:t>
      </w:r>
      <w:r>
        <w:rPr>
          <w:rFonts w:ascii="宋体" w:hAnsi="宋体" w:eastAsia="宋体"/>
          <w:b/>
          <w:bCs/>
          <w:color w:val="C00000"/>
          <w:sz w:val="24"/>
          <w:szCs w:val="24"/>
        </w:rPr>
        <w:t xml:space="preserve"> C </w:t>
      </w:r>
      <w:r>
        <w:rPr>
          <w:rFonts w:ascii="宋体" w:hAnsi="宋体" w:eastAsia="宋体"/>
          <w:color w:val="000000"/>
          <w:sz w:val="24"/>
          <w:szCs w:val="24"/>
        </w:rPr>
        <w:t>）时期。</w:t>
      </w:r>
    </w:p>
    <w:p>
      <w:pPr>
        <w:spacing w:line="276" w:lineRule="auto"/>
        <w:jc w:val="left"/>
      </w:pPr>
      <w:r>
        <w:rPr>
          <w:rFonts w:ascii="宋体" w:hAnsi="宋体" w:eastAsia="宋体"/>
          <w:color w:val="000000"/>
          <w:sz w:val="24"/>
          <w:szCs w:val="24"/>
        </w:rPr>
        <w:t xml:space="preserve">A.辛亥革命      </w:t>
      </w:r>
    </w:p>
    <w:p>
      <w:pPr>
        <w:spacing w:line="276" w:lineRule="auto"/>
        <w:jc w:val="left"/>
      </w:pPr>
      <w:r>
        <w:rPr>
          <w:rFonts w:ascii="宋体" w:hAnsi="宋体" w:eastAsia="宋体"/>
          <w:color w:val="000000"/>
          <w:sz w:val="24"/>
          <w:szCs w:val="24"/>
        </w:rPr>
        <w:t xml:space="preserve">B.五卅运动      </w:t>
      </w:r>
    </w:p>
    <w:p>
      <w:pPr>
        <w:spacing w:line="276" w:lineRule="auto"/>
        <w:jc w:val="left"/>
        <w:rPr>
          <w:b/>
          <w:bCs/>
        </w:rPr>
      </w:pPr>
      <w:r>
        <w:rPr>
          <w:rFonts w:ascii="宋体" w:hAnsi="宋体" w:eastAsia="宋体"/>
          <w:b/>
          <w:bCs/>
          <w:color w:val="000000"/>
          <w:sz w:val="24"/>
          <w:szCs w:val="24"/>
        </w:rPr>
        <w:t xml:space="preserve">C.五四运动      </w:t>
      </w:r>
    </w:p>
    <w:p>
      <w:pPr>
        <w:spacing w:line="276" w:lineRule="auto"/>
        <w:jc w:val="left"/>
      </w:pPr>
      <w:r>
        <w:rPr>
          <w:rFonts w:ascii="宋体" w:hAnsi="宋体" w:eastAsia="宋体"/>
          <w:color w:val="000000"/>
          <w:sz w:val="24"/>
          <w:szCs w:val="24"/>
        </w:rPr>
        <w:t>D.国共合作</w:t>
      </w:r>
    </w:p>
    <w:p>
      <w:pPr>
        <w:spacing w:line="276" w:lineRule="auto"/>
        <w:jc w:val="left"/>
      </w:pPr>
      <w:r>
        <w:rPr>
          <w:rFonts w:ascii="宋体" w:hAnsi="宋体" w:eastAsia="宋体"/>
          <w:color w:val="000000"/>
          <w:sz w:val="24"/>
          <w:szCs w:val="24"/>
        </w:rPr>
        <w:t xml:space="preserve">15.哪个阶级没有参加五四运动（  </w:t>
      </w:r>
      <w:r>
        <w:rPr>
          <w:rFonts w:ascii="宋体" w:hAnsi="宋体" w:eastAsia="宋体"/>
          <w:b/>
          <w:bCs/>
          <w:color w:val="C00000"/>
          <w:sz w:val="24"/>
          <w:szCs w:val="24"/>
        </w:rPr>
        <w:t xml:space="preserve"> D</w:t>
      </w:r>
      <w:r>
        <w:rPr>
          <w:rFonts w:ascii="宋体" w:hAnsi="宋体" w:eastAsia="宋体"/>
          <w:color w:val="000000"/>
          <w:sz w:val="24"/>
          <w:szCs w:val="24"/>
        </w:rPr>
        <w:t xml:space="preserve">  ）</w:t>
      </w:r>
    </w:p>
    <w:p>
      <w:pPr>
        <w:spacing w:line="276" w:lineRule="auto"/>
        <w:jc w:val="left"/>
      </w:pPr>
      <w:r>
        <w:rPr>
          <w:rFonts w:ascii="宋体" w:hAnsi="宋体" w:eastAsia="宋体"/>
          <w:color w:val="000000"/>
          <w:sz w:val="24"/>
          <w:szCs w:val="24"/>
        </w:rPr>
        <w:t xml:space="preserve">A. 工人阶级    </w:t>
      </w:r>
    </w:p>
    <w:p>
      <w:pPr>
        <w:spacing w:line="276" w:lineRule="auto"/>
        <w:jc w:val="left"/>
      </w:pPr>
      <w:r>
        <w:rPr>
          <w:rFonts w:ascii="宋体" w:hAnsi="宋体" w:eastAsia="宋体"/>
          <w:color w:val="000000"/>
          <w:sz w:val="24"/>
          <w:szCs w:val="24"/>
        </w:rPr>
        <w:t xml:space="preserve">B.小资产阶级      </w:t>
      </w:r>
    </w:p>
    <w:p>
      <w:pPr>
        <w:spacing w:line="276" w:lineRule="auto"/>
        <w:jc w:val="left"/>
      </w:pPr>
      <w:r>
        <w:rPr>
          <w:rFonts w:ascii="宋体" w:hAnsi="宋体" w:eastAsia="宋体"/>
          <w:color w:val="000000"/>
          <w:sz w:val="24"/>
          <w:szCs w:val="24"/>
        </w:rPr>
        <w:t xml:space="preserve">C.资产阶级     </w:t>
      </w:r>
    </w:p>
    <w:p>
      <w:pPr>
        <w:spacing w:line="276" w:lineRule="auto"/>
        <w:jc w:val="left"/>
        <w:rPr>
          <w:b/>
          <w:bCs/>
        </w:rPr>
      </w:pPr>
      <w:r>
        <w:rPr>
          <w:rFonts w:ascii="宋体" w:hAnsi="宋体" w:eastAsia="宋体"/>
          <w:b/>
          <w:bCs/>
          <w:color w:val="000000"/>
          <w:sz w:val="24"/>
          <w:szCs w:val="24"/>
        </w:rPr>
        <w:t>D.地主阶级</w:t>
      </w:r>
    </w:p>
    <w:p>
      <w:pPr>
        <w:spacing w:line="276" w:lineRule="auto"/>
        <w:jc w:val="left"/>
      </w:pPr>
      <w:r>
        <w:rPr>
          <w:rFonts w:ascii="宋体" w:hAnsi="宋体" w:eastAsia="宋体"/>
          <w:color w:val="000000"/>
          <w:sz w:val="24"/>
          <w:szCs w:val="24"/>
        </w:rPr>
        <w:t xml:space="preserve">16.毛泽东读的三本书建立起他对马克思主义的信仰的书籍，哪本书（ </w:t>
      </w:r>
      <w:r>
        <w:rPr>
          <w:rFonts w:ascii="宋体" w:hAnsi="宋体" w:eastAsia="宋体"/>
          <w:b/>
          <w:bCs/>
          <w:color w:val="C00000"/>
          <w:sz w:val="24"/>
          <w:szCs w:val="24"/>
        </w:rPr>
        <w:t xml:space="preserve"> A</w:t>
      </w:r>
      <w:r>
        <w:rPr>
          <w:rFonts w:ascii="宋体" w:hAnsi="宋体" w:eastAsia="宋体"/>
          <w:color w:val="000000"/>
          <w:sz w:val="24"/>
          <w:szCs w:val="24"/>
        </w:rPr>
        <w:t xml:space="preserve"> ）不属于其中</w:t>
      </w:r>
    </w:p>
    <w:p>
      <w:pPr>
        <w:spacing w:line="276" w:lineRule="auto"/>
        <w:jc w:val="left"/>
        <w:rPr>
          <w:b/>
          <w:bCs/>
        </w:rPr>
      </w:pPr>
      <w:r>
        <w:rPr>
          <w:rFonts w:ascii="宋体" w:hAnsi="宋体" w:eastAsia="宋体"/>
          <w:b/>
          <w:bCs/>
          <w:color w:val="000000"/>
          <w:sz w:val="24"/>
          <w:szCs w:val="24"/>
        </w:rPr>
        <w:t xml:space="preserve">A.《资本论》          </w:t>
      </w:r>
    </w:p>
    <w:p>
      <w:pPr>
        <w:spacing w:line="276" w:lineRule="auto"/>
        <w:jc w:val="left"/>
      </w:pPr>
      <w:r>
        <w:rPr>
          <w:rFonts w:ascii="宋体" w:hAnsi="宋体" w:eastAsia="宋体"/>
          <w:color w:val="000000"/>
          <w:sz w:val="24"/>
          <w:szCs w:val="24"/>
        </w:rPr>
        <w:t xml:space="preserve">B.《共产党宣言》  </w:t>
      </w:r>
    </w:p>
    <w:p>
      <w:pPr>
        <w:spacing w:line="276" w:lineRule="auto"/>
        <w:jc w:val="left"/>
      </w:pPr>
      <w:r>
        <w:rPr>
          <w:rFonts w:ascii="宋体" w:hAnsi="宋体" w:eastAsia="宋体"/>
          <w:color w:val="000000"/>
          <w:sz w:val="24"/>
          <w:szCs w:val="24"/>
        </w:rPr>
        <w:t xml:space="preserve">C.《阶级斗争》         </w:t>
      </w:r>
    </w:p>
    <w:p>
      <w:pPr>
        <w:spacing w:line="276" w:lineRule="auto"/>
        <w:jc w:val="left"/>
      </w:pPr>
      <w:r>
        <w:rPr>
          <w:rFonts w:ascii="宋体" w:hAnsi="宋体" w:eastAsia="宋体"/>
          <w:color w:val="000000"/>
          <w:sz w:val="24"/>
          <w:szCs w:val="24"/>
        </w:rPr>
        <w:t>D.《社会主义史》</w:t>
      </w:r>
    </w:p>
    <w:p>
      <w:pPr>
        <w:spacing w:line="276" w:lineRule="auto"/>
        <w:jc w:val="left"/>
      </w:pPr>
      <w:r>
        <w:rPr>
          <w:rFonts w:ascii="宋体" w:hAnsi="宋体" w:eastAsia="宋体"/>
          <w:color w:val="000000"/>
          <w:sz w:val="24"/>
          <w:szCs w:val="24"/>
        </w:rPr>
        <w:t xml:space="preserve">17. 周恩来“定妥了我的目标”即共产主义是在哪一年（ </w:t>
      </w:r>
      <w:r>
        <w:rPr>
          <w:rFonts w:ascii="宋体" w:hAnsi="宋体" w:eastAsia="宋体"/>
          <w:b/>
          <w:bCs/>
          <w:color w:val="C00000"/>
          <w:sz w:val="24"/>
          <w:szCs w:val="24"/>
        </w:rPr>
        <w:t xml:space="preserve">A  </w:t>
      </w:r>
      <w:r>
        <w:rPr>
          <w:rFonts w:ascii="宋体" w:hAnsi="宋体" w:eastAsia="宋体"/>
          <w:color w:val="000000"/>
          <w:sz w:val="24"/>
          <w:szCs w:val="24"/>
        </w:rPr>
        <w:t>）？</w:t>
      </w:r>
    </w:p>
    <w:p>
      <w:pPr>
        <w:spacing w:line="276" w:lineRule="auto"/>
        <w:jc w:val="left"/>
        <w:rPr>
          <w:b/>
          <w:bCs/>
        </w:rPr>
      </w:pPr>
      <w:r>
        <w:rPr>
          <w:rFonts w:ascii="宋体" w:hAnsi="宋体" w:eastAsia="宋体"/>
          <w:b/>
          <w:bCs/>
          <w:color w:val="000000"/>
          <w:sz w:val="24"/>
          <w:szCs w:val="24"/>
        </w:rPr>
        <w:t xml:space="preserve">A.1921年    </w:t>
      </w:r>
    </w:p>
    <w:p>
      <w:pPr>
        <w:spacing w:line="276" w:lineRule="auto"/>
        <w:jc w:val="left"/>
      </w:pPr>
      <w:r>
        <w:rPr>
          <w:rFonts w:ascii="宋体" w:hAnsi="宋体" w:eastAsia="宋体"/>
          <w:color w:val="000000"/>
          <w:sz w:val="24"/>
          <w:szCs w:val="24"/>
        </w:rPr>
        <w:t xml:space="preserve">B.1920年      </w:t>
      </w:r>
    </w:p>
    <w:p>
      <w:pPr>
        <w:spacing w:line="276" w:lineRule="auto"/>
        <w:jc w:val="left"/>
      </w:pPr>
      <w:r>
        <w:rPr>
          <w:rFonts w:ascii="宋体" w:hAnsi="宋体" w:eastAsia="宋体"/>
          <w:color w:val="000000"/>
          <w:sz w:val="24"/>
          <w:szCs w:val="24"/>
        </w:rPr>
        <w:t xml:space="preserve">C.1919年     </w:t>
      </w:r>
    </w:p>
    <w:p>
      <w:pPr>
        <w:spacing w:line="276" w:lineRule="auto"/>
        <w:jc w:val="left"/>
      </w:pPr>
      <w:r>
        <w:rPr>
          <w:rFonts w:ascii="宋体" w:hAnsi="宋体" w:eastAsia="宋体"/>
          <w:color w:val="000000"/>
          <w:sz w:val="24"/>
          <w:szCs w:val="24"/>
        </w:rPr>
        <w:t>D.1922年</w:t>
      </w:r>
    </w:p>
    <w:p>
      <w:pPr>
        <w:spacing w:line="276" w:lineRule="auto"/>
        <w:jc w:val="left"/>
      </w:pPr>
      <w:r>
        <w:rPr>
          <w:rFonts w:ascii="宋体" w:hAnsi="宋体" w:eastAsia="宋体"/>
          <w:color w:val="000000"/>
          <w:sz w:val="24"/>
          <w:szCs w:val="24"/>
        </w:rPr>
        <w:t>18. 中国工人阶级政党最早的组织，是在哪个城市建立的（</w:t>
      </w:r>
      <w:r>
        <w:rPr>
          <w:rFonts w:ascii="宋体" w:hAnsi="宋体" w:eastAsia="宋体"/>
          <w:b/>
          <w:bCs/>
          <w:color w:val="C00000"/>
          <w:sz w:val="24"/>
          <w:szCs w:val="24"/>
        </w:rPr>
        <w:t xml:space="preserve"> B  </w:t>
      </w:r>
      <w:r>
        <w:rPr>
          <w:rFonts w:ascii="宋体" w:hAnsi="宋体" w:eastAsia="宋体"/>
          <w:color w:val="000000"/>
          <w:sz w:val="24"/>
          <w:szCs w:val="24"/>
        </w:rPr>
        <w:t>）？</w:t>
      </w:r>
    </w:p>
    <w:p>
      <w:pPr>
        <w:spacing w:line="276" w:lineRule="auto"/>
        <w:jc w:val="left"/>
      </w:pPr>
      <w:r>
        <w:rPr>
          <w:rFonts w:ascii="宋体" w:hAnsi="宋体" w:eastAsia="宋体"/>
          <w:color w:val="000000"/>
          <w:sz w:val="24"/>
          <w:szCs w:val="24"/>
        </w:rPr>
        <w:t xml:space="preserve">A.北京        </w:t>
      </w:r>
    </w:p>
    <w:p>
      <w:pPr>
        <w:spacing w:line="276" w:lineRule="auto"/>
        <w:jc w:val="left"/>
        <w:rPr>
          <w:b/>
          <w:bCs/>
        </w:rPr>
      </w:pPr>
      <w:r>
        <w:rPr>
          <w:rFonts w:ascii="宋体" w:hAnsi="宋体" w:eastAsia="宋体"/>
          <w:b/>
          <w:bCs/>
          <w:color w:val="000000"/>
          <w:sz w:val="24"/>
          <w:szCs w:val="24"/>
        </w:rPr>
        <w:t xml:space="preserve">B.上海      </w:t>
      </w:r>
    </w:p>
    <w:p>
      <w:pPr>
        <w:spacing w:line="276" w:lineRule="auto"/>
        <w:jc w:val="left"/>
      </w:pPr>
      <w:r>
        <w:rPr>
          <w:rFonts w:ascii="宋体" w:hAnsi="宋体" w:eastAsia="宋体"/>
          <w:color w:val="000000"/>
          <w:sz w:val="24"/>
          <w:szCs w:val="24"/>
        </w:rPr>
        <w:t xml:space="preserve">C.长沙      </w:t>
      </w:r>
    </w:p>
    <w:p>
      <w:pPr>
        <w:spacing w:line="276" w:lineRule="auto"/>
        <w:jc w:val="left"/>
      </w:pPr>
      <w:r>
        <w:rPr>
          <w:rFonts w:ascii="宋体" w:hAnsi="宋体" w:eastAsia="宋体"/>
          <w:color w:val="000000"/>
          <w:sz w:val="24"/>
          <w:szCs w:val="24"/>
        </w:rPr>
        <w:t>D.济南</w:t>
      </w:r>
    </w:p>
    <w:p>
      <w:pPr>
        <w:spacing w:line="276" w:lineRule="auto"/>
        <w:jc w:val="left"/>
      </w:pPr>
      <w:r>
        <w:rPr>
          <w:rFonts w:ascii="宋体" w:hAnsi="宋体" w:eastAsia="宋体"/>
          <w:color w:val="000000"/>
          <w:sz w:val="24"/>
          <w:szCs w:val="24"/>
        </w:rPr>
        <w:t xml:space="preserve">19. 共产党早期组织领导的第一个工会是（  </w:t>
      </w:r>
      <w:r>
        <w:rPr>
          <w:rFonts w:ascii="宋体" w:hAnsi="宋体" w:eastAsia="宋体"/>
          <w:b/>
          <w:bCs/>
          <w:color w:val="C00000"/>
          <w:sz w:val="24"/>
          <w:szCs w:val="24"/>
        </w:rPr>
        <w:t xml:space="preserve"> C </w:t>
      </w:r>
      <w:r>
        <w:rPr>
          <w:rFonts w:ascii="宋体" w:hAnsi="宋体" w:eastAsia="宋体"/>
          <w:color w:val="000000"/>
          <w:sz w:val="24"/>
          <w:szCs w:val="24"/>
        </w:rPr>
        <w:t>）</w:t>
      </w:r>
    </w:p>
    <w:p>
      <w:pPr>
        <w:spacing w:line="276" w:lineRule="auto"/>
        <w:jc w:val="left"/>
      </w:pPr>
      <w:r>
        <w:rPr>
          <w:rFonts w:ascii="宋体" w:hAnsi="宋体" w:eastAsia="宋体"/>
          <w:color w:val="000000"/>
          <w:sz w:val="24"/>
          <w:szCs w:val="24"/>
        </w:rPr>
        <w:t xml:space="preserve">A. 长辛店工人俱乐部（工会）    </w:t>
      </w:r>
    </w:p>
    <w:p>
      <w:pPr>
        <w:spacing w:line="276" w:lineRule="auto"/>
        <w:jc w:val="left"/>
      </w:pPr>
      <w:r>
        <w:rPr>
          <w:rFonts w:ascii="宋体" w:hAnsi="宋体" w:eastAsia="宋体"/>
          <w:color w:val="000000"/>
          <w:sz w:val="24"/>
          <w:szCs w:val="24"/>
        </w:rPr>
        <w:t>B.武汉工人协会</w:t>
      </w:r>
    </w:p>
    <w:p>
      <w:pPr>
        <w:spacing w:line="276" w:lineRule="auto"/>
        <w:jc w:val="left"/>
        <w:rPr>
          <w:b/>
          <w:bCs/>
        </w:rPr>
      </w:pPr>
      <w:r>
        <w:rPr>
          <w:rFonts w:ascii="宋体" w:hAnsi="宋体" w:eastAsia="宋体"/>
          <w:b/>
          <w:bCs/>
          <w:color w:val="000000"/>
          <w:sz w:val="24"/>
          <w:szCs w:val="24"/>
        </w:rPr>
        <w:t xml:space="preserve">C.上海机器工会                 </w:t>
      </w:r>
    </w:p>
    <w:p>
      <w:pPr>
        <w:spacing w:line="276" w:lineRule="auto"/>
        <w:jc w:val="left"/>
      </w:pPr>
      <w:r>
        <w:rPr>
          <w:rFonts w:ascii="宋体" w:hAnsi="宋体" w:eastAsia="宋体"/>
          <w:color w:val="000000"/>
          <w:sz w:val="24"/>
          <w:szCs w:val="24"/>
        </w:rPr>
        <w:t>D.广州工会</w:t>
      </w:r>
    </w:p>
    <w:p>
      <w:pPr>
        <w:spacing w:line="276" w:lineRule="auto"/>
        <w:jc w:val="left"/>
      </w:pPr>
      <w:r>
        <w:rPr>
          <w:rFonts w:ascii="宋体" w:hAnsi="宋体" w:eastAsia="宋体"/>
          <w:sz w:val="24"/>
          <w:szCs w:val="24"/>
        </w:rPr>
        <w:t>20.</w:t>
      </w:r>
      <w:r>
        <w:rPr>
          <w:rFonts w:ascii="宋体" w:hAnsi="宋体" w:eastAsia="宋体"/>
          <w:color w:val="000000"/>
          <w:sz w:val="24"/>
          <w:szCs w:val="24"/>
        </w:rPr>
        <w:t xml:space="preserve"> 中国共产党成立之前的斗争之所以成效甚少，一个重要的原因，就在于未能（  </w:t>
      </w:r>
      <w:r>
        <w:rPr>
          <w:rFonts w:ascii="宋体" w:hAnsi="宋体" w:eastAsia="宋体"/>
          <w:b/>
          <w:bCs/>
          <w:color w:val="C00000"/>
          <w:sz w:val="24"/>
          <w:szCs w:val="24"/>
        </w:rPr>
        <w:t xml:space="preserve"> A </w:t>
      </w:r>
      <w:r>
        <w:rPr>
          <w:rFonts w:ascii="宋体" w:hAnsi="宋体" w:eastAsia="宋体"/>
          <w:color w:val="000000"/>
          <w:sz w:val="24"/>
          <w:szCs w:val="24"/>
        </w:rPr>
        <w:t>）</w:t>
      </w:r>
    </w:p>
    <w:p>
      <w:pPr>
        <w:spacing w:line="276" w:lineRule="auto"/>
        <w:jc w:val="left"/>
        <w:rPr>
          <w:b/>
          <w:bCs/>
        </w:rPr>
      </w:pPr>
      <w:r>
        <w:rPr>
          <w:rFonts w:ascii="宋体" w:hAnsi="宋体" w:eastAsia="宋体"/>
          <w:b/>
          <w:bCs/>
          <w:color w:val="000000"/>
          <w:sz w:val="24"/>
          <w:szCs w:val="24"/>
        </w:rPr>
        <w:t xml:space="preserve">A. 充分地发动群众         </w:t>
      </w:r>
    </w:p>
    <w:p>
      <w:pPr>
        <w:spacing w:line="276" w:lineRule="auto"/>
        <w:jc w:val="left"/>
      </w:pPr>
      <w:r>
        <w:rPr>
          <w:rFonts w:ascii="宋体" w:hAnsi="宋体" w:eastAsia="宋体"/>
          <w:color w:val="000000"/>
          <w:sz w:val="24"/>
          <w:szCs w:val="24"/>
        </w:rPr>
        <w:t xml:space="preserve">B.理论联系实际       </w:t>
      </w:r>
    </w:p>
    <w:p>
      <w:pPr>
        <w:spacing w:line="276" w:lineRule="auto"/>
        <w:jc w:val="left"/>
      </w:pPr>
      <w:r>
        <w:rPr>
          <w:rFonts w:ascii="宋体" w:hAnsi="宋体" w:eastAsia="宋体"/>
          <w:color w:val="000000"/>
          <w:sz w:val="24"/>
          <w:szCs w:val="24"/>
        </w:rPr>
        <w:t xml:space="preserve">C.进行武装斗争      </w:t>
      </w:r>
    </w:p>
    <w:p>
      <w:pPr>
        <w:spacing w:line="276" w:lineRule="auto"/>
        <w:jc w:val="left"/>
      </w:pPr>
      <w:r>
        <w:rPr>
          <w:rFonts w:ascii="宋体" w:hAnsi="宋体" w:eastAsia="宋体"/>
          <w:color w:val="000000"/>
          <w:sz w:val="24"/>
          <w:szCs w:val="24"/>
        </w:rPr>
        <w:t>D.实事求是</w:t>
      </w:r>
    </w:p>
    <w:p>
      <w:pPr>
        <w:spacing w:line="276" w:lineRule="auto"/>
        <w:jc w:val="left"/>
      </w:pPr>
      <w:r>
        <w:rPr>
          <w:rFonts w:ascii="宋体" w:hAnsi="宋体" w:eastAsia="宋体"/>
          <w:color w:val="000000"/>
          <w:sz w:val="24"/>
          <w:szCs w:val="24"/>
        </w:rPr>
        <w:t xml:space="preserve">21. 哪次罢工不属于中国第一个工人运动的高潮（ </w:t>
      </w:r>
      <w:r>
        <w:rPr>
          <w:rFonts w:ascii="宋体" w:hAnsi="宋体" w:eastAsia="宋体"/>
          <w:b/>
          <w:bCs/>
          <w:color w:val="000000"/>
          <w:sz w:val="24"/>
          <w:szCs w:val="24"/>
        </w:rPr>
        <w:t xml:space="preserve"> </w:t>
      </w:r>
      <w:r>
        <w:rPr>
          <w:rFonts w:ascii="宋体" w:hAnsi="宋体" w:eastAsia="宋体"/>
          <w:b/>
          <w:bCs/>
          <w:color w:val="C00000"/>
          <w:sz w:val="24"/>
          <w:szCs w:val="24"/>
        </w:rPr>
        <w:t>D</w:t>
      </w:r>
      <w:r>
        <w:rPr>
          <w:rFonts w:ascii="宋体" w:hAnsi="宋体" w:eastAsia="宋体"/>
          <w:b/>
          <w:bCs/>
          <w:color w:val="000000"/>
          <w:sz w:val="24"/>
          <w:szCs w:val="24"/>
        </w:rPr>
        <w:t xml:space="preserve"> </w:t>
      </w:r>
      <w:r>
        <w:rPr>
          <w:rFonts w:ascii="宋体" w:hAnsi="宋体" w:eastAsia="宋体"/>
          <w:color w:val="000000"/>
          <w:sz w:val="24"/>
          <w:szCs w:val="24"/>
        </w:rPr>
        <w:t xml:space="preserve"> ）</w:t>
      </w:r>
    </w:p>
    <w:p>
      <w:pPr>
        <w:spacing w:line="276" w:lineRule="auto"/>
        <w:jc w:val="left"/>
      </w:pPr>
      <w:r>
        <w:rPr>
          <w:rFonts w:ascii="宋体" w:hAnsi="宋体" w:eastAsia="宋体"/>
          <w:color w:val="000000"/>
          <w:sz w:val="24"/>
          <w:szCs w:val="24"/>
        </w:rPr>
        <w:t xml:space="preserve">A. 香港海员罢工                </w:t>
      </w:r>
    </w:p>
    <w:p>
      <w:pPr>
        <w:spacing w:line="276" w:lineRule="auto"/>
        <w:jc w:val="left"/>
      </w:pPr>
      <w:r>
        <w:rPr>
          <w:rFonts w:ascii="宋体" w:hAnsi="宋体" w:eastAsia="宋体"/>
          <w:color w:val="000000"/>
          <w:sz w:val="24"/>
          <w:szCs w:val="24"/>
        </w:rPr>
        <w:t>B.京汉铁路工人罢工</w:t>
      </w:r>
    </w:p>
    <w:p>
      <w:pPr>
        <w:spacing w:line="276" w:lineRule="auto"/>
        <w:jc w:val="left"/>
      </w:pPr>
      <w:r>
        <w:rPr>
          <w:rFonts w:ascii="宋体" w:hAnsi="宋体" w:eastAsia="宋体"/>
          <w:color w:val="000000"/>
          <w:sz w:val="24"/>
          <w:szCs w:val="24"/>
        </w:rPr>
        <w:t xml:space="preserve">C. 安源路矿工人罢工            </w:t>
      </w:r>
    </w:p>
    <w:p>
      <w:pPr>
        <w:spacing w:line="276" w:lineRule="auto"/>
        <w:jc w:val="left"/>
        <w:rPr>
          <w:b/>
          <w:bCs/>
        </w:rPr>
      </w:pPr>
      <w:r>
        <w:rPr>
          <w:rFonts w:ascii="宋体" w:hAnsi="宋体" w:eastAsia="宋体"/>
          <w:b/>
          <w:bCs/>
          <w:color w:val="000000"/>
          <w:sz w:val="24"/>
          <w:szCs w:val="24"/>
        </w:rPr>
        <w:t>D.五四工人大罢工</w:t>
      </w:r>
    </w:p>
    <w:p>
      <w:pPr>
        <w:spacing w:line="276" w:lineRule="auto"/>
        <w:jc w:val="left"/>
      </w:pPr>
      <w:r>
        <w:rPr>
          <w:rFonts w:ascii="宋体" w:hAnsi="宋体" w:eastAsia="宋体"/>
          <w:color w:val="000000"/>
          <w:sz w:val="24"/>
          <w:szCs w:val="24"/>
        </w:rPr>
        <w:t>22. 中国第一个农民协会是在哪个地方成立的（</w:t>
      </w:r>
      <w:r>
        <w:rPr>
          <w:rFonts w:ascii="宋体" w:hAnsi="宋体" w:eastAsia="宋体"/>
          <w:b/>
          <w:bCs/>
          <w:color w:val="C00000"/>
          <w:sz w:val="24"/>
          <w:szCs w:val="24"/>
        </w:rPr>
        <w:t xml:space="preserve"> B   </w:t>
      </w:r>
      <w:r>
        <w:rPr>
          <w:rFonts w:ascii="宋体" w:hAnsi="宋体" w:eastAsia="宋体"/>
          <w:color w:val="000000"/>
          <w:sz w:val="24"/>
          <w:szCs w:val="24"/>
        </w:rPr>
        <w:t>）</w:t>
      </w:r>
    </w:p>
    <w:p>
      <w:pPr>
        <w:spacing w:line="276" w:lineRule="auto"/>
        <w:jc w:val="left"/>
      </w:pPr>
      <w:r>
        <w:rPr>
          <w:rFonts w:ascii="宋体" w:hAnsi="宋体" w:eastAsia="宋体"/>
          <w:color w:val="000000"/>
          <w:sz w:val="24"/>
          <w:szCs w:val="24"/>
        </w:rPr>
        <w:t xml:space="preserve">A. 广东海丰县         </w:t>
      </w:r>
    </w:p>
    <w:p>
      <w:pPr>
        <w:spacing w:line="276" w:lineRule="auto"/>
        <w:jc w:val="left"/>
        <w:rPr>
          <w:b/>
          <w:bCs/>
        </w:rPr>
      </w:pPr>
      <w:r>
        <w:rPr>
          <w:rFonts w:ascii="宋体" w:hAnsi="宋体" w:eastAsia="宋体"/>
          <w:b/>
          <w:bCs/>
          <w:color w:val="000000"/>
          <w:sz w:val="24"/>
          <w:szCs w:val="24"/>
        </w:rPr>
        <w:t xml:space="preserve">B. 浙江萧山县       </w:t>
      </w:r>
    </w:p>
    <w:p>
      <w:pPr>
        <w:spacing w:line="276" w:lineRule="auto"/>
        <w:jc w:val="left"/>
      </w:pPr>
      <w:r>
        <w:rPr>
          <w:rFonts w:ascii="宋体" w:hAnsi="宋体" w:eastAsia="宋体"/>
          <w:color w:val="000000"/>
          <w:sz w:val="24"/>
          <w:szCs w:val="24"/>
        </w:rPr>
        <w:t xml:space="preserve">C.湖南湘潭县     </w:t>
      </w:r>
    </w:p>
    <w:p>
      <w:pPr>
        <w:spacing w:line="276" w:lineRule="auto"/>
        <w:jc w:val="left"/>
      </w:pPr>
      <w:r>
        <w:rPr>
          <w:rFonts w:ascii="宋体" w:hAnsi="宋体" w:eastAsia="宋体"/>
          <w:color w:val="000000"/>
          <w:sz w:val="24"/>
          <w:szCs w:val="24"/>
        </w:rPr>
        <w:t>D.北京长辛店</w:t>
      </w:r>
    </w:p>
    <w:p>
      <w:pPr>
        <w:spacing w:line="276" w:lineRule="auto"/>
        <w:jc w:val="left"/>
      </w:pPr>
      <w:r>
        <w:rPr>
          <w:rFonts w:ascii="宋体" w:hAnsi="宋体" w:eastAsia="宋体"/>
          <w:color w:val="000000"/>
          <w:sz w:val="24"/>
          <w:szCs w:val="24"/>
        </w:rPr>
        <w:t xml:space="preserve">23.哪次大会实际上确定了联俄、联共、扶助农工三大革命政策（ </w:t>
      </w:r>
      <w:r>
        <w:rPr>
          <w:rFonts w:ascii="宋体" w:hAnsi="宋体" w:eastAsia="宋体"/>
          <w:b/>
          <w:bCs/>
          <w:color w:val="C00000"/>
          <w:sz w:val="24"/>
          <w:szCs w:val="24"/>
        </w:rPr>
        <w:t xml:space="preserve"> C  </w:t>
      </w:r>
      <w:r>
        <w:rPr>
          <w:rFonts w:ascii="宋体" w:hAnsi="宋体" w:eastAsia="宋体"/>
          <w:color w:val="000000"/>
          <w:sz w:val="24"/>
          <w:szCs w:val="24"/>
        </w:rPr>
        <w:t>）</w:t>
      </w:r>
    </w:p>
    <w:p>
      <w:pPr>
        <w:spacing w:line="276" w:lineRule="auto"/>
        <w:jc w:val="left"/>
      </w:pPr>
      <w:r>
        <w:rPr>
          <w:rFonts w:ascii="宋体" w:hAnsi="宋体" w:eastAsia="宋体"/>
          <w:color w:val="000000"/>
          <w:sz w:val="24"/>
          <w:szCs w:val="24"/>
        </w:rPr>
        <w:t xml:space="preserve">A.中国共产党第一次全国代表大会              </w:t>
      </w:r>
    </w:p>
    <w:p>
      <w:pPr>
        <w:spacing w:line="276" w:lineRule="auto"/>
        <w:jc w:val="left"/>
      </w:pPr>
      <w:r>
        <w:rPr>
          <w:rFonts w:ascii="宋体" w:hAnsi="宋体" w:eastAsia="宋体"/>
          <w:color w:val="000000"/>
          <w:sz w:val="24"/>
          <w:szCs w:val="24"/>
        </w:rPr>
        <w:t>B.中国共产党第二次全国代表大会</w:t>
      </w:r>
    </w:p>
    <w:p>
      <w:pPr>
        <w:spacing w:line="276" w:lineRule="auto"/>
        <w:jc w:val="left"/>
        <w:rPr>
          <w:b/>
          <w:bCs/>
        </w:rPr>
      </w:pPr>
      <w:r>
        <w:rPr>
          <w:rFonts w:ascii="宋体" w:hAnsi="宋体" w:eastAsia="宋体"/>
          <w:b/>
          <w:bCs/>
          <w:color w:val="000000"/>
          <w:sz w:val="24"/>
          <w:szCs w:val="24"/>
        </w:rPr>
        <w:t xml:space="preserve">C.国民党第一次全国代表大会                 </w:t>
      </w:r>
    </w:p>
    <w:p>
      <w:pPr>
        <w:spacing w:line="276" w:lineRule="auto"/>
        <w:jc w:val="left"/>
      </w:pPr>
      <w:r>
        <w:rPr>
          <w:rFonts w:ascii="宋体" w:hAnsi="宋体" w:eastAsia="宋体"/>
          <w:color w:val="000000"/>
          <w:sz w:val="24"/>
          <w:szCs w:val="24"/>
        </w:rPr>
        <w:t>D.国民党第二次全国代表大会</w:t>
      </w:r>
    </w:p>
    <w:p>
      <w:pPr>
        <w:spacing w:line="276" w:lineRule="auto"/>
        <w:jc w:val="left"/>
      </w:pPr>
      <w:r>
        <w:rPr>
          <w:rFonts w:ascii="宋体" w:hAnsi="宋体" w:eastAsia="宋体"/>
          <w:color w:val="000000"/>
          <w:sz w:val="24"/>
          <w:szCs w:val="24"/>
        </w:rPr>
        <w:t xml:space="preserve">24.中国共产党在哪次大会上决定加入共产国际（  </w:t>
      </w:r>
      <w:r>
        <w:rPr>
          <w:rFonts w:ascii="宋体" w:hAnsi="宋体" w:eastAsia="宋体"/>
          <w:b/>
          <w:bCs/>
          <w:color w:val="C00000"/>
          <w:sz w:val="24"/>
          <w:szCs w:val="24"/>
        </w:rPr>
        <w:t xml:space="preserve">B </w:t>
      </w:r>
      <w:r>
        <w:rPr>
          <w:rFonts w:ascii="宋体" w:hAnsi="宋体" w:eastAsia="宋体"/>
          <w:color w:val="000000"/>
          <w:sz w:val="24"/>
          <w:szCs w:val="24"/>
        </w:rPr>
        <w:t xml:space="preserve">  ）</w:t>
      </w:r>
    </w:p>
    <w:p>
      <w:pPr>
        <w:spacing w:line="276" w:lineRule="auto"/>
        <w:jc w:val="left"/>
      </w:pPr>
      <w:r>
        <w:rPr>
          <w:rFonts w:ascii="宋体" w:hAnsi="宋体" w:eastAsia="宋体"/>
          <w:color w:val="000000"/>
          <w:sz w:val="24"/>
          <w:szCs w:val="24"/>
        </w:rPr>
        <w:t xml:space="preserve">A. 中国共产党第一次全国代表大会          </w:t>
      </w:r>
    </w:p>
    <w:p>
      <w:pPr>
        <w:spacing w:line="276" w:lineRule="auto"/>
        <w:jc w:val="left"/>
        <w:rPr>
          <w:b/>
          <w:bCs/>
        </w:rPr>
      </w:pPr>
      <w:r>
        <w:rPr>
          <w:rFonts w:ascii="宋体" w:hAnsi="宋体" w:eastAsia="宋体"/>
          <w:b/>
          <w:bCs/>
          <w:color w:val="000000"/>
          <w:sz w:val="24"/>
          <w:szCs w:val="24"/>
        </w:rPr>
        <w:t>B.中国共产党第二次全国代表大会</w:t>
      </w:r>
    </w:p>
    <w:p>
      <w:pPr>
        <w:spacing w:line="276" w:lineRule="auto"/>
        <w:jc w:val="left"/>
      </w:pPr>
      <w:r>
        <w:rPr>
          <w:rFonts w:ascii="宋体" w:hAnsi="宋体" w:eastAsia="宋体"/>
          <w:color w:val="000000"/>
          <w:sz w:val="24"/>
          <w:szCs w:val="24"/>
        </w:rPr>
        <w:t xml:space="preserve">C.中国共产党第三次全国代表大会           </w:t>
      </w:r>
    </w:p>
    <w:p>
      <w:pPr>
        <w:spacing w:line="276" w:lineRule="auto"/>
        <w:jc w:val="left"/>
      </w:pPr>
      <w:r>
        <w:rPr>
          <w:rFonts w:ascii="宋体" w:hAnsi="宋体" w:eastAsia="宋体"/>
          <w:color w:val="000000"/>
          <w:sz w:val="24"/>
          <w:szCs w:val="24"/>
        </w:rPr>
        <w:t>D.中国共产党第四次全国代表大会</w:t>
      </w:r>
    </w:p>
    <w:p>
      <w:pPr>
        <w:spacing w:line="276" w:lineRule="auto"/>
        <w:jc w:val="left"/>
      </w:pPr>
      <w:bookmarkStart w:id="18" w:name="_Toc200328704"/>
    </w:p>
    <w:p>
      <w:pPr>
        <w:spacing w:line="276" w:lineRule="auto"/>
        <w:jc w:val="left"/>
      </w:pPr>
    </w:p>
    <w:p>
      <w:pPr>
        <w:spacing w:line="276" w:lineRule="auto"/>
        <w:jc w:val="left"/>
      </w:pPr>
      <w:r>
        <w:rPr>
          <w:rFonts w:ascii="宋体" w:hAnsi="宋体" w:eastAsia="宋体"/>
          <w:b/>
          <w:sz w:val="24"/>
          <w:szCs w:val="24"/>
        </w:rPr>
        <w:t>二、多项选择题</w:t>
      </w:r>
      <w:bookmarkEnd w:id="18"/>
      <w:r>
        <w:rPr>
          <w:rFonts w:ascii="宋体" w:hAnsi="宋体" w:eastAsia="宋体"/>
          <w:b/>
          <w:sz w:val="24"/>
          <w:szCs w:val="24"/>
        </w:rPr>
        <w:t xml:space="preserve"> </w:t>
      </w:r>
    </w:p>
    <w:p>
      <w:pPr>
        <w:spacing w:line="276" w:lineRule="auto"/>
        <w:jc w:val="left"/>
      </w:pPr>
      <w:r>
        <w:rPr>
          <w:rFonts w:ascii="宋体" w:hAnsi="宋体" w:eastAsia="宋体"/>
          <w:sz w:val="24"/>
          <w:szCs w:val="24"/>
        </w:rPr>
        <w:t>1.属于新文化运动倡导者观点的是（</w:t>
      </w:r>
      <w:r>
        <w:rPr>
          <w:rFonts w:ascii="宋体" w:hAnsi="宋体" w:eastAsia="宋体"/>
          <w:b/>
          <w:bCs/>
          <w:color w:val="C00000"/>
          <w:sz w:val="24"/>
          <w:szCs w:val="24"/>
        </w:rPr>
        <w:t xml:space="preserve"> ABCD </w:t>
      </w:r>
      <w:r>
        <w:rPr>
          <w:rFonts w:ascii="宋体" w:hAnsi="宋体" w:eastAsia="宋体"/>
          <w:sz w:val="24"/>
          <w:szCs w:val="24"/>
        </w:rPr>
        <w:t>）</w:t>
      </w:r>
    </w:p>
    <w:p>
      <w:pPr>
        <w:spacing w:line="276" w:lineRule="auto"/>
        <w:jc w:val="left"/>
        <w:rPr>
          <w:b/>
          <w:bCs/>
        </w:rPr>
      </w:pPr>
      <w:r>
        <w:rPr>
          <w:rFonts w:ascii="宋体" w:hAnsi="宋体" w:eastAsia="宋体"/>
          <w:b/>
          <w:bCs/>
          <w:sz w:val="24"/>
          <w:szCs w:val="24"/>
        </w:rPr>
        <w:t>A.</w:t>
      </w:r>
      <w:r>
        <w:rPr>
          <w:rFonts w:ascii="宋体" w:hAnsi="宋体" w:eastAsia="宋体"/>
          <w:b/>
          <w:bCs/>
          <w:color w:val="000000"/>
          <w:sz w:val="24"/>
          <w:szCs w:val="24"/>
        </w:rPr>
        <w:t xml:space="preserve"> “非孔学之小，实国学范围之大也。”</w:t>
      </w:r>
    </w:p>
    <w:p>
      <w:pPr>
        <w:spacing w:line="276" w:lineRule="auto"/>
        <w:jc w:val="left"/>
        <w:rPr>
          <w:b/>
          <w:bCs/>
        </w:rPr>
      </w:pPr>
      <w:r>
        <w:rPr>
          <w:rFonts w:ascii="宋体" w:hAnsi="宋体" w:eastAsia="宋体"/>
          <w:b/>
          <w:bCs/>
          <w:color w:val="000000"/>
          <w:sz w:val="24"/>
          <w:szCs w:val="24"/>
        </w:rPr>
        <w:t>B. “孔子于其生存时代之社会，确足为其社会之中枢，确足为其时代之圣哲，其说亦确足以代表其社会其时代之道德”</w:t>
      </w:r>
    </w:p>
    <w:p>
      <w:pPr>
        <w:spacing w:line="276" w:lineRule="auto"/>
        <w:jc w:val="left"/>
        <w:rPr>
          <w:b/>
          <w:bCs/>
        </w:rPr>
      </w:pPr>
      <w:r>
        <w:rPr>
          <w:rFonts w:ascii="宋体" w:hAnsi="宋体" w:eastAsia="宋体"/>
          <w:b/>
          <w:bCs/>
          <w:color w:val="000000"/>
          <w:sz w:val="24"/>
          <w:szCs w:val="24"/>
        </w:rPr>
        <w:t>C. “孔学优点，仆未尝不服膺”</w:t>
      </w:r>
    </w:p>
    <w:p>
      <w:pPr>
        <w:spacing w:line="276" w:lineRule="auto"/>
        <w:jc w:val="left"/>
        <w:rPr>
          <w:b/>
          <w:bCs/>
        </w:rPr>
      </w:pPr>
      <w:r>
        <w:rPr>
          <w:rFonts w:ascii="宋体" w:hAnsi="宋体" w:eastAsia="宋体"/>
          <w:b/>
          <w:bCs/>
          <w:color w:val="000000"/>
          <w:sz w:val="24"/>
          <w:szCs w:val="24"/>
        </w:rPr>
        <w:t>D. “儒教不革命、儒学不转轮，吾国遂无新思想、新学说，何以造新国民？”</w:t>
      </w:r>
    </w:p>
    <w:p>
      <w:pPr>
        <w:spacing w:line="276" w:lineRule="auto"/>
        <w:jc w:val="left"/>
      </w:pPr>
      <w:r>
        <w:rPr>
          <w:rFonts w:ascii="宋体" w:hAnsi="宋体" w:eastAsia="宋体"/>
          <w:sz w:val="24"/>
          <w:szCs w:val="24"/>
        </w:rPr>
        <w:t>2.新文化运动的主阵地是(</w:t>
      </w:r>
      <w:r>
        <w:rPr>
          <w:rFonts w:ascii="宋体" w:hAnsi="宋体" w:eastAsia="宋体"/>
          <w:b/>
          <w:bCs/>
          <w:color w:val="C00000"/>
          <w:sz w:val="24"/>
          <w:szCs w:val="24"/>
        </w:rPr>
        <w:t xml:space="preserve"> BC </w:t>
      </w:r>
      <w:r>
        <w:rPr>
          <w:rFonts w:ascii="宋体" w:hAnsi="宋体" w:eastAsia="宋体"/>
          <w:sz w:val="24"/>
          <w:szCs w:val="24"/>
        </w:rPr>
        <w:t xml:space="preserve"> )</w:t>
      </w:r>
    </w:p>
    <w:p>
      <w:pPr>
        <w:spacing w:line="276" w:lineRule="auto"/>
        <w:ind w:firstLine="240" w:firstLineChars="100"/>
        <w:jc w:val="left"/>
      </w:pPr>
      <w:r>
        <w:rPr>
          <w:rFonts w:ascii="宋体" w:hAnsi="宋体" w:eastAsia="宋体"/>
          <w:sz w:val="24"/>
          <w:szCs w:val="24"/>
        </w:rPr>
        <w:t xml:space="preserve">A.民友社                   </w:t>
      </w:r>
    </w:p>
    <w:p>
      <w:pPr>
        <w:spacing w:line="276" w:lineRule="auto"/>
        <w:ind w:firstLine="241" w:firstLineChars="100"/>
        <w:jc w:val="left"/>
        <w:rPr>
          <w:b/>
          <w:bCs/>
        </w:rPr>
      </w:pPr>
      <w:r>
        <w:rPr>
          <w:rFonts w:ascii="宋体" w:hAnsi="宋体" w:eastAsia="宋体"/>
          <w:b/>
          <w:bCs/>
          <w:sz w:val="24"/>
          <w:szCs w:val="24"/>
        </w:rPr>
        <w:t>B.《新青年》杂志</w:t>
      </w:r>
    </w:p>
    <w:p>
      <w:pPr>
        <w:spacing w:line="276" w:lineRule="auto"/>
        <w:ind w:firstLine="241" w:firstLineChars="100"/>
        <w:jc w:val="left"/>
        <w:rPr>
          <w:b/>
          <w:bCs/>
        </w:rPr>
      </w:pPr>
      <w:r>
        <w:rPr>
          <w:rFonts w:ascii="宋体" w:hAnsi="宋体" w:eastAsia="宋体"/>
          <w:b/>
          <w:bCs/>
          <w:sz w:val="24"/>
          <w:szCs w:val="24"/>
        </w:rPr>
        <w:t xml:space="preserve">C.北京大学                 </w:t>
      </w:r>
    </w:p>
    <w:p>
      <w:pPr>
        <w:spacing w:line="276" w:lineRule="auto"/>
        <w:ind w:firstLine="240" w:firstLineChars="100"/>
        <w:jc w:val="left"/>
      </w:pPr>
      <w:r>
        <w:rPr>
          <w:rFonts w:ascii="宋体" w:hAnsi="宋体" w:eastAsia="宋体"/>
          <w:sz w:val="24"/>
          <w:szCs w:val="24"/>
        </w:rPr>
        <w:t>D.政学会</w:t>
      </w:r>
    </w:p>
    <w:p>
      <w:pPr>
        <w:spacing w:line="276" w:lineRule="auto"/>
        <w:jc w:val="left"/>
      </w:pPr>
      <w:r>
        <w:rPr>
          <w:rFonts w:ascii="宋体" w:hAnsi="宋体" w:eastAsia="宋体"/>
          <w:sz w:val="24"/>
          <w:szCs w:val="24"/>
        </w:rPr>
        <w:t xml:space="preserve">3.新文化运动的基本口号是( </w:t>
      </w:r>
      <w:r>
        <w:rPr>
          <w:rFonts w:ascii="宋体" w:hAnsi="宋体" w:eastAsia="宋体"/>
          <w:b/>
          <w:bCs/>
          <w:color w:val="C00000"/>
          <w:sz w:val="24"/>
          <w:szCs w:val="24"/>
        </w:rPr>
        <w:t xml:space="preserve"> CD  </w:t>
      </w:r>
      <w:r>
        <w:rPr>
          <w:rFonts w:ascii="宋体" w:hAnsi="宋体" w:eastAsia="宋体"/>
          <w:sz w:val="24"/>
          <w:szCs w:val="24"/>
        </w:rPr>
        <w:t>)</w:t>
      </w:r>
    </w:p>
    <w:p>
      <w:pPr>
        <w:spacing w:line="276" w:lineRule="auto"/>
        <w:ind w:firstLine="240" w:firstLineChars="100"/>
        <w:jc w:val="left"/>
      </w:pPr>
      <w:r>
        <w:rPr>
          <w:rFonts w:ascii="宋体" w:hAnsi="宋体" w:eastAsia="宋体"/>
          <w:sz w:val="24"/>
          <w:szCs w:val="24"/>
        </w:rPr>
        <w:t xml:space="preserve">A.独立         </w:t>
      </w:r>
    </w:p>
    <w:p>
      <w:pPr>
        <w:spacing w:line="276" w:lineRule="auto"/>
        <w:ind w:firstLine="240" w:firstLineChars="100"/>
        <w:jc w:val="left"/>
      </w:pPr>
      <w:r>
        <w:rPr>
          <w:rFonts w:ascii="宋体" w:hAnsi="宋体" w:eastAsia="宋体"/>
          <w:sz w:val="24"/>
          <w:szCs w:val="24"/>
        </w:rPr>
        <w:t xml:space="preserve">B.富强        </w:t>
      </w:r>
    </w:p>
    <w:p>
      <w:pPr>
        <w:spacing w:line="276" w:lineRule="auto"/>
        <w:ind w:firstLine="241" w:firstLineChars="100"/>
        <w:jc w:val="left"/>
        <w:rPr>
          <w:b/>
          <w:bCs/>
        </w:rPr>
      </w:pPr>
      <w:r>
        <w:rPr>
          <w:rFonts w:ascii="宋体" w:hAnsi="宋体" w:eastAsia="宋体"/>
          <w:b/>
          <w:bCs/>
          <w:sz w:val="24"/>
          <w:szCs w:val="24"/>
        </w:rPr>
        <w:t xml:space="preserve">C.民主         </w:t>
      </w:r>
    </w:p>
    <w:p>
      <w:pPr>
        <w:spacing w:line="276" w:lineRule="auto"/>
        <w:ind w:firstLine="241" w:firstLineChars="100"/>
        <w:jc w:val="left"/>
        <w:rPr>
          <w:b/>
          <w:bCs/>
        </w:rPr>
      </w:pPr>
      <w:r>
        <w:rPr>
          <w:rFonts w:ascii="宋体" w:hAnsi="宋体" w:eastAsia="宋体"/>
          <w:b/>
          <w:bCs/>
          <w:sz w:val="24"/>
          <w:szCs w:val="24"/>
        </w:rPr>
        <w:t>D.科学</w:t>
      </w:r>
    </w:p>
    <w:p>
      <w:pPr>
        <w:spacing w:line="276" w:lineRule="auto"/>
        <w:jc w:val="left"/>
      </w:pPr>
      <w:r>
        <w:rPr>
          <w:rFonts w:ascii="宋体" w:hAnsi="宋体" w:eastAsia="宋体"/>
          <w:sz w:val="24"/>
          <w:szCs w:val="24"/>
        </w:rPr>
        <w:t>4.下列选项中，属于早期新文化运动主要内容的是</w:t>
      </w:r>
      <w:r>
        <w:rPr>
          <w:rFonts w:ascii="宋体" w:hAnsi="宋体" w:eastAsia="宋体"/>
          <w:b/>
          <w:bCs/>
          <w:color w:val="C00000"/>
          <w:sz w:val="24"/>
          <w:szCs w:val="24"/>
        </w:rPr>
        <w:t>(</w:t>
      </w:r>
      <w:r>
        <w:rPr>
          <w:rFonts w:hint="eastAsia" w:ascii="宋体" w:hAnsi="宋体"/>
          <w:b/>
          <w:bCs/>
          <w:color w:val="C00000"/>
          <w:sz w:val="24"/>
          <w:szCs w:val="24"/>
        </w:rPr>
        <w:t>ABCD</w:t>
      </w:r>
      <w:r>
        <w:rPr>
          <w:rFonts w:ascii="宋体" w:hAnsi="宋体" w:eastAsia="宋体"/>
          <w:sz w:val="24"/>
          <w:szCs w:val="24"/>
        </w:rPr>
        <w:t xml:space="preserve"> )</w:t>
      </w:r>
    </w:p>
    <w:p>
      <w:pPr>
        <w:spacing w:line="276" w:lineRule="auto"/>
        <w:ind w:firstLine="241" w:firstLineChars="100"/>
        <w:jc w:val="left"/>
        <w:rPr>
          <w:b/>
          <w:bCs/>
        </w:rPr>
      </w:pPr>
      <w:r>
        <w:rPr>
          <w:rFonts w:ascii="宋体" w:hAnsi="宋体" w:eastAsia="宋体"/>
          <w:b/>
          <w:bCs/>
          <w:sz w:val="24"/>
          <w:szCs w:val="24"/>
        </w:rPr>
        <w:t xml:space="preserve">A.提倡新文学，反对旧文学 </w:t>
      </w:r>
    </w:p>
    <w:p>
      <w:pPr>
        <w:spacing w:line="276" w:lineRule="auto"/>
        <w:ind w:firstLine="241" w:firstLineChars="100"/>
        <w:jc w:val="left"/>
        <w:rPr>
          <w:b/>
          <w:bCs/>
        </w:rPr>
      </w:pPr>
      <w:r>
        <w:rPr>
          <w:rFonts w:ascii="宋体" w:hAnsi="宋体" w:eastAsia="宋体"/>
          <w:b/>
          <w:bCs/>
          <w:sz w:val="24"/>
          <w:szCs w:val="24"/>
        </w:rPr>
        <w:t>B.提倡民主和科学，反对迷信和愚昧</w:t>
      </w:r>
    </w:p>
    <w:p>
      <w:pPr>
        <w:spacing w:line="276" w:lineRule="auto"/>
        <w:ind w:firstLine="241" w:firstLineChars="100"/>
        <w:jc w:val="left"/>
        <w:rPr>
          <w:b/>
          <w:bCs/>
        </w:rPr>
      </w:pPr>
      <w:r>
        <w:rPr>
          <w:rFonts w:ascii="宋体" w:hAnsi="宋体" w:eastAsia="宋体"/>
          <w:b/>
          <w:bCs/>
          <w:sz w:val="24"/>
          <w:szCs w:val="24"/>
        </w:rPr>
        <w:t xml:space="preserve">C.提倡个性解放，反对封建礼教   </w:t>
      </w:r>
    </w:p>
    <w:p>
      <w:pPr>
        <w:spacing w:line="276" w:lineRule="auto"/>
        <w:ind w:firstLine="241" w:firstLineChars="100"/>
        <w:jc w:val="left"/>
        <w:rPr>
          <w:b/>
          <w:bCs/>
        </w:rPr>
      </w:pPr>
      <w:r>
        <w:rPr>
          <w:rFonts w:ascii="宋体" w:hAnsi="宋体" w:eastAsia="宋体"/>
          <w:b/>
          <w:bCs/>
          <w:sz w:val="24"/>
          <w:szCs w:val="24"/>
        </w:rPr>
        <w:t>D.主张实行文学革命</w:t>
      </w:r>
    </w:p>
    <w:p>
      <w:pPr>
        <w:spacing w:line="276" w:lineRule="auto"/>
        <w:jc w:val="left"/>
      </w:pPr>
      <w:r>
        <w:rPr>
          <w:rFonts w:ascii="宋体" w:hAnsi="宋体" w:eastAsia="宋体"/>
          <w:sz w:val="24"/>
          <w:szCs w:val="24"/>
        </w:rPr>
        <w:t>5.下列选项中，属于对早期新文化运动的正确认识的是(</w:t>
      </w:r>
      <w:r>
        <w:rPr>
          <w:rFonts w:ascii="宋体" w:hAnsi="宋体" w:eastAsia="宋体"/>
          <w:b/>
          <w:bCs/>
          <w:color w:val="C00000"/>
          <w:sz w:val="24"/>
          <w:szCs w:val="24"/>
        </w:rPr>
        <w:t xml:space="preserve"> </w:t>
      </w:r>
      <w:r>
        <w:rPr>
          <w:rFonts w:hint="eastAsia" w:ascii="宋体" w:hAnsi="宋体"/>
          <w:b/>
          <w:bCs/>
          <w:color w:val="C00000"/>
          <w:sz w:val="24"/>
          <w:szCs w:val="24"/>
        </w:rPr>
        <w:t>ABC</w:t>
      </w:r>
      <w:r>
        <w:rPr>
          <w:rFonts w:ascii="宋体" w:hAnsi="宋体" w:eastAsia="宋体"/>
          <w:b/>
          <w:bCs/>
          <w:color w:val="C00000"/>
          <w:sz w:val="24"/>
          <w:szCs w:val="24"/>
        </w:rPr>
        <w:t xml:space="preserve"> </w:t>
      </w:r>
      <w:r>
        <w:rPr>
          <w:rFonts w:ascii="宋体" w:hAnsi="宋体" w:eastAsia="宋体"/>
          <w:sz w:val="24"/>
          <w:szCs w:val="24"/>
        </w:rPr>
        <w:t xml:space="preserve">  )</w:t>
      </w:r>
    </w:p>
    <w:p>
      <w:pPr>
        <w:spacing w:line="276" w:lineRule="auto"/>
        <w:ind w:firstLine="241" w:firstLineChars="100"/>
        <w:jc w:val="left"/>
        <w:rPr>
          <w:b/>
          <w:bCs/>
        </w:rPr>
      </w:pPr>
      <w:r>
        <w:rPr>
          <w:rFonts w:ascii="宋体" w:hAnsi="宋体" w:eastAsia="宋体"/>
          <w:b/>
          <w:bCs/>
          <w:sz w:val="24"/>
          <w:szCs w:val="24"/>
        </w:rPr>
        <w:t>A.在当时的社会环境中，要想从根本上改造国民，仅依靠少数人改选国民性，仅依靠少数人的呐喊是不可能的</w:t>
      </w:r>
    </w:p>
    <w:p>
      <w:pPr>
        <w:spacing w:line="276" w:lineRule="auto"/>
        <w:ind w:firstLine="241" w:firstLineChars="100"/>
        <w:jc w:val="left"/>
        <w:rPr>
          <w:b/>
          <w:bCs/>
        </w:rPr>
      </w:pPr>
      <w:r>
        <w:rPr>
          <w:rFonts w:ascii="宋体" w:hAnsi="宋体" w:eastAsia="宋体"/>
          <w:b/>
          <w:bCs/>
          <w:sz w:val="24"/>
          <w:szCs w:val="24"/>
        </w:rPr>
        <w:t>B.新文化运动的倡导者们，回避反对军阀的斗争</w:t>
      </w:r>
    </w:p>
    <w:p>
      <w:pPr>
        <w:spacing w:line="276" w:lineRule="auto"/>
        <w:ind w:firstLine="241" w:firstLineChars="100"/>
        <w:jc w:val="left"/>
        <w:rPr>
          <w:b/>
          <w:bCs/>
        </w:rPr>
      </w:pPr>
      <w:r>
        <w:rPr>
          <w:rFonts w:ascii="宋体" w:hAnsi="宋体" w:eastAsia="宋体"/>
          <w:b/>
          <w:bCs/>
          <w:sz w:val="24"/>
          <w:szCs w:val="24"/>
        </w:rPr>
        <w:t>C.新文化运动的参加者基本局限在知识分子的范围内</w:t>
      </w:r>
    </w:p>
    <w:p>
      <w:pPr>
        <w:spacing w:line="276" w:lineRule="auto"/>
        <w:ind w:firstLine="240" w:firstLineChars="100"/>
        <w:jc w:val="left"/>
      </w:pPr>
      <w:r>
        <w:rPr>
          <w:rFonts w:ascii="宋体" w:hAnsi="宋体" w:eastAsia="宋体"/>
          <w:sz w:val="24"/>
          <w:szCs w:val="24"/>
        </w:rPr>
        <w:t>D.为中国人民提供一种正确认识中国国情的思想武器</w:t>
      </w:r>
    </w:p>
    <w:p>
      <w:pPr>
        <w:spacing w:line="276" w:lineRule="auto"/>
        <w:jc w:val="left"/>
      </w:pPr>
      <w:r>
        <w:rPr>
          <w:rFonts w:ascii="宋体" w:hAnsi="宋体" w:eastAsia="宋体"/>
          <w:sz w:val="24"/>
          <w:szCs w:val="24"/>
        </w:rPr>
        <w:t xml:space="preserve">6.“自竞争人权之说兴，机械资本之作广，其害遂演而日深；政治之不平等，一变而为社会之不平等；君主贵族之压制，一变而为资本家之压制。此近世文明之缺点，无容讳言者也。”这句话表明了新文化运动的倡导者陈独秀对待资本主义的态度是(  </w:t>
      </w:r>
      <w:r>
        <w:rPr>
          <w:rFonts w:ascii="宋体" w:hAnsi="宋体" w:eastAsia="宋体"/>
          <w:b/>
          <w:bCs/>
          <w:color w:val="C00000"/>
          <w:sz w:val="24"/>
          <w:szCs w:val="24"/>
        </w:rPr>
        <w:t xml:space="preserve"> AC </w:t>
      </w:r>
      <w:r>
        <w:rPr>
          <w:rFonts w:ascii="宋体" w:hAnsi="宋体" w:eastAsia="宋体"/>
          <w:sz w:val="24"/>
          <w:szCs w:val="24"/>
        </w:rPr>
        <w:t>)</w:t>
      </w:r>
    </w:p>
    <w:p>
      <w:pPr>
        <w:spacing w:line="276" w:lineRule="auto"/>
        <w:ind w:firstLine="241" w:firstLineChars="100"/>
        <w:jc w:val="left"/>
        <w:rPr>
          <w:b/>
          <w:bCs/>
        </w:rPr>
      </w:pPr>
      <w:r>
        <w:rPr>
          <w:rFonts w:ascii="宋体" w:hAnsi="宋体" w:eastAsia="宋体"/>
          <w:b/>
          <w:bCs/>
          <w:sz w:val="24"/>
          <w:szCs w:val="24"/>
        </w:rPr>
        <w:t xml:space="preserve">A.某种程度的保留        </w:t>
      </w:r>
    </w:p>
    <w:p>
      <w:pPr>
        <w:spacing w:line="276" w:lineRule="auto"/>
        <w:ind w:firstLine="240" w:firstLineChars="100"/>
        <w:jc w:val="left"/>
      </w:pPr>
      <w:r>
        <w:rPr>
          <w:rFonts w:ascii="宋体" w:hAnsi="宋体" w:eastAsia="宋体"/>
          <w:sz w:val="24"/>
          <w:szCs w:val="24"/>
        </w:rPr>
        <w:t>B.对西方文化盲目崇拜</w:t>
      </w:r>
    </w:p>
    <w:p>
      <w:pPr>
        <w:spacing w:line="276" w:lineRule="auto"/>
        <w:ind w:firstLine="241" w:firstLineChars="100"/>
        <w:jc w:val="left"/>
        <w:rPr>
          <w:b/>
          <w:bCs/>
        </w:rPr>
      </w:pPr>
      <w:r>
        <w:rPr>
          <w:rFonts w:ascii="宋体" w:hAnsi="宋体" w:eastAsia="宋体"/>
          <w:b/>
          <w:bCs/>
          <w:sz w:val="24"/>
          <w:szCs w:val="24"/>
        </w:rPr>
        <w:t xml:space="preserve">C.某种程度的怀疑        </w:t>
      </w:r>
    </w:p>
    <w:p>
      <w:pPr>
        <w:spacing w:line="276" w:lineRule="auto"/>
        <w:ind w:firstLine="240" w:firstLineChars="100"/>
        <w:jc w:val="left"/>
      </w:pPr>
      <w:r>
        <w:rPr>
          <w:rFonts w:ascii="宋体" w:hAnsi="宋体" w:eastAsia="宋体"/>
          <w:sz w:val="24"/>
          <w:szCs w:val="24"/>
        </w:rPr>
        <w:t>D.对资本主义完全失去信心</w:t>
      </w:r>
    </w:p>
    <w:p>
      <w:pPr>
        <w:spacing w:line="276" w:lineRule="auto"/>
        <w:jc w:val="left"/>
      </w:pPr>
      <w:r>
        <w:rPr>
          <w:rFonts w:ascii="宋体" w:hAnsi="宋体" w:eastAsia="宋体"/>
          <w:sz w:val="24"/>
          <w:szCs w:val="24"/>
        </w:rPr>
        <w:t xml:space="preserve">7.下列关于俄国十月革命的历史意义的正确说法有(  </w:t>
      </w:r>
      <w:r>
        <w:rPr>
          <w:rFonts w:ascii="宋体" w:hAnsi="宋体" w:eastAsia="宋体"/>
          <w:b/>
          <w:bCs/>
          <w:color w:val="C00000"/>
          <w:sz w:val="24"/>
          <w:szCs w:val="24"/>
        </w:rPr>
        <w:t>AB</w:t>
      </w:r>
      <w:r>
        <w:rPr>
          <w:rFonts w:hint="eastAsia" w:ascii="宋体" w:hAnsi="宋体"/>
          <w:b/>
          <w:bCs/>
          <w:color w:val="C00000"/>
          <w:sz w:val="24"/>
          <w:szCs w:val="24"/>
        </w:rPr>
        <w:t>C</w:t>
      </w:r>
      <w:r>
        <w:rPr>
          <w:rFonts w:ascii="宋体" w:hAnsi="宋体" w:eastAsia="宋体"/>
          <w:b/>
          <w:bCs/>
          <w:color w:val="C00000"/>
          <w:sz w:val="24"/>
          <w:szCs w:val="24"/>
        </w:rPr>
        <w:t xml:space="preserve">D </w:t>
      </w:r>
      <w:r>
        <w:rPr>
          <w:rFonts w:ascii="宋体" w:hAnsi="宋体" w:eastAsia="宋体"/>
          <w:sz w:val="24"/>
          <w:szCs w:val="24"/>
        </w:rPr>
        <w:t>)</w:t>
      </w:r>
    </w:p>
    <w:p>
      <w:pPr>
        <w:spacing w:line="276" w:lineRule="auto"/>
        <w:ind w:firstLine="241" w:firstLineChars="100"/>
        <w:jc w:val="left"/>
        <w:rPr>
          <w:b/>
          <w:bCs/>
        </w:rPr>
      </w:pPr>
      <w:r>
        <w:rPr>
          <w:rFonts w:ascii="宋体" w:hAnsi="宋体" w:eastAsia="宋体"/>
          <w:b/>
          <w:bCs/>
          <w:sz w:val="24"/>
          <w:szCs w:val="24"/>
        </w:rPr>
        <w:t xml:space="preserve">A.它是世界革命的新纪元            </w:t>
      </w:r>
    </w:p>
    <w:p>
      <w:pPr>
        <w:spacing w:line="276" w:lineRule="auto"/>
        <w:ind w:firstLine="241" w:firstLineChars="100"/>
        <w:jc w:val="left"/>
        <w:rPr>
          <w:b/>
          <w:bCs/>
        </w:rPr>
      </w:pPr>
      <w:r>
        <w:rPr>
          <w:rFonts w:ascii="宋体" w:hAnsi="宋体" w:eastAsia="宋体"/>
          <w:b/>
          <w:bCs/>
          <w:sz w:val="24"/>
          <w:szCs w:val="24"/>
        </w:rPr>
        <w:t>B.它是人类觉醒的新纪元</w:t>
      </w:r>
    </w:p>
    <w:p>
      <w:pPr>
        <w:spacing w:line="276" w:lineRule="auto"/>
        <w:ind w:firstLine="241" w:firstLineChars="100"/>
        <w:jc w:val="left"/>
        <w:rPr>
          <w:b/>
          <w:bCs/>
        </w:rPr>
      </w:pPr>
      <w:r>
        <w:rPr>
          <w:rFonts w:ascii="宋体" w:hAnsi="宋体" w:eastAsia="宋体"/>
          <w:b/>
          <w:bCs/>
          <w:sz w:val="24"/>
          <w:szCs w:val="24"/>
        </w:rPr>
        <w:t xml:space="preserve">C.它昭示了资本主义制度并不是永恒的  </w:t>
      </w:r>
    </w:p>
    <w:p>
      <w:pPr>
        <w:spacing w:line="276" w:lineRule="auto"/>
        <w:ind w:firstLine="241" w:firstLineChars="100"/>
        <w:jc w:val="left"/>
        <w:rPr>
          <w:b/>
          <w:bCs/>
        </w:rPr>
      </w:pPr>
      <w:r>
        <w:rPr>
          <w:rFonts w:ascii="宋体" w:hAnsi="宋体" w:eastAsia="宋体"/>
          <w:b/>
          <w:bCs/>
          <w:sz w:val="24"/>
          <w:szCs w:val="24"/>
        </w:rPr>
        <w:t>D.它是一个具有划时代意义的世界性的历史事件</w:t>
      </w:r>
    </w:p>
    <w:p>
      <w:pPr>
        <w:spacing w:line="276" w:lineRule="auto"/>
        <w:jc w:val="left"/>
      </w:pPr>
      <w:r>
        <w:rPr>
          <w:rFonts w:ascii="宋体" w:hAnsi="宋体" w:eastAsia="宋体"/>
          <w:sz w:val="24"/>
          <w:szCs w:val="24"/>
        </w:rPr>
        <w:t xml:space="preserve">8.参加五四运动的社会阶级和阶层有( </w:t>
      </w:r>
      <w:r>
        <w:rPr>
          <w:rFonts w:ascii="宋体" w:hAnsi="宋体" w:eastAsia="宋体"/>
          <w:b/>
          <w:bCs/>
          <w:color w:val="C00000"/>
          <w:sz w:val="24"/>
          <w:szCs w:val="24"/>
        </w:rPr>
        <w:t xml:space="preserve"> AC</w:t>
      </w:r>
      <w:r>
        <w:rPr>
          <w:rFonts w:hint="eastAsia" w:ascii="宋体" w:hAnsi="宋体"/>
          <w:b/>
          <w:bCs/>
          <w:color w:val="C00000"/>
          <w:sz w:val="24"/>
          <w:szCs w:val="24"/>
        </w:rPr>
        <w:t>D</w:t>
      </w:r>
      <w:r>
        <w:rPr>
          <w:rFonts w:ascii="宋体" w:hAnsi="宋体" w:eastAsia="宋体"/>
          <w:sz w:val="24"/>
          <w:szCs w:val="24"/>
        </w:rPr>
        <w:t xml:space="preserve">  )</w:t>
      </w:r>
    </w:p>
    <w:p>
      <w:pPr>
        <w:spacing w:line="276" w:lineRule="auto"/>
        <w:ind w:firstLine="241" w:firstLineChars="100"/>
        <w:jc w:val="left"/>
        <w:rPr>
          <w:b/>
          <w:bCs/>
        </w:rPr>
      </w:pPr>
      <w:r>
        <w:rPr>
          <w:rFonts w:ascii="宋体" w:hAnsi="宋体" w:eastAsia="宋体"/>
          <w:b/>
          <w:bCs/>
          <w:sz w:val="24"/>
          <w:szCs w:val="24"/>
        </w:rPr>
        <w:t xml:space="preserve">A.工人阶级              </w:t>
      </w:r>
    </w:p>
    <w:p>
      <w:pPr>
        <w:spacing w:line="276" w:lineRule="auto"/>
        <w:ind w:firstLine="240" w:firstLineChars="100"/>
        <w:jc w:val="left"/>
      </w:pPr>
      <w:r>
        <w:rPr>
          <w:rFonts w:ascii="宋体" w:hAnsi="宋体" w:eastAsia="宋体"/>
          <w:sz w:val="24"/>
          <w:szCs w:val="24"/>
        </w:rPr>
        <w:t>B.农民阶级</w:t>
      </w:r>
    </w:p>
    <w:p>
      <w:pPr>
        <w:spacing w:line="276" w:lineRule="auto"/>
        <w:ind w:firstLine="241" w:firstLineChars="100"/>
        <w:jc w:val="left"/>
        <w:rPr>
          <w:b/>
          <w:bCs/>
        </w:rPr>
      </w:pPr>
      <w:r>
        <w:rPr>
          <w:rFonts w:ascii="宋体" w:hAnsi="宋体" w:eastAsia="宋体"/>
          <w:b/>
          <w:bCs/>
          <w:sz w:val="24"/>
          <w:szCs w:val="24"/>
        </w:rPr>
        <w:t xml:space="preserve">C.小资产阶级            </w:t>
      </w:r>
    </w:p>
    <w:p>
      <w:pPr>
        <w:spacing w:line="276" w:lineRule="auto"/>
        <w:ind w:firstLine="241" w:firstLineChars="100"/>
        <w:jc w:val="left"/>
        <w:rPr>
          <w:b/>
          <w:bCs/>
        </w:rPr>
      </w:pPr>
      <w:r>
        <w:rPr>
          <w:rFonts w:ascii="宋体" w:hAnsi="宋体" w:eastAsia="宋体"/>
          <w:b/>
          <w:bCs/>
          <w:sz w:val="24"/>
          <w:szCs w:val="24"/>
        </w:rPr>
        <w:t>D.民族资产阶级</w:t>
      </w:r>
    </w:p>
    <w:p>
      <w:pPr>
        <w:spacing w:line="276" w:lineRule="auto"/>
        <w:jc w:val="left"/>
        <w:rPr>
          <w:color w:val="FF0000"/>
        </w:rPr>
      </w:pPr>
      <w:bookmarkStart w:id="19" w:name="_Toc200328705"/>
      <w:r>
        <w:rPr>
          <w:rFonts w:ascii="宋体" w:hAnsi="宋体" w:eastAsia="宋体"/>
          <w:color w:val="FF0000"/>
          <w:sz w:val="24"/>
          <w:szCs w:val="24"/>
        </w:rPr>
        <w:t xml:space="preserve">9.中国早期马克思主义思想运动的特点是( </w:t>
      </w:r>
      <w:r>
        <w:rPr>
          <w:rFonts w:ascii="宋体" w:hAnsi="宋体" w:eastAsia="宋体"/>
          <w:b/>
          <w:bCs/>
          <w:color w:val="FF0000"/>
          <w:sz w:val="24"/>
          <w:szCs w:val="24"/>
        </w:rPr>
        <w:t xml:space="preserve"> ABCD  </w:t>
      </w:r>
      <w:bookmarkEnd w:id="19"/>
      <w:r>
        <w:rPr>
          <w:rFonts w:ascii="宋体" w:hAnsi="宋体" w:eastAsia="宋体"/>
          <w:color w:val="FF0000"/>
          <w:sz w:val="24"/>
          <w:szCs w:val="24"/>
        </w:rPr>
        <w:t>)</w:t>
      </w:r>
    </w:p>
    <w:p>
      <w:pPr>
        <w:spacing w:line="276" w:lineRule="auto"/>
        <w:ind w:firstLine="241" w:firstLineChars="100"/>
        <w:jc w:val="left"/>
        <w:rPr>
          <w:b/>
          <w:bCs/>
        </w:rPr>
      </w:pPr>
      <w:r>
        <w:rPr>
          <w:rFonts w:ascii="宋体" w:hAnsi="宋体" w:eastAsia="宋体"/>
          <w:b/>
          <w:bCs/>
          <w:sz w:val="24"/>
          <w:szCs w:val="24"/>
        </w:rPr>
        <w:t>A.重视对马克思主义基本理论的学习</w:t>
      </w:r>
    </w:p>
    <w:p>
      <w:pPr>
        <w:spacing w:line="276" w:lineRule="auto"/>
        <w:ind w:firstLine="240" w:firstLineChars="100"/>
        <w:jc w:val="left"/>
      </w:pPr>
      <w:r>
        <w:rPr>
          <w:rFonts w:ascii="宋体" w:hAnsi="宋体" w:eastAsia="宋体"/>
          <w:sz w:val="24"/>
          <w:szCs w:val="24"/>
        </w:rPr>
        <w:t>B.明确地同第一国际的社会民主主义划清界限</w:t>
      </w:r>
    </w:p>
    <w:p>
      <w:pPr>
        <w:spacing w:line="276" w:lineRule="auto"/>
        <w:ind w:firstLine="241" w:firstLineChars="100"/>
        <w:jc w:val="left"/>
        <w:rPr>
          <w:b/>
          <w:bCs/>
        </w:rPr>
      </w:pPr>
      <w:r>
        <w:rPr>
          <w:rFonts w:ascii="宋体" w:hAnsi="宋体" w:eastAsia="宋体"/>
          <w:b/>
          <w:bCs/>
          <w:sz w:val="24"/>
          <w:szCs w:val="24"/>
        </w:rPr>
        <w:t>C.注意从中国实际出发，学习、运用马克思主义的理论</w:t>
      </w:r>
    </w:p>
    <w:p>
      <w:pPr>
        <w:spacing w:line="276" w:lineRule="auto"/>
        <w:ind w:firstLine="241" w:firstLineChars="100"/>
        <w:jc w:val="left"/>
        <w:rPr>
          <w:b/>
          <w:bCs/>
        </w:rPr>
      </w:pPr>
      <w:r>
        <w:rPr>
          <w:rFonts w:ascii="宋体" w:hAnsi="宋体" w:eastAsia="宋体"/>
          <w:b/>
          <w:bCs/>
          <w:sz w:val="24"/>
          <w:szCs w:val="24"/>
        </w:rPr>
        <w:t>D.开始提出知识分子应当同劳动群众相结合的思想</w:t>
      </w:r>
    </w:p>
    <w:p>
      <w:pPr>
        <w:spacing w:line="276" w:lineRule="auto"/>
        <w:jc w:val="left"/>
      </w:pPr>
      <w:bookmarkStart w:id="20" w:name="_Toc200328706"/>
      <w:r>
        <w:rPr>
          <w:rFonts w:ascii="宋体" w:hAnsi="宋体" w:eastAsia="宋体"/>
          <w:sz w:val="24"/>
          <w:szCs w:val="24"/>
        </w:rPr>
        <w:t xml:space="preserve">10.中国共产党早期组织的主要活动有( </w:t>
      </w:r>
      <w:r>
        <w:rPr>
          <w:rFonts w:ascii="宋体" w:hAnsi="宋体" w:eastAsia="宋体"/>
          <w:b/>
          <w:bCs/>
          <w:color w:val="C00000"/>
          <w:sz w:val="24"/>
          <w:szCs w:val="24"/>
        </w:rPr>
        <w:t xml:space="preserve"> A</w:t>
      </w:r>
      <w:r>
        <w:rPr>
          <w:rFonts w:hint="eastAsia" w:ascii="宋体" w:hAnsi="宋体"/>
          <w:b/>
          <w:bCs/>
          <w:color w:val="C00000"/>
          <w:sz w:val="24"/>
          <w:szCs w:val="24"/>
        </w:rPr>
        <w:t>B</w:t>
      </w:r>
      <w:r>
        <w:rPr>
          <w:rFonts w:ascii="宋体" w:hAnsi="宋体" w:eastAsia="宋体"/>
          <w:b/>
          <w:bCs/>
          <w:color w:val="C00000"/>
          <w:sz w:val="24"/>
          <w:szCs w:val="24"/>
        </w:rPr>
        <w:t>C</w:t>
      </w:r>
      <w:r>
        <w:rPr>
          <w:rFonts w:hint="eastAsia" w:ascii="宋体" w:hAnsi="宋体"/>
          <w:b/>
          <w:bCs/>
          <w:color w:val="C00000"/>
          <w:sz w:val="24"/>
          <w:szCs w:val="24"/>
        </w:rPr>
        <w:t>D</w:t>
      </w:r>
      <w:r>
        <w:rPr>
          <w:rFonts w:ascii="宋体" w:hAnsi="宋体" w:eastAsia="宋体"/>
          <w:sz w:val="24"/>
          <w:szCs w:val="24"/>
        </w:rPr>
        <w:t xml:space="preserve"> </w:t>
      </w:r>
      <w:bookmarkEnd w:id="20"/>
      <w:r>
        <w:rPr>
          <w:rFonts w:ascii="宋体" w:hAnsi="宋体" w:eastAsia="宋体"/>
          <w:sz w:val="24"/>
          <w:szCs w:val="24"/>
        </w:rPr>
        <w:t>)</w:t>
      </w:r>
    </w:p>
    <w:p>
      <w:pPr>
        <w:spacing w:line="276" w:lineRule="auto"/>
        <w:ind w:firstLine="241" w:firstLineChars="100"/>
        <w:jc w:val="left"/>
        <w:rPr>
          <w:b/>
          <w:bCs/>
        </w:rPr>
      </w:pPr>
      <w:r>
        <w:rPr>
          <w:rFonts w:ascii="宋体" w:hAnsi="宋体" w:eastAsia="宋体"/>
          <w:b/>
          <w:bCs/>
          <w:sz w:val="24"/>
          <w:szCs w:val="24"/>
        </w:rPr>
        <w:t>A.研究和宣传马克思主义      B.同反马克思主义思潮展开论战</w:t>
      </w:r>
    </w:p>
    <w:p>
      <w:pPr>
        <w:spacing w:line="276" w:lineRule="auto"/>
        <w:ind w:firstLine="241" w:firstLineChars="100"/>
        <w:jc w:val="left"/>
        <w:rPr>
          <w:b/>
          <w:bCs/>
        </w:rPr>
      </w:pPr>
      <w:r>
        <w:rPr>
          <w:rFonts w:ascii="宋体" w:hAnsi="宋体" w:eastAsia="宋体"/>
          <w:b/>
          <w:bCs/>
          <w:sz w:val="24"/>
          <w:szCs w:val="24"/>
        </w:rPr>
        <w:t>C.在工人中进行组织和宣传工作 D.成立社会主义青年团</w:t>
      </w:r>
    </w:p>
    <w:p>
      <w:pPr>
        <w:spacing w:line="276" w:lineRule="auto"/>
        <w:jc w:val="left"/>
      </w:pPr>
      <w:bookmarkStart w:id="21" w:name="_Toc200328707"/>
      <w:r>
        <w:rPr>
          <w:rFonts w:ascii="宋体" w:hAnsi="宋体" w:eastAsia="宋体"/>
          <w:sz w:val="24"/>
          <w:szCs w:val="24"/>
        </w:rPr>
        <w:t xml:space="preserve">11.下列属于对中共一大内容的描述不正确的有( </w:t>
      </w:r>
      <w:r>
        <w:rPr>
          <w:rFonts w:hint="eastAsia" w:ascii="宋体" w:hAnsi="宋体"/>
          <w:b/>
          <w:bCs/>
          <w:color w:val="C00000"/>
          <w:sz w:val="24"/>
          <w:szCs w:val="24"/>
        </w:rPr>
        <w:t>AC</w:t>
      </w:r>
      <w:r>
        <w:rPr>
          <w:rFonts w:ascii="宋体" w:hAnsi="宋体" w:eastAsia="宋体"/>
          <w:b/>
          <w:bCs/>
          <w:color w:val="C00000"/>
          <w:sz w:val="24"/>
          <w:szCs w:val="24"/>
        </w:rPr>
        <w:t xml:space="preserve"> </w:t>
      </w:r>
      <w:bookmarkEnd w:id="21"/>
      <w:r>
        <w:rPr>
          <w:rFonts w:ascii="宋体" w:hAnsi="宋体" w:eastAsia="宋体"/>
          <w:sz w:val="24"/>
          <w:szCs w:val="24"/>
        </w:rPr>
        <w:t>)</w:t>
      </w:r>
    </w:p>
    <w:p>
      <w:pPr>
        <w:spacing w:line="276" w:lineRule="auto"/>
        <w:ind w:firstLine="241" w:firstLineChars="100"/>
        <w:jc w:val="left"/>
        <w:rPr>
          <w:b/>
          <w:bCs/>
        </w:rPr>
      </w:pPr>
      <w:r>
        <w:rPr>
          <w:rFonts w:ascii="宋体" w:hAnsi="宋体" w:eastAsia="宋体"/>
          <w:b/>
          <w:bCs/>
          <w:sz w:val="24"/>
          <w:szCs w:val="24"/>
        </w:rPr>
        <w:t>A.陈独秀作为代表出席大会，并被选为中央局书记</w:t>
      </w:r>
    </w:p>
    <w:p>
      <w:pPr>
        <w:spacing w:line="276" w:lineRule="auto"/>
        <w:ind w:firstLine="240" w:firstLineChars="100"/>
        <w:jc w:val="left"/>
      </w:pPr>
      <w:r>
        <w:rPr>
          <w:rFonts w:ascii="宋体" w:hAnsi="宋体" w:eastAsia="宋体"/>
          <w:sz w:val="24"/>
          <w:szCs w:val="24"/>
        </w:rPr>
        <w:t>B.大会确定党的名称为中国共产党</w:t>
      </w:r>
    </w:p>
    <w:p>
      <w:pPr>
        <w:spacing w:line="276" w:lineRule="auto"/>
        <w:ind w:firstLine="241" w:firstLineChars="100"/>
        <w:jc w:val="left"/>
        <w:rPr>
          <w:b/>
          <w:bCs/>
        </w:rPr>
      </w:pPr>
      <w:r>
        <w:rPr>
          <w:rFonts w:ascii="宋体" w:hAnsi="宋体" w:eastAsia="宋体"/>
          <w:b/>
          <w:bCs/>
          <w:sz w:val="24"/>
          <w:szCs w:val="24"/>
        </w:rPr>
        <w:t xml:space="preserve">C.大会确定了党的最高纲领和最低纲领 </w:t>
      </w:r>
    </w:p>
    <w:p>
      <w:pPr>
        <w:spacing w:line="276" w:lineRule="auto"/>
        <w:ind w:firstLine="240" w:firstLineChars="100"/>
        <w:jc w:val="left"/>
      </w:pPr>
      <w:r>
        <w:rPr>
          <w:rFonts w:ascii="宋体" w:hAnsi="宋体" w:eastAsia="宋体"/>
          <w:sz w:val="24"/>
          <w:szCs w:val="24"/>
        </w:rPr>
        <w:t>D.正式宣告了中国共产党的成立</w:t>
      </w:r>
    </w:p>
    <w:p>
      <w:pPr>
        <w:spacing w:line="276" w:lineRule="auto"/>
        <w:jc w:val="left"/>
      </w:pPr>
      <w:r>
        <w:rPr>
          <w:rFonts w:ascii="宋体" w:hAnsi="宋体" w:eastAsia="宋体"/>
          <w:sz w:val="24"/>
          <w:szCs w:val="24"/>
        </w:rPr>
        <w:t xml:space="preserve">12.下列各项活动为中国共产党的诞生创造条件的有( </w:t>
      </w:r>
      <w:r>
        <w:rPr>
          <w:rFonts w:ascii="宋体" w:hAnsi="宋体" w:eastAsia="宋体"/>
          <w:b/>
          <w:bCs/>
          <w:color w:val="C00000"/>
          <w:sz w:val="24"/>
          <w:szCs w:val="24"/>
        </w:rPr>
        <w:t xml:space="preserve"> ABC</w:t>
      </w:r>
      <w:r>
        <w:rPr>
          <w:rFonts w:hint="eastAsia" w:ascii="宋体" w:hAnsi="宋体"/>
          <w:b/>
          <w:bCs/>
          <w:color w:val="C00000"/>
          <w:sz w:val="24"/>
          <w:szCs w:val="24"/>
        </w:rPr>
        <w:t>D</w:t>
      </w:r>
      <w:r>
        <w:rPr>
          <w:rFonts w:ascii="宋体" w:hAnsi="宋体" w:eastAsia="宋体"/>
          <w:b/>
          <w:bCs/>
          <w:color w:val="C00000"/>
          <w:sz w:val="24"/>
          <w:szCs w:val="24"/>
        </w:rPr>
        <w:t xml:space="preserve"> </w:t>
      </w:r>
      <w:r>
        <w:rPr>
          <w:rFonts w:ascii="宋体" w:hAnsi="宋体" w:eastAsia="宋体"/>
          <w:sz w:val="24"/>
          <w:szCs w:val="24"/>
        </w:rPr>
        <w:t xml:space="preserve"> )</w:t>
      </w:r>
    </w:p>
    <w:p>
      <w:pPr>
        <w:spacing w:line="276" w:lineRule="auto"/>
        <w:ind w:firstLine="241" w:firstLineChars="100"/>
        <w:jc w:val="left"/>
        <w:rPr>
          <w:b/>
          <w:bCs/>
        </w:rPr>
      </w:pPr>
      <w:r>
        <w:rPr>
          <w:rFonts w:ascii="宋体" w:hAnsi="宋体" w:eastAsia="宋体"/>
          <w:b/>
          <w:bCs/>
          <w:sz w:val="24"/>
          <w:szCs w:val="24"/>
        </w:rPr>
        <w:t>A.马克思主义在中国的广泛传播</w:t>
      </w:r>
    </w:p>
    <w:p>
      <w:pPr>
        <w:spacing w:line="276" w:lineRule="auto"/>
        <w:ind w:firstLine="241" w:firstLineChars="100"/>
        <w:jc w:val="left"/>
        <w:rPr>
          <w:b/>
          <w:bCs/>
        </w:rPr>
      </w:pPr>
      <w:r>
        <w:rPr>
          <w:rFonts w:ascii="宋体" w:hAnsi="宋体" w:eastAsia="宋体"/>
          <w:b/>
          <w:bCs/>
          <w:sz w:val="24"/>
          <w:szCs w:val="24"/>
        </w:rPr>
        <w:t>B.中国工人阶级的成长、壮大；工人运动的发展及其水平的提高</w:t>
      </w:r>
    </w:p>
    <w:p>
      <w:pPr>
        <w:spacing w:line="276" w:lineRule="auto"/>
        <w:ind w:firstLine="241" w:firstLineChars="100"/>
        <w:jc w:val="left"/>
        <w:rPr>
          <w:b/>
          <w:bCs/>
        </w:rPr>
      </w:pPr>
      <w:r>
        <w:rPr>
          <w:rFonts w:ascii="宋体" w:hAnsi="宋体" w:eastAsia="宋体"/>
          <w:b/>
          <w:bCs/>
          <w:sz w:val="24"/>
          <w:szCs w:val="24"/>
        </w:rPr>
        <w:t>C.党的早期组织的成立</w:t>
      </w:r>
    </w:p>
    <w:p>
      <w:pPr>
        <w:spacing w:line="276" w:lineRule="auto"/>
        <w:ind w:firstLine="241" w:firstLineChars="100"/>
        <w:jc w:val="left"/>
        <w:rPr>
          <w:b/>
          <w:bCs/>
        </w:rPr>
      </w:pPr>
      <w:r>
        <w:rPr>
          <w:rFonts w:ascii="宋体" w:hAnsi="宋体" w:eastAsia="宋体"/>
          <w:b/>
          <w:bCs/>
          <w:sz w:val="24"/>
          <w:szCs w:val="24"/>
        </w:rPr>
        <w:t>D.一批具有初步共产主义思想的知识分子的日益成熟</w:t>
      </w:r>
    </w:p>
    <w:p>
      <w:pPr>
        <w:spacing w:line="276" w:lineRule="auto"/>
        <w:jc w:val="left"/>
        <w:rPr>
          <w:color w:val="FF0000"/>
        </w:rPr>
      </w:pPr>
      <w:bookmarkStart w:id="22" w:name="_Toc200328708"/>
      <w:r>
        <w:rPr>
          <w:rFonts w:ascii="宋体" w:hAnsi="宋体" w:eastAsia="宋体"/>
          <w:color w:val="FF0000"/>
          <w:sz w:val="24"/>
          <w:szCs w:val="24"/>
        </w:rPr>
        <w:t xml:space="preserve">13.中共二大通过的民主革命纲领的内容包括( </w:t>
      </w:r>
      <w:r>
        <w:rPr>
          <w:rFonts w:hint="eastAsia" w:ascii="宋体" w:hAnsi="宋体" w:eastAsia="宋体"/>
          <w:color w:val="FF0000"/>
          <w:sz w:val="24"/>
          <w:szCs w:val="24"/>
          <w:lang w:val="en-US" w:eastAsia="zh-CN"/>
        </w:rPr>
        <w:t>A</w:t>
      </w:r>
      <w:r>
        <w:rPr>
          <w:rFonts w:ascii="宋体" w:hAnsi="宋体" w:eastAsia="宋体"/>
          <w:b/>
          <w:bCs/>
          <w:color w:val="FF0000"/>
          <w:sz w:val="24"/>
          <w:szCs w:val="24"/>
        </w:rPr>
        <w:t xml:space="preserve">BCD  </w:t>
      </w:r>
      <w:r>
        <w:rPr>
          <w:rFonts w:ascii="宋体" w:hAnsi="宋体" w:eastAsia="宋体"/>
          <w:color w:val="FF0000"/>
          <w:sz w:val="24"/>
          <w:szCs w:val="24"/>
        </w:rPr>
        <w:t xml:space="preserve"> </w:t>
      </w:r>
      <w:bookmarkEnd w:id="22"/>
      <w:r>
        <w:rPr>
          <w:rFonts w:ascii="宋体" w:hAnsi="宋体" w:eastAsia="宋体"/>
          <w:color w:val="FF0000"/>
          <w:sz w:val="24"/>
          <w:szCs w:val="24"/>
        </w:rPr>
        <w:t>)</w:t>
      </w:r>
    </w:p>
    <w:p>
      <w:pPr>
        <w:spacing w:line="276" w:lineRule="auto"/>
        <w:ind w:firstLine="241" w:firstLineChars="100"/>
        <w:jc w:val="left"/>
        <w:rPr>
          <w:b/>
          <w:bCs/>
        </w:rPr>
      </w:pPr>
      <w:r>
        <w:rPr>
          <w:rFonts w:ascii="宋体" w:hAnsi="宋体" w:eastAsia="宋体"/>
          <w:b/>
          <w:bCs/>
          <w:sz w:val="24"/>
          <w:szCs w:val="24"/>
        </w:rPr>
        <w:t xml:space="preserve">A.实现社会主义、共产主义      </w:t>
      </w:r>
    </w:p>
    <w:p>
      <w:pPr>
        <w:spacing w:line="276" w:lineRule="auto"/>
        <w:ind w:firstLine="241" w:firstLineChars="100"/>
        <w:jc w:val="left"/>
        <w:rPr>
          <w:b/>
          <w:bCs/>
        </w:rPr>
      </w:pPr>
      <w:r>
        <w:rPr>
          <w:rFonts w:ascii="宋体" w:hAnsi="宋体" w:eastAsia="宋体"/>
          <w:b/>
          <w:bCs/>
          <w:sz w:val="24"/>
          <w:szCs w:val="24"/>
        </w:rPr>
        <w:t>B.打倒军阀</w:t>
      </w:r>
    </w:p>
    <w:p>
      <w:pPr>
        <w:spacing w:line="276" w:lineRule="auto"/>
        <w:ind w:firstLine="241" w:firstLineChars="100"/>
        <w:jc w:val="left"/>
        <w:rPr>
          <w:b/>
          <w:bCs/>
        </w:rPr>
      </w:pPr>
      <w:r>
        <w:rPr>
          <w:rFonts w:ascii="宋体" w:hAnsi="宋体" w:eastAsia="宋体"/>
          <w:b/>
          <w:bCs/>
          <w:sz w:val="24"/>
          <w:szCs w:val="24"/>
        </w:rPr>
        <w:t xml:space="preserve">C.推翻国际帝国主义的压迫      </w:t>
      </w:r>
    </w:p>
    <w:p>
      <w:pPr>
        <w:spacing w:line="276" w:lineRule="auto"/>
        <w:ind w:firstLine="241" w:firstLineChars="100"/>
        <w:jc w:val="left"/>
        <w:rPr>
          <w:b/>
          <w:bCs/>
        </w:rPr>
      </w:pPr>
      <w:r>
        <w:rPr>
          <w:rFonts w:ascii="宋体" w:hAnsi="宋体" w:eastAsia="宋体"/>
          <w:b/>
          <w:bCs/>
          <w:sz w:val="24"/>
          <w:szCs w:val="24"/>
        </w:rPr>
        <w:t>D.统一中国为真正民主共和国</w:t>
      </w:r>
    </w:p>
    <w:p>
      <w:pPr>
        <w:spacing w:line="276" w:lineRule="auto"/>
        <w:jc w:val="left"/>
      </w:pPr>
      <w:bookmarkStart w:id="23" w:name="_Toc200328709"/>
      <w:r>
        <w:rPr>
          <w:rFonts w:ascii="宋体" w:hAnsi="宋体" w:eastAsia="宋体"/>
          <w:sz w:val="24"/>
          <w:szCs w:val="24"/>
        </w:rPr>
        <w:t xml:space="preserve">14.下列事件中，由蒋介石亲手制造的有( </w:t>
      </w:r>
      <w:r>
        <w:rPr>
          <w:rFonts w:ascii="宋体" w:hAnsi="宋体" w:eastAsia="宋体"/>
          <w:b/>
          <w:bCs/>
          <w:color w:val="C00000"/>
          <w:sz w:val="24"/>
          <w:szCs w:val="24"/>
        </w:rPr>
        <w:t xml:space="preserve"> AB </w:t>
      </w:r>
      <w:r>
        <w:rPr>
          <w:rFonts w:ascii="宋体" w:hAnsi="宋体" w:eastAsia="宋体"/>
          <w:sz w:val="24"/>
          <w:szCs w:val="24"/>
        </w:rPr>
        <w:t xml:space="preserve"> </w:t>
      </w:r>
      <w:bookmarkEnd w:id="23"/>
      <w:r>
        <w:rPr>
          <w:rFonts w:ascii="宋体" w:hAnsi="宋体" w:eastAsia="宋体"/>
          <w:sz w:val="24"/>
          <w:szCs w:val="24"/>
        </w:rPr>
        <w:t>)</w:t>
      </w:r>
    </w:p>
    <w:p>
      <w:pPr>
        <w:spacing w:line="276" w:lineRule="auto"/>
        <w:ind w:firstLine="241" w:firstLineChars="100"/>
        <w:jc w:val="left"/>
        <w:rPr>
          <w:b/>
          <w:bCs/>
        </w:rPr>
      </w:pPr>
      <w:r>
        <w:rPr>
          <w:rFonts w:ascii="宋体" w:hAnsi="宋体" w:eastAsia="宋体"/>
          <w:b/>
          <w:bCs/>
          <w:sz w:val="24"/>
          <w:szCs w:val="24"/>
        </w:rPr>
        <w:t xml:space="preserve">A.中山舰事件           </w:t>
      </w:r>
    </w:p>
    <w:p>
      <w:pPr>
        <w:spacing w:line="276" w:lineRule="auto"/>
        <w:ind w:firstLine="241" w:firstLineChars="100"/>
        <w:jc w:val="left"/>
        <w:rPr>
          <w:b/>
          <w:bCs/>
        </w:rPr>
      </w:pPr>
      <w:r>
        <w:rPr>
          <w:rFonts w:ascii="宋体" w:hAnsi="宋体" w:eastAsia="宋体"/>
          <w:b/>
          <w:bCs/>
          <w:sz w:val="24"/>
          <w:szCs w:val="24"/>
        </w:rPr>
        <w:t>B.四·一二反革命政变</w:t>
      </w:r>
    </w:p>
    <w:p>
      <w:pPr>
        <w:spacing w:line="276" w:lineRule="auto"/>
        <w:ind w:firstLine="240" w:firstLineChars="100"/>
        <w:jc w:val="left"/>
      </w:pPr>
      <w:r>
        <w:rPr>
          <w:rFonts w:ascii="宋体" w:hAnsi="宋体" w:eastAsia="宋体"/>
          <w:sz w:val="24"/>
          <w:szCs w:val="24"/>
        </w:rPr>
        <w:t xml:space="preserve">C.马日事变             </w:t>
      </w:r>
    </w:p>
    <w:p>
      <w:pPr>
        <w:spacing w:line="276" w:lineRule="auto"/>
        <w:ind w:firstLine="240" w:firstLineChars="100"/>
        <w:jc w:val="left"/>
      </w:pPr>
      <w:r>
        <w:rPr>
          <w:rFonts w:ascii="宋体" w:hAnsi="宋体" w:eastAsia="宋体"/>
          <w:sz w:val="24"/>
          <w:szCs w:val="24"/>
        </w:rPr>
        <w:t>D.七·一五反革命政变</w:t>
      </w:r>
    </w:p>
    <w:p>
      <w:pPr>
        <w:spacing w:line="276" w:lineRule="auto"/>
        <w:rPr>
          <w:highlight w:val="lightGray"/>
        </w:rPr>
      </w:pPr>
      <w:r>
        <w:rPr>
          <w:rFonts w:ascii="宋体" w:hAnsi="宋体" w:eastAsia="宋体"/>
          <w:sz w:val="24"/>
          <w:szCs w:val="24"/>
          <w:highlight w:val="lightGray"/>
        </w:rPr>
        <w:t>15.</w:t>
      </w:r>
      <w:r>
        <w:rPr>
          <w:rFonts w:ascii="宋体" w:hAnsi="宋体" w:eastAsia="宋体"/>
          <w:color w:val="000000"/>
          <w:sz w:val="24"/>
          <w:szCs w:val="24"/>
          <w:highlight w:val="lightGray"/>
        </w:rPr>
        <w:t xml:space="preserve"> 十月革命以后、五四运动前后，社会主义开始在中国形成一股有相当影响的思想潮流。各种思潮被当做社会主义介绍到中国，包括（  </w:t>
      </w:r>
      <w:r>
        <w:rPr>
          <w:rFonts w:ascii="宋体" w:hAnsi="宋体" w:eastAsia="宋体"/>
          <w:color w:val="FF0000"/>
          <w:sz w:val="24"/>
          <w:szCs w:val="24"/>
          <w:highlight w:val="lightGray"/>
        </w:rPr>
        <w:t>ABCD</w:t>
      </w:r>
      <w:r>
        <w:rPr>
          <w:rFonts w:ascii="宋体" w:hAnsi="宋体" w:eastAsia="宋体"/>
          <w:color w:val="000000"/>
          <w:sz w:val="24"/>
          <w:szCs w:val="24"/>
          <w:highlight w:val="lightGray"/>
        </w:rPr>
        <w:t xml:space="preserve">  ）等。</w:t>
      </w:r>
    </w:p>
    <w:p>
      <w:pPr>
        <w:spacing w:line="276" w:lineRule="auto"/>
        <w:rPr>
          <w:b/>
          <w:bCs/>
        </w:rPr>
      </w:pPr>
      <w:r>
        <w:rPr>
          <w:rFonts w:ascii="宋体" w:hAnsi="宋体" w:eastAsia="宋体"/>
          <w:b/>
          <w:bCs/>
          <w:color w:val="000000"/>
          <w:sz w:val="24"/>
          <w:szCs w:val="24"/>
        </w:rPr>
        <w:t xml:space="preserve">A.无政府主义   </w:t>
      </w:r>
    </w:p>
    <w:p>
      <w:pPr>
        <w:spacing w:line="276" w:lineRule="auto"/>
        <w:rPr>
          <w:b/>
          <w:bCs/>
        </w:rPr>
      </w:pPr>
      <w:r>
        <w:rPr>
          <w:rFonts w:ascii="宋体" w:hAnsi="宋体" w:eastAsia="宋体"/>
          <w:b/>
          <w:bCs/>
          <w:color w:val="000000"/>
          <w:sz w:val="24"/>
          <w:szCs w:val="24"/>
        </w:rPr>
        <w:t xml:space="preserve">B.工团主义   </w:t>
      </w:r>
    </w:p>
    <w:p>
      <w:pPr>
        <w:spacing w:line="276" w:lineRule="auto"/>
        <w:rPr>
          <w:b/>
          <w:bCs/>
        </w:rPr>
      </w:pPr>
      <w:r>
        <w:rPr>
          <w:rFonts w:ascii="宋体" w:hAnsi="宋体" w:eastAsia="宋体"/>
          <w:b/>
          <w:bCs/>
          <w:color w:val="000000"/>
          <w:sz w:val="24"/>
          <w:szCs w:val="24"/>
        </w:rPr>
        <w:t xml:space="preserve">C.基尔特（行会）社会主义    </w:t>
      </w:r>
    </w:p>
    <w:p>
      <w:pPr>
        <w:spacing w:line="276" w:lineRule="auto"/>
        <w:rPr>
          <w:b/>
          <w:bCs/>
        </w:rPr>
      </w:pPr>
      <w:r>
        <w:rPr>
          <w:rFonts w:ascii="宋体" w:hAnsi="宋体" w:eastAsia="宋体"/>
          <w:b/>
          <w:bCs/>
          <w:color w:val="000000"/>
          <w:sz w:val="24"/>
          <w:szCs w:val="24"/>
        </w:rPr>
        <w:t>D.社会民主主义</w:t>
      </w:r>
    </w:p>
    <w:p>
      <w:pPr>
        <w:spacing w:line="276" w:lineRule="auto"/>
      </w:pPr>
      <w:r>
        <w:rPr>
          <w:rFonts w:ascii="宋体" w:hAnsi="宋体" w:eastAsia="宋体"/>
          <w:color w:val="000000"/>
          <w:sz w:val="24"/>
          <w:szCs w:val="24"/>
        </w:rPr>
        <w:t>16. 五四运动的爆发的时代条件是（</w:t>
      </w:r>
      <w:r>
        <w:rPr>
          <w:rFonts w:ascii="宋体" w:hAnsi="宋体" w:eastAsia="宋体"/>
          <w:b/>
          <w:bCs/>
          <w:color w:val="C00000"/>
          <w:sz w:val="24"/>
          <w:szCs w:val="24"/>
        </w:rPr>
        <w:t xml:space="preserve"> ABD </w:t>
      </w:r>
      <w:r>
        <w:rPr>
          <w:rFonts w:ascii="宋体" w:hAnsi="宋体" w:eastAsia="宋体"/>
          <w:color w:val="000000"/>
          <w:sz w:val="24"/>
          <w:szCs w:val="24"/>
        </w:rPr>
        <w:t xml:space="preserve">  ）</w:t>
      </w:r>
    </w:p>
    <w:p>
      <w:pPr>
        <w:spacing w:line="276" w:lineRule="auto"/>
        <w:rPr>
          <w:b/>
          <w:bCs/>
        </w:rPr>
      </w:pPr>
      <w:r>
        <w:rPr>
          <w:rFonts w:ascii="宋体" w:hAnsi="宋体" w:eastAsia="宋体"/>
          <w:b/>
          <w:bCs/>
          <w:color w:val="000000"/>
          <w:sz w:val="24"/>
          <w:szCs w:val="24"/>
        </w:rPr>
        <w:t>A.新的社会力量的成长、壮大</w:t>
      </w:r>
    </w:p>
    <w:p>
      <w:pPr>
        <w:spacing w:line="276" w:lineRule="auto"/>
        <w:rPr>
          <w:b/>
          <w:bCs/>
        </w:rPr>
      </w:pPr>
      <w:r>
        <w:rPr>
          <w:rFonts w:ascii="宋体" w:hAnsi="宋体" w:eastAsia="宋体"/>
          <w:b/>
          <w:bCs/>
          <w:color w:val="000000"/>
          <w:sz w:val="24"/>
          <w:szCs w:val="24"/>
        </w:rPr>
        <w:t>B.新文化运动掀起的思想解放的潮流</w:t>
      </w:r>
    </w:p>
    <w:p>
      <w:pPr>
        <w:spacing w:line="276" w:lineRule="auto"/>
        <w:rPr>
          <w:b w:val="0"/>
          <w:bCs w:val="0"/>
        </w:rPr>
      </w:pPr>
      <w:r>
        <w:rPr>
          <w:rFonts w:ascii="宋体" w:hAnsi="宋体" w:eastAsia="宋体"/>
          <w:b w:val="0"/>
          <w:bCs w:val="0"/>
          <w:color w:val="000000"/>
          <w:sz w:val="24"/>
          <w:szCs w:val="24"/>
        </w:rPr>
        <w:t>C.马克思主义的传播</w:t>
      </w:r>
    </w:p>
    <w:p>
      <w:pPr>
        <w:spacing w:line="276" w:lineRule="auto"/>
        <w:rPr>
          <w:b/>
          <w:bCs/>
        </w:rPr>
      </w:pPr>
      <w:r>
        <w:rPr>
          <w:rFonts w:ascii="宋体" w:hAnsi="宋体" w:eastAsia="宋体"/>
          <w:b/>
          <w:bCs/>
          <w:color w:val="000000"/>
          <w:sz w:val="24"/>
          <w:szCs w:val="24"/>
        </w:rPr>
        <w:t>D.俄国十月革命对中国的影响</w:t>
      </w:r>
    </w:p>
    <w:p>
      <w:pPr>
        <w:spacing w:line="276" w:lineRule="auto"/>
      </w:pPr>
      <w:r>
        <w:rPr>
          <w:rFonts w:ascii="宋体" w:hAnsi="宋体" w:eastAsia="宋体"/>
          <w:color w:val="000000"/>
          <w:sz w:val="24"/>
          <w:szCs w:val="24"/>
        </w:rPr>
        <w:t xml:space="preserve">17.《新青年》的主要撰稿人是（ </w:t>
      </w:r>
      <w:r>
        <w:rPr>
          <w:rFonts w:ascii="宋体" w:hAnsi="宋体" w:eastAsia="宋体"/>
          <w:b/>
          <w:bCs/>
          <w:color w:val="C00000"/>
          <w:sz w:val="24"/>
          <w:szCs w:val="24"/>
        </w:rPr>
        <w:t xml:space="preserve">ABC </w:t>
      </w:r>
      <w:r>
        <w:rPr>
          <w:rFonts w:ascii="宋体" w:hAnsi="宋体" w:eastAsia="宋体"/>
          <w:color w:val="000000"/>
          <w:sz w:val="24"/>
          <w:szCs w:val="24"/>
        </w:rPr>
        <w:t xml:space="preserve">  ）</w:t>
      </w:r>
    </w:p>
    <w:p>
      <w:pPr>
        <w:spacing w:line="276" w:lineRule="auto"/>
        <w:rPr>
          <w:b/>
          <w:bCs/>
        </w:rPr>
      </w:pPr>
      <w:r>
        <w:rPr>
          <w:rFonts w:ascii="宋体" w:hAnsi="宋体" w:eastAsia="宋体"/>
          <w:b/>
          <w:bCs/>
          <w:color w:val="000000"/>
          <w:sz w:val="24"/>
          <w:szCs w:val="24"/>
        </w:rPr>
        <w:t xml:space="preserve">A. 李大钊     </w:t>
      </w:r>
    </w:p>
    <w:p>
      <w:pPr>
        <w:spacing w:line="276" w:lineRule="auto"/>
        <w:rPr>
          <w:b/>
          <w:bCs/>
        </w:rPr>
      </w:pPr>
      <w:r>
        <w:rPr>
          <w:rFonts w:ascii="宋体" w:hAnsi="宋体" w:eastAsia="宋体"/>
          <w:b/>
          <w:bCs/>
          <w:color w:val="000000"/>
          <w:sz w:val="24"/>
          <w:szCs w:val="24"/>
        </w:rPr>
        <w:t xml:space="preserve">B.鲁迅         </w:t>
      </w:r>
    </w:p>
    <w:p>
      <w:pPr>
        <w:spacing w:line="276" w:lineRule="auto"/>
        <w:rPr>
          <w:b/>
          <w:bCs/>
        </w:rPr>
      </w:pPr>
      <w:r>
        <w:rPr>
          <w:rFonts w:ascii="宋体" w:hAnsi="宋体" w:eastAsia="宋体"/>
          <w:b/>
          <w:bCs/>
          <w:color w:val="000000"/>
          <w:sz w:val="24"/>
          <w:szCs w:val="24"/>
        </w:rPr>
        <w:t xml:space="preserve">C.胡适       </w:t>
      </w:r>
    </w:p>
    <w:p>
      <w:pPr>
        <w:spacing w:line="276" w:lineRule="auto"/>
      </w:pPr>
      <w:r>
        <w:rPr>
          <w:rFonts w:ascii="宋体" w:hAnsi="宋体" w:eastAsia="宋体"/>
          <w:color w:val="000000"/>
          <w:sz w:val="24"/>
          <w:szCs w:val="24"/>
        </w:rPr>
        <w:t>D.梁启超</w:t>
      </w:r>
    </w:p>
    <w:p>
      <w:pPr>
        <w:spacing w:line="276" w:lineRule="auto"/>
      </w:pPr>
      <w:r>
        <w:rPr>
          <w:rFonts w:ascii="宋体" w:hAnsi="宋体" w:eastAsia="宋体"/>
          <w:color w:val="000000"/>
          <w:sz w:val="24"/>
          <w:szCs w:val="24"/>
        </w:rPr>
        <w:t>18. 五四运动的直接斗争目标是（</w:t>
      </w:r>
      <w:r>
        <w:rPr>
          <w:rFonts w:ascii="宋体" w:hAnsi="宋体" w:eastAsia="宋体"/>
          <w:b/>
          <w:bCs/>
          <w:color w:val="C00000"/>
          <w:sz w:val="24"/>
          <w:szCs w:val="24"/>
        </w:rPr>
        <w:t xml:space="preserve"> ACD   </w:t>
      </w:r>
      <w:r>
        <w:rPr>
          <w:rFonts w:ascii="宋体" w:hAnsi="宋体" w:eastAsia="宋体"/>
          <w:color w:val="000000"/>
          <w:sz w:val="24"/>
          <w:szCs w:val="24"/>
        </w:rPr>
        <w:t>）</w:t>
      </w:r>
    </w:p>
    <w:p>
      <w:pPr>
        <w:spacing w:line="276" w:lineRule="auto"/>
      </w:pPr>
      <w:r>
        <w:rPr>
          <w:rFonts w:ascii="宋体" w:hAnsi="宋体" w:eastAsia="宋体"/>
          <w:b/>
          <w:bCs/>
          <w:color w:val="000000"/>
          <w:sz w:val="24"/>
          <w:szCs w:val="24"/>
        </w:rPr>
        <w:t xml:space="preserve">A. 罢免亲日派官僚的职务   </w:t>
      </w:r>
      <w:r>
        <w:rPr>
          <w:rFonts w:ascii="宋体" w:hAnsi="宋体" w:eastAsia="宋体"/>
          <w:color w:val="000000"/>
          <w:sz w:val="24"/>
          <w:szCs w:val="24"/>
        </w:rPr>
        <w:t xml:space="preserve">   B.推翻北洋政府统治</w:t>
      </w:r>
    </w:p>
    <w:p>
      <w:pPr>
        <w:spacing w:line="276" w:lineRule="auto"/>
        <w:rPr>
          <w:b/>
          <w:bCs/>
        </w:rPr>
      </w:pPr>
      <w:r>
        <w:rPr>
          <w:rFonts w:ascii="宋体" w:hAnsi="宋体" w:eastAsia="宋体"/>
          <w:b/>
          <w:bCs/>
          <w:color w:val="000000"/>
          <w:sz w:val="24"/>
          <w:szCs w:val="24"/>
        </w:rPr>
        <w:t xml:space="preserve">C.拒绝巴黎和约签字     </w:t>
      </w:r>
      <w:r>
        <w:rPr>
          <w:rFonts w:ascii="宋体" w:hAnsi="宋体" w:eastAsia="宋体"/>
          <w:color w:val="000000"/>
          <w:sz w:val="24"/>
          <w:szCs w:val="24"/>
        </w:rPr>
        <w:t xml:space="preserve">      </w:t>
      </w:r>
      <w:r>
        <w:rPr>
          <w:rFonts w:ascii="宋体" w:hAnsi="宋体" w:eastAsia="宋体"/>
          <w:b/>
          <w:bCs/>
          <w:color w:val="000000"/>
          <w:sz w:val="24"/>
          <w:szCs w:val="24"/>
        </w:rPr>
        <w:t>D.取消二十一条</w:t>
      </w:r>
    </w:p>
    <w:p>
      <w:pPr>
        <w:spacing w:line="276" w:lineRule="auto"/>
      </w:pPr>
      <w:r>
        <w:rPr>
          <w:rFonts w:ascii="宋体" w:hAnsi="宋体" w:eastAsia="宋体"/>
          <w:color w:val="000000"/>
          <w:sz w:val="24"/>
          <w:szCs w:val="24"/>
        </w:rPr>
        <w:t xml:space="preserve">19. 早期马克思主义思想运动的特点是（   </w:t>
      </w:r>
      <w:r>
        <w:rPr>
          <w:rFonts w:ascii="宋体" w:hAnsi="宋体" w:eastAsia="宋体"/>
          <w:b/>
          <w:bCs/>
          <w:color w:val="C00000"/>
          <w:sz w:val="24"/>
          <w:szCs w:val="24"/>
        </w:rPr>
        <w:t xml:space="preserve">ABD </w:t>
      </w:r>
      <w:r>
        <w:rPr>
          <w:rFonts w:ascii="宋体" w:hAnsi="宋体" w:eastAsia="宋体"/>
          <w:color w:val="000000"/>
          <w:sz w:val="24"/>
          <w:szCs w:val="24"/>
        </w:rPr>
        <w:t xml:space="preserve"> ）</w:t>
      </w:r>
    </w:p>
    <w:p>
      <w:pPr>
        <w:spacing w:line="276" w:lineRule="auto"/>
        <w:rPr>
          <w:b/>
          <w:bCs/>
        </w:rPr>
      </w:pPr>
      <w:r>
        <w:rPr>
          <w:rFonts w:ascii="宋体" w:hAnsi="宋体" w:eastAsia="宋体"/>
          <w:b/>
          <w:bCs/>
          <w:color w:val="000000"/>
          <w:sz w:val="24"/>
          <w:szCs w:val="24"/>
        </w:rPr>
        <w:t>A. 重视对马克思主义基本理论的学习</w:t>
      </w:r>
    </w:p>
    <w:p>
      <w:pPr>
        <w:spacing w:line="276" w:lineRule="auto"/>
        <w:rPr>
          <w:b/>
          <w:bCs/>
        </w:rPr>
      </w:pPr>
      <w:r>
        <w:rPr>
          <w:rFonts w:ascii="宋体" w:hAnsi="宋体" w:eastAsia="宋体"/>
          <w:b/>
          <w:bCs/>
          <w:color w:val="000000"/>
          <w:sz w:val="24"/>
          <w:szCs w:val="24"/>
        </w:rPr>
        <w:t>B. 注意从中国的实际岀发，学习、运用马克思主义理论</w:t>
      </w:r>
    </w:p>
    <w:p>
      <w:pPr>
        <w:spacing w:line="276" w:lineRule="auto"/>
      </w:pPr>
      <w:r>
        <w:rPr>
          <w:rFonts w:ascii="宋体" w:hAnsi="宋体" w:eastAsia="宋体"/>
          <w:color w:val="000000"/>
          <w:sz w:val="24"/>
          <w:szCs w:val="24"/>
        </w:rPr>
        <w:t>C.提出反对帝国主义</w:t>
      </w:r>
    </w:p>
    <w:p>
      <w:pPr>
        <w:spacing w:line="276" w:lineRule="auto"/>
        <w:rPr>
          <w:b/>
          <w:bCs/>
        </w:rPr>
      </w:pPr>
      <w:r>
        <w:rPr>
          <w:rFonts w:ascii="宋体" w:hAnsi="宋体" w:eastAsia="宋体"/>
          <w:b/>
          <w:bCs/>
          <w:color w:val="000000"/>
          <w:sz w:val="24"/>
          <w:szCs w:val="24"/>
        </w:rPr>
        <w:t>D. 开始提出知识分子应当同劳动群众相结合的思想</w:t>
      </w:r>
    </w:p>
    <w:p>
      <w:pPr>
        <w:spacing w:line="276" w:lineRule="auto"/>
      </w:pPr>
      <w:r>
        <w:rPr>
          <w:rFonts w:ascii="宋体" w:hAnsi="宋体" w:eastAsia="宋体"/>
          <w:color w:val="000000"/>
          <w:sz w:val="24"/>
          <w:szCs w:val="24"/>
        </w:rPr>
        <w:t xml:space="preserve">20. 各地共产党的早期组织创办了一批专门供工人阅读的进行马克思主义启蒙教育的刊物（ </w:t>
      </w:r>
      <w:r>
        <w:rPr>
          <w:rFonts w:ascii="宋体" w:hAnsi="宋体" w:eastAsia="宋体"/>
          <w:b/>
          <w:bCs/>
          <w:color w:val="C00000"/>
          <w:sz w:val="24"/>
          <w:szCs w:val="24"/>
        </w:rPr>
        <w:t xml:space="preserve"> ABCD</w:t>
      </w:r>
      <w:r>
        <w:rPr>
          <w:rFonts w:ascii="宋体" w:hAnsi="宋体" w:eastAsia="宋体"/>
          <w:color w:val="000000"/>
          <w:sz w:val="24"/>
          <w:szCs w:val="24"/>
        </w:rPr>
        <w:t xml:space="preserve">  ）</w:t>
      </w:r>
    </w:p>
    <w:p>
      <w:pPr>
        <w:spacing w:line="276" w:lineRule="auto"/>
        <w:rPr>
          <w:b/>
          <w:bCs/>
        </w:rPr>
      </w:pPr>
      <w:r>
        <w:rPr>
          <w:rFonts w:ascii="宋体" w:hAnsi="宋体" w:eastAsia="宋体"/>
          <w:b/>
          <w:bCs/>
          <w:color w:val="000000"/>
          <w:sz w:val="24"/>
          <w:szCs w:val="24"/>
        </w:rPr>
        <w:t xml:space="preserve">A. 《劳动界》  </w:t>
      </w:r>
    </w:p>
    <w:p>
      <w:pPr>
        <w:spacing w:line="276" w:lineRule="auto"/>
        <w:rPr>
          <w:b/>
          <w:bCs/>
        </w:rPr>
      </w:pPr>
      <w:r>
        <w:rPr>
          <w:rFonts w:ascii="宋体" w:hAnsi="宋体" w:eastAsia="宋体"/>
          <w:b/>
          <w:bCs/>
          <w:color w:val="000000"/>
          <w:sz w:val="24"/>
          <w:szCs w:val="24"/>
        </w:rPr>
        <w:t xml:space="preserve">B.《劳动音》    </w:t>
      </w:r>
    </w:p>
    <w:p>
      <w:pPr>
        <w:spacing w:line="276" w:lineRule="auto"/>
        <w:rPr>
          <w:b/>
          <w:bCs/>
        </w:rPr>
      </w:pPr>
      <w:r>
        <w:rPr>
          <w:rFonts w:ascii="宋体" w:hAnsi="宋体" w:eastAsia="宋体"/>
          <w:b/>
          <w:bCs/>
          <w:color w:val="000000"/>
          <w:sz w:val="24"/>
          <w:szCs w:val="24"/>
        </w:rPr>
        <w:t xml:space="preserve">C.《工人月刊》    </w:t>
      </w:r>
    </w:p>
    <w:p>
      <w:pPr>
        <w:spacing w:line="276" w:lineRule="auto"/>
        <w:rPr>
          <w:b/>
          <w:bCs/>
        </w:rPr>
      </w:pPr>
      <w:r>
        <w:rPr>
          <w:rFonts w:ascii="宋体" w:hAnsi="宋体" w:eastAsia="宋体"/>
          <w:b/>
          <w:bCs/>
          <w:color w:val="000000"/>
          <w:sz w:val="24"/>
          <w:szCs w:val="24"/>
        </w:rPr>
        <w:t>D.《济南劳动月刊》</w:t>
      </w:r>
    </w:p>
    <w:p>
      <w:pPr>
        <w:spacing w:line="276" w:lineRule="auto"/>
        <w:jc w:val="left"/>
      </w:pPr>
      <w:r>
        <w:rPr>
          <w:rFonts w:ascii="宋体" w:hAnsi="宋体" w:eastAsia="宋体"/>
          <w:color w:val="FF0000"/>
          <w:sz w:val="24"/>
          <w:szCs w:val="24"/>
        </w:rPr>
        <mc:AlternateContent>
          <mc:Choice Requires="wps">
            <w:drawing>
              <wp:anchor distT="0" distB="0" distL="114300" distR="114300" simplePos="0" relativeHeight="251665408" behindDoc="0" locked="0" layoutInCell="1" allowOverlap="1">
                <wp:simplePos x="0" y="0"/>
                <wp:positionH relativeFrom="column">
                  <wp:posOffset>-40640</wp:posOffset>
                </wp:positionH>
                <wp:positionV relativeFrom="paragraph">
                  <wp:posOffset>-1905</wp:posOffset>
                </wp:positionV>
                <wp:extent cx="200660" cy="265430"/>
                <wp:effectExtent l="57150" t="57150" r="66040" b="96520"/>
                <wp:wrapNone/>
                <wp:docPr id="7" name="墨迹 7"/>
                <wp:cNvGraphicFramePr/>
                <a:graphic xmlns:a="http://schemas.openxmlformats.org/drawingml/2006/main">
                  <a:graphicData uri="http://schemas.microsoft.com/office/word/2010/wordprocessingInk">
                    <mc:AlternateContent xmlns:a14="http://schemas.microsoft.com/office/drawing/2010/main">
                      <mc:Choice Requires="a14">
                        <w14:contentPart bwMode="auto" r:id="rId4">
                          <w14:nvContentPartPr>
                            <w14:cNvPr id="7" name="墨迹 7"/>
                            <w14:cNvContentPartPr/>
                          </w14:nvContentPartPr>
                          <w14:xfrm>
                            <a:off x="0" y="0"/>
                            <a:ext cx="200880" cy="265680"/>
                          </w14:xfrm>
                        </w14:contentPart>
                      </mc:Choice>
                    </mc:AlternateContent>
                  </a:graphicData>
                </a:graphic>
              </wp:anchor>
            </w:drawing>
          </mc:Choice>
          <mc:Fallback>
            <w:pict>
              <v:shape id="_x0000_s1026" o:spid="_x0000_s1026" o:spt="75" style="position:absolute;left:0pt;margin-left:-3.2pt;margin-top:-0.15pt;height:20.9pt;width:15.8pt;z-index:251665408;mso-width-relative:page;mso-height-relative:page;" coordsize="21600,21600" o:gfxdata="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">
                <v:imagedata r:id="rId5" o:title=""/>
                <o:lock v:ext="edit"/>
              </v:shape>
            </w:pict>
          </mc:Fallback>
        </mc:AlternateContent>
      </w:r>
      <w:r>
        <w:rPr>
          <w:rFonts w:ascii="宋体" w:hAnsi="宋体" w:eastAsia="宋体"/>
          <w:color w:val="FF0000"/>
          <w:sz w:val="24"/>
          <w:szCs w:val="24"/>
        </w:rPr>
        <w:t>21</w:t>
      </w:r>
      <w:r>
        <w:rPr>
          <w:rFonts w:ascii="宋体" w:hAnsi="宋体" w:eastAsia="宋体"/>
          <w:color w:val="000000"/>
          <w:sz w:val="24"/>
          <w:szCs w:val="24"/>
        </w:rPr>
        <w:t xml:space="preserve">. 中国共产党人的初心和使命是（  </w:t>
      </w:r>
      <w:r>
        <w:rPr>
          <w:rFonts w:ascii="宋体" w:hAnsi="宋体" w:eastAsia="宋体"/>
          <w:b/>
          <w:bCs/>
          <w:color w:val="C00000"/>
          <w:sz w:val="24"/>
          <w:szCs w:val="24"/>
        </w:rPr>
        <w:t xml:space="preserve"> AB</w:t>
      </w:r>
      <w:r>
        <w:rPr>
          <w:rFonts w:ascii="宋体" w:hAnsi="宋体" w:eastAsia="宋体"/>
          <w:color w:val="000000"/>
          <w:sz w:val="24"/>
          <w:szCs w:val="24"/>
        </w:rPr>
        <w:t xml:space="preserve">  ）</w:t>
      </w:r>
    </w:p>
    <w:p>
      <w:pPr>
        <w:spacing w:line="276" w:lineRule="auto"/>
        <w:rPr>
          <w:b/>
          <w:bCs/>
        </w:rPr>
      </w:pPr>
      <w:r>
        <w:rPr>
          <w:rFonts w:ascii="宋体" w:hAnsi="宋体" w:eastAsia="宋体"/>
          <w:b/>
          <w:bCs/>
          <w:color w:val="000000"/>
          <w:sz w:val="24"/>
          <w:szCs w:val="24"/>
        </w:rPr>
        <w:t xml:space="preserve">A为中国人民谋幸福                </w:t>
      </w:r>
    </w:p>
    <w:p>
      <w:pPr>
        <w:spacing w:line="276" w:lineRule="auto"/>
        <w:rPr>
          <w:b/>
          <w:bCs/>
        </w:rPr>
      </w:pPr>
      <w:r>
        <w:rPr>
          <w:rFonts w:ascii="宋体" w:hAnsi="宋体" w:eastAsia="宋体"/>
          <w:b/>
          <w:bCs/>
          <w:color w:val="000000"/>
          <w:sz w:val="24"/>
          <w:szCs w:val="24"/>
        </w:rPr>
        <w:t>B.为中华民族谋复兴</w:t>
      </w:r>
    </w:p>
    <w:p>
      <w:pPr>
        <w:spacing w:line="276" w:lineRule="auto"/>
      </w:pPr>
      <w:r>
        <w:rPr>
          <w:rFonts w:ascii="宋体" w:hAnsi="宋体" w:eastAsia="宋体"/>
          <w:color w:val="000000"/>
          <w:sz w:val="24"/>
          <w:szCs w:val="24"/>
        </w:rPr>
        <w:t xml:space="preserve">C.为人民解放                     </w:t>
      </w:r>
    </w:p>
    <w:p>
      <w:pPr>
        <w:spacing w:line="276" w:lineRule="auto"/>
      </w:pPr>
      <w:r>
        <w:rPr>
          <w:rFonts w:ascii="宋体" w:hAnsi="宋体" w:eastAsia="宋体"/>
          <w:color w:val="000000"/>
          <w:sz w:val="24"/>
          <w:szCs w:val="24"/>
        </w:rPr>
        <w:t>D.为民族独立</w:t>
      </w:r>
    </w:p>
    <w:p>
      <w:pPr>
        <w:spacing w:line="276" w:lineRule="auto"/>
      </w:pPr>
      <w:r>
        <w:rPr>
          <w:rFonts w:ascii="宋体" w:hAnsi="宋体" w:eastAsia="宋体"/>
          <w:color w:val="FF0000"/>
          <w:sz w:val="24"/>
          <w:szCs w:val="24"/>
        </w:rPr>
        <mc:AlternateContent>
          <mc:Choice Requires="wps">
            <w:drawing>
              <wp:anchor distT="0" distB="0" distL="114300" distR="114300" simplePos="0" relativeHeight="251666432" behindDoc="0" locked="0" layoutInCell="1" allowOverlap="1">
                <wp:simplePos x="0" y="0"/>
                <wp:positionH relativeFrom="column">
                  <wp:posOffset>-13335</wp:posOffset>
                </wp:positionH>
                <wp:positionV relativeFrom="paragraph">
                  <wp:posOffset>-31115</wp:posOffset>
                </wp:positionV>
                <wp:extent cx="203835" cy="255905"/>
                <wp:effectExtent l="57150" t="57150" r="81915" b="86995"/>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8" name="墨迹 8"/>
                            <w14:cNvContentPartPr/>
                          </w14:nvContentPartPr>
                          <w14:xfrm>
                            <a:off x="0" y="0"/>
                            <a:ext cx="204120" cy="255960"/>
                          </w14:xfrm>
                        </w14:contentPart>
                      </mc:Choice>
                    </mc:AlternateContent>
                  </a:graphicData>
                </a:graphic>
              </wp:anchor>
            </w:drawing>
          </mc:Choice>
          <mc:Fallback>
            <w:pict>
              <v:shape id="_x0000_s1026" o:spid="_x0000_s1026" o:spt="75" style="position:absolute;left:0pt;margin-left:-1.05pt;margin-top:-2.45pt;height:20.15pt;width:16.05pt;z-index:251666432;mso-width-relative:page;mso-height-relative:page;" coordsize="21600,21600" o:gfxdata="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">
                <v:imagedata r:id="rId7" o:title=""/>
                <o:lock v:ext="edit"/>
              </v:shape>
            </w:pict>
          </mc:Fallback>
        </mc:AlternateContent>
      </w:r>
      <w:r>
        <w:rPr>
          <w:rFonts w:ascii="宋体" w:hAnsi="宋体" w:eastAsia="宋体"/>
          <w:color w:val="FF0000"/>
          <w:sz w:val="24"/>
          <w:szCs w:val="24"/>
        </w:rPr>
        <w:t>22</w:t>
      </w:r>
      <w:r>
        <w:rPr>
          <w:rFonts w:ascii="宋体" w:hAnsi="宋体" w:eastAsia="宋体"/>
          <w:color w:val="000000"/>
          <w:sz w:val="24"/>
          <w:szCs w:val="24"/>
        </w:rPr>
        <w:t xml:space="preserve">. 中国共产党人要不忘初心、牢记使命，弘扬建党时期的“红船精神”，“红船精神”的内涵是（  </w:t>
      </w:r>
      <w:r>
        <w:rPr>
          <w:rFonts w:ascii="宋体" w:hAnsi="宋体" w:eastAsia="宋体"/>
          <w:b/>
          <w:bCs/>
          <w:color w:val="C00000"/>
          <w:sz w:val="24"/>
          <w:szCs w:val="24"/>
        </w:rPr>
        <w:t xml:space="preserve"> BCD </w:t>
      </w:r>
      <w:r>
        <w:rPr>
          <w:rFonts w:ascii="宋体" w:hAnsi="宋体" w:eastAsia="宋体"/>
          <w:color w:val="000000"/>
          <w:sz w:val="24"/>
          <w:szCs w:val="24"/>
        </w:rPr>
        <w:t xml:space="preserve"> ）</w:t>
      </w:r>
    </w:p>
    <w:p>
      <w:pPr>
        <w:spacing w:line="276" w:lineRule="auto"/>
      </w:pPr>
      <w:r>
        <w:rPr>
          <w:rFonts w:ascii="宋体" w:hAnsi="宋体" w:eastAsia="宋体"/>
          <w:color w:val="000000"/>
          <w:sz w:val="24"/>
          <w:szCs w:val="24"/>
        </w:rPr>
        <w:t xml:space="preserve">A. 一不怕苦、二不怕死的牺牲精神             </w:t>
      </w:r>
    </w:p>
    <w:p>
      <w:pPr>
        <w:spacing w:line="276" w:lineRule="auto"/>
        <w:rPr>
          <w:b/>
          <w:bCs/>
        </w:rPr>
      </w:pPr>
      <w:r>
        <w:rPr>
          <w:rFonts w:ascii="宋体" w:hAnsi="宋体" w:eastAsia="宋体"/>
          <w:b/>
          <w:bCs/>
          <w:color w:val="000000"/>
          <w:sz w:val="24"/>
          <w:szCs w:val="24"/>
        </w:rPr>
        <w:t>B.坚定理想、百折不挠的奋斗精神</w:t>
      </w:r>
    </w:p>
    <w:p>
      <w:pPr>
        <w:spacing w:line="276" w:lineRule="auto"/>
        <w:rPr>
          <w:b/>
          <w:bCs/>
        </w:rPr>
      </w:pPr>
      <w:r>
        <w:rPr>
          <w:rFonts w:ascii="宋体" w:hAnsi="宋体" w:eastAsia="宋体"/>
          <w:b/>
          <w:bCs/>
          <w:color w:val="000000"/>
          <w:sz w:val="24"/>
          <w:szCs w:val="24"/>
        </w:rPr>
        <w:t xml:space="preserve">C.立党为公、忠诚为民的奉献精神               </w:t>
      </w:r>
    </w:p>
    <w:p>
      <w:pPr>
        <w:spacing w:line="276" w:lineRule="auto"/>
        <w:rPr>
          <w:b/>
          <w:bCs/>
        </w:rPr>
      </w:pPr>
      <w:r>
        <w:rPr>
          <w:rFonts w:ascii="宋体" w:hAnsi="宋体" w:eastAsia="宋体"/>
          <w:b/>
          <w:bCs/>
          <w:color w:val="000000"/>
          <w:sz w:val="24"/>
          <w:szCs w:val="24"/>
        </w:rPr>
        <w:t>D. 开天辟地、敢为人先的首创精神</w:t>
      </w:r>
    </w:p>
    <w:p>
      <w:pPr>
        <w:spacing w:line="276" w:lineRule="auto"/>
      </w:pPr>
      <w:r>
        <w:rPr>
          <w:rFonts w:ascii="宋体" w:hAnsi="宋体" w:eastAsia="宋体"/>
          <w:color w:val="000000"/>
          <w:sz w:val="24"/>
          <w:szCs w:val="24"/>
        </w:rPr>
        <w:t xml:space="preserve">23. 中国共产党的成立,深刻改变了（ </w:t>
      </w:r>
      <w:r>
        <w:rPr>
          <w:rFonts w:ascii="宋体" w:hAnsi="宋体" w:eastAsia="宋体"/>
          <w:b/>
          <w:bCs/>
          <w:color w:val="C00000"/>
          <w:sz w:val="24"/>
          <w:szCs w:val="24"/>
        </w:rPr>
        <w:t xml:space="preserve"> ABCD </w:t>
      </w:r>
      <w:r>
        <w:rPr>
          <w:rFonts w:ascii="宋体" w:hAnsi="宋体" w:eastAsia="宋体"/>
          <w:color w:val="000000"/>
          <w:sz w:val="24"/>
          <w:szCs w:val="24"/>
        </w:rPr>
        <w:t>）</w:t>
      </w:r>
    </w:p>
    <w:p>
      <w:pPr>
        <w:spacing w:line="276" w:lineRule="auto"/>
        <w:rPr>
          <w:b/>
          <w:bCs/>
        </w:rPr>
      </w:pPr>
      <w:r>
        <w:rPr>
          <w:rFonts w:ascii="宋体" w:hAnsi="宋体" w:eastAsia="宋体"/>
          <w:b/>
          <w:bCs/>
          <w:color w:val="000000"/>
          <w:sz w:val="24"/>
          <w:szCs w:val="24"/>
        </w:rPr>
        <w:t xml:space="preserve">A.近代以后中华民族发展的方向和进程     </w:t>
      </w:r>
    </w:p>
    <w:p>
      <w:pPr>
        <w:spacing w:line="276" w:lineRule="auto"/>
        <w:rPr>
          <w:b/>
          <w:bCs/>
        </w:rPr>
      </w:pPr>
      <w:r>
        <w:rPr>
          <w:rFonts w:ascii="宋体" w:hAnsi="宋体" w:eastAsia="宋体"/>
          <w:b/>
          <w:bCs/>
          <w:color w:val="000000"/>
          <w:sz w:val="24"/>
          <w:szCs w:val="24"/>
        </w:rPr>
        <w:t>B.中国人民的前途和命运</w:t>
      </w:r>
    </w:p>
    <w:p>
      <w:pPr>
        <w:spacing w:line="276" w:lineRule="auto"/>
        <w:rPr>
          <w:b/>
          <w:bCs/>
        </w:rPr>
      </w:pPr>
      <w:r>
        <w:rPr>
          <w:rFonts w:ascii="宋体" w:hAnsi="宋体" w:eastAsia="宋体"/>
          <w:b/>
          <w:bCs/>
          <w:color w:val="000000"/>
          <w:sz w:val="24"/>
          <w:szCs w:val="24"/>
        </w:rPr>
        <w:t xml:space="preserve">C.世界发展的趋势和格局                 </w:t>
      </w:r>
    </w:p>
    <w:p>
      <w:pPr>
        <w:spacing w:line="276" w:lineRule="auto"/>
        <w:rPr>
          <w:rFonts w:ascii="宋体" w:hAnsi="宋体" w:eastAsia="宋体"/>
          <w:b/>
          <w:bCs/>
          <w:color w:val="000000"/>
          <w:sz w:val="24"/>
          <w:szCs w:val="24"/>
        </w:rPr>
      </w:pPr>
      <w:r>
        <w:rPr>
          <w:rFonts w:ascii="宋体" w:hAnsi="宋体" w:eastAsia="宋体"/>
          <w:b/>
          <w:bCs/>
          <w:color w:val="000000"/>
          <w:sz w:val="24"/>
          <w:szCs w:val="24"/>
        </w:rPr>
        <w:t>D.中华民族的前途和命运</w:t>
      </w:r>
    </w:p>
    <w:p>
      <w:pPr>
        <w:spacing w:line="276" w:lineRule="auto"/>
        <w:rPr>
          <w:rFonts w:ascii="宋体" w:hAnsi="宋体" w:eastAsia="宋体"/>
          <w:b/>
          <w:bCs/>
          <w:color w:val="000000"/>
          <w:sz w:val="24"/>
          <w:szCs w:val="24"/>
        </w:rPr>
      </w:pPr>
    </w:p>
    <w:p>
      <w:pPr>
        <w:spacing w:line="276" w:lineRule="auto"/>
        <w:rPr>
          <w:rFonts w:ascii="宋体" w:hAnsi="宋体" w:eastAsia="宋体"/>
          <w:b/>
          <w:bCs/>
          <w:color w:val="000000"/>
          <w:sz w:val="24"/>
          <w:szCs w:val="24"/>
        </w:rPr>
      </w:pPr>
    </w:p>
    <w:p>
      <w:pPr>
        <w:spacing w:line="276" w:lineRule="auto"/>
        <w:rPr>
          <w:rFonts w:ascii="宋体" w:hAnsi="宋体" w:eastAsia="宋体"/>
          <w:b/>
          <w:bCs/>
          <w:color w:val="000000"/>
          <w:sz w:val="24"/>
          <w:szCs w:val="24"/>
        </w:rPr>
      </w:pPr>
    </w:p>
    <w:p>
      <w:pPr>
        <w:spacing w:line="276" w:lineRule="auto"/>
        <w:rPr>
          <w:rFonts w:ascii="宋体" w:hAnsi="宋体" w:eastAsia="宋体"/>
          <w:b/>
          <w:bCs/>
          <w:color w:val="000000"/>
          <w:sz w:val="24"/>
          <w:szCs w:val="24"/>
        </w:rPr>
      </w:pPr>
    </w:p>
    <w:p>
      <w:pPr>
        <w:spacing w:line="276" w:lineRule="auto"/>
        <w:rPr>
          <w:rFonts w:ascii="宋体" w:hAnsi="宋体" w:eastAsia="宋体"/>
          <w:b/>
          <w:bCs/>
          <w:color w:val="000000"/>
          <w:sz w:val="24"/>
          <w:szCs w:val="24"/>
        </w:rPr>
      </w:pPr>
    </w:p>
    <w:p>
      <w:pPr>
        <w:spacing w:line="276" w:lineRule="auto"/>
        <w:rPr>
          <w:rFonts w:ascii="宋体" w:hAnsi="宋体" w:eastAsia="宋体"/>
          <w:b/>
          <w:bCs/>
          <w:color w:val="000000"/>
          <w:sz w:val="24"/>
          <w:szCs w:val="24"/>
        </w:rPr>
      </w:pPr>
    </w:p>
    <w:p>
      <w:pPr>
        <w:spacing w:line="276" w:lineRule="auto"/>
        <w:rPr>
          <w:rFonts w:ascii="宋体" w:hAnsi="宋体" w:eastAsia="宋体"/>
          <w:b/>
          <w:bCs/>
          <w:color w:val="000000"/>
          <w:sz w:val="24"/>
          <w:szCs w:val="24"/>
        </w:rPr>
      </w:pPr>
    </w:p>
    <w:p>
      <w:pPr>
        <w:pStyle w:val="2"/>
      </w:pPr>
      <w:r>
        <w:rPr>
          <w:rFonts w:hint="eastAsia"/>
        </w:rPr>
        <w:t>第五章 中国革命的新道路</w:t>
      </w:r>
    </w:p>
    <w:p>
      <w:pPr>
        <w:spacing w:line="276" w:lineRule="auto"/>
        <w:jc w:val="left"/>
        <w:rPr>
          <w:rFonts w:ascii="宋体" w:hAnsi="宋体" w:eastAsia="宋体"/>
          <w:b/>
          <w:sz w:val="24"/>
          <w:szCs w:val="24"/>
        </w:rPr>
      </w:pPr>
      <w:r>
        <w:rPr>
          <w:rFonts w:hint="eastAsia" w:ascii="宋体" w:hAnsi="宋体" w:eastAsia="宋体"/>
          <w:b/>
          <w:sz w:val="24"/>
          <w:szCs w:val="24"/>
        </w:rPr>
        <w:t>一、单项选择题</w:t>
      </w:r>
    </w:p>
    <w:p>
      <w:pPr>
        <w:spacing w:line="276" w:lineRule="auto"/>
        <w:jc w:val="left"/>
        <w:rPr>
          <w:rFonts w:ascii="宋体" w:hAnsi="宋体" w:eastAsia="宋体"/>
          <w:sz w:val="24"/>
          <w:szCs w:val="24"/>
        </w:rPr>
      </w:pPr>
      <w:r>
        <w:rPr>
          <w:rFonts w:ascii="宋体" w:hAnsi="宋体" w:eastAsia="宋体"/>
          <w:sz w:val="24"/>
          <w:szCs w:val="24"/>
        </w:rPr>
        <w:t>1.1928</w:t>
      </w:r>
      <w:r>
        <w:rPr>
          <w:rFonts w:hint="eastAsia" w:ascii="宋体" w:hAnsi="宋体" w:eastAsia="宋体"/>
          <w:sz w:val="24"/>
          <w:szCs w:val="24"/>
        </w:rPr>
        <w:t>年，国民党政府军队继续北伐，（</w:t>
      </w:r>
      <w:r>
        <w:rPr>
          <w:rFonts w:hint="eastAsia" w:ascii="宋体" w:hAnsi="宋体" w:eastAsia="宋体"/>
          <w:b/>
          <w:bCs/>
          <w:color w:val="C00000"/>
          <w:sz w:val="24"/>
          <w:szCs w:val="24"/>
        </w:rPr>
        <w:t xml:space="preserve"> C</w:t>
      </w:r>
      <w:r>
        <w:rPr>
          <w:rFonts w:hint="eastAsia" w:ascii="宋体" w:hAnsi="宋体" w:eastAsia="宋体"/>
          <w:sz w:val="24"/>
          <w:szCs w:val="24"/>
        </w:rPr>
        <w:t xml:space="preserve"> ）首领张作霖在退回关外途中，被日本人预埋的炸药炸死。</w:t>
      </w:r>
    </w:p>
    <w:p>
      <w:pPr>
        <w:numPr>
          <w:ilvl w:val="0"/>
          <w:numId w:val="12"/>
        </w:numPr>
        <w:spacing w:line="276" w:lineRule="auto"/>
        <w:jc w:val="left"/>
        <w:rPr>
          <w:rFonts w:ascii="宋体" w:hAnsi="宋体" w:eastAsia="宋体"/>
          <w:sz w:val="24"/>
          <w:szCs w:val="24"/>
        </w:rPr>
      </w:pPr>
      <w:r>
        <w:rPr>
          <w:rFonts w:hint="eastAsia" w:ascii="宋体" w:hAnsi="宋体" w:eastAsia="宋体"/>
          <w:sz w:val="24"/>
          <w:szCs w:val="24"/>
        </w:rPr>
        <w:t xml:space="preserve">直系      </w:t>
      </w:r>
    </w:p>
    <w:p>
      <w:pPr>
        <w:numPr>
          <w:ilvl w:val="0"/>
          <w:numId w:val="12"/>
        </w:numPr>
        <w:spacing w:line="276" w:lineRule="auto"/>
        <w:jc w:val="left"/>
        <w:rPr>
          <w:rFonts w:ascii="宋体" w:hAnsi="宋体" w:eastAsia="宋体"/>
          <w:sz w:val="24"/>
          <w:szCs w:val="24"/>
        </w:rPr>
      </w:pPr>
      <w:r>
        <w:rPr>
          <w:rFonts w:hint="eastAsia" w:ascii="宋体" w:hAnsi="宋体" w:eastAsia="宋体"/>
          <w:sz w:val="24"/>
          <w:szCs w:val="24"/>
        </w:rPr>
        <w:t xml:space="preserve">皖系      </w:t>
      </w:r>
    </w:p>
    <w:p>
      <w:pPr>
        <w:numPr>
          <w:ilvl w:val="0"/>
          <w:numId w:val="12"/>
        </w:numPr>
        <w:spacing w:line="276" w:lineRule="auto"/>
        <w:jc w:val="left"/>
        <w:rPr>
          <w:rFonts w:ascii="宋体" w:hAnsi="宋体" w:eastAsia="宋体"/>
          <w:b/>
          <w:bCs/>
          <w:sz w:val="24"/>
          <w:szCs w:val="24"/>
        </w:rPr>
      </w:pPr>
      <w:r>
        <w:rPr>
          <w:rFonts w:hint="eastAsia" w:ascii="宋体" w:hAnsi="宋体" w:eastAsia="宋体"/>
          <w:b/>
          <w:bCs/>
          <w:sz w:val="24"/>
          <w:szCs w:val="24"/>
        </w:rPr>
        <w:t xml:space="preserve">奉系      </w:t>
      </w:r>
    </w:p>
    <w:p>
      <w:pPr>
        <w:numPr>
          <w:ilvl w:val="0"/>
          <w:numId w:val="12"/>
        </w:numPr>
        <w:spacing w:line="276" w:lineRule="auto"/>
        <w:jc w:val="left"/>
        <w:rPr>
          <w:rFonts w:ascii="宋体" w:hAnsi="宋体" w:eastAsia="宋体"/>
          <w:sz w:val="24"/>
          <w:szCs w:val="24"/>
        </w:rPr>
      </w:pPr>
      <w:r>
        <w:rPr>
          <w:rFonts w:hint="eastAsia" w:ascii="宋体" w:hAnsi="宋体" w:eastAsia="宋体"/>
          <w:sz w:val="24"/>
          <w:szCs w:val="24"/>
        </w:rPr>
        <w:t>桂系</w:t>
      </w:r>
    </w:p>
    <w:p>
      <w:pPr>
        <w:spacing w:line="276" w:lineRule="auto"/>
        <w:jc w:val="left"/>
        <w:rPr>
          <w:rFonts w:ascii="宋体" w:hAnsi="宋体" w:eastAsia="宋体"/>
          <w:sz w:val="24"/>
          <w:szCs w:val="24"/>
        </w:rPr>
      </w:pPr>
      <w:r>
        <w:rPr>
          <w:rFonts w:hint="eastAsia" w:ascii="宋体" w:hAnsi="宋体" w:eastAsia="宋体"/>
          <w:sz w:val="24"/>
          <w:szCs w:val="24"/>
        </w:rPr>
        <w:t>2.（</w:t>
      </w:r>
      <w:r>
        <w:rPr>
          <w:rFonts w:hint="eastAsia" w:ascii="宋体" w:hAnsi="宋体" w:eastAsia="宋体"/>
          <w:b/>
          <w:bCs/>
          <w:color w:val="C00000"/>
          <w:sz w:val="24"/>
          <w:szCs w:val="24"/>
        </w:rPr>
        <w:t xml:space="preserve"> B</w:t>
      </w:r>
      <w:r>
        <w:rPr>
          <w:rFonts w:hint="eastAsia" w:ascii="宋体" w:hAnsi="宋体" w:eastAsia="宋体"/>
          <w:sz w:val="24"/>
          <w:szCs w:val="24"/>
        </w:rPr>
        <w:t xml:space="preserve"> ）于1928年12月29日从东北发出通告，宣布“遵守三民主义，服从国民政府，改易旗帜”。北洋军阀不再作为独立的政治力量继续存在。国民党在全国范围内建立了自己的统治。</w:t>
      </w:r>
    </w:p>
    <w:p>
      <w:pPr>
        <w:spacing w:line="276" w:lineRule="auto"/>
        <w:jc w:val="left"/>
        <w:rPr>
          <w:rFonts w:ascii="宋体" w:hAnsi="宋体" w:eastAsia="宋体"/>
          <w:sz w:val="24"/>
          <w:szCs w:val="24"/>
        </w:rPr>
      </w:pPr>
      <w:r>
        <w:rPr>
          <w:rFonts w:hint="eastAsia" w:ascii="宋体" w:hAnsi="宋体" w:eastAsia="宋体"/>
          <w:sz w:val="24"/>
          <w:szCs w:val="24"/>
        </w:rPr>
        <w:t xml:space="preserve">A.蒋介石     </w:t>
      </w:r>
    </w:p>
    <w:p>
      <w:pPr>
        <w:spacing w:line="276" w:lineRule="auto"/>
        <w:jc w:val="left"/>
        <w:rPr>
          <w:rFonts w:ascii="宋体" w:hAnsi="宋体" w:eastAsia="宋体"/>
          <w:b/>
          <w:bCs/>
          <w:sz w:val="24"/>
          <w:szCs w:val="24"/>
        </w:rPr>
      </w:pPr>
      <w:r>
        <w:rPr>
          <w:rFonts w:hint="eastAsia" w:ascii="宋体" w:hAnsi="宋体" w:eastAsia="宋体"/>
          <w:b/>
          <w:bCs/>
          <w:sz w:val="24"/>
          <w:szCs w:val="24"/>
        </w:rPr>
        <w:t xml:space="preserve">B.张学良      </w:t>
      </w:r>
    </w:p>
    <w:p>
      <w:pPr>
        <w:spacing w:line="276" w:lineRule="auto"/>
        <w:jc w:val="left"/>
        <w:rPr>
          <w:rFonts w:ascii="宋体" w:hAnsi="宋体" w:eastAsia="宋体"/>
          <w:sz w:val="24"/>
          <w:szCs w:val="24"/>
        </w:rPr>
      </w:pPr>
      <w:r>
        <w:rPr>
          <w:rFonts w:hint="eastAsia" w:ascii="宋体" w:hAnsi="宋体" w:eastAsia="宋体"/>
          <w:sz w:val="24"/>
          <w:szCs w:val="24"/>
        </w:rPr>
        <w:t xml:space="preserve">C.胡汉民      </w:t>
      </w:r>
    </w:p>
    <w:p>
      <w:pPr>
        <w:spacing w:line="276" w:lineRule="auto"/>
        <w:jc w:val="left"/>
        <w:rPr>
          <w:rFonts w:ascii="宋体" w:hAnsi="宋体" w:eastAsia="宋体"/>
          <w:sz w:val="24"/>
          <w:szCs w:val="24"/>
        </w:rPr>
      </w:pPr>
      <w:r>
        <w:rPr>
          <w:rFonts w:hint="eastAsia" w:ascii="宋体" w:hAnsi="宋体" w:eastAsia="宋体"/>
          <w:sz w:val="24"/>
          <w:szCs w:val="24"/>
        </w:rPr>
        <w:t>D.张作霖</w:t>
      </w:r>
    </w:p>
    <w:p>
      <w:pPr>
        <w:spacing w:line="276" w:lineRule="auto"/>
        <w:jc w:val="left"/>
        <w:rPr>
          <w:rFonts w:ascii="宋体" w:hAnsi="宋体" w:eastAsia="宋体"/>
          <w:sz w:val="24"/>
          <w:szCs w:val="24"/>
        </w:rPr>
      </w:pPr>
      <w:r>
        <w:rPr>
          <w:rFonts w:hint="eastAsia" w:ascii="宋体" w:hAnsi="宋体" w:eastAsia="宋体"/>
          <w:sz w:val="24"/>
          <w:szCs w:val="24"/>
        </w:rPr>
        <w:t>3.为了控制人民，禁止革命活动，国民党大力推行（</w:t>
      </w:r>
      <w:r>
        <w:rPr>
          <w:rFonts w:hint="eastAsia" w:ascii="宋体" w:hAnsi="宋体" w:eastAsia="宋体"/>
          <w:b/>
          <w:bCs/>
          <w:color w:val="C00000"/>
          <w:sz w:val="24"/>
          <w:szCs w:val="24"/>
        </w:rPr>
        <w:t xml:space="preserve"> C </w:t>
      </w:r>
      <w:r>
        <w:rPr>
          <w:rFonts w:hint="eastAsia" w:ascii="宋体" w:hAnsi="宋体" w:eastAsia="宋体"/>
          <w:sz w:val="24"/>
          <w:szCs w:val="24"/>
        </w:rPr>
        <w:t>），“共具联保连坐切结”。</w:t>
      </w:r>
    </w:p>
    <w:p>
      <w:pPr>
        <w:spacing w:line="276" w:lineRule="auto"/>
        <w:jc w:val="left"/>
        <w:rPr>
          <w:rFonts w:ascii="宋体" w:hAnsi="宋体" w:eastAsia="宋体"/>
          <w:sz w:val="24"/>
          <w:szCs w:val="24"/>
        </w:rPr>
      </w:pPr>
      <w:r>
        <w:rPr>
          <w:rFonts w:hint="eastAsia" w:ascii="宋体" w:hAnsi="宋体" w:eastAsia="宋体"/>
          <w:sz w:val="24"/>
          <w:szCs w:val="24"/>
        </w:rPr>
        <w:t xml:space="preserve">A.保安队      </w:t>
      </w:r>
    </w:p>
    <w:p>
      <w:pPr>
        <w:spacing w:line="276" w:lineRule="auto"/>
        <w:jc w:val="left"/>
        <w:rPr>
          <w:rFonts w:ascii="宋体" w:hAnsi="宋体" w:eastAsia="宋体"/>
          <w:sz w:val="24"/>
          <w:szCs w:val="24"/>
        </w:rPr>
      </w:pPr>
      <w:r>
        <w:rPr>
          <w:rFonts w:hint="eastAsia" w:ascii="宋体" w:hAnsi="宋体" w:eastAsia="宋体"/>
          <w:sz w:val="24"/>
          <w:szCs w:val="24"/>
        </w:rPr>
        <w:t xml:space="preserve">B.特务系统      </w:t>
      </w:r>
    </w:p>
    <w:p>
      <w:pPr>
        <w:spacing w:line="276" w:lineRule="auto"/>
        <w:jc w:val="left"/>
        <w:rPr>
          <w:rFonts w:ascii="宋体" w:hAnsi="宋体" w:eastAsia="宋体"/>
          <w:b/>
          <w:bCs/>
          <w:sz w:val="24"/>
          <w:szCs w:val="24"/>
        </w:rPr>
      </w:pPr>
      <w:r>
        <w:rPr>
          <w:rFonts w:hint="eastAsia" w:ascii="宋体" w:hAnsi="宋体" w:eastAsia="宋体"/>
          <w:b/>
          <w:bCs/>
          <w:sz w:val="24"/>
          <w:szCs w:val="24"/>
        </w:rPr>
        <w:t xml:space="preserve">C.保甲制度      </w:t>
      </w:r>
    </w:p>
    <w:p>
      <w:pPr>
        <w:spacing w:line="276" w:lineRule="auto"/>
        <w:jc w:val="left"/>
        <w:rPr>
          <w:rFonts w:ascii="宋体" w:hAnsi="宋体" w:eastAsia="宋体"/>
          <w:sz w:val="24"/>
          <w:szCs w:val="24"/>
        </w:rPr>
      </w:pPr>
      <w:r>
        <w:rPr>
          <w:rFonts w:hint="eastAsia" w:ascii="宋体" w:hAnsi="宋体" w:eastAsia="宋体"/>
          <w:sz w:val="24"/>
          <w:szCs w:val="24"/>
        </w:rPr>
        <w:t>D.审查制度</w:t>
      </w:r>
    </w:p>
    <w:p>
      <w:pPr>
        <w:spacing w:line="276" w:lineRule="auto"/>
        <w:jc w:val="left"/>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b/>
          <w:bCs/>
          <w:color w:val="C00000"/>
          <w:sz w:val="24"/>
          <w:szCs w:val="24"/>
        </w:rPr>
        <w:t xml:space="preserve"> B </w:t>
      </w:r>
      <w:r>
        <w:rPr>
          <w:rFonts w:ascii="宋体" w:hAnsi="宋体" w:eastAsia="宋体"/>
          <w:sz w:val="24"/>
          <w:szCs w:val="24"/>
        </w:rPr>
        <w:t>）</w:t>
      </w:r>
      <w:r>
        <w:rPr>
          <w:rFonts w:hint="eastAsia" w:ascii="宋体" w:hAnsi="宋体" w:eastAsia="宋体"/>
          <w:sz w:val="24"/>
          <w:szCs w:val="24"/>
        </w:rPr>
        <w:t>打响了武装反抗国民党反动统治的第一枪。这是中国共产党独立领导革命战争、创建人民军队和武装夺取政权的开端。</w:t>
      </w:r>
    </w:p>
    <w:p>
      <w:pPr>
        <w:spacing w:line="276" w:lineRule="auto"/>
        <w:jc w:val="left"/>
        <w:rPr>
          <w:rFonts w:ascii="宋体" w:hAnsi="宋体" w:eastAsia="宋体"/>
          <w:sz w:val="24"/>
          <w:szCs w:val="24"/>
        </w:rPr>
      </w:pPr>
      <w:r>
        <w:rPr>
          <w:rFonts w:hint="eastAsia" w:ascii="宋体" w:hAnsi="宋体" w:eastAsia="宋体"/>
          <w:sz w:val="24"/>
          <w:szCs w:val="24"/>
        </w:rPr>
        <w:t xml:space="preserve">A.武昌起义      </w:t>
      </w:r>
    </w:p>
    <w:p>
      <w:pPr>
        <w:spacing w:line="276" w:lineRule="auto"/>
        <w:jc w:val="left"/>
        <w:rPr>
          <w:rFonts w:ascii="宋体" w:hAnsi="宋体" w:eastAsia="宋体"/>
          <w:b/>
          <w:bCs/>
          <w:sz w:val="24"/>
          <w:szCs w:val="24"/>
        </w:rPr>
      </w:pPr>
      <w:r>
        <w:rPr>
          <w:rFonts w:hint="eastAsia" w:ascii="宋体" w:hAnsi="宋体" w:eastAsia="宋体"/>
          <w:b/>
          <w:bCs/>
          <w:sz w:val="24"/>
          <w:szCs w:val="24"/>
        </w:rPr>
        <w:t xml:space="preserve">B.南昌起义      </w:t>
      </w:r>
    </w:p>
    <w:p>
      <w:pPr>
        <w:spacing w:line="276" w:lineRule="auto"/>
        <w:jc w:val="left"/>
        <w:rPr>
          <w:rFonts w:ascii="宋体" w:hAnsi="宋体" w:eastAsia="宋体"/>
          <w:sz w:val="24"/>
          <w:szCs w:val="24"/>
        </w:rPr>
      </w:pPr>
      <w:r>
        <w:rPr>
          <w:rFonts w:hint="eastAsia" w:ascii="宋体" w:hAnsi="宋体" w:eastAsia="宋体"/>
          <w:sz w:val="24"/>
          <w:szCs w:val="24"/>
        </w:rPr>
        <w:t xml:space="preserve">C.秋收起义     </w:t>
      </w:r>
    </w:p>
    <w:p>
      <w:pPr>
        <w:spacing w:line="276" w:lineRule="auto"/>
        <w:jc w:val="left"/>
        <w:rPr>
          <w:rFonts w:ascii="宋体" w:hAnsi="宋体" w:eastAsia="宋体"/>
          <w:sz w:val="24"/>
          <w:szCs w:val="24"/>
        </w:rPr>
      </w:pPr>
      <w:r>
        <w:rPr>
          <w:rFonts w:hint="eastAsia" w:ascii="宋体" w:hAnsi="宋体" w:eastAsia="宋体"/>
          <w:sz w:val="24"/>
          <w:szCs w:val="24"/>
        </w:rPr>
        <w:t>D.广州起义</w:t>
      </w:r>
    </w:p>
    <w:p>
      <w:pPr>
        <w:spacing w:line="276" w:lineRule="auto"/>
        <w:jc w:val="left"/>
        <w:rPr>
          <w:rFonts w:ascii="宋体" w:hAnsi="宋体" w:eastAsia="宋体"/>
          <w:sz w:val="24"/>
          <w:szCs w:val="24"/>
        </w:rPr>
      </w:pPr>
      <w:r>
        <w:rPr>
          <w:rFonts w:hint="eastAsia" w:ascii="宋体" w:hAnsi="宋体" w:eastAsia="宋体"/>
          <w:sz w:val="24"/>
          <w:szCs w:val="24"/>
        </w:rPr>
        <w:t>5.毛泽东在八七会议上提出(</w:t>
      </w:r>
      <w:r>
        <w:rPr>
          <w:rFonts w:hint="eastAsia" w:ascii="宋体" w:hAnsi="宋体" w:eastAsia="宋体"/>
          <w:b/>
          <w:bCs/>
          <w:color w:val="C00000"/>
          <w:sz w:val="24"/>
          <w:szCs w:val="24"/>
        </w:rPr>
        <w:t xml:space="preserve"> A </w:t>
      </w:r>
      <w:r>
        <w:rPr>
          <w:rFonts w:hint="eastAsia" w:ascii="宋体" w:hAnsi="宋体" w:eastAsia="宋体"/>
          <w:sz w:val="24"/>
          <w:szCs w:val="24"/>
        </w:rPr>
        <w:t>)</w:t>
      </w:r>
    </w:p>
    <w:p>
      <w:pPr>
        <w:spacing w:line="276" w:lineRule="auto"/>
        <w:jc w:val="left"/>
        <w:rPr>
          <w:rFonts w:ascii="宋体" w:hAnsi="宋体" w:eastAsia="宋体"/>
          <w:b/>
          <w:bCs/>
          <w:sz w:val="24"/>
          <w:szCs w:val="24"/>
        </w:rPr>
      </w:pPr>
      <w:r>
        <w:rPr>
          <w:rFonts w:hint="eastAsia" w:ascii="宋体" w:hAnsi="宋体" w:eastAsia="宋体"/>
          <w:b/>
          <w:bCs/>
          <w:sz w:val="24"/>
          <w:szCs w:val="24"/>
        </w:rPr>
        <w:t xml:space="preserve">A.须知政权是由枪杆子中取得的     </w:t>
      </w:r>
    </w:p>
    <w:p>
      <w:pPr>
        <w:spacing w:line="276" w:lineRule="auto"/>
        <w:jc w:val="left"/>
        <w:rPr>
          <w:rFonts w:ascii="宋体" w:hAnsi="宋体" w:eastAsia="宋体"/>
          <w:sz w:val="24"/>
          <w:szCs w:val="24"/>
        </w:rPr>
      </w:pPr>
      <w:r>
        <w:rPr>
          <w:rFonts w:hint="eastAsia" w:ascii="宋体" w:hAnsi="宋体" w:eastAsia="宋体"/>
          <w:sz w:val="24"/>
          <w:szCs w:val="24"/>
        </w:rPr>
        <w:t>B.没有文化的军队是一支愚蠢的军队</w:t>
      </w:r>
    </w:p>
    <w:p>
      <w:pPr>
        <w:spacing w:line="276" w:lineRule="auto"/>
        <w:jc w:val="left"/>
        <w:rPr>
          <w:rFonts w:ascii="宋体" w:hAnsi="宋体" w:eastAsia="宋体"/>
          <w:sz w:val="24"/>
          <w:szCs w:val="24"/>
        </w:rPr>
      </w:pPr>
      <w:r>
        <w:rPr>
          <w:rFonts w:hint="eastAsia" w:ascii="宋体" w:hAnsi="宋体" w:eastAsia="宋体"/>
          <w:sz w:val="24"/>
          <w:szCs w:val="24"/>
        </w:rPr>
        <w:t xml:space="preserve">C.没有调查就没有发言权  </w:t>
      </w:r>
      <w:r>
        <w:rPr>
          <w:rFonts w:ascii="宋体" w:hAnsi="宋体" w:eastAsia="宋体"/>
          <w:sz w:val="24"/>
          <w:szCs w:val="24"/>
        </w:rPr>
        <w:t xml:space="preserve">          </w:t>
      </w:r>
    </w:p>
    <w:p>
      <w:pPr>
        <w:spacing w:line="276" w:lineRule="auto"/>
        <w:jc w:val="left"/>
        <w:rPr>
          <w:rFonts w:ascii="宋体" w:hAnsi="宋体" w:eastAsia="宋体"/>
          <w:sz w:val="24"/>
          <w:szCs w:val="24"/>
        </w:rPr>
      </w:pPr>
      <w:r>
        <w:rPr>
          <w:rFonts w:hint="eastAsia" w:ascii="宋体" w:hAnsi="宋体" w:eastAsia="宋体"/>
          <w:sz w:val="24"/>
          <w:szCs w:val="24"/>
        </w:rPr>
        <w:t>D.帝国主义和一切反动派都是纸老虎</w:t>
      </w:r>
    </w:p>
    <w:p>
      <w:pPr>
        <w:spacing w:line="276" w:lineRule="auto"/>
        <w:jc w:val="left"/>
        <w:rPr>
          <w:rFonts w:ascii="宋体" w:hAnsi="宋体" w:eastAsia="宋体"/>
          <w:sz w:val="24"/>
          <w:szCs w:val="24"/>
        </w:rPr>
      </w:pPr>
      <w:r>
        <w:rPr>
          <w:rFonts w:hint="eastAsia" w:ascii="宋体" w:hAnsi="宋体" w:eastAsia="宋体"/>
          <w:sz w:val="24"/>
          <w:szCs w:val="24"/>
        </w:rPr>
        <w:t>6.（ A ）确立了党的“开展土地革命和武装反抗国民党反动派”的总方针。</w:t>
      </w:r>
    </w:p>
    <w:p>
      <w:pPr>
        <w:spacing w:line="276" w:lineRule="auto"/>
        <w:jc w:val="left"/>
        <w:rPr>
          <w:rFonts w:ascii="宋体" w:hAnsi="宋体" w:eastAsia="宋体"/>
          <w:b/>
          <w:bCs/>
          <w:sz w:val="24"/>
          <w:szCs w:val="24"/>
        </w:rPr>
      </w:pPr>
      <w:r>
        <w:rPr>
          <w:rFonts w:hint="eastAsia" w:ascii="宋体" w:hAnsi="宋体" w:eastAsia="宋体"/>
          <w:b/>
          <w:bCs/>
          <w:sz w:val="24"/>
          <w:szCs w:val="24"/>
        </w:rPr>
        <w:t xml:space="preserve">A.八七会议   </w:t>
      </w:r>
    </w:p>
    <w:p>
      <w:pPr>
        <w:spacing w:line="276" w:lineRule="auto"/>
        <w:jc w:val="left"/>
        <w:rPr>
          <w:rFonts w:ascii="宋体" w:hAnsi="宋体" w:eastAsia="宋体"/>
          <w:sz w:val="24"/>
          <w:szCs w:val="24"/>
        </w:rPr>
      </w:pPr>
      <w:r>
        <w:rPr>
          <w:rFonts w:hint="eastAsia" w:ascii="宋体" w:hAnsi="宋体" w:eastAsia="宋体"/>
          <w:sz w:val="24"/>
          <w:szCs w:val="24"/>
        </w:rPr>
        <w:t xml:space="preserve">B.古田会议    </w:t>
      </w:r>
    </w:p>
    <w:p>
      <w:pPr>
        <w:spacing w:line="276" w:lineRule="auto"/>
        <w:jc w:val="left"/>
        <w:rPr>
          <w:rFonts w:ascii="宋体" w:hAnsi="宋体" w:eastAsia="宋体"/>
          <w:sz w:val="24"/>
          <w:szCs w:val="24"/>
        </w:rPr>
      </w:pPr>
      <w:r>
        <w:rPr>
          <w:rFonts w:hint="eastAsia" w:ascii="宋体" w:hAnsi="宋体" w:eastAsia="宋体"/>
          <w:sz w:val="24"/>
          <w:szCs w:val="24"/>
        </w:rPr>
        <w:t xml:space="preserve">C.遵义会议     </w:t>
      </w:r>
    </w:p>
    <w:p>
      <w:pPr>
        <w:spacing w:line="276" w:lineRule="auto"/>
        <w:jc w:val="left"/>
        <w:rPr>
          <w:rFonts w:ascii="宋体" w:hAnsi="宋体" w:eastAsia="宋体"/>
          <w:sz w:val="24"/>
          <w:szCs w:val="24"/>
        </w:rPr>
      </w:pPr>
      <w:r>
        <w:rPr>
          <w:rFonts w:hint="eastAsia" w:ascii="宋体" w:hAnsi="宋体" w:eastAsia="宋体"/>
          <w:sz w:val="24"/>
          <w:szCs w:val="24"/>
        </w:rPr>
        <w:t>D.瓦窑堡会议</w:t>
      </w:r>
    </w:p>
    <w:p>
      <w:pPr>
        <w:spacing w:line="276" w:lineRule="auto"/>
        <w:jc w:val="left"/>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毛泽东率领的秋收起义部队转移到（</w:t>
      </w:r>
      <w:r>
        <w:rPr>
          <w:rFonts w:hint="eastAsia" w:ascii="宋体" w:hAnsi="宋体" w:eastAsia="宋体"/>
          <w:b/>
          <w:bCs/>
          <w:color w:val="C00000"/>
          <w:sz w:val="24"/>
          <w:szCs w:val="24"/>
        </w:rPr>
        <w:t xml:space="preserve"> D </w:t>
      </w:r>
      <w:r>
        <w:rPr>
          <w:rFonts w:hint="eastAsia" w:ascii="宋体" w:hAnsi="宋体" w:eastAsia="宋体"/>
          <w:sz w:val="24"/>
          <w:szCs w:val="24"/>
        </w:rPr>
        <w:t>）地区，创建了农村革命根据地。</w:t>
      </w:r>
    </w:p>
    <w:p>
      <w:pPr>
        <w:spacing w:line="276" w:lineRule="auto"/>
        <w:jc w:val="left"/>
        <w:rPr>
          <w:rFonts w:ascii="宋体" w:hAnsi="宋体" w:eastAsia="宋体"/>
          <w:sz w:val="24"/>
          <w:szCs w:val="24"/>
        </w:rPr>
      </w:pPr>
      <w:r>
        <w:rPr>
          <w:rFonts w:hint="eastAsia" w:ascii="宋体" w:hAnsi="宋体" w:eastAsia="宋体"/>
          <w:sz w:val="24"/>
          <w:szCs w:val="24"/>
        </w:rPr>
        <w:t xml:space="preserve">A.赣南   </w:t>
      </w:r>
    </w:p>
    <w:p>
      <w:pPr>
        <w:spacing w:line="276" w:lineRule="auto"/>
        <w:jc w:val="left"/>
        <w:rPr>
          <w:rFonts w:ascii="宋体" w:hAnsi="宋体" w:eastAsia="宋体"/>
          <w:sz w:val="24"/>
          <w:szCs w:val="24"/>
        </w:rPr>
      </w:pPr>
      <w:r>
        <w:rPr>
          <w:rFonts w:hint="eastAsia" w:ascii="宋体" w:hAnsi="宋体" w:eastAsia="宋体"/>
          <w:sz w:val="24"/>
          <w:szCs w:val="24"/>
        </w:rPr>
        <w:t xml:space="preserve">B.湘南    </w:t>
      </w:r>
    </w:p>
    <w:p>
      <w:pPr>
        <w:spacing w:line="276" w:lineRule="auto"/>
        <w:jc w:val="left"/>
        <w:rPr>
          <w:rFonts w:ascii="宋体" w:hAnsi="宋体" w:eastAsia="宋体"/>
          <w:sz w:val="24"/>
          <w:szCs w:val="24"/>
        </w:rPr>
      </w:pPr>
      <w:r>
        <w:rPr>
          <w:rFonts w:hint="eastAsia" w:ascii="宋体" w:hAnsi="宋体" w:eastAsia="宋体"/>
          <w:sz w:val="24"/>
          <w:szCs w:val="24"/>
        </w:rPr>
        <w:t xml:space="preserve">C.海陆丰     </w:t>
      </w:r>
    </w:p>
    <w:p>
      <w:pPr>
        <w:spacing w:line="276" w:lineRule="auto"/>
        <w:jc w:val="left"/>
        <w:rPr>
          <w:rFonts w:ascii="宋体" w:hAnsi="宋体" w:eastAsia="宋体"/>
          <w:b/>
          <w:bCs/>
          <w:sz w:val="24"/>
          <w:szCs w:val="24"/>
        </w:rPr>
      </w:pPr>
      <w:r>
        <w:rPr>
          <w:rFonts w:hint="eastAsia" w:ascii="宋体" w:hAnsi="宋体" w:eastAsia="宋体"/>
          <w:b/>
          <w:bCs/>
          <w:sz w:val="24"/>
          <w:szCs w:val="24"/>
        </w:rPr>
        <w:t>D.井冈山</w:t>
      </w:r>
    </w:p>
    <w:p>
      <w:pPr>
        <w:spacing w:line="276" w:lineRule="auto"/>
        <w:jc w:val="left"/>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w:t>
      </w:r>
      <w:r>
        <w:rPr>
          <w:rFonts w:ascii="宋体" w:hAnsi="宋体" w:eastAsia="宋体"/>
          <w:sz w:val="24"/>
          <w:szCs w:val="24"/>
        </w:rPr>
        <w:t>1929</w:t>
      </w:r>
      <w:r>
        <w:rPr>
          <w:rFonts w:hint="eastAsia" w:ascii="宋体" w:hAnsi="宋体" w:eastAsia="宋体"/>
          <w:sz w:val="24"/>
          <w:szCs w:val="24"/>
        </w:rPr>
        <w:t>年12月，（</w:t>
      </w:r>
      <w:r>
        <w:rPr>
          <w:rFonts w:hint="eastAsia" w:ascii="宋体" w:hAnsi="宋体" w:eastAsia="宋体"/>
          <w:b/>
          <w:bCs/>
          <w:color w:val="C00000"/>
          <w:sz w:val="24"/>
          <w:szCs w:val="24"/>
        </w:rPr>
        <w:t xml:space="preserve"> B</w:t>
      </w:r>
      <w:r>
        <w:rPr>
          <w:rFonts w:ascii="宋体" w:hAnsi="宋体" w:eastAsia="宋体"/>
          <w:b/>
          <w:bCs/>
          <w:color w:val="C00000"/>
          <w:sz w:val="24"/>
          <w:szCs w:val="24"/>
        </w:rPr>
        <w:t xml:space="preserve"> </w:t>
      </w:r>
      <w:r>
        <w:rPr>
          <w:rFonts w:hint="eastAsia" w:ascii="宋体" w:hAnsi="宋体" w:eastAsia="宋体"/>
          <w:sz w:val="24"/>
          <w:szCs w:val="24"/>
        </w:rPr>
        <w:t>）决议案确立了思想建党、政治建军原则。</w:t>
      </w:r>
    </w:p>
    <w:p>
      <w:pPr>
        <w:numPr>
          <w:ilvl w:val="0"/>
          <w:numId w:val="13"/>
        </w:numPr>
        <w:spacing w:line="276" w:lineRule="auto"/>
        <w:ind w:firstLine="240" w:firstLineChars="100"/>
        <w:jc w:val="left"/>
        <w:rPr>
          <w:rFonts w:ascii="宋体" w:hAnsi="宋体" w:eastAsia="宋体"/>
          <w:sz w:val="24"/>
          <w:szCs w:val="24"/>
        </w:rPr>
      </w:pPr>
      <w:r>
        <w:rPr>
          <w:rFonts w:hint="eastAsia" w:ascii="宋体" w:hAnsi="宋体" w:eastAsia="宋体"/>
          <w:sz w:val="24"/>
          <w:szCs w:val="24"/>
        </w:rPr>
        <w:t xml:space="preserve">八七会议    </w:t>
      </w:r>
    </w:p>
    <w:p>
      <w:pPr>
        <w:numPr>
          <w:ilvl w:val="0"/>
          <w:numId w:val="13"/>
        </w:numPr>
        <w:spacing w:line="276" w:lineRule="auto"/>
        <w:ind w:firstLine="241" w:firstLineChars="100"/>
        <w:jc w:val="left"/>
        <w:rPr>
          <w:rFonts w:ascii="宋体" w:hAnsi="宋体" w:eastAsia="宋体"/>
          <w:b/>
          <w:bCs/>
          <w:sz w:val="24"/>
          <w:szCs w:val="24"/>
        </w:rPr>
      </w:pPr>
      <w:r>
        <w:rPr>
          <w:rFonts w:hint="eastAsia" w:ascii="宋体" w:hAnsi="宋体" w:eastAsia="宋体"/>
          <w:b/>
          <w:bCs/>
          <w:sz w:val="24"/>
          <w:szCs w:val="24"/>
        </w:rPr>
        <w:t xml:space="preserve">古田会议    </w:t>
      </w:r>
    </w:p>
    <w:p>
      <w:pPr>
        <w:numPr>
          <w:ilvl w:val="0"/>
          <w:numId w:val="13"/>
        </w:numPr>
        <w:spacing w:line="276" w:lineRule="auto"/>
        <w:ind w:firstLine="240" w:firstLineChars="100"/>
        <w:jc w:val="left"/>
        <w:rPr>
          <w:rFonts w:ascii="宋体" w:hAnsi="宋体" w:eastAsia="宋体"/>
          <w:sz w:val="24"/>
          <w:szCs w:val="24"/>
        </w:rPr>
      </w:pPr>
      <w:r>
        <w:rPr>
          <w:rFonts w:hint="eastAsia" w:ascii="宋体" w:hAnsi="宋体" w:eastAsia="宋体"/>
          <w:sz w:val="24"/>
          <w:szCs w:val="24"/>
        </w:rPr>
        <w:t xml:space="preserve">遵义会议    </w:t>
      </w:r>
    </w:p>
    <w:p>
      <w:pPr>
        <w:numPr>
          <w:ilvl w:val="0"/>
          <w:numId w:val="13"/>
        </w:numPr>
        <w:spacing w:line="276" w:lineRule="auto"/>
        <w:ind w:firstLine="240" w:firstLineChars="100"/>
        <w:jc w:val="left"/>
        <w:rPr>
          <w:rFonts w:ascii="宋体" w:hAnsi="宋体" w:eastAsia="宋体"/>
          <w:sz w:val="24"/>
          <w:szCs w:val="24"/>
        </w:rPr>
      </w:pPr>
      <w:r>
        <w:rPr>
          <w:rFonts w:hint="eastAsia" w:ascii="宋体" w:hAnsi="宋体" w:eastAsia="宋体"/>
          <w:sz w:val="24"/>
          <w:szCs w:val="24"/>
        </w:rPr>
        <w:t>瓦窑堡会议</w:t>
      </w:r>
    </w:p>
    <w:p>
      <w:pPr>
        <w:spacing w:line="276" w:lineRule="auto"/>
        <w:jc w:val="left"/>
        <w:rPr>
          <w:rFonts w:ascii="宋体" w:hAnsi="宋体" w:eastAsia="宋体"/>
          <w:sz w:val="24"/>
          <w:szCs w:val="24"/>
        </w:rPr>
      </w:pPr>
      <w:r>
        <w:rPr>
          <w:rFonts w:ascii="宋体" w:hAnsi="宋体" w:eastAsia="宋体"/>
          <w:sz w:val="24"/>
          <w:szCs w:val="24"/>
        </w:rPr>
        <w:t>9</w:t>
      </w:r>
      <w:r>
        <w:rPr>
          <w:rFonts w:hint="eastAsia" w:ascii="宋体" w:hAnsi="宋体" w:eastAsia="宋体"/>
          <w:sz w:val="24"/>
          <w:szCs w:val="24"/>
        </w:rPr>
        <w:t xml:space="preserve">.毛泽东在《反对本本主义》中提出的著名科学论断是( </w:t>
      </w:r>
      <w:r>
        <w:rPr>
          <w:rFonts w:hint="eastAsia" w:ascii="宋体" w:hAnsi="宋体" w:eastAsia="宋体"/>
          <w:b/>
          <w:bCs/>
          <w:color w:val="C00000"/>
          <w:sz w:val="24"/>
          <w:szCs w:val="24"/>
        </w:rPr>
        <w:t xml:space="preserve"> C </w:t>
      </w:r>
      <w:r>
        <w:rPr>
          <w:rFonts w:hint="eastAsia"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hint="eastAsia" w:ascii="宋体" w:hAnsi="宋体" w:eastAsia="宋体"/>
          <w:sz w:val="24"/>
          <w:szCs w:val="24"/>
        </w:rPr>
        <w:t xml:space="preserve">A.枪杆子里面出政权 </w:t>
      </w:r>
    </w:p>
    <w:p>
      <w:pPr>
        <w:spacing w:line="276" w:lineRule="auto"/>
        <w:ind w:firstLine="240" w:firstLineChars="100"/>
        <w:jc w:val="left"/>
        <w:rPr>
          <w:rFonts w:ascii="宋体" w:hAnsi="宋体" w:eastAsia="宋体"/>
          <w:sz w:val="24"/>
          <w:szCs w:val="24"/>
        </w:rPr>
      </w:pPr>
      <w:r>
        <w:rPr>
          <w:rFonts w:hint="eastAsia" w:ascii="宋体" w:hAnsi="宋体" w:eastAsia="宋体"/>
          <w:sz w:val="24"/>
          <w:szCs w:val="24"/>
        </w:rPr>
        <w:t>B.没有文化的军队是一支愚蠢的军队</w:t>
      </w:r>
    </w:p>
    <w:p>
      <w:pPr>
        <w:spacing w:line="276" w:lineRule="auto"/>
        <w:ind w:firstLine="241" w:firstLineChars="100"/>
        <w:jc w:val="left"/>
        <w:rPr>
          <w:rFonts w:ascii="宋体" w:hAnsi="宋体" w:eastAsia="宋体"/>
          <w:b/>
          <w:bCs/>
          <w:sz w:val="24"/>
          <w:szCs w:val="24"/>
        </w:rPr>
      </w:pPr>
      <w:r>
        <w:rPr>
          <w:rFonts w:hint="eastAsia" w:ascii="宋体" w:hAnsi="宋体" w:eastAsia="宋体"/>
          <w:b/>
          <w:bCs/>
          <w:sz w:val="24"/>
          <w:szCs w:val="24"/>
        </w:rPr>
        <w:t>C.没有调查就没有发言权</w:t>
      </w:r>
    </w:p>
    <w:p>
      <w:pPr>
        <w:spacing w:line="276" w:lineRule="auto"/>
        <w:ind w:firstLine="240" w:firstLineChars="100"/>
        <w:jc w:val="left"/>
        <w:rPr>
          <w:rFonts w:ascii="宋体" w:hAnsi="宋体" w:eastAsia="宋体"/>
          <w:sz w:val="24"/>
          <w:szCs w:val="24"/>
        </w:rPr>
      </w:pPr>
      <w:r>
        <w:rPr>
          <w:rFonts w:hint="eastAsia" w:ascii="宋体" w:hAnsi="宋体" w:eastAsia="宋体"/>
          <w:sz w:val="24"/>
          <w:szCs w:val="24"/>
        </w:rPr>
        <w:t>D.帝国主义和一切反动派都是纸老虎</w:t>
      </w:r>
    </w:p>
    <w:p>
      <w:pPr>
        <w:spacing w:line="276" w:lineRule="auto"/>
        <w:jc w:val="left"/>
        <w:rPr>
          <w:rFonts w:ascii="宋体" w:hAnsi="宋体" w:eastAsia="宋体"/>
          <w:sz w:val="24"/>
          <w:szCs w:val="24"/>
        </w:rPr>
      </w:pPr>
      <w:r>
        <w:rPr>
          <w:rFonts w:ascii="宋体" w:hAnsi="宋体" w:eastAsia="宋体"/>
          <w:sz w:val="24"/>
          <w:szCs w:val="24"/>
        </w:rPr>
        <w:t>10.1931</w:t>
      </w:r>
      <w:r>
        <w:rPr>
          <w:rFonts w:hint="eastAsia" w:ascii="宋体" w:hAnsi="宋体" w:eastAsia="宋体"/>
          <w:sz w:val="24"/>
          <w:szCs w:val="24"/>
        </w:rPr>
        <w:t xml:space="preserve">年11月，中华苏维埃第一次全国代表大会在江西瑞金举行，成立了中华苏维埃共和国临时中央政府，（ </w:t>
      </w:r>
      <w:r>
        <w:rPr>
          <w:rFonts w:hint="eastAsia" w:ascii="宋体" w:hAnsi="宋体" w:eastAsia="宋体"/>
          <w:b/>
          <w:bCs/>
          <w:color w:val="C00000"/>
          <w:sz w:val="24"/>
          <w:szCs w:val="24"/>
        </w:rPr>
        <w:t xml:space="preserve"> D </w:t>
      </w:r>
      <w:r>
        <w:rPr>
          <w:rFonts w:hint="eastAsia" w:ascii="宋体" w:hAnsi="宋体" w:eastAsia="宋体"/>
          <w:sz w:val="24"/>
          <w:szCs w:val="24"/>
        </w:rPr>
        <w:t xml:space="preserve"> ）当选为主席。</w:t>
      </w:r>
    </w:p>
    <w:p>
      <w:pPr>
        <w:numPr>
          <w:ilvl w:val="0"/>
          <w:numId w:val="14"/>
        </w:numPr>
        <w:spacing w:line="276" w:lineRule="auto"/>
        <w:jc w:val="left"/>
        <w:rPr>
          <w:rFonts w:ascii="宋体" w:hAnsi="宋体" w:eastAsia="宋体"/>
          <w:sz w:val="24"/>
          <w:szCs w:val="24"/>
        </w:rPr>
      </w:pPr>
      <w:r>
        <w:rPr>
          <w:rFonts w:hint="eastAsia" w:ascii="宋体" w:hAnsi="宋体" w:eastAsia="宋体"/>
          <w:sz w:val="24"/>
          <w:szCs w:val="24"/>
        </w:rPr>
        <w:t xml:space="preserve">瞿秋白  </w:t>
      </w:r>
    </w:p>
    <w:p>
      <w:pPr>
        <w:numPr>
          <w:ilvl w:val="0"/>
          <w:numId w:val="14"/>
        </w:numPr>
        <w:spacing w:line="276" w:lineRule="auto"/>
        <w:jc w:val="left"/>
        <w:rPr>
          <w:rFonts w:ascii="宋体" w:hAnsi="宋体" w:eastAsia="宋体"/>
          <w:sz w:val="24"/>
          <w:szCs w:val="24"/>
        </w:rPr>
      </w:pPr>
      <w:r>
        <w:rPr>
          <w:rFonts w:hint="eastAsia" w:ascii="宋体" w:hAnsi="宋体" w:eastAsia="宋体"/>
          <w:sz w:val="24"/>
          <w:szCs w:val="24"/>
        </w:rPr>
        <w:t xml:space="preserve"> 张闻天   </w:t>
      </w:r>
    </w:p>
    <w:p>
      <w:pPr>
        <w:numPr>
          <w:ilvl w:val="0"/>
          <w:numId w:val="14"/>
        </w:numPr>
        <w:spacing w:line="276" w:lineRule="auto"/>
        <w:jc w:val="left"/>
        <w:rPr>
          <w:rFonts w:ascii="宋体" w:hAnsi="宋体" w:eastAsia="宋体"/>
          <w:sz w:val="24"/>
          <w:szCs w:val="24"/>
        </w:rPr>
      </w:pPr>
      <w:r>
        <w:rPr>
          <w:rFonts w:hint="eastAsia" w:ascii="宋体" w:hAnsi="宋体" w:eastAsia="宋体"/>
          <w:sz w:val="24"/>
          <w:szCs w:val="24"/>
        </w:rPr>
        <w:t xml:space="preserve">周恩来   </w:t>
      </w:r>
    </w:p>
    <w:p>
      <w:pPr>
        <w:numPr>
          <w:ilvl w:val="0"/>
          <w:numId w:val="14"/>
        </w:numPr>
        <w:spacing w:line="276" w:lineRule="auto"/>
        <w:jc w:val="left"/>
        <w:rPr>
          <w:rFonts w:ascii="宋体" w:hAnsi="宋体" w:eastAsia="宋体"/>
          <w:b/>
          <w:bCs/>
          <w:sz w:val="24"/>
          <w:szCs w:val="24"/>
        </w:rPr>
      </w:pPr>
      <w:r>
        <w:rPr>
          <w:rFonts w:hint="eastAsia" w:ascii="宋体" w:hAnsi="宋体" w:eastAsia="宋体"/>
          <w:b/>
          <w:bCs/>
          <w:sz w:val="24"/>
          <w:szCs w:val="24"/>
        </w:rPr>
        <w:t>毛泽东</w:t>
      </w:r>
    </w:p>
    <w:p>
      <w:pPr>
        <w:spacing w:line="276" w:lineRule="auto"/>
        <w:jc w:val="left"/>
        <w:rPr>
          <w:rFonts w:ascii="宋体" w:hAnsi="宋体" w:eastAsia="宋体"/>
          <w:sz w:val="24"/>
          <w:szCs w:val="24"/>
        </w:rPr>
      </w:pPr>
      <w:r>
        <w:rPr>
          <w:rFonts w:ascii="宋体" w:hAnsi="宋体" w:eastAsia="宋体"/>
          <w:sz w:val="24"/>
          <w:szCs w:val="24"/>
        </w:rPr>
        <w:t>11</w:t>
      </w:r>
      <w:r>
        <w:rPr>
          <w:rFonts w:hint="eastAsia" w:ascii="宋体" w:hAnsi="宋体" w:eastAsia="宋体"/>
          <w:sz w:val="24"/>
          <w:szCs w:val="24"/>
        </w:rPr>
        <w:t>.从1927年7月大革命失败到1935年1月遵义会议召开之前，“左”倾错误先后（</w:t>
      </w:r>
      <w:r>
        <w:rPr>
          <w:rFonts w:hint="eastAsia" w:ascii="宋体" w:hAnsi="宋体" w:eastAsia="宋体"/>
          <w:b/>
          <w:bCs/>
          <w:color w:val="C00000"/>
          <w:sz w:val="24"/>
          <w:szCs w:val="24"/>
        </w:rPr>
        <w:t xml:space="preserve"> B</w:t>
      </w:r>
      <w:r>
        <w:rPr>
          <w:rFonts w:hint="eastAsia" w:ascii="宋体" w:hAnsi="宋体" w:eastAsia="宋体"/>
          <w:sz w:val="24"/>
          <w:szCs w:val="24"/>
        </w:rPr>
        <w:t xml:space="preserve"> ）在党中央的领导机关取得统治地位。</w:t>
      </w:r>
    </w:p>
    <w:p>
      <w:pPr>
        <w:spacing w:line="276" w:lineRule="auto"/>
        <w:jc w:val="left"/>
        <w:rPr>
          <w:rFonts w:ascii="宋体" w:hAnsi="宋体" w:eastAsia="宋体"/>
          <w:sz w:val="24"/>
          <w:szCs w:val="24"/>
        </w:rPr>
      </w:pPr>
      <w:r>
        <w:rPr>
          <w:rFonts w:hint="eastAsia" w:ascii="宋体" w:hAnsi="宋体" w:eastAsia="宋体"/>
          <w:sz w:val="24"/>
          <w:szCs w:val="24"/>
        </w:rPr>
        <w:t xml:space="preserve">A.两次  </w:t>
      </w:r>
    </w:p>
    <w:p>
      <w:pPr>
        <w:spacing w:line="276" w:lineRule="auto"/>
        <w:jc w:val="left"/>
        <w:rPr>
          <w:rFonts w:ascii="宋体" w:hAnsi="宋体" w:eastAsia="宋体"/>
          <w:b/>
          <w:bCs/>
          <w:sz w:val="24"/>
          <w:szCs w:val="24"/>
        </w:rPr>
      </w:pPr>
      <w:r>
        <w:rPr>
          <w:rFonts w:hint="eastAsia" w:ascii="宋体" w:hAnsi="宋体" w:eastAsia="宋体"/>
          <w:b/>
          <w:bCs/>
          <w:sz w:val="24"/>
          <w:szCs w:val="24"/>
        </w:rPr>
        <w:t xml:space="preserve">B.三次    </w:t>
      </w:r>
    </w:p>
    <w:p>
      <w:pPr>
        <w:spacing w:line="276" w:lineRule="auto"/>
        <w:jc w:val="left"/>
        <w:rPr>
          <w:rFonts w:ascii="宋体" w:hAnsi="宋体" w:eastAsia="宋体"/>
          <w:sz w:val="24"/>
          <w:szCs w:val="24"/>
        </w:rPr>
      </w:pPr>
      <w:r>
        <w:rPr>
          <w:rFonts w:hint="eastAsia" w:ascii="宋体" w:hAnsi="宋体" w:eastAsia="宋体"/>
          <w:sz w:val="24"/>
          <w:szCs w:val="24"/>
        </w:rPr>
        <w:t xml:space="preserve">C.四次   </w:t>
      </w:r>
    </w:p>
    <w:p>
      <w:pPr>
        <w:spacing w:line="276" w:lineRule="auto"/>
        <w:jc w:val="left"/>
        <w:rPr>
          <w:rFonts w:ascii="宋体" w:hAnsi="宋体" w:eastAsia="宋体"/>
          <w:sz w:val="24"/>
          <w:szCs w:val="24"/>
        </w:rPr>
      </w:pPr>
      <w:r>
        <w:rPr>
          <w:rFonts w:hint="eastAsia" w:ascii="宋体" w:hAnsi="宋体" w:eastAsia="宋体"/>
          <w:sz w:val="24"/>
          <w:szCs w:val="24"/>
        </w:rPr>
        <w:t>D.五次</w:t>
      </w:r>
    </w:p>
    <w:p>
      <w:pPr>
        <w:spacing w:line="276" w:lineRule="auto"/>
        <w:jc w:val="lef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2</w:t>
      </w:r>
      <w:r>
        <w:rPr>
          <w:rFonts w:hint="eastAsia" w:ascii="宋体" w:hAnsi="宋体" w:eastAsia="宋体"/>
          <w:sz w:val="24"/>
          <w:szCs w:val="24"/>
        </w:rPr>
        <w:t>.王明等人的“左”倾教条主义错误，对中国革命造成了极其严重的危害，其最大的恶果，是（</w:t>
      </w:r>
      <w:r>
        <w:rPr>
          <w:rFonts w:hint="eastAsia" w:ascii="宋体" w:hAnsi="宋体" w:eastAsia="宋体"/>
          <w:b/>
          <w:bCs/>
          <w:color w:val="C00000"/>
          <w:sz w:val="24"/>
          <w:szCs w:val="24"/>
        </w:rPr>
        <w:t xml:space="preserve">  D </w:t>
      </w:r>
      <w:r>
        <w:rPr>
          <w:rFonts w:hint="eastAsia" w:ascii="宋体" w:hAnsi="宋体" w:eastAsia="宋体"/>
          <w:sz w:val="24"/>
          <w:szCs w:val="24"/>
        </w:rPr>
        <w:t xml:space="preserve"> ）</w:t>
      </w:r>
    </w:p>
    <w:p>
      <w:pPr>
        <w:spacing w:line="276" w:lineRule="auto"/>
        <w:ind w:firstLine="240" w:firstLineChars="100"/>
        <w:jc w:val="left"/>
        <w:rPr>
          <w:rFonts w:ascii="宋体" w:hAnsi="宋体" w:eastAsia="宋体"/>
          <w:sz w:val="24"/>
          <w:szCs w:val="24"/>
        </w:rPr>
      </w:pPr>
      <w:r>
        <w:rPr>
          <w:rFonts w:hint="eastAsia" w:ascii="宋体" w:hAnsi="宋体" w:eastAsia="宋体"/>
          <w:sz w:val="24"/>
          <w:szCs w:val="24"/>
        </w:rPr>
        <w:t xml:space="preserve">A.压制党内民主，对坚持正确意见的同志“残酷斗争”“无情打击” </w:t>
      </w:r>
    </w:p>
    <w:p>
      <w:pPr>
        <w:spacing w:line="276" w:lineRule="auto"/>
        <w:ind w:firstLine="240" w:firstLineChars="100"/>
        <w:jc w:val="left"/>
        <w:rPr>
          <w:rFonts w:ascii="宋体" w:hAnsi="宋体" w:eastAsia="宋体"/>
          <w:sz w:val="24"/>
          <w:szCs w:val="24"/>
        </w:rPr>
      </w:pPr>
      <w:r>
        <w:rPr>
          <w:rFonts w:hint="eastAsia" w:ascii="宋体" w:hAnsi="宋体" w:eastAsia="宋体"/>
          <w:sz w:val="24"/>
          <w:szCs w:val="24"/>
        </w:rPr>
        <w:t>B.召开赣南会议，剥夺毛泽东对中央根据地红军的领导权</w:t>
      </w:r>
    </w:p>
    <w:p>
      <w:pPr>
        <w:spacing w:line="276" w:lineRule="auto"/>
        <w:ind w:firstLine="240" w:firstLineChars="100"/>
        <w:jc w:val="left"/>
        <w:rPr>
          <w:rFonts w:ascii="宋体" w:hAnsi="宋体" w:eastAsia="宋体"/>
          <w:sz w:val="24"/>
          <w:szCs w:val="24"/>
        </w:rPr>
      </w:pPr>
      <w:r>
        <w:rPr>
          <w:rFonts w:hint="eastAsia" w:ascii="宋体" w:hAnsi="宋体" w:eastAsia="宋体"/>
          <w:sz w:val="24"/>
          <w:szCs w:val="24"/>
        </w:rPr>
        <w:t>C.白区党的工作遭到严重破坏，临时中央政治局无法在上海立足，被迫迁到中央根据地</w:t>
      </w:r>
    </w:p>
    <w:p>
      <w:pPr>
        <w:spacing w:line="276" w:lineRule="auto"/>
        <w:ind w:firstLine="241" w:firstLineChars="100"/>
        <w:jc w:val="left"/>
        <w:rPr>
          <w:rFonts w:ascii="宋体" w:hAnsi="宋体" w:eastAsia="宋体"/>
          <w:b/>
          <w:bCs/>
          <w:sz w:val="24"/>
          <w:szCs w:val="24"/>
        </w:rPr>
      </w:pPr>
      <w:r>
        <w:rPr>
          <w:rFonts w:hint="eastAsia" w:ascii="宋体" w:hAnsi="宋体" w:eastAsia="宋体"/>
          <w:b/>
          <w:bCs/>
          <w:sz w:val="24"/>
          <w:szCs w:val="24"/>
        </w:rPr>
        <w:t>D.红军在第五次反“围剿”作战中遭到失败，实行战略转移</w:t>
      </w:r>
    </w:p>
    <w:p>
      <w:pPr>
        <w:spacing w:line="276" w:lineRule="auto"/>
        <w:jc w:val="lef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3</w:t>
      </w:r>
      <w:r>
        <w:rPr>
          <w:rFonts w:hint="eastAsia" w:ascii="宋体" w:hAnsi="宋体" w:eastAsia="宋体"/>
          <w:sz w:val="24"/>
          <w:szCs w:val="24"/>
        </w:rPr>
        <w:t xml:space="preserve">.中央红军主力开始长征后，（ </w:t>
      </w:r>
      <w:r>
        <w:rPr>
          <w:rFonts w:hint="eastAsia" w:ascii="宋体" w:hAnsi="宋体" w:eastAsia="宋体"/>
          <w:b/>
          <w:bCs/>
          <w:color w:val="C00000"/>
          <w:sz w:val="24"/>
          <w:szCs w:val="24"/>
        </w:rPr>
        <w:t xml:space="preserve"> B </w:t>
      </w:r>
      <w:r>
        <w:rPr>
          <w:rFonts w:hint="eastAsia" w:ascii="宋体" w:hAnsi="宋体" w:eastAsia="宋体"/>
          <w:sz w:val="24"/>
          <w:szCs w:val="24"/>
        </w:rPr>
        <w:t xml:space="preserve"> ）等率领中央根据地留下的部分红军在南方坚持进行艰苦的游击战争。</w:t>
      </w:r>
    </w:p>
    <w:p>
      <w:pPr>
        <w:spacing w:line="276" w:lineRule="auto"/>
        <w:jc w:val="left"/>
        <w:rPr>
          <w:rFonts w:ascii="宋体" w:hAnsi="宋体" w:eastAsia="宋体"/>
          <w:sz w:val="24"/>
          <w:szCs w:val="24"/>
        </w:rPr>
      </w:pPr>
      <w:r>
        <w:rPr>
          <w:rFonts w:hint="eastAsia" w:ascii="宋体" w:hAnsi="宋体" w:eastAsia="宋体"/>
          <w:sz w:val="24"/>
          <w:szCs w:val="24"/>
        </w:rPr>
        <w:t xml:space="preserve">A.陈毅、周恩来 </w:t>
      </w:r>
      <w:r>
        <w:rPr>
          <w:rFonts w:ascii="宋体" w:hAnsi="宋体" w:eastAsia="宋体"/>
          <w:sz w:val="24"/>
          <w:szCs w:val="24"/>
        </w:rPr>
        <w:t xml:space="preserve">         </w:t>
      </w:r>
      <w:r>
        <w:rPr>
          <w:rFonts w:hint="eastAsia" w:ascii="宋体" w:hAnsi="宋体" w:eastAsia="宋体"/>
          <w:sz w:val="24"/>
          <w:szCs w:val="24"/>
        </w:rPr>
        <w:t xml:space="preserve">  </w:t>
      </w:r>
    </w:p>
    <w:p>
      <w:pPr>
        <w:spacing w:line="276" w:lineRule="auto"/>
        <w:jc w:val="left"/>
        <w:rPr>
          <w:rFonts w:ascii="宋体" w:hAnsi="宋体" w:eastAsia="宋体"/>
          <w:b/>
          <w:bCs/>
          <w:sz w:val="24"/>
          <w:szCs w:val="24"/>
        </w:rPr>
      </w:pPr>
      <w:r>
        <w:rPr>
          <w:rFonts w:hint="eastAsia" w:ascii="宋体" w:hAnsi="宋体" w:eastAsia="宋体"/>
          <w:b/>
          <w:bCs/>
          <w:sz w:val="24"/>
          <w:szCs w:val="24"/>
        </w:rPr>
        <w:t xml:space="preserve">B.项英、陈毅    </w:t>
      </w:r>
    </w:p>
    <w:p>
      <w:pPr>
        <w:spacing w:line="276" w:lineRule="auto"/>
        <w:jc w:val="left"/>
        <w:rPr>
          <w:rFonts w:ascii="宋体" w:hAnsi="宋体" w:eastAsia="宋体"/>
          <w:sz w:val="24"/>
          <w:szCs w:val="24"/>
        </w:rPr>
      </w:pPr>
      <w:r>
        <w:rPr>
          <w:rFonts w:hint="eastAsia" w:ascii="宋体" w:hAnsi="宋体" w:eastAsia="宋体"/>
          <w:sz w:val="24"/>
          <w:szCs w:val="24"/>
        </w:rPr>
        <w:t xml:space="preserve">C.项英、朱德   </w:t>
      </w:r>
      <w:r>
        <w:rPr>
          <w:rFonts w:ascii="宋体" w:hAnsi="宋体" w:eastAsia="宋体"/>
          <w:sz w:val="24"/>
          <w:szCs w:val="24"/>
        </w:rPr>
        <w:t xml:space="preserve">           </w:t>
      </w:r>
    </w:p>
    <w:p>
      <w:pPr>
        <w:spacing w:line="276" w:lineRule="auto"/>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朱德、陈毅</w:t>
      </w:r>
    </w:p>
    <w:p>
      <w:pPr>
        <w:spacing w:line="276" w:lineRule="auto"/>
        <w:jc w:val="lef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1935</w:t>
      </w:r>
      <w:r>
        <w:rPr>
          <w:rFonts w:hint="eastAsia" w:ascii="宋体" w:hAnsi="宋体" w:eastAsia="宋体"/>
          <w:sz w:val="24"/>
          <w:szCs w:val="24"/>
        </w:rPr>
        <w:t xml:space="preserve">年，在长征途中召开的（ </w:t>
      </w:r>
      <w:r>
        <w:rPr>
          <w:rFonts w:hint="eastAsia" w:ascii="宋体" w:hAnsi="宋体" w:eastAsia="宋体"/>
          <w:b/>
          <w:bCs/>
          <w:color w:val="C00000"/>
          <w:sz w:val="24"/>
          <w:szCs w:val="24"/>
        </w:rPr>
        <w:t xml:space="preserve"> C </w:t>
      </w:r>
      <w:r>
        <w:rPr>
          <w:rFonts w:hint="eastAsia" w:ascii="宋体" w:hAnsi="宋体" w:eastAsia="宋体"/>
          <w:sz w:val="24"/>
          <w:szCs w:val="24"/>
        </w:rPr>
        <w:t xml:space="preserve"> ）在极其危急的情况下挽救了中国共产党、挽救了中国工农红军、挽救了中国革命，成为中国共产党历史上一的生死悠关的转折点。</w:t>
      </w:r>
    </w:p>
    <w:p>
      <w:pPr>
        <w:numPr>
          <w:ilvl w:val="0"/>
          <w:numId w:val="15"/>
        </w:numPr>
        <w:spacing w:line="276" w:lineRule="auto"/>
        <w:jc w:val="left"/>
        <w:rPr>
          <w:rFonts w:ascii="宋体" w:hAnsi="宋体" w:eastAsia="宋体"/>
          <w:sz w:val="24"/>
          <w:szCs w:val="24"/>
        </w:rPr>
      </w:pPr>
      <w:r>
        <w:rPr>
          <w:rFonts w:hint="eastAsia" w:ascii="宋体" w:hAnsi="宋体" w:eastAsia="宋体"/>
          <w:sz w:val="24"/>
          <w:szCs w:val="24"/>
        </w:rPr>
        <w:t xml:space="preserve">八七会议 </w:t>
      </w:r>
      <w:r>
        <w:rPr>
          <w:rFonts w:ascii="宋体" w:hAnsi="宋体" w:eastAsia="宋体"/>
          <w:sz w:val="24"/>
          <w:szCs w:val="24"/>
        </w:rPr>
        <w:t xml:space="preserve">   </w:t>
      </w:r>
      <w:r>
        <w:rPr>
          <w:rFonts w:hint="eastAsia" w:ascii="宋体" w:hAnsi="宋体" w:eastAsia="宋体"/>
          <w:sz w:val="24"/>
          <w:szCs w:val="24"/>
        </w:rPr>
        <w:t xml:space="preserve">  </w:t>
      </w:r>
    </w:p>
    <w:p>
      <w:pPr>
        <w:numPr>
          <w:ilvl w:val="0"/>
          <w:numId w:val="15"/>
        </w:numPr>
        <w:spacing w:line="276" w:lineRule="auto"/>
        <w:jc w:val="left"/>
        <w:rPr>
          <w:rFonts w:ascii="宋体" w:hAnsi="宋体" w:eastAsia="宋体"/>
          <w:sz w:val="24"/>
          <w:szCs w:val="24"/>
        </w:rPr>
      </w:pPr>
      <w:r>
        <w:rPr>
          <w:rFonts w:hint="eastAsia" w:ascii="宋体" w:hAnsi="宋体" w:eastAsia="宋体"/>
          <w:sz w:val="24"/>
          <w:szCs w:val="24"/>
        </w:rPr>
        <w:t xml:space="preserve">B.古田会议  </w:t>
      </w:r>
      <w:r>
        <w:rPr>
          <w:rFonts w:ascii="宋体" w:hAnsi="宋体" w:eastAsia="宋体"/>
          <w:sz w:val="24"/>
          <w:szCs w:val="24"/>
        </w:rPr>
        <w:t xml:space="preserve">  </w:t>
      </w:r>
      <w:r>
        <w:rPr>
          <w:rFonts w:hint="eastAsia" w:ascii="宋体" w:hAnsi="宋体" w:eastAsia="宋体"/>
          <w:sz w:val="24"/>
          <w:szCs w:val="24"/>
        </w:rPr>
        <w:t xml:space="preserve">  </w:t>
      </w:r>
    </w:p>
    <w:p>
      <w:pPr>
        <w:numPr>
          <w:ilvl w:val="0"/>
          <w:numId w:val="15"/>
        </w:numPr>
        <w:spacing w:line="276" w:lineRule="auto"/>
        <w:jc w:val="left"/>
        <w:rPr>
          <w:rFonts w:ascii="宋体" w:hAnsi="宋体" w:eastAsia="宋体"/>
          <w:b/>
          <w:bCs/>
          <w:sz w:val="24"/>
          <w:szCs w:val="24"/>
        </w:rPr>
      </w:pPr>
      <w:r>
        <w:rPr>
          <w:rFonts w:hint="eastAsia" w:ascii="宋体" w:hAnsi="宋体" w:eastAsia="宋体"/>
          <w:b/>
          <w:bCs/>
          <w:sz w:val="24"/>
          <w:szCs w:val="24"/>
        </w:rPr>
        <w:t xml:space="preserve">C.遵义会议 </w:t>
      </w:r>
      <w:r>
        <w:rPr>
          <w:rFonts w:ascii="宋体" w:hAnsi="宋体" w:eastAsia="宋体"/>
          <w:b/>
          <w:bCs/>
          <w:sz w:val="24"/>
          <w:szCs w:val="24"/>
        </w:rPr>
        <w:t xml:space="preserve"> </w:t>
      </w:r>
      <w:r>
        <w:rPr>
          <w:rFonts w:hint="eastAsia" w:ascii="宋体" w:hAnsi="宋体" w:eastAsia="宋体"/>
          <w:b/>
          <w:bCs/>
          <w:sz w:val="24"/>
          <w:szCs w:val="24"/>
        </w:rPr>
        <w:t xml:space="preserve">    </w:t>
      </w:r>
    </w:p>
    <w:p>
      <w:pPr>
        <w:spacing w:line="276" w:lineRule="auto"/>
        <w:jc w:val="left"/>
        <w:rPr>
          <w:rFonts w:ascii="宋体" w:hAnsi="宋体" w:eastAsia="宋体"/>
          <w:sz w:val="24"/>
          <w:szCs w:val="24"/>
        </w:rPr>
      </w:pPr>
      <w:r>
        <w:rPr>
          <w:rFonts w:ascii="宋体" w:hAnsi="宋体" w:eastAsia="宋体"/>
          <w:sz w:val="24"/>
          <w:szCs w:val="24"/>
        </w:rPr>
        <w:t>15.</w:t>
      </w:r>
      <w:r>
        <w:rPr>
          <w:rFonts w:hint="eastAsia" w:ascii="宋体" w:hAnsi="宋体" w:eastAsia="宋体"/>
          <w:sz w:val="24"/>
          <w:szCs w:val="24"/>
        </w:rPr>
        <w:t xml:space="preserve">遵义会议决定，由（ </w:t>
      </w:r>
      <w:r>
        <w:rPr>
          <w:rFonts w:hint="eastAsia" w:ascii="宋体" w:hAnsi="宋体" w:eastAsia="宋体"/>
          <w:b/>
          <w:bCs/>
          <w:color w:val="C00000"/>
          <w:sz w:val="24"/>
          <w:szCs w:val="24"/>
        </w:rPr>
        <w:t xml:space="preserve"> B </w:t>
      </w:r>
      <w:r>
        <w:rPr>
          <w:rFonts w:hint="eastAsia" w:ascii="宋体" w:hAnsi="宋体" w:eastAsia="宋体"/>
          <w:sz w:val="24"/>
          <w:szCs w:val="24"/>
        </w:rPr>
        <w:t xml:space="preserve"> ）代替博古负总的责任，并成立了新的“三人团”全权负责红军的军事行动。</w:t>
      </w:r>
    </w:p>
    <w:p>
      <w:pPr>
        <w:spacing w:line="276" w:lineRule="auto"/>
        <w:jc w:val="left"/>
        <w:rPr>
          <w:rFonts w:ascii="宋体" w:hAnsi="宋体" w:eastAsia="宋体"/>
          <w:sz w:val="24"/>
          <w:szCs w:val="24"/>
        </w:rPr>
      </w:pPr>
      <w:r>
        <w:rPr>
          <w:rFonts w:hint="eastAsia" w:ascii="宋体" w:hAnsi="宋体" w:eastAsia="宋体"/>
          <w:sz w:val="24"/>
          <w:szCs w:val="24"/>
        </w:rPr>
        <w:t xml:space="preserve">A.李徳      </w:t>
      </w:r>
    </w:p>
    <w:p>
      <w:pPr>
        <w:spacing w:line="276" w:lineRule="auto"/>
        <w:jc w:val="left"/>
        <w:rPr>
          <w:rFonts w:ascii="宋体" w:hAnsi="宋体" w:eastAsia="宋体"/>
          <w:b/>
          <w:bCs/>
          <w:sz w:val="24"/>
          <w:szCs w:val="24"/>
        </w:rPr>
      </w:pPr>
      <w:r>
        <w:rPr>
          <w:rFonts w:hint="eastAsia" w:ascii="宋体" w:hAnsi="宋体" w:eastAsia="宋体"/>
          <w:b/>
          <w:bCs/>
          <w:sz w:val="24"/>
          <w:szCs w:val="24"/>
        </w:rPr>
        <w:t xml:space="preserve">B.张闻天    </w:t>
      </w:r>
    </w:p>
    <w:p>
      <w:pPr>
        <w:spacing w:line="276" w:lineRule="auto"/>
        <w:jc w:val="left"/>
        <w:rPr>
          <w:rFonts w:ascii="宋体" w:hAnsi="宋体" w:eastAsia="宋体"/>
          <w:sz w:val="24"/>
          <w:szCs w:val="24"/>
        </w:rPr>
      </w:pPr>
      <w:r>
        <w:rPr>
          <w:rFonts w:hint="eastAsia" w:ascii="宋体" w:hAnsi="宋体" w:eastAsia="宋体"/>
          <w:sz w:val="24"/>
          <w:szCs w:val="24"/>
        </w:rPr>
        <w:t xml:space="preserve">C.周恩来     </w:t>
      </w:r>
    </w:p>
    <w:p>
      <w:pPr>
        <w:spacing w:line="276" w:lineRule="auto"/>
        <w:jc w:val="left"/>
        <w:rPr>
          <w:rFonts w:ascii="宋体" w:hAnsi="宋体" w:eastAsia="宋体"/>
          <w:sz w:val="24"/>
          <w:szCs w:val="24"/>
        </w:rPr>
      </w:pPr>
      <w:r>
        <w:rPr>
          <w:rFonts w:hint="eastAsia" w:ascii="宋体" w:hAnsi="宋体" w:eastAsia="宋体"/>
          <w:sz w:val="24"/>
          <w:szCs w:val="24"/>
        </w:rPr>
        <w:t>D.王稼祥</w:t>
      </w:r>
    </w:p>
    <w:p>
      <w:pPr>
        <w:spacing w:line="276" w:lineRule="auto"/>
        <w:jc w:val="left"/>
        <w:rPr>
          <w:rFonts w:ascii="宋体" w:hAnsi="宋体" w:eastAsia="宋体"/>
          <w:sz w:val="24"/>
          <w:szCs w:val="24"/>
        </w:rPr>
      </w:pPr>
      <w:r>
        <w:rPr>
          <w:rFonts w:ascii="宋体" w:hAnsi="宋体" w:eastAsia="宋体"/>
          <w:sz w:val="24"/>
          <w:szCs w:val="24"/>
        </w:rPr>
        <w:t>16.</w:t>
      </w:r>
      <w:r>
        <w:rPr>
          <w:rFonts w:hint="eastAsia" w:ascii="宋体" w:hAnsi="宋体" w:eastAsia="宋体"/>
          <w:sz w:val="24"/>
          <w:szCs w:val="24"/>
        </w:rPr>
        <w:t xml:space="preserve">中国工农红军的（ </w:t>
      </w:r>
      <w:r>
        <w:rPr>
          <w:rFonts w:hint="eastAsia" w:ascii="宋体" w:hAnsi="宋体" w:eastAsia="宋体"/>
          <w:b/>
          <w:bCs/>
          <w:color w:val="C00000"/>
          <w:sz w:val="24"/>
          <w:szCs w:val="24"/>
        </w:rPr>
        <w:t xml:space="preserve"> B </w:t>
      </w:r>
      <w:r>
        <w:rPr>
          <w:rFonts w:hint="eastAsia" w:ascii="宋体" w:hAnsi="宋体" w:eastAsia="宋体"/>
          <w:sz w:val="24"/>
          <w:szCs w:val="24"/>
        </w:rPr>
        <w:t xml:space="preserve"> ）是一部伟大的革命英雄主义的史诗。其精神是中国共产党人及其领导的人民军队革命风范的生动反映，是中华民族自强不息的民族品格的集中展示，是以爱国主义为核心的民族精神的最高体现，为中国革命不断从胜利走向胜利提供了强大精神动力。</w:t>
      </w:r>
    </w:p>
    <w:p>
      <w:pPr>
        <w:spacing w:line="276" w:lineRule="auto"/>
        <w:jc w:val="left"/>
        <w:rPr>
          <w:rFonts w:ascii="宋体" w:hAnsi="宋体" w:eastAsia="宋体"/>
          <w:sz w:val="24"/>
          <w:szCs w:val="24"/>
        </w:rPr>
      </w:pPr>
      <w:r>
        <w:rPr>
          <w:rFonts w:hint="eastAsia" w:ascii="宋体" w:hAnsi="宋体" w:eastAsia="宋体"/>
          <w:sz w:val="24"/>
          <w:szCs w:val="24"/>
        </w:rPr>
        <w:t xml:space="preserve">A.反围剿     </w:t>
      </w:r>
    </w:p>
    <w:p>
      <w:pPr>
        <w:spacing w:line="276" w:lineRule="auto"/>
        <w:jc w:val="left"/>
        <w:rPr>
          <w:rFonts w:ascii="宋体" w:hAnsi="宋体" w:eastAsia="宋体"/>
          <w:b/>
          <w:bCs/>
          <w:sz w:val="24"/>
          <w:szCs w:val="24"/>
        </w:rPr>
      </w:pPr>
      <w:r>
        <w:rPr>
          <w:rFonts w:hint="eastAsia" w:ascii="宋体" w:hAnsi="宋体" w:eastAsia="宋体"/>
          <w:b/>
          <w:bCs/>
          <w:sz w:val="24"/>
          <w:szCs w:val="24"/>
        </w:rPr>
        <w:t xml:space="preserve">B.长征  </w:t>
      </w:r>
      <w:r>
        <w:rPr>
          <w:rFonts w:ascii="宋体" w:hAnsi="宋体" w:eastAsia="宋体"/>
          <w:b/>
          <w:bCs/>
          <w:sz w:val="24"/>
          <w:szCs w:val="24"/>
        </w:rPr>
        <w:t xml:space="preserve"> </w:t>
      </w:r>
      <w:r>
        <w:rPr>
          <w:rFonts w:hint="eastAsia" w:ascii="宋体" w:hAnsi="宋体" w:eastAsia="宋体"/>
          <w:b/>
          <w:bCs/>
          <w:sz w:val="24"/>
          <w:szCs w:val="24"/>
        </w:rPr>
        <w:t xml:space="preserve">  </w:t>
      </w:r>
    </w:p>
    <w:p>
      <w:pPr>
        <w:spacing w:line="276" w:lineRule="auto"/>
        <w:jc w:val="left"/>
        <w:rPr>
          <w:rFonts w:ascii="宋体" w:hAnsi="宋体" w:eastAsia="宋体"/>
          <w:sz w:val="24"/>
          <w:szCs w:val="24"/>
        </w:rPr>
      </w:pPr>
      <w:r>
        <w:rPr>
          <w:rFonts w:hint="eastAsia" w:ascii="宋体" w:hAnsi="宋体" w:eastAsia="宋体"/>
          <w:sz w:val="24"/>
          <w:szCs w:val="24"/>
        </w:rPr>
        <w:t xml:space="preserve">C.抗战      </w:t>
      </w:r>
    </w:p>
    <w:p>
      <w:pPr>
        <w:spacing w:line="276" w:lineRule="auto"/>
        <w:jc w:val="left"/>
        <w:rPr>
          <w:rFonts w:ascii="宋体" w:hAnsi="宋体" w:eastAsia="宋体"/>
          <w:sz w:val="24"/>
          <w:szCs w:val="24"/>
        </w:rPr>
      </w:pPr>
      <w:r>
        <w:rPr>
          <w:rFonts w:hint="eastAsia" w:ascii="宋体" w:hAnsi="宋体" w:eastAsia="宋体"/>
          <w:sz w:val="24"/>
          <w:szCs w:val="24"/>
        </w:rPr>
        <w:t>D.根据地建设</w:t>
      </w:r>
    </w:p>
    <w:p>
      <w:pPr>
        <w:spacing w:line="276" w:lineRule="auto"/>
        <w:jc w:val="left"/>
        <w:rPr>
          <w:rFonts w:ascii="宋体" w:hAnsi="宋体" w:eastAsia="宋体"/>
          <w:sz w:val="24"/>
          <w:szCs w:val="24"/>
        </w:rPr>
      </w:pPr>
      <w:r>
        <w:rPr>
          <w:rFonts w:ascii="宋体" w:hAnsi="宋体" w:eastAsia="宋体"/>
          <w:sz w:val="24"/>
          <w:szCs w:val="24"/>
        </w:rPr>
        <w:t>17.</w:t>
      </w:r>
      <w:r>
        <w:rPr>
          <w:rFonts w:hint="eastAsia" w:ascii="宋体" w:hAnsi="宋体" w:eastAsia="宋体"/>
          <w:sz w:val="24"/>
          <w:szCs w:val="24"/>
        </w:rPr>
        <w:t xml:space="preserve">下列不属于长征中的是（ </w:t>
      </w:r>
      <w:r>
        <w:rPr>
          <w:rFonts w:hint="eastAsia" w:ascii="宋体" w:hAnsi="宋体" w:eastAsia="宋体"/>
          <w:b/>
          <w:bCs/>
          <w:color w:val="C00000"/>
          <w:sz w:val="24"/>
          <w:szCs w:val="24"/>
        </w:rPr>
        <w:t xml:space="preserve"> B </w:t>
      </w:r>
      <w:r>
        <w:rPr>
          <w:rFonts w:hint="eastAsia" w:ascii="宋体" w:hAnsi="宋体" w:eastAsia="宋体"/>
          <w:sz w:val="24"/>
          <w:szCs w:val="24"/>
        </w:rPr>
        <w:t xml:space="preserve"> ）</w:t>
      </w:r>
    </w:p>
    <w:p>
      <w:pPr>
        <w:spacing w:line="276" w:lineRule="auto"/>
        <w:jc w:val="left"/>
        <w:rPr>
          <w:rFonts w:ascii="宋体" w:hAnsi="宋体" w:eastAsia="宋体"/>
          <w:sz w:val="24"/>
          <w:szCs w:val="24"/>
        </w:rPr>
      </w:pPr>
      <w:r>
        <w:rPr>
          <w:rFonts w:hint="eastAsia" w:ascii="宋体" w:hAnsi="宋体" w:eastAsia="宋体"/>
          <w:sz w:val="24"/>
          <w:szCs w:val="24"/>
        </w:rPr>
        <w:t xml:space="preserve">A.四渡赤水河      </w:t>
      </w:r>
    </w:p>
    <w:p>
      <w:pPr>
        <w:spacing w:line="276" w:lineRule="auto"/>
        <w:jc w:val="left"/>
        <w:rPr>
          <w:rFonts w:ascii="宋体" w:hAnsi="宋体" w:eastAsia="宋体"/>
          <w:b/>
          <w:bCs/>
          <w:sz w:val="24"/>
          <w:szCs w:val="24"/>
        </w:rPr>
      </w:pPr>
      <w:r>
        <w:rPr>
          <w:rFonts w:hint="eastAsia" w:ascii="宋体" w:hAnsi="宋体" w:eastAsia="宋体"/>
          <w:b/>
          <w:bCs/>
          <w:sz w:val="24"/>
          <w:szCs w:val="24"/>
        </w:rPr>
        <w:t xml:space="preserve">B.长沙保卫战  </w:t>
      </w:r>
      <w:r>
        <w:rPr>
          <w:rFonts w:ascii="宋体" w:hAnsi="宋体" w:eastAsia="宋体"/>
          <w:b/>
          <w:bCs/>
          <w:sz w:val="24"/>
          <w:szCs w:val="24"/>
        </w:rPr>
        <w:t xml:space="preserve"> </w:t>
      </w:r>
      <w:r>
        <w:rPr>
          <w:rFonts w:hint="eastAsia" w:ascii="宋体" w:hAnsi="宋体" w:eastAsia="宋体"/>
          <w:b/>
          <w:bCs/>
          <w:sz w:val="24"/>
          <w:szCs w:val="24"/>
        </w:rPr>
        <w:t xml:space="preserve">  </w:t>
      </w:r>
    </w:p>
    <w:p>
      <w:pPr>
        <w:spacing w:line="276" w:lineRule="auto"/>
        <w:jc w:val="left"/>
        <w:rPr>
          <w:rFonts w:ascii="宋体" w:hAnsi="宋体" w:eastAsia="宋体"/>
          <w:sz w:val="24"/>
          <w:szCs w:val="24"/>
        </w:rPr>
      </w:pPr>
      <w:r>
        <w:rPr>
          <w:rFonts w:hint="eastAsia" w:ascii="宋体" w:hAnsi="宋体" w:eastAsia="宋体"/>
          <w:sz w:val="24"/>
          <w:szCs w:val="24"/>
        </w:rPr>
        <w:t xml:space="preserve">C.抢渡大渡河      </w:t>
      </w:r>
    </w:p>
    <w:p>
      <w:pPr>
        <w:spacing w:line="276" w:lineRule="auto"/>
        <w:jc w:val="left"/>
        <w:rPr>
          <w:rFonts w:ascii="宋体" w:hAnsi="宋体" w:eastAsia="宋体"/>
          <w:sz w:val="24"/>
          <w:szCs w:val="24"/>
        </w:rPr>
      </w:pPr>
      <w:r>
        <w:rPr>
          <w:rFonts w:hint="eastAsia" w:ascii="宋体" w:hAnsi="宋体" w:eastAsia="宋体"/>
          <w:sz w:val="24"/>
          <w:szCs w:val="24"/>
        </w:rPr>
        <w:t>D.翻越夹金山</w:t>
      </w:r>
    </w:p>
    <w:p>
      <w:pPr>
        <w:spacing w:line="276" w:lineRule="auto"/>
        <w:jc w:val="left"/>
        <w:rPr>
          <w:rFonts w:ascii="宋体" w:hAnsi="宋体" w:eastAsia="宋体"/>
          <w:sz w:val="24"/>
          <w:szCs w:val="24"/>
        </w:rPr>
      </w:pPr>
      <w:r>
        <w:rPr>
          <w:rFonts w:ascii="宋体" w:hAnsi="宋体" w:eastAsia="宋体"/>
          <w:sz w:val="24"/>
          <w:szCs w:val="24"/>
        </w:rPr>
        <w:t>18.</w:t>
      </w:r>
      <w:r>
        <w:rPr>
          <w:rFonts w:hint="eastAsia" w:ascii="宋体" w:hAnsi="宋体" w:eastAsia="宋体"/>
          <w:sz w:val="24"/>
          <w:szCs w:val="24"/>
        </w:rPr>
        <w:t>长征途中，中共中央同红四方面军领导人（</w:t>
      </w:r>
      <w:r>
        <w:rPr>
          <w:rFonts w:hint="eastAsia" w:ascii="宋体" w:hAnsi="宋体" w:eastAsia="宋体"/>
          <w:b/>
          <w:bCs/>
          <w:color w:val="C00000"/>
          <w:sz w:val="24"/>
          <w:szCs w:val="24"/>
        </w:rPr>
        <w:t xml:space="preserve">  D </w:t>
      </w:r>
      <w:r>
        <w:rPr>
          <w:rFonts w:ascii="宋体" w:hAnsi="宋体" w:eastAsia="宋体"/>
          <w:b/>
          <w:bCs/>
          <w:color w:val="C00000"/>
          <w:sz w:val="24"/>
          <w:szCs w:val="24"/>
        </w:rPr>
        <w:t xml:space="preserve"> </w:t>
      </w:r>
      <w:r>
        <w:rPr>
          <w:rFonts w:hint="eastAsia" w:ascii="宋体" w:hAnsi="宋体" w:eastAsia="宋体"/>
          <w:sz w:val="24"/>
          <w:szCs w:val="24"/>
        </w:rPr>
        <w:t>）分裂中央、分裂红军的严重错误进行了坚决的斗争。</w:t>
      </w:r>
    </w:p>
    <w:p>
      <w:pPr>
        <w:spacing w:line="276" w:lineRule="auto"/>
        <w:jc w:val="left"/>
        <w:rPr>
          <w:rFonts w:ascii="宋体" w:hAnsi="宋体" w:eastAsia="宋体"/>
          <w:sz w:val="24"/>
          <w:szCs w:val="24"/>
        </w:rPr>
      </w:pPr>
      <w:r>
        <w:rPr>
          <w:rFonts w:hint="eastAsia" w:ascii="宋体" w:hAnsi="宋体" w:eastAsia="宋体"/>
          <w:sz w:val="24"/>
          <w:szCs w:val="24"/>
        </w:rPr>
        <w:t xml:space="preserve">A.博古      </w:t>
      </w:r>
    </w:p>
    <w:p>
      <w:pPr>
        <w:spacing w:line="276" w:lineRule="auto"/>
        <w:jc w:val="left"/>
        <w:rPr>
          <w:rFonts w:ascii="宋体" w:hAnsi="宋体" w:eastAsia="宋体"/>
          <w:sz w:val="24"/>
          <w:szCs w:val="24"/>
        </w:rPr>
      </w:pPr>
      <w:r>
        <w:rPr>
          <w:rFonts w:hint="eastAsia" w:ascii="宋体" w:hAnsi="宋体" w:eastAsia="宋体"/>
          <w:sz w:val="24"/>
          <w:szCs w:val="24"/>
        </w:rPr>
        <w:t xml:space="preserve">B.李立三  </w:t>
      </w:r>
      <w:r>
        <w:rPr>
          <w:rFonts w:ascii="宋体" w:hAnsi="宋体" w:eastAsia="宋体"/>
          <w:sz w:val="24"/>
          <w:szCs w:val="24"/>
        </w:rPr>
        <w:t xml:space="preserve"> </w:t>
      </w:r>
      <w:r>
        <w:rPr>
          <w:rFonts w:hint="eastAsia" w:ascii="宋体" w:hAnsi="宋体" w:eastAsia="宋体"/>
          <w:sz w:val="24"/>
          <w:szCs w:val="24"/>
        </w:rPr>
        <w:t xml:space="preserve"> </w:t>
      </w:r>
    </w:p>
    <w:p>
      <w:pPr>
        <w:spacing w:line="276" w:lineRule="auto"/>
        <w:jc w:val="left"/>
        <w:rPr>
          <w:rFonts w:ascii="宋体" w:hAnsi="宋体" w:eastAsia="宋体"/>
          <w:sz w:val="24"/>
          <w:szCs w:val="24"/>
        </w:rPr>
      </w:pPr>
      <w:r>
        <w:rPr>
          <w:rFonts w:hint="eastAsia" w:ascii="宋体" w:hAnsi="宋体" w:eastAsia="宋体"/>
          <w:sz w:val="24"/>
          <w:szCs w:val="24"/>
        </w:rPr>
        <w:t xml:space="preserve">C.王明      </w:t>
      </w:r>
    </w:p>
    <w:p>
      <w:pPr>
        <w:spacing w:line="276" w:lineRule="auto"/>
        <w:jc w:val="left"/>
        <w:rPr>
          <w:rFonts w:ascii="宋体" w:hAnsi="宋体" w:eastAsia="宋体"/>
          <w:b/>
          <w:bCs/>
          <w:sz w:val="24"/>
          <w:szCs w:val="24"/>
        </w:rPr>
      </w:pPr>
      <w:r>
        <w:rPr>
          <w:rFonts w:hint="eastAsia" w:ascii="宋体" w:hAnsi="宋体" w:eastAsia="宋体"/>
          <w:b/>
          <w:bCs/>
          <w:sz w:val="24"/>
          <w:szCs w:val="24"/>
        </w:rPr>
        <w:t>D.张国焘</w:t>
      </w:r>
    </w:p>
    <w:p>
      <w:pPr>
        <w:spacing w:line="276" w:lineRule="auto"/>
        <w:jc w:val="left"/>
        <w:rPr>
          <w:rFonts w:ascii="宋体" w:hAnsi="宋体" w:eastAsia="宋体"/>
          <w:sz w:val="24"/>
          <w:szCs w:val="24"/>
        </w:rPr>
      </w:pPr>
      <w:r>
        <w:rPr>
          <w:rFonts w:ascii="宋体" w:hAnsi="宋体" w:eastAsia="宋体"/>
          <w:sz w:val="24"/>
          <w:szCs w:val="24"/>
        </w:rPr>
        <w:t>19.1936</w:t>
      </w:r>
      <w:r>
        <w:rPr>
          <w:rFonts w:hint="eastAsia" w:ascii="宋体" w:hAnsi="宋体" w:eastAsia="宋体"/>
          <w:sz w:val="24"/>
          <w:szCs w:val="24"/>
        </w:rPr>
        <w:t xml:space="preserve">年10月，红二、四方面军先后同红一方面军在（ </w:t>
      </w:r>
      <w:r>
        <w:rPr>
          <w:rFonts w:hint="eastAsia" w:ascii="宋体" w:hAnsi="宋体" w:eastAsia="宋体"/>
          <w:b/>
          <w:bCs/>
          <w:color w:val="C00000"/>
          <w:sz w:val="24"/>
          <w:szCs w:val="24"/>
        </w:rPr>
        <w:t xml:space="preserve"> C </w:t>
      </w:r>
      <w:r>
        <w:rPr>
          <w:rFonts w:hint="eastAsia" w:ascii="宋体" w:hAnsi="宋体" w:eastAsia="宋体"/>
          <w:sz w:val="24"/>
          <w:szCs w:val="24"/>
        </w:rPr>
        <w:t xml:space="preserve"> ）、静宁将台堡会师。至此，三大主力红军的长征胜利结束。</w:t>
      </w:r>
    </w:p>
    <w:p>
      <w:pPr>
        <w:numPr>
          <w:ilvl w:val="0"/>
          <w:numId w:val="16"/>
        </w:numPr>
        <w:spacing w:line="276" w:lineRule="auto"/>
        <w:jc w:val="left"/>
        <w:rPr>
          <w:rFonts w:ascii="宋体" w:hAnsi="宋体" w:eastAsia="宋体"/>
          <w:sz w:val="24"/>
          <w:szCs w:val="24"/>
        </w:rPr>
      </w:pPr>
      <w:r>
        <w:rPr>
          <w:rFonts w:hint="eastAsia" w:ascii="宋体" w:hAnsi="宋体" w:eastAsia="宋体"/>
          <w:sz w:val="24"/>
          <w:szCs w:val="24"/>
        </w:rPr>
        <w:t xml:space="preserve">陕北吴起镇      </w:t>
      </w:r>
    </w:p>
    <w:p>
      <w:pPr>
        <w:numPr>
          <w:ilvl w:val="0"/>
          <w:numId w:val="16"/>
        </w:numPr>
        <w:spacing w:line="276" w:lineRule="auto"/>
        <w:jc w:val="left"/>
        <w:rPr>
          <w:rFonts w:ascii="宋体" w:hAnsi="宋体" w:eastAsia="宋体"/>
          <w:sz w:val="24"/>
          <w:szCs w:val="24"/>
        </w:rPr>
      </w:pPr>
      <w:r>
        <w:rPr>
          <w:rFonts w:hint="eastAsia" w:ascii="宋体" w:hAnsi="宋体" w:eastAsia="宋体"/>
          <w:sz w:val="24"/>
          <w:szCs w:val="24"/>
        </w:rPr>
        <w:t xml:space="preserve">延安  </w:t>
      </w:r>
      <w:r>
        <w:rPr>
          <w:rFonts w:ascii="宋体" w:hAnsi="宋体" w:eastAsia="宋体"/>
          <w:sz w:val="24"/>
          <w:szCs w:val="24"/>
        </w:rPr>
        <w:t xml:space="preserve"> </w:t>
      </w:r>
      <w:r>
        <w:rPr>
          <w:rFonts w:hint="eastAsia" w:ascii="宋体" w:hAnsi="宋体" w:eastAsia="宋体"/>
          <w:sz w:val="24"/>
          <w:szCs w:val="24"/>
        </w:rPr>
        <w:t xml:space="preserve">  </w:t>
      </w:r>
    </w:p>
    <w:p>
      <w:pPr>
        <w:numPr>
          <w:ilvl w:val="0"/>
          <w:numId w:val="16"/>
        </w:numPr>
        <w:spacing w:line="276" w:lineRule="auto"/>
        <w:jc w:val="left"/>
        <w:rPr>
          <w:rFonts w:ascii="宋体" w:hAnsi="宋体" w:eastAsia="宋体"/>
          <w:b/>
          <w:bCs/>
          <w:sz w:val="24"/>
          <w:szCs w:val="24"/>
        </w:rPr>
      </w:pPr>
      <w:r>
        <w:rPr>
          <w:rFonts w:hint="eastAsia" w:ascii="宋体" w:hAnsi="宋体" w:eastAsia="宋体"/>
          <w:b/>
          <w:bCs/>
          <w:sz w:val="24"/>
          <w:szCs w:val="24"/>
        </w:rPr>
        <w:t xml:space="preserve">甘肃会宁      </w:t>
      </w:r>
    </w:p>
    <w:p>
      <w:pPr>
        <w:numPr>
          <w:ilvl w:val="0"/>
          <w:numId w:val="16"/>
        </w:numPr>
        <w:spacing w:line="276" w:lineRule="auto"/>
        <w:jc w:val="left"/>
        <w:rPr>
          <w:rFonts w:ascii="宋体" w:hAnsi="宋体" w:eastAsia="宋体"/>
          <w:sz w:val="24"/>
          <w:szCs w:val="24"/>
        </w:rPr>
      </w:pPr>
      <w:r>
        <w:rPr>
          <w:rFonts w:hint="eastAsia" w:ascii="宋体" w:hAnsi="宋体" w:eastAsia="宋体"/>
          <w:sz w:val="24"/>
          <w:szCs w:val="24"/>
        </w:rPr>
        <w:t>甘泉地区</w:t>
      </w:r>
    </w:p>
    <w:p>
      <w:pPr>
        <w:spacing w:line="276" w:lineRule="auto"/>
        <w:jc w:val="left"/>
        <w:rPr>
          <w:rFonts w:ascii="宋体" w:hAnsi="宋体" w:eastAsia="宋体"/>
          <w:sz w:val="24"/>
          <w:szCs w:val="24"/>
        </w:rPr>
      </w:pPr>
      <w:r>
        <w:rPr>
          <w:rFonts w:ascii="宋体" w:hAnsi="宋体" w:eastAsia="宋体"/>
          <w:sz w:val="24"/>
          <w:szCs w:val="24"/>
        </w:rPr>
        <w:t>20.2016</w:t>
      </w:r>
      <w:r>
        <w:rPr>
          <w:rFonts w:hint="eastAsia" w:ascii="宋体" w:hAnsi="宋体" w:eastAsia="宋体"/>
          <w:sz w:val="24"/>
          <w:szCs w:val="24"/>
        </w:rPr>
        <w:t xml:space="preserve">年10月21日，习近平在纪念红军长征胜利（ </w:t>
      </w:r>
      <w:r>
        <w:rPr>
          <w:rFonts w:hint="eastAsia" w:ascii="宋体" w:hAnsi="宋体" w:eastAsia="宋体"/>
          <w:b/>
          <w:bCs/>
          <w:color w:val="C00000"/>
          <w:sz w:val="24"/>
          <w:szCs w:val="24"/>
        </w:rPr>
        <w:t>C</w:t>
      </w:r>
      <w:r>
        <w:rPr>
          <w:rFonts w:ascii="宋体" w:hAnsi="宋体" w:eastAsia="宋体"/>
          <w:sz w:val="24"/>
          <w:szCs w:val="24"/>
        </w:rPr>
        <w:t xml:space="preserve"> </w:t>
      </w:r>
      <w:r>
        <w:rPr>
          <w:rFonts w:hint="eastAsia" w:ascii="宋体" w:hAnsi="宋体" w:eastAsia="宋体"/>
          <w:sz w:val="24"/>
          <w:szCs w:val="24"/>
        </w:rPr>
        <w:t>）周年大会上发表重要讲话称，这一惊天动地的革命壮举，是中国共产党和红军谱写的壮丽史诗，是中华民族伟大复兴历史进程中的巍峨丰碑。</w:t>
      </w:r>
    </w:p>
    <w:p>
      <w:pPr>
        <w:spacing w:line="276" w:lineRule="auto"/>
        <w:jc w:val="left"/>
        <w:rPr>
          <w:rFonts w:ascii="宋体" w:hAnsi="宋体" w:eastAsia="宋体"/>
          <w:sz w:val="24"/>
          <w:szCs w:val="24"/>
        </w:rPr>
      </w:pPr>
      <w:r>
        <w:rPr>
          <w:rFonts w:hint="eastAsia" w:ascii="宋体" w:hAnsi="宋体" w:eastAsia="宋体"/>
          <w:sz w:val="24"/>
          <w:szCs w:val="24"/>
        </w:rPr>
        <w:t xml:space="preserve">A.60     </w:t>
      </w:r>
    </w:p>
    <w:p>
      <w:pPr>
        <w:spacing w:line="276" w:lineRule="auto"/>
        <w:jc w:val="left"/>
        <w:rPr>
          <w:rFonts w:ascii="宋体" w:hAnsi="宋体" w:eastAsia="宋体"/>
          <w:sz w:val="24"/>
          <w:szCs w:val="24"/>
        </w:rPr>
      </w:pPr>
      <w:r>
        <w:rPr>
          <w:rFonts w:hint="eastAsia" w:ascii="宋体" w:hAnsi="宋体" w:eastAsia="宋体"/>
          <w:sz w:val="24"/>
          <w:szCs w:val="24"/>
        </w:rPr>
        <w:t xml:space="preserve">B.70  </w:t>
      </w:r>
      <w:r>
        <w:rPr>
          <w:rFonts w:ascii="宋体" w:hAnsi="宋体" w:eastAsia="宋体"/>
          <w:sz w:val="24"/>
          <w:szCs w:val="24"/>
        </w:rPr>
        <w:t xml:space="preserve"> </w:t>
      </w:r>
      <w:r>
        <w:rPr>
          <w:rFonts w:hint="eastAsia" w:ascii="宋体" w:hAnsi="宋体" w:eastAsia="宋体"/>
          <w:sz w:val="24"/>
          <w:szCs w:val="24"/>
        </w:rPr>
        <w:t xml:space="preserve">  </w:t>
      </w:r>
    </w:p>
    <w:p>
      <w:pPr>
        <w:spacing w:line="276" w:lineRule="auto"/>
        <w:jc w:val="left"/>
        <w:rPr>
          <w:rFonts w:ascii="宋体" w:hAnsi="宋体" w:eastAsia="宋体"/>
          <w:b/>
          <w:bCs/>
          <w:sz w:val="24"/>
          <w:szCs w:val="24"/>
        </w:rPr>
      </w:pPr>
      <w:r>
        <w:rPr>
          <w:rFonts w:hint="eastAsia" w:ascii="宋体" w:hAnsi="宋体" w:eastAsia="宋体"/>
          <w:b/>
          <w:bCs/>
          <w:sz w:val="24"/>
          <w:szCs w:val="24"/>
        </w:rPr>
        <w:t xml:space="preserve">C.80      </w:t>
      </w:r>
    </w:p>
    <w:p>
      <w:pPr>
        <w:spacing w:line="276" w:lineRule="auto"/>
        <w:jc w:val="left"/>
        <w:rPr>
          <w:rFonts w:ascii="宋体" w:hAnsi="宋体" w:eastAsia="宋体"/>
          <w:sz w:val="24"/>
          <w:szCs w:val="24"/>
        </w:rPr>
      </w:pPr>
      <w:r>
        <w:rPr>
          <w:rFonts w:hint="eastAsia" w:ascii="宋体" w:hAnsi="宋体" w:eastAsia="宋体"/>
          <w:sz w:val="24"/>
          <w:szCs w:val="24"/>
        </w:rPr>
        <w:t>D.90</w:t>
      </w:r>
    </w:p>
    <w:p>
      <w:pPr>
        <w:spacing w:line="276" w:lineRule="auto"/>
        <w:jc w:val="left"/>
        <w:rPr>
          <w:rFonts w:ascii="宋体" w:hAnsi="宋体" w:eastAsia="宋体"/>
          <w:b/>
          <w:sz w:val="24"/>
          <w:szCs w:val="24"/>
        </w:rPr>
      </w:pPr>
    </w:p>
    <w:p>
      <w:pPr>
        <w:spacing w:line="276" w:lineRule="auto"/>
        <w:jc w:val="left"/>
        <w:rPr>
          <w:rFonts w:ascii="宋体" w:hAnsi="宋体" w:eastAsia="宋体"/>
          <w:b/>
          <w:sz w:val="24"/>
          <w:szCs w:val="24"/>
        </w:rPr>
      </w:pPr>
      <w:r>
        <w:rPr>
          <w:rFonts w:hint="eastAsia" w:ascii="宋体" w:hAnsi="宋体" w:eastAsia="宋体"/>
          <w:b/>
          <w:sz w:val="24"/>
          <w:szCs w:val="24"/>
        </w:rPr>
        <w:t>二、多项选择题</w:t>
      </w:r>
    </w:p>
    <w:p>
      <w:pPr>
        <w:spacing w:line="276" w:lineRule="auto"/>
        <w:jc w:val="left"/>
        <w:rPr>
          <w:rFonts w:ascii="宋体" w:hAnsi="宋体" w:eastAsia="宋体"/>
          <w:sz w:val="24"/>
          <w:szCs w:val="24"/>
        </w:rPr>
      </w:pPr>
      <w:r>
        <w:rPr>
          <w:rFonts w:hint="eastAsia" w:ascii="宋体" w:hAnsi="宋体" w:eastAsia="宋体"/>
          <w:sz w:val="24"/>
          <w:szCs w:val="24"/>
        </w:rPr>
        <w:t>1.1927年七一五政变以后，一段时间内，国民党的（</w:t>
      </w:r>
      <w:r>
        <w:rPr>
          <w:rFonts w:hint="eastAsia" w:ascii="宋体" w:hAnsi="宋体" w:eastAsia="宋体"/>
          <w:b/>
          <w:bCs/>
          <w:color w:val="C00000"/>
          <w:sz w:val="24"/>
          <w:szCs w:val="24"/>
        </w:rPr>
        <w:t xml:space="preserve"> A </w:t>
      </w:r>
      <w:r>
        <w:rPr>
          <w:rFonts w:hint="eastAsia" w:ascii="宋体" w:hAnsi="宋体" w:eastAsia="宋体"/>
          <w:sz w:val="24"/>
          <w:szCs w:val="24"/>
        </w:rPr>
        <w:t>）和（</w:t>
      </w:r>
      <w:r>
        <w:rPr>
          <w:rFonts w:hint="eastAsia" w:ascii="宋体" w:hAnsi="宋体" w:eastAsia="宋体"/>
          <w:b/>
          <w:bCs/>
          <w:color w:val="C00000"/>
          <w:sz w:val="24"/>
          <w:szCs w:val="24"/>
        </w:rPr>
        <w:t xml:space="preserve"> B </w:t>
      </w:r>
      <w:r>
        <w:rPr>
          <w:rFonts w:hint="eastAsia" w:ascii="宋体" w:hAnsi="宋体" w:eastAsia="宋体"/>
          <w:sz w:val="24"/>
          <w:szCs w:val="24"/>
        </w:rPr>
        <w:t>）仍然互相对峙。经过几番周折，实现了宁、汉合流。</w:t>
      </w:r>
    </w:p>
    <w:p>
      <w:pPr>
        <w:numPr>
          <w:ilvl w:val="0"/>
          <w:numId w:val="17"/>
        </w:numPr>
        <w:spacing w:line="276" w:lineRule="auto"/>
        <w:jc w:val="left"/>
        <w:rPr>
          <w:rFonts w:ascii="宋体" w:hAnsi="宋体" w:eastAsia="宋体"/>
          <w:b/>
          <w:bCs/>
          <w:sz w:val="24"/>
          <w:szCs w:val="24"/>
        </w:rPr>
      </w:pPr>
      <w:r>
        <w:rPr>
          <w:rFonts w:hint="eastAsia" w:ascii="宋体" w:hAnsi="宋体" w:eastAsia="宋体"/>
          <w:b/>
          <w:bCs/>
          <w:sz w:val="24"/>
          <w:szCs w:val="24"/>
        </w:rPr>
        <w:t xml:space="preserve">南京国民政府  </w:t>
      </w:r>
      <w:r>
        <w:rPr>
          <w:rFonts w:ascii="宋体" w:hAnsi="宋体" w:eastAsia="宋体"/>
          <w:b/>
          <w:bCs/>
          <w:sz w:val="24"/>
          <w:szCs w:val="24"/>
        </w:rPr>
        <w:t xml:space="preserve">    </w:t>
      </w:r>
    </w:p>
    <w:p>
      <w:pPr>
        <w:numPr>
          <w:ilvl w:val="0"/>
          <w:numId w:val="17"/>
        </w:numPr>
        <w:spacing w:line="276" w:lineRule="auto"/>
        <w:jc w:val="left"/>
        <w:rPr>
          <w:rFonts w:ascii="宋体" w:hAnsi="宋体" w:eastAsia="宋体"/>
          <w:b/>
          <w:bCs/>
          <w:sz w:val="24"/>
          <w:szCs w:val="24"/>
        </w:rPr>
      </w:pPr>
      <w:r>
        <w:rPr>
          <w:rFonts w:hint="eastAsia" w:ascii="宋体" w:hAnsi="宋体" w:eastAsia="宋体"/>
          <w:b/>
          <w:bCs/>
          <w:sz w:val="24"/>
          <w:szCs w:val="24"/>
        </w:rPr>
        <w:t>武汉国民政府</w:t>
      </w:r>
    </w:p>
    <w:p>
      <w:pPr>
        <w:numPr>
          <w:ilvl w:val="0"/>
          <w:numId w:val="17"/>
        </w:numPr>
        <w:spacing w:line="276" w:lineRule="auto"/>
        <w:jc w:val="left"/>
        <w:rPr>
          <w:rFonts w:ascii="宋体" w:hAnsi="宋体" w:eastAsia="宋体"/>
          <w:sz w:val="24"/>
          <w:szCs w:val="24"/>
        </w:rPr>
      </w:pPr>
      <w:r>
        <w:rPr>
          <w:rFonts w:hint="eastAsia" w:ascii="宋体" w:hAnsi="宋体" w:eastAsia="宋体"/>
          <w:sz w:val="24"/>
          <w:szCs w:val="24"/>
        </w:rPr>
        <w:t xml:space="preserve">北京政府           </w:t>
      </w:r>
    </w:p>
    <w:p>
      <w:pPr>
        <w:numPr>
          <w:ilvl w:val="0"/>
          <w:numId w:val="17"/>
        </w:numPr>
        <w:spacing w:line="276" w:lineRule="auto"/>
        <w:jc w:val="left"/>
        <w:rPr>
          <w:rFonts w:ascii="宋体" w:hAnsi="宋体" w:eastAsia="宋体"/>
          <w:sz w:val="24"/>
          <w:szCs w:val="24"/>
        </w:rPr>
      </w:pPr>
      <w:r>
        <w:rPr>
          <w:rFonts w:hint="eastAsia" w:ascii="宋体" w:hAnsi="宋体" w:eastAsia="宋体"/>
          <w:sz w:val="24"/>
          <w:szCs w:val="24"/>
        </w:rPr>
        <w:t>广州国民政府</w:t>
      </w:r>
    </w:p>
    <w:p>
      <w:pPr>
        <w:spacing w:line="276" w:lineRule="auto"/>
        <w:jc w:val="left"/>
        <w:rPr>
          <w:rFonts w:ascii="宋体" w:hAnsi="宋体" w:eastAsia="宋体"/>
          <w:sz w:val="24"/>
          <w:szCs w:val="24"/>
        </w:rPr>
      </w:pPr>
      <w:r>
        <w:rPr>
          <w:rFonts w:hint="eastAsia" w:ascii="宋体" w:hAnsi="宋体" w:eastAsia="宋体"/>
          <w:sz w:val="24"/>
          <w:szCs w:val="24"/>
        </w:rPr>
        <w:t>2.在1927年大革命失败以后，国民党已经不再是工人、农民、城市小资产阶级和民族资产阶级的革命联盟，而是变成了一个由代表（</w:t>
      </w:r>
      <w:r>
        <w:rPr>
          <w:rFonts w:hint="eastAsia" w:ascii="宋体" w:hAnsi="宋体" w:eastAsia="宋体"/>
          <w:b/>
          <w:bCs/>
          <w:color w:val="C00000"/>
          <w:sz w:val="24"/>
          <w:szCs w:val="24"/>
        </w:rPr>
        <w:t>AC</w:t>
      </w:r>
      <w:r>
        <w:rPr>
          <w:rFonts w:hint="eastAsia" w:ascii="宋体" w:hAnsi="宋体" w:eastAsia="宋体"/>
          <w:sz w:val="24"/>
          <w:szCs w:val="24"/>
        </w:rPr>
        <w:t>）利益的反动集团所控制的政党。</w:t>
      </w:r>
    </w:p>
    <w:p>
      <w:pPr>
        <w:spacing w:line="276" w:lineRule="auto"/>
        <w:jc w:val="left"/>
        <w:rPr>
          <w:rFonts w:ascii="宋体" w:hAnsi="宋体" w:eastAsia="宋体"/>
          <w:b/>
          <w:bCs/>
          <w:sz w:val="24"/>
          <w:szCs w:val="24"/>
        </w:rPr>
      </w:pPr>
      <w:r>
        <w:rPr>
          <w:rFonts w:hint="eastAsia" w:ascii="宋体" w:hAnsi="宋体" w:eastAsia="宋体"/>
          <w:b/>
          <w:bCs/>
          <w:sz w:val="24"/>
          <w:szCs w:val="24"/>
        </w:rPr>
        <w:t xml:space="preserve">A.地主阶级  </w:t>
      </w:r>
      <w:r>
        <w:rPr>
          <w:rFonts w:ascii="宋体" w:hAnsi="宋体" w:eastAsia="宋体"/>
          <w:b/>
          <w:bCs/>
          <w:sz w:val="24"/>
          <w:szCs w:val="24"/>
        </w:rPr>
        <w:t xml:space="preserve">              </w:t>
      </w:r>
    </w:p>
    <w:p>
      <w:pPr>
        <w:spacing w:line="276" w:lineRule="auto"/>
        <w:jc w:val="left"/>
        <w:rPr>
          <w:rFonts w:ascii="宋体" w:hAnsi="宋体" w:eastAsia="宋体"/>
          <w:sz w:val="24"/>
          <w:szCs w:val="24"/>
        </w:rPr>
      </w:pPr>
      <w:r>
        <w:rPr>
          <w:rFonts w:hint="eastAsia" w:ascii="宋体" w:hAnsi="宋体" w:eastAsia="宋体"/>
          <w:sz w:val="24"/>
          <w:szCs w:val="24"/>
        </w:rPr>
        <w:t>B.民主分子</w:t>
      </w:r>
    </w:p>
    <w:p>
      <w:pPr>
        <w:spacing w:line="276" w:lineRule="auto"/>
        <w:jc w:val="left"/>
        <w:rPr>
          <w:rFonts w:ascii="宋体" w:hAnsi="宋体" w:eastAsia="宋体"/>
          <w:b/>
          <w:bCs/>
          <w:sz w:val="24"/>
          <w:szCs w:val="24"/>
        </w:rPr>
      </w:pPr>
      <w:r>
        <w:rPr>
          <w:rFonts w:hint="eastAsia" w:ascii="宋体" w:hAnsi="宋体" w:eastAsia="宋体"/>
          <w:b/>
          <w:bCs/>
          <w:sz w:val="24"/>
          <w:szCs w:val="24"/>
        </w:rPr>
        <w:t xml:space="preserve">C.买办性的大资产阶级       </w:t>
      </w:r>
    </w:p>
    <w:p>
      <w:pPr>
        <w:spacing w:line="276" w:lineRule="auto"/>
        <w:jc w:val="left"/>
        <w:rPr>
          <w:rFonts w:ascii="宋体" w:hAnsi="宋体" w:eastAsia="宋体"/>
          <w:sz w:val="24"/>
          <w:szCs w:val="24"/>
        </w:rPr>
      </w:pPr>
      <w:r>
        <w:rPr>
          <w:rFonts w:hint="eastAsia" w:ascii="宋体" w:hAnsi="宋体" w:eastAsia="宋体"/>
          <w:sz w:val="24"/>
          <w:szCs w:val="24"/>
        </w:rPr>
        <w:t>D.知识分子</w:t>
      </w:r>
    </w:p>
    <w:p>
      <w:pPr>
        <w:spacing w:line="276" w:lineRule="auto"/>
        <w:jc w:val="left"/>
        <w:rPr>
          <w:rFonts w:ascii="宋体" w:hAnsi="宋体" w:eastAsia="宋体"/>
          <w:sz w:val="24"/>
          <w:szCs w:val="24"/>
        </w:rPr>
      </w:pPr>
      <w:r>
        <w:rPr>
          <w:rFonts w:hint="eastAsia" w:ascii="宋体" w:hAnsi="宋体" w:eastAsia="宋体"/>
          <w:sz w:val="24"/>
          <w:szCs w:val="24"/>
        </w:rPr>
        <w:t xml:space="preserve">3.为了镇压人民和消灭异己力量，国民党建立了庞大的全国性特务系统。如（ </w:t>
      </w:r>
      <w:r>
        <w:rPr>
          <w:rFonts w:hint="eastAsia" w:ascii="宋体" w:hAnsi="宋体" w:eastAsia="宋体"/>
          <w:b/>
          <w:bCs/>
          <w:color w:val="C00000"/>
          <w:sz w:val="24"/>
          <w:szCs w:val="24"/>
        </w:rPr>
        <w:t xml:space="preserve">CD </w:t>
      </w:r>
      <w:r>
        <w:rPr>
          <w:rFonts w:hint="eastAsia" w:ascii="宋体" w:hAnsi="宋体" w:eastAsia="宋体"/>
          <w:sz w:val="24"/>
          <w:szCs w:val="24"/>
        </w:rPr>
        <w:t xml:space="preserve"> ）。</w:t>
      </w:r>
    </w:p>
    <w:p>
      <w:pPr>
        <w:spacing w:line="276" w:lineRule="auto"/>
        <w:jc w:val="left"/>
        <w:rPr>
          <w:rFonts w:ascii="宋体" w:hAnsi="宋体" w:eastAsia="宋体"/>
          <w:sz w:val="24"/>
          <w:szCs w:val="24"/>
        </w:rPr>
      </w:pPr>
      <w:r>
        <w:rPr>
          <w:rFonts w:hint="eastAsia" w:ascii="宋体" w:hAnsi="宋体" w:eastAsia="宋体"/>
          <w:sz w:val="24"/>
          <w:szCs w:val="24"/>
        </w:rPr>
        <w:t>A.上海特工总部</w:t>
      </w:r>
    </w:p>
    <w:p>
      <w:pPr>
        <w:spacing w:line="276" w:lineRule="auto"/>
        <w:jc w:val="left"/>
        <w:rPr>
          <w:rFonts w:ascii="宋体" w:hAnsi="宋体" w:eastAsia="宋体"/>
          <w:sz w:val="24"/>
          <w:szCs w:val="24"/>
        </w:rPr>
      </w:pPr>
      <w:r>
        <w:rPr>
          <w:rFonts w:hint="eastAsia" w:ascii="宋体" w:hAnsi="宋体" w:eastAsia="宋体"/>
          <w:sz w:val="24"/>
          <w:szCs w:val="24"/>
        </w:rPr>
        <w:t>B.保安队</w:t>
      </w:r>
    </w:p>
    <w:p>
      <w:pPr>
        <w:spacing w:line="276" w:lineRule="auto"/>
        <w:jc w:val="left"/>
        <w:rPr>
          <w:rFonts w:ascii="宋体" w:hAnsi="宋体" w:eastAsia="宋体"/>
          <w:b/>
          <w:bCs/>
          <w:sz w:val="24"/>
          <w:szCs w:val="24"/>
        </w:rPr>
      </w:pPr>
      <w:r>
        <w:rPr>
          <w:rFonts w:hint="eastAsia" w:ascii="宋体" w:hAnsi="宋体" w:eastAsia="宋体"/>
          <w:b/>
          <w:bCs/>
          <w:sz w:val="24"/>
          <w:szCs w:val="24"/>
        </w:rPr>
        <w:t>C.国民党中央组织部调查统计局</w:t>
      </w:r>
    </w:p>
    <w:p>
      <w:pPr>
        <w:spacing w:line="276" w:lineRule="auto"/>
        <w:jc w:val="left"/>
        <w:rPr>
          <w:rFonts w:ascii="宋体" w:hAnsi="宋体" w:eastAsia="宋体"/>
          <w:b/>
          <w:bCs/>
          <w:sz w:val="24"/>
          <w:szCs w:val="24"/>
        </w:rPr>
      </w:pPr>
      <w:r>
        <w:rPr>
          <w:rFonts w:ascii="宋体" w:hAnsi="宋体" w:eastAsia="宋体"/>
          <w:b/>
          <w:bCs/>
          <w:sz w:val="24"/>
          <w:szCs w:val="24"/>
        </w:rPr>
        <w:t>D.</w:t>
      </w:r>
      <w:r>
        <w:rPr>
          <w:rFonts w:hint="eastAsia" w:ascii="宋体" w:hAnsi="宋体" w:eastAsia="宋体"/>
          <w:b/>
          <w:bCs/>
          <w:sz w:val="24"/>
          <w:szCs w:val="24"/>
        </w:rPr>
        <w:t>国民党军事委员会调查统计局</w:t>
      </w:r>
    </w:p>
    <w:p>
      <w:pPr>
        <w:spacing w:line="276" w:lineRule="auto"/>
        <w:jc w:val="left"/>
        <w:rPr>
          <w:rFonts w:ascii="宋体" w:hAnsi="宋体" w:eastAsia="宋体"/>
          <w:sz w:val="24"/>
          <w:szCs w:val="24"/>
        </w:rPr>
      </w:pPr>
      <w:r>
        <w:rPr>
          <w:rFonts w:hint="eastAsia" w:ascii="宋体" w:hAnsi="宋体" w:eastAsia="宋体"/>
          <w:sz w:val="24"/>
          <w:szCs w:val="24"/>
        </w:rPr>
        <w:t xml:space="preserve">4.1927年8月7日，中共中央在汉口秘密召开紧急会议（即八七会议），这次会议（ </w:t>
      </w:r>
      <w:r>
        <w:rPr>
          <w:rFonts w:hint="eastAsia" w:ascii="宋体" w:hAnsi="宋体" w:eastAsia="宋体"/>
          <w:b/>
          <w:bCs/>
          <w:color w:val="C00000"/>
          <w:sz w:val="24"/>
          <w:szCs w:val="24"/>
        </w:rPr>
        <w:t xml:space="preserve"> ABC </w:t>
      </w:r>
      <w:r>
        <w:rPr>
          <w:rFonts w:hint="eastAsia" w:ascii="宋体" w:hAnsi="宋体" w:eastAsia="宋体"/>
          <w:sz w:val="24"/>
          <w:szCs w:val="24"/>
        </w:rPr>
        <w:t xml:space="preserve"> ）。</w:t>
      </w:r>
    </w:p>
    <w:p>
      <w:pPr>
        <w:spacing w:line="276" w:lineRule="auto"/>
        <w:jc w:val="left"/>
        <w:rPr>
          <w:rFonts w:ascii="宋体" w:hAnsi="宋体" w:eastAsia="宋体"/>
          <w:b/>
          <w:bCs/>
          <w:sz w:val="24"/>
          <w:szCs w:val="24"/>
        </w:rPr>
      </w:pPr>
      <w:r>
        <w:rPr>
          <w:rFonts w:hint="eastAsia" w:ascii="宋体" w:hAnsi="宋体" w:eastAsia="宋体"/>
          <w:b/>
          <w:bCs/>
          <w:sz w:val="24"/>
          <w:szCs w:val="24"/>
        </w:rPr>
        <w:t>A.彻底清算了大革命后期的陈独秀右倾机会主义错误</w:t>
      </w:r>
    </w:p>
    <w:p>
      <w:pPr>
        <w:spacing w:line="276" w:lineRule="auto"/>
        <w:jc w:val="left"/>
        <w:rPr>
          <w:rFonts w:ascii="宋体" w:hAnsi="宋体" w:eastAsia="宋体"/>
          <w:b/>
          <w:bCs/>
          <w:sz w:val="24"/>
          <w:szCs w:val="24"/>
        </w:rPr>
      </w:pPr>
      <w:r>
        <w:rPr>
          <w:rFonts w:hint="eastAsia" w:ascii="宋体" w:hAnsi="宋体" w:eastAsia="宋体"/>
          <w:b/>
          <w:bCs/>
          <w:sz w:val="24"/>
          <w:szCs w:val="24"/>
        </w:rPr>
        <w:t>B.确定了土地革命和武装反抗国民党反动统治的总方针</w:t>
      </w:r>
    </w:p>
    <w:p>
      <w:pPr>
        <w:spacing w:line="276" w:lineRule="auto"/>
        <w:jc w:val="left"/>
        <w:rPr>
          <w:rFonts w:ascii="宋体" w:hAnsi="宋体" w:eastAsia="宋体"/>
          <w:b/>
          <w:bCs/>
          <w:sz w:val="24"/>
          <w:szCs w:val="24"/>
        </w:rPr>
      </w:pPr>
      <w:r>
        <w:rPr>
          <w:rFonts w:hint="eastAsia" w:ascii="宋体" w:hAnsi="宋体" w:eastAsia="宋体"/>
          <w:b/>
          <w:bCs/>
          <w:sz w:val="24"/>
          <w:szCs w:val="24"/>
        </w:rPr>
        <w:t>C.选出了以瞿秋白为首的中央临时政治局</w:t>
      </w:r>
    </w:p>
    <w:p>
      <w:pPr>
        <w:spacing w:line="276" w:lineRule="auto"/>
        <w:jc w:val="left"/>
        <w:rPr>
          <w:rFonts w:ascii="宋体" w:hAnsi="宋体" w:eastAsia="宋体"/>
          <w:sz w:val="24"/>
          <w:szCs w:val="24"/>
        </w:rPr>
      </w:pPr>
      <w:r>
        <w:rPr>
          <w:rFonts w:hint="eastAsia" w:ascii="宋体" w:hAnsi="宋体" w:eastAsia="宋体"/>
          <w:sz w:val="24"/>
          <w:szCs w:val="24"/>
        </w:rPr>
        <w:t>D.确立了党对军队的绝对领导原则</w:t>
      </w:r>
    </w:p>
    <w:p>
      <w:pPr>
        <w:spacing w:line="276" w:lineRule="auto"/>
        <w:jc w:val="left"/>
        <w:rPr>
          <w:rFonts w:ascii="宋体" w:hAnsi="宋体" w:eastAsia="宋体"/>
          <w:sz w:val="24"/>
          <w:szCs w:val="24"/>
        </w:rPr>
      </w:pPr>
      <w:r>
        <w:rPr>
          <w:rFonts w:hint="eastAsia" w:ascii="宋体" w:hAnsi="宋体" w:eastAsia="宋体"/>
          <w:sz w:val="24"/>
          <w:szCs w:val="24"/>
        </w:rPr>
        <w:t xml:space="preserve">5.革命失败，得了惨痛的教训，于是有了南昌起义、秋收起义和广州起义，进入了创造红军的新时期，开启了中国革命新纪元。中国革命由此发展到了一个新的阶段，即（ </w:t>
      </w:r>
      <w:r>
        <w:rPr>
          <w:rFonts w:hint="eastAsia" w:ascii="宋体" w:hAnsi="宋体" w:eastAsia="宋体"/>
          <w:color w:val="C00000"/>
          <w:sz w:val="24"/>
          <w:szCs w:val="24"/>
        </w:rPr>
        <w:t xml:space="preserve"> BC</w:t>
      </w:r>
      <w:r>
        <w:rPr>
          <w:rFonts w:hint="eastAsia" w:ascii="宋体" w:hAnsi="宋体" w:eastAsia="宋体"/>
          <w:sz w:val="24"/>
          <w:szCs w:val="24"/>
        </w:rPr>
        <w:t xml:space="preserve">  ）。</w:t>
      </w:r>
    </w:p>
    <w:p>
      <w:pPr>
        <w:spacing w:line="276" w:lineRule="auto"/>
        <w:jc w:val="left"/>
        <w:rPr>
          <w:rFonts w:ascii="宋体" w:hAnsi="宋体" w:eastAsia="宋体"/>
          <w:sz w:val="24"/>
          <w:szCs w:val="24"/>
        </w:rPr>
      </w:pPr>
      <w:r>
        <w:rPr>
          <w:rFonts w:hint="eastAsia" w:ascii="宋体" w:hAnsi="宋体" w:eastAsia="宋体"/>
          <w:sz w:val="24"/>
          <w:szCs w:val="24"/>
        </w:rPr>
        <w:t>A.国民革命时期</w:t>
      </w:r>
    </w:p>
    <w:p>
      <w:pPr>
        <w:spacing w:line="276" w:lineRule="auto"/>
        <w:jc w:val="left"/>
        <w:rPr>
          <w:rFonts w:ascii="宋体" w:hAnsi="宋体" w:eastAsia="宋体"/>
          <w:b/>
          <w:bCs/>
          <w:sz w:val="24"/>
          <w:szCs w:val="24"/>
        </w:rPr>
      </w:pPr>
      <w:r>
        <w:rPr>
          <w:rFonts w:hint="eastAsia" w:ascii="宋体" w:hAnsi="宋体" w:eastAsia="宋体"/>
          <w:b/>
          <w:bCs/>
          <w:sz w:val="24"/>
          <w:szCs w:val="24"/>
        </w:rPr>
        <w:t>B.土地革命战争时期</w:t>
      </w:r>
    </w:p>
    <w:p>
      <w:pPr>
        <w:spacing w:line="276" w:lineRule="auto"/>
        <w:jc w:val="left"/>
        <w:rPr>
          <w:rFonts w:ascii="宋体" w:hAnsi="宋体" w:eastAsia="宋体"/>
          <w:b/>
          <w:bCs/>
          <w:sz w:val="24"/>
          <w:szCs w:val="24"/>
        </w:rPr>
      </w:pPr>
      <w:r>
        <w:rPr>
          <w:rFonts w:hint="eastAsia" w:ascii="宋体" w:hAnsi="宋体" w:eastAsia="宋体"/>
          <w:b/>
          <w:bCs/>
          <w:sz w:val="24"/>
          <w:szCs w:val="24"/>
        </w:rPr>
        <w:t>C.十年内战时期</w:t>
      </w:r>
    </w:p>
    <w:p>
      <w:pPr>
        <w:spacing w:line="276" w:lineRule="auto"/>
        <w:jc w:val="left"/>
        <w:rPr>
          <w:rFonts w:ascii="宋体" w:hAnsi="宋体" w:eastAsia="宋体"/>
          <w:sz w:val="24"/>
          <w:szCs w:val="24"/>
        </w:rPr>
      </w:pPr>
      <w:r>
        <w:rPr>
          <w:rFonts w:hint="eastAsia" w:ascii="宋体" w:hAnsi="宋体" w:eastAsia="宋体"/>
          <w:sz w:val="24"/>
          <w:szCs w:val="24"/>
        </w:rPr>
        <w:t>D.解放战争时期</w:t>
      </w:r>
    </w:p>
    <w:p>
      <w:pPr>
        <w:spacing w:line="276" w:lineRule="auto"/>
        <w:jc w:val="left"/>
        <w:rPr>
          <w:rFonts w:ascii="宋体" w:hAnsi="宋体" w:eastAsia="宋体"/>
          <w:sz w:val="24"/>
          <w:szCs w:val="24"/>
        </w:rPr>
      </w:pPr>
      <w:r>
        <w:rPr>
          <w:rFonts w:hint="eastAsia" w:ascii="宋体" w:hAnsi="宋体" w:eastAsia="宋体"/>
          <w:sz w:val="24"/>
          <w:szCs w:val="24"/>
        </w:rPr>
        <w:t xml:space="preserve">6.毛泽东1928—1930年期间论述农村包围城市、武装夺取政权革命道路的主要著作是 (  </w:t>
      </w:r>
      <w:r>
        <w:rPr>
          <w:rFonts w:hint="eastAsia" w:ascii="宋体" w:hAnsi="宋体" w:eastAsia="宋体"/>
          <w:b/>
          <w:bCs/>
          <w:color w:val="C00000"/>
          <w:sz w:val="24"/>
          <w:szCs w:val="24"/>
        </w:rPr>
        <w:t>BCD</w:t>
      </w:r>
      <w:r>
        <w:rPr>
          <w:rFonts w:hint="eastAsia" w:ascii="宋体" w:hAnsi="宋体" w:eastAsia="宋体"/>
          <w:sz w:val="24"/>
          <w:szCs w:val="24"/>
        </w:rPr>
        <w:t xml:space="preserve">  )</w:t>
      </w:r>
    </w:p>
    <w:p>
      <w:pPr>
        <w:spacing w:line="276" w:lineRule="auto"/>
        <w:ind w:left="36" w:leftChars="17"/>
        <w:jc w:val="left"/>
        <w:rPr>
          <w:rFonts w:ascii="宋体" w:hAnsi="宋体" w:eastAsia="宋体"/>
          <w:sz w:val="24"/>
          <w:szCs w:val="24"/>
        </w:rPr>
      </w:pPr>
      <w:r>
        <w:rPr>
          <w:rFonts w:hint="eastAsia" w:ascii="宋体" w:hAnsi="宋体" w:eastAsia="宋体"/>
          <w:sz w:val="24"/>
          <w:szCs w:val="24"/>
        </w:rPr>
        <w:t xml:space="preserve">A.《中国社会各阶级的分析》            </w:t>
      </w:r>
    </w:p>
    <w:p>
      <w:pPr>
        <w:spacing w:line="276" w:lineRule="auto"/>
        <w:ind w:left="36" w:leftChars="17"/>
        <w:jc w:val="left"/>
        <w:rPr>
          <w:rFonts w:ascii="宋体" w:hAnsi="宋体" w:eastAsia="宋体"/>
          <w:b/>
          <w:bCs/>
          <w:sz w:val="24"/>
          <w:szCs w:val="24"/>
        </w:rPr>
      </w:pPr>
      <w:r>
        <w:rPr>
          <w:rFonts w:hint="eastAsia" w:ascii="宋体" w:hAnsi="宋体" w:eastAsia="宋体"/>
          <w:b/>
          <w:bCs/>
          <w:sz w:val="24"/>
          <w:szCs w:val="24"/>
        </w:rPr>
        <w:t xml:space="preserve">B.《中国的红色政权为什么能够存在》 </w:t>
      </w:r>
    </w:p>
    <w:p>
      <w:pPr>
        <w:spacing w:line="276" w:lineRule="auto"/>
        <w:jc w:val="left"/>
        <w:rPr>
          <w:rFonts w:ascii="宋体" w:hAnsi="宋体" w:eastAsia="宋体"/>
          <w:b/>
          <w:bCs/>
          <w:sz w:val="24"/>
          <w:szCs w:val="24"/>
        </w:rPr>
      </w:pPr>
      <w:r>
        <w:rPr>
          <w:rFonts w:hint="eastAsia" w:ascii="宋体" w:hAnsi="宋体" w:eastAsia="宋体"/>
          <w:b/>
          <w:bCs/>
          <w:sz w:val="24"/>
          <w:szCs w:val="24"/>
        </w:rPr>
        <w:t xml:space="preserve">C.《星星之火，可以燎原》              </w:t>
      </w:r>
    </w:p>
    <w:p>
      <w:pPr>
        <w:spacing w:line="276" w:lineRule="auto"/>
        <w:jc w:val="left"/>
        <w:rPr>
          <w:rFonts w:ascii="宋体" w:hAnsi="宋体" w:eastAsia="宋体"/>
          <w:b/>
          <w:bCs/>
          <w:sz w:val="24"/>
          <w:szCs w:val="24"/>
        </w:rPr>
      </w:pPr>
      <w:r>
        <w:rPr>
          <w:rFonts w:hint="eastAsia" w:ascii="宋体" w:hAnsi="宋体" w:eastAsia="宋体"/>
          <w:b/>
          <w:bCs/>
          <w:sz w:val="24"/>
          <w:szCs w:val="24"/>
        </w:rPr>
        <w:t>D.《井冈山的斗争》</w:t>
      </w:r>
    </w:p>
    <w:p>
      <w:pPr>
        <w:spacing w:line="276" w:lineRule="auto"/>
        <w:jc w:val="left"/>
        <w:rPr>
          <w:rFonts w:ascii="宋体" w:hAnsi="宋体" w:eastAsia="宋体"/>
          <w:sz w:val="24"/>
          <w:szCs w:val="24"/>
        </w:rPr>
      </w:pPr>
      <w:r>
        <w:rPr>
          <w:rFonts w:hint="eastAsia" w:ascii="宋体" w:hAnsi="宋体" w:eastAsia="宋体"/>
          <w:sz w:val="24"/>
          <w:szCs w:val="24"/>
        </w:rPr>
        <w:t xml:space="preserve">7.毛泽东在《中国的红色政权为什么能够存在？》和《井冈山的斗争》两篇文章中科学阐述了（  </w:t>
      </w:r>
      <w:r>
        <w:rPr>
          <w:rFonts w:hint="eastAsia" w:ascii="宋体" w:hAnsi="宋体" w:eastAsia="宋体"/>
          <w:b/>
          <w:bCs/>
          <w:color w:val="C00000"/>
          <w:sz w:val="24"/>
          <w:szCs w:val="24"/>
        </w:rPr>
        <w:t>ABD</w:t>
      </w:r>
      <w:r>
        <w:rPr>
          <w:rFonts w:hint="eastAsia" w:ascii="宋体" w:hAnsi="宋体" w:eastAsia="宋体"/>
          <w:sz w:val="24"/>
          <w:szCs w:val="24"/>
        </w:rPr>
        <w:t xml:space="preserve">  ）的辩证统一关系。</w:t>
      </w:r>
    </w:p>
    <w:p>
      <w:pPr>
        <w:spacing w:line="276" w:lineRule="auto"/>
        <w:jc w:val="left"/>
        <w:rPr>
          <w:rFonts w:ascii="宋体" w:hAnsi="宋体" w:eastAsia="宋体"/>
          <w:b/>
          <w:bCs/>
          <w:sz w:val="24"/>
          <w:szCs w:val="24"/>
        </w:rPr>
      </w:pPr>
      <w:r>
        <w:rPr>
          <w:rFonts w:hint="eastAsia" w:ascii="宋体" w:hAnsi="宋体" w:eastAsia="宋体"/>
          <w:b/>
          <w:bCs/>
          <w:sz w:val="24"/>
          <w:szCs w:val="24"/>
        </w:rPr>
        <w:t>A.土地革命</w:t>
      </w:r>
    </w:p>
    <w:p>
      <w:pPr>
        <w:spacing w:line="276" w:lineRule="auto"/>
        <w:jc w:val="left"/>
        <w:rPr>
          <w:rFonts w:ascii="宋体" w:hAnsi="宋体" w:eastAsia="宋体"/>
          <w:b/>
          <w:bCs/>
          <w:sz w:val="24"/>
          <w:szCs w:val="24"/>
        </w:rPr>
      </w:pPr>
      <w:r>
        <w:rPr>
          <w:rFonts w:hint="eastAsia" w:ascii="宋体" w:hAnsi="宋体" w:eastAsia="宋体"/>
          <w:b/>
          <w:bCs/>
          <w:sz w:val="24"/>
          <w:szCs w:val="24"/>
        </w:rPr>
        <w:t>B.武装斗争</w:t>
      </w:r>
    </w:p>
    <w:p>
      <w:pPr>
        <w:spacing w:line="276" w:lineRule="auto"/>
        <w:jc w:val="left"/>
        <w:rPr>
          <w:rFonts w:ascii="宋体" w:hAnsi="宋体" w:eastAsia="宋体"/>
          <w:sz w:val="24"/>
          <w:szCs w:val="24"/>
        </w:rPr>
      </w:pPr>
      <w:r>
        <w:rPr>
          <w:rFonts w:hint="eastAsia" w:ascii="宋体" w:hAnsi="宋体" w:eastAsia="宋体"/>
          <w:sz w:val="24"/>
          <w:szCs w:val="24"/>
        </w:rPr>
        <w:t>C.党的建设</w:t>
      </w:r>
    </w:p>
    <w:p>
      <w:pPr>
        <w:spacing w:line="276" w:lineRule="auto"/>
        <w:jc w:val="left"/>
        <w:rPr>
          <w:rFonts w:ascii="宋体" w:hAnsi="宋体" w:eastAsia="宋体"/>
          <w:b/>
          <w:bCs/>
          <w:sz w:val="24"/>
          <w:szCs w:val="24"/>
        </w:rPr>
      </w:pPr>
      <w:r>
        <w:rPr>
          <w:rFonts w:hint="eastAsia" w:ascii="宋体" w:hAnsi="宋体" w:eastAsia="宋体"/>
          <w:b/>
          <w:bCs/>
          <w:sz w:val="24"/>
          <w:szCs w:val="24"/>
        </w:rPr>
        <w:t>D.根据地建设</w:t>
      </w:r>
    </w:p>
    <w:p>
      <w:pPr>
        <w:spacing w:line="276" w:lineRule="auto"/>
        <w:jc w:val="left"/>
        <w:rPr>
          <w:rFonts w:ascii="宋体" w:hAnsi="宋体" w:eastAsia="宋体"/>
          <w:color w:val="FF0000"/>
          <w:sz w:val="24"/>
          <w:szCs w:val="24"/>
        </w:rPr>
      </w:pPr>
      <w:r>
        <w:rPr>
          <w:rFonts w:hint="eastAsia" w:ascii="宋体" w:hAnsi="宋体" w:eastAsia="宋体"/>
          <w:color w:val="FF0000"/>
          <w:sz w:val="24"/>
          <w:szCs w:val="24"/>
        </w:rPr>
        <w:t xml:space="preserve">8.1929年12月下旬，红四军党的第九次代表大会在福建上杭县古田村召开，会议（ </w:t>
      </w:r>
      <w:r>
        <w:rPr>
          <w:rFonts w:hint="eastAsia" w:ascii="宋体" w:hAnsi="宋体" w:eastAsia="宋体"/>
          <w:b/>
          <w:bCs/>
          <w:color w:val="FF0000"/>
          <w:sz w:val="24"/>
          <w:szCs w:val="24"/>
        </w:rPr>
        <w:t xml:space="preserve"> </w:t>
      </w:r>
      <w:r>
        <w:rPr>
          <w:rFonts w:ascii="宋体" w:hAnsi="宋体" w:eastAsia="宋体"/>
          <w:b/>
          <w:bCs/>
          <w:color w:val="FF0000"/>
          <w:sz w:val="24"/>
          <w:szCs w:val="24"/>
        </w:rPr>
        <w:t>A</w:t>
      </w:r>
      <w:r>
        <w:rPr>
          <w:rFonts w:hint="eastAsia" w:ascii="宋体" w:hAnsi="宋体" w:eastAsia="宋体"/>
          <w:b/>
          <w:bCs/>
          <w:color w:val="FF0000"/>
          <w:sz w:val="24"/>
          <w:szCs w:val="24"/>
        </w:rPr>
        <w:t>BC</w:t>
      </w:r>
      <w:r>
        <w:rPr>
          <w:rFonts w:hint="eastAsia" w:ascii="宋体" w:hAnsi="宋体" w:eastAsia="宋体"/>
          <w:color w:val="FF0000"/>
          <w:sz w:val="24"/>
          <w:szCs w:val="24"/>
        </w:rPr>
        <w:t xml:space="preserve">  ）</w:t>
      </w:r>
    </w:p>
    <w:p>
      <w:pPr>
        <w:spacing w:line="276" w:lineRule="auto"/>
        <w:jc w:val="left"/>
        <w:rPr>
          <w:rFonts w:ascii="宋体" w:hAnsi="宋体" w:eastAsia="宋体"/>
          <w:sz w:val="24"/>
          <w:szCs w:val="24"/>
        </w:rPr>
      </w:pPr>
      <w:r>
        <w:rPr>
          <w:rFonts w:hint="eastAsia" w:ascii="宋体" w:hAnsi="宋体" w:eastAsia="宋体"/>
          <w:sz w:val="24"/>
          <w:szCs w:val="24"/>
        </w:rPr>
        <w:t>A.创造性地解决了在城市环境中如何加强思想建设，建设党领导的人民军队的问题</w:t>
      </w:r>
    </w:p>
    <w:p>
      <w:pPr>
        <w:spacing w:line="276" w:lineRule="auto"/>
        <w:jc w:val="left"/>
        <w:rPr>
          <w:rFonts w:ascii="宋体" w:hAnsi="宋体" w:eastAsia="宋体"/>
          <w:b/>
          <w:bCs/>
          <w:sz w:val="24"/>
          <w:szCs w:val="24"/>
        </w:rPr>
      </w:pPr>
      <w:r>
        <w:rPr>
          <w:rFonts w:hint="eastAsia" w:ascii="宋体" w:hAnsi="宋体" w:eastAsia="宋体"/>
          <w:b/>
          <w:bCs/>
          <w:sz w:val="24"/>
          <w:szCs w:val="24"/>
        </w:rPr>
        <w:t>B.通过决议规定红军必须绝对服从共产党的领导</w:t>
      </w:r>
    </w:p>
    <w:p>
      <w:pPr>
        <w:spacing w:line="276" w:lineRule="auto"/>
        <w:jc w:val="left"/>
        <w:rPr>
          <w:rFonts w:ascii="宋体" w:hAnsi="宋体" w:eastAsia="宋体"/>
          <w:b/>
          <w:bCs/>
          <w:sz w:val="24"/>
          <w:szCs w:val="24"/>
        </w:rPr>
      </w:pPr>
      <w:r>
        <w:rPr>
          <w:rFonts w:hint="eastAsia" w:ascii="宋体" w:hAnsi="宋体" w:eastAsia="宋体"/>
          <w:b/>
          <w:bCs/>
          <w:sz w:val="24"/>
          <w:szCs w:val="24"/>
        </w:rPr>
        <w:t>C.对于中国革命新道路的开辟和坚持具有重要意义</w:t>
      </w:r>
    </w:p>
    <w:p>
      <w:pPr>
        <w:spacing w:line="276" w:lineRule="auto"/>
        <w:jc w:val="left"/>
        <w:rPr>
          <w:rFonts w:ascii="宋体" w:hAnsi="宋体" w:eastAsia="宋体"/>
          <w:sz w:val="24"/>
          <w:szCs w:val="24"/>
        </w:rPr>
      </w:pPr>
      <w:r>
        <w:rPr>
          <w:rFonts w:hint="eastAsia" w:ascii="宋体" w:hAnsi="宋体" w:eastAsia="宋体"/>
          <w:sz w:val="24"/>
          <w:szCs w:val="24"/>
        </w:rPr>
        <w:t>D.确定农村工作是第一步，城市工作是第二步</w:t>
      </w:r>
    </w:p>
    <w:p>
      <w:pPr>
        <w:spacing w:line="276" w:lineRule="auto"/>
        <w:jc w:val="left"/>
        <w:rPr>
          <w:rFonts w:ascii="宋体" w:hAnsi="宋体" w:eastAsia="宋体"/>
          <w:sz w:val="24"/>
          <w:szCs w:val="24"/>
        </w:rPr>
      </w:pPr>
      <w:r>
        <w:rPr>
          <w:rFonts w:hint="eastAsia" w:ascii="宋体" w:hAnsi="宋体" w:eastAsia="宋体"/>
          <w:sz w:val="24"/>
          <w:szCs w:val="24"/>
        </w:rPr>
        <w:t xml:space="preserve">9.土地革命战争时期，中国共产党在中国历史上第一个制定了可以付诸实践的比较完整的土地革命纲领和路线，其阶级路线是（ </w:t>
      </w:r>
      <w:r>
        <w:rPr>
          <w:rFonts w:ascii="宋体" w:hAnsi="宋体" w:eastAsia="宋体"/>
          <w:sz w:val="24"/>
          <w:szCs w:val="24"/>
        </w:rPr>
        <w:t xml:space="preserve"> </w:t>
      </w:r>
      <w:r>
        <w:rPr>
          <w:rFonts w:ascii="宋体" w:hAnsi="宋体" w:eastAsia="宋体"/>
          <w:b/>
          <w:bCs/>
          <w:color w:val="C00000"/>
          <w:sz w:val="24"/>
          <w:szCs w:val="24"/>
        </w:rPr>
        <w:t xml:space="preserve"> </w:t>
      </w:r>
      <w:r>
        <w:rPr>
          <w:rFonts w:hint="eastAsia" w:ascii="宋体" w:hAnsi="宋体" w:eastAsia="宋体"/>
          <w:b/>
          <w:bCs/>
          <w:color w:val="C00000"/>
          <w:sz w:val="24"/>
          <w:szCs w:val="24"/>
        </w:rPr>
        <w:t>AD</w:t>
      </w:r>
      <w:r>
        <w:rPr>
          <w:rFonts w:hint="eastAsia" w:ascii="宋体" w:hAnsi="宋体" w:eastAsia="宋体"/>
          <w:sz w:val="24"/>
          <w:szCs w:val="24"/>
        </w:rPr>
        <w:t xml:space="preserve"> ）。</w:t>
      </w:r>
    </w:p>
    <w:p>
      <w:pPr>
        <w:spacing w:line="276" w:lineRule="auto"/>
        <w:jc w:val="left"/>
        <w:rPr>
          <w:rFonts w:ascii="宋体" w:hAnsi="宋体" w:eastAsia="宋体"/>
          <w:b/>
          <w:bCs/>
          <w:sz w:val="24"/>
          <w:szCs w:val="24"/>
        </w:rPr>
      </w:pPr>
      <w:r>
        <w:rPr>
          <w:rFonts w:hint="eastAsia" w:ascii="宋体" w:hAnsi="宋体" w:eastAsia="宋体"/>
          <w:b/>
          <w:bCs/>
          <w:sz w:val="24"/>
          <w:szCs w:val="24"/>
        </w:rPr>
        <w:t>A.坚定地依靠贫农、雇农，联合中农，限制富农</w:t>
      </w:r>
    </w:p>
    <w:p>
      <w:pPr>
        <w:spacing w:line="276" w:lineRule="auto"/>
        <w:jc w:val="left"/>
        <w:rPr>
          <w:rFonts w:ascii="宋体" w:hAnsi="宋体" w:eastAsia="宋体"/>
          <w:sz w:val="24"/>
          <w:szCs w:val="24"/>
        </w:rPr>
      </w:pPr>
      <w:r>
        <w:rPr>
          <w:rFonts w:hint="eastAsia" w:ascii="宋体" w:hAnsi="宋体" w:eastAsia="宋体"/>
          <w:sz w:val="24"/>
          <w:szCs w:val="24"/>
        </w:rPr>
        <w:t>B.保护工商业者，团结地主阶级</w:t>
      </w:r>
    </w:p>
    <w:p>
      <w:pPr>
        <w:spacing w:line="276" w:lineRule="auto"/>
        <w:jc w:val="left"/>
        <w:rPr>
          <w:rFonts w:ascii="宋体" w:hAnsi="宋体" w:eastAsia="宋体"/>
          <w:sz w:val="24"/>
          <w:szCs w:val="24"/>
        </w:rPr>
      </w:pPr>
      <w:r>
        <w:rPr>
          <w:rFonts w:hint="eastAsia" w:ascii="宋体" w:hAnsi="宋体" w:eastAsia="宋体"/>
          <w:sz w:val="24"/>
          <w:szCs w:val="24"/>
        </w:rPr>
        <w:t>C.团结知识分子</w:t>
      </w:r>
    </w:p>
    <w:p>
      <w:pPr>
        <w:spacing w:line="276" w:lineRule="auto"/>
        <w:jc w:val="left"/>
        <w:rPr>
          <w:rFonts w:ascii="宋体" w:hAnsi="宋体" w:eastAsia="宋体"/>
          <w:b/>
          <w:bCs/>
          <w:sz w:val="24"/>
          <w:szCs w:val="24"/>
        </w:rPr>
      </w:pPr>
      <w:r>
        <w:rPr>
          <w:rFonts w:hint="eastAsia" w:ascii="宋体" w:hAnsi="宋体" w:eastAsia="宋体"/>
          <w:b/>
          <w:bCs/>
          <w:sz w:val="24"/>
          <w:szCs w:val="24"/>
        </w:rPr>
        <w:t>D.保护中小工商业者，消灭地主阶级</w:t>
      </w:r>
    </w:p>
    <w:p>
      <w:pPr>
        <w:spacing w:line="276" w:lineRule="auto"/>
        <w:jc w:val="left"/>
        <w:rPr>
          <w:rFonts w:ascii="宋体" w:hAnsi="宋体" w:eastAsia="宋体"/>
          <w:sz w:val="24"/>
          <w:szCs w:val="24"/>
        </w:rPr>
      </w:pPr>
      <w:r>
        <w:rPr>
          <w:rFonts w:hint="eastAsia" w:ascii="宋体" w:hAnsi="宋体" w:eastAsia="宋体"/>
          <w:sz w:val="24"/>
          <w:szCs w:val="24"/>
        </w:rPr>
        <w:t xml:space="preserve">10.土地革命战争时期，国民党统治区的共产党人和进步文化界人士在文化战线开展斗争，形成了声势浩大的左翼文化运动，其中（  </w:t>
      </w:r>
      <w:r>
        <w:rPr>
          <w:rFonts w:hint="eastAsia" w:ascii="宋体" w:hAnsi="宋体" w:eastAsia="宋体"/>
          <w:b/>
          <w:bCs/>
          <w:color w:val="C00000"/>
          <w:sz w:val="24"/>
          <w:szCs w:val="24"/>
        </w:rPr>
        <w:t>ABCD</w:t>
      </w:r>
      <w:r>
        <w:rPr>
          <w:rFonts w:hint="eastAsia" w:ascii="宋体" w:hAnsi="宋体" w:eastAsia="宋体"/>
          <w:color w:val="C00000"/>
          <w:sz w:val="24"/>
          <w:szCs w:val="24"/>
        </w:rPr>
        <w:t xml:space="preserve"> </w:t>
      </w:r>
      <w:r>
        <w:rPr>
          <w:rFonts w:hint="eastAsia" w:ascii="宋体" w:hAnsi="宋体" w:eastAsia="宋体"/>
          <w:sz w:val="24"/>
          <w:szCs w:val="24"/>
        </w:rPr>
        <w:t>）等作品都在群众中产生了广泛而深刻的影响。</w:t>
      </w:r>
    </w:p>
    <w:p>
      <w:pPr>
        <w:spacing w:line="276" w:lineRule="auto"/>
        <w:jc w:val="left"/>
        <w:rPr>
          <w:rFonts w:ascii="宋体" w:hAnsi="宋体" w:eastAsia="宋体"/>
          <w:b/>
          <w:bCs/>
          <w:sz w:val="24"/>
          <w:szCs w:val="24"/>
        </w:rPr>
      </w:pPr>
      <w:r>
        <w:rPr>
          <w:rFonts w:hint="eastAsia" w:ascii="宋体" w:hAnsi="宋体" w:eastAsia="宋体"/>
          <w:b/>
          <w:bCs/>
          <w:sz w:val="24"/>
          <w:szCs w:val="24"/>
        </w:rPr>
        <w:t>A.鲁迅的杂文</w:t>
      </w:r>
    </w:p>
    <w:p>
      <w:pPr>
        <w:spacing w:line="276" w:lineRule="auto"/>
        <w:jc w:val="left"/>
        <w:rPr>
          <w:rFonts w:ascii="宋体" w:hAnsi="宋体" w:eastAsia="宋体"/>
          <w:b/>
          <w:bCs/>
          <w:sz w:val="24"/>
          <w:szCs w:val="24"/>
        </w:rPr>
      </w:pPr>
      <w:r>
        <w:rPr>
          <w:rFonts w:hint="eastAsia" w:ascii="宋体" w:hAnsi="宋体" w:eastAsia="宋体"/>
          <w:b/>
          <w:bCs/>
          <w:sz w:val="24"/>
          <w:szCs w:val="24"/>
        </w:rPr>
        <w:t>B.瞿秋白的评论</w:t>
      </w:r>
    </w:p>
    <w:p>
      <w:pPr>
        <w:spacing w:line="276" w:lineRule="auto"/>
        <w:jc w:val="left"/>
        <w:rPr>
          <w:rFonts w:ascii="宋体" w:hAnsi="宋体" w:eastAsia="宋体"/>
          <w:b/>
          <w:bCs/>
          <w:sz w:val="24"/>
          <w:szCs w:val="24"/>
        </w:rPr>
      </w:pPr>
      <w:r>
        <w:rPr>
          <w:rFonts w:hint="eastAsia" w:ascii="宋体" w:hAnsi="宋体" w:eastAsia="宋体"/>
          <w:b/>
          <w:bCs/>
          <w:sz w:val="24"/>
          <w:szCs w:val="24"/>
        </w:rPr>
        <w:t>C.茅盾的小说《子夜》</w:t>
      </w:r>
    </w:p>
    <w:p>
      <w:pPr>
        <w:spacing w:line="276" w:lineRule="auto"/>
        <w:jc w:val="left"/>
        <w:rPr>
          <w:rFonts w:ascii="宋体" w:hAnsi="宋体" w:eastAsia="宋体"/>
          <w:b/>
          <w:bCs/>
          <w:sz w:val="24"/>
          <w:szCs w:val="24"/>
        </w:rPr>
      </w:pPr>
      <w:r>
        <w:rPr>
          <w:rFonts w:hint="eastAsia" w:ascii="宋体" w:hAnsi="宋体" w:eastAsia="宋体"/>
          <w:b/>
          <w:bCs/>
          <w:sz w:val="24"/>
          <w:szCs w:val="24"/>
        </w:rPr>
        <w:t>D.邹韬奋主办的《生活周刊》</w:t>
      </w:r>
    </w:p>
    <w:p>
      <w:pPr>
        <w:spacing w:line="276" w:lineRule="auto"/>
        <w:jc w:val="left"/>
        <w:rPr>
          <w:rFonts w:ascii="宋体" w:hAnsi="宋体" w:eastAsia="宋体"/>
          <w:sz w:val="24"/>
          <w:szCs w:val="24"/>
        </w:rPr>
      </w:pPr>
      <w:r>
        <w:rPr>
          <w:rFonts w:ascii="宋体" w:hAnsi="宋体" w:eastAsia="宋体"/>
          <w:sz w:val="24"/>
          <w:szCs w:val="24"/>
        </w:rPr>
        <w:t>11.</w:t>
      </w:r>
      <w:r>
        <w:rPr>
          <w:rFonts w:hint="eastAsia" w:ascii="宋体" w:hAnsi="宋体" w:eastAsia="宋体"/>
          <w:sz w:val="24"/>
          <w:szCs w:val="24"/>
        </w:rPr>
        <w:t xml:space="preserve">1931年1月至1935年1月以陈绍禹（王明）为代表的“左”倾教条主义，其主要错误有（  </w:t>
      </w:r>
      <w:r>
        <w:rPr>
          <w:rFonts w:hint="eastAsia" w:ascii="宋体" w:hAnsi="宋体" w:eastAsia="宋体"/>
          <w:b/>
          <w:bCs/>
          <w:color w:val="C00000"/>
          <w:sz w:val="24"/>
          <w:szCs w:val="24"/>
        </w:rPr>
        <w:t>BCD</w:t>
      </w:r>
      <w:r>
        <w:rPr>
          <w:rFonts w:hint="eastAsia" w:ascii="宋体" w:hAnsi="宋体" w:eastAsia="宋体"/>
          <w:sz w:val="24"/>
          <w:szCs w:val="24"/>
        </w:rPr>
        <w:t xml:space="preserve">  ）</w:t>
      </w:r>
    </w:p>
    <w:p>
      <w:pPr>
        <w:spacing w:line="276" w:lineRule="auto"/>
        <w:jc w:val="left"/>
        <w:rPr>
          <w:rFonts w:ascii="宋体" w:hAnsi="宋体" w:eastAsia="宋体"/>
          <w:sz w:val="24"/>
          <w:szCs w:val="24"/>
        </w:rPr>
      </w:pPr>
      <w:r>
        <w:rPr>
          <w:rFonts w:hint="eastAsia" w:ascii="宋体" w:hAnsi="宋体" w:eastAsia="宋体"/>
          <w:sz w:val="24"/>
          <w:szCs w:val="24"/>
        </w:rPr>
        <w:t>A.认为革命形势在不断高涨，盲目要求“创造总暴动的局面”</w:t>
      </w:r>
    </w:p>
    <w:p>
      <w:pPr>
        <w:spacing w:line="276" w:lineRule="auto"/>
        <w:jc w:val="left"/>
        <w:rPr>
          <w:rFonts w:ascii="宋体" w:hAnsi="宋体" w:eastAsia="宋体"/>
          <w:b/>
          <w:bCs/>
          <w:sz w:val="24"/>
          <w:szCs w:val="24"/>
        </w:rPr>
      </w:pPr>
      <w:r>
        <w:rPr>
          <w:rFonts w:hint="eastAsia" w:ascii="宋体" w:hAnsi="宋体" w:eastAsia="宋体"/>
          <w:b/>
          <w:bCs/>
          <w:sz w:val="24"/>
          <w:szCs w:val="24"/>
        </w:rPr>
        <w:t>B.混淆民主革命与社会主义革命的界限</w:t>
      </w:r>
    </w:p>
    <w:p>
      <w:pPr>
        <w:spacing w:line="276" w:lineRule="auto"/>
        <w:jc w:val="left"/>
        <w:rPr>
          <w:rFonts w:ascii="宋体" w:hAnsi="宋体" w:eastAsia="宋体"/>
          <w:b/>
          <w:bCs/>
          <w:sz w:val="24"/>
          <w:szCs w:val="24"/>
        </w:rPr>
      </w:pPr>
      <w:r>
        <w:rPr>
          <w:rFonts w:hint="eastAsia" w:ascii="宋体" w:hAnsi="宋体" w:eastAsia="宋体"/>
          <w:b/>
          <w:bCs/>
          <w:sz w:val="24"/>
          <w:szCs w:val="24"/>
        </w:rPr>
        <w:t>C.继续坚持以城市为中心</w:t>
      </w:r>
    </w:p>
    <w:p>
      <w:pPr>
        <w:spacing w:line="276" w:lineRule="auto"/>
        <w:jc w:val="left"/>
        <w:rPr>
          <w:rFonts w:ascii="宋体" w:hAnsi="宋体" w:eastAsia="宋体"/>
          <w:b/>
          <w:bCs/>
          <w:sz w:val="24"/>
          <w:szCs w:val="24"/>
        </w:rPr>
      </w:pPr>
      <w:r>
        <w:rPr>
          <w:rFonts w:hint="eastAsia" w:ascii="宋体" w:hAnsi="宋体" w:eastAsia="宋体"/>
          <w:b/>
          <w:bCs/>
          <w:sz w:val="24"/>
          <w:szCs w:val="24"/>
        </w:rPr>
        <w:t>D.进攻中的冒险主义、防御中的保守主义、退却中的逃跑主义</w:t>
      </w:r>
    </w:p>
    <w:p>
      <w:pPr>
        <w:spacing w:line="276" w:lineRule="auto"/>
        <w:jc w:val="left"/>
        <w:rPr>
          <w:rFonts w:ascii="宋体" w:hAnsi="宋体" w:eastAsia="宋体"/>
          <w:sz w:val="24"/>
          <w:szCs w:val="24"/>
        </w:rPr>
      </w:pPr>
      <w:r>
        <w:rPr>
          <w:rFonts w:hint="eastAsia" w:ascii="宋体" w:hAnsi="宋体" w:eastAsia="宋体"/>
          <w:sz w:val="24"/>
          <w:szCs w:val="24"/>
        </w:rPr>
        <w:t xml:space="preserve">12.遵义会议开始确立以毛泽东为主要代表的马克思主义的正确路线在党中央的领导地位，集中解决了当时具有决定意义的 (  </w:t>
      </w:r>
      <w:r>
        <w:rPr>
          <w:rFonts w:hint="eastAsia" w:ascii="宋体" w:hAnsi="宋体" w:eastAsia="宋体"/>
          <w:b/>
          <w:bCs/>
          <w:color w:val="C00000"/>
          <w:sz w:val="24"/>
          <w:szCs w:val="24"/>
        </w:rPr>
        <w:t>AB</w:t>
      </w:r>
      <w:r>
        <w:rPr>
          <w:rFonts w:hint="eastAsia" w:ascii="宋体" w:hAnsi="宋体" w:eastAsia="宋体"/>
          <w:sz w:val="24"/>
          <w:szCs w:val="24"/>
        </w:rPr>
        <w:t xml:space="preserve">  )</w:t>
      </w:r>
    </w:p>
    <w:p>
      <w:pPr>
        <w:spacing w:line="276" w:lineRule="auto"/>
        <w:jc w:val="left"/>
        <w:rPr>
          <w:rFonts w:ascii="宋体" w:hAnsi="宋体" w:eastAsia="宋体"/>
          <w:b/>
          <w:bCs/>
          <w:sz w:val="24"/>
          <w:szCs w:val="24"/>
        </w:rPr>
      </w:pPr>
      <w:r>
        <w:rPr>
          <w:rFonts w:hint="eastAsia" w:ascii="宋体" w:hAnsi="宋体" w:eastAsia="宋体"/>
          <w:b/>
          <w:bCs/>
          <w:sz w:val="24"/>
          <w:szCs w:val="24"/>
        </w:rPr>
        <w:t xml:space="preserve">A.军事问题    </w:t>
      </w:r>
    </w:p>
    <w:p>
      <w:pPr>
        <w:spacing w:line="276" w:lineRule="auto"/>
        <w:jc w:val="left"/>
        <w:rPr>
          <w:rFonts w:ascii="宋体" w:hAnsi="宋体" w:eastAsia="宋体"/>
          <w:b/>
          <w:bCs/>
          <w:sz w:val="24"/>
          <w:szCs w:val="24"/>
        </w:rPr>
      </w:pPr>
      <w:r>
        <w:rPr>
          <w:rFonts w:hint="eastAsia" w:ascii="宋体" w:hAnsi="宋体" w:eastAsia="宋体"/>
          <w:b/>
          <w:bCs/>
          <w:sz w:val="24"/>
          <w:szCs w:val="24"/>
        </w:rPr>
        <w:t xml:space="preserve">B.组织问题    </w:t>
      </w:r>
    </w:p>
    <w:p>
      <w:pPr>
        <w:spacing w:line="276" w:lineRule="auto"/>
        <w:jc w:val="left"/>
        <w:rPr>
          <w:rFonts w:ascii="宋体" w:hAnsi="宋体" w:eastAsia="宋体"/>
          <w:sz w:val="24"/>
          <w:szCs w:val="24"/>
        </w:rPr>
      </w:pPr>
      <w:r>
        <w:rPr>
          <w:rFonts w:hint="eastAsia" w:ascii="宋体" w:hAnsi="宋体" w:eastAsia="宋体"/>
          <w:sz w:val="24"/>
          <w:szCs w:val="24"/>
        </w:rPr>
        <w:t xml:space="preserve">C.政治问题    </w:t>
      </w:r>
    </w:p>
    <w:p>
      <w:pPr>
        <w:spacing w:line="276" w:lineRule="auto"/>
        <w:jc w:val="left"/>
        <w:rPr>
          <w:rFonts w:ascii="宋体" w:hAnsi="宋体" w:eastAsia="宋体"/>
          <w:sz w:val="24"/>
          <w:szCs w:val="24"/>
        </w:rPr>
      </w:pPr>
      <w:r>
        <w:rPr>
          <w:rFonts w:hint="eastAsia" w:ascii="宋体" w:hAnsi="宋体" w:eastAsia="宋体"/>
          <w:sz w:val="24"/>
          <w:szCs w:val="24"/>
        </w:rPr>
        <w:t>D.思想路线问题</w:t>
      </w:r>
    </w:p>
    <w:p>
      <w:pPr>
        <w:spacing w:line="276" w:lineRule="auto"/>
        <w:jc w:val="left"/>
        <w:rPr>
          <w:rFonts w:ascii="宋体" w:hAnsi="宋体" w:eastAsia="宋体"/>
          <w:color w:val="FF0000"/>
          <w:sz w:val="24"/>
          <w:szCs w:val="24"/>
        </w:rPr>
      </w:pPr>
      <w:r>
        <w:rPr>
          <w:rFonts w:ascii="宋体" w:hAnsi="宋体" w:eastAsia="宋体"/>
          <w:color w:val="FF0000"/>
          <w:sz w:val="24"/>
          <w:szCs w:val="24"/>
        </w:rPr>
        <w:t>13</w:t>
      </w:r>
      <w:r>
        <w:rPr>
          <w:rFonts w:hint="eastAsia" w:ascii="宋体" w:hAnsi="宋体" w:eastAsia="宋体"/>
          <w:color w:val="FF0000"/>
          <w:sz w:val="24"/>
          <w:szCs w:val="24"/>
        </w:rPr>
        <w:t xml:space="preserve">.在20世纪30年代前期、中期，中国共产党内屡犯“左”倾错误的多方面原因是 (  </w:t>
      </w:r>
      <w:r>
        <w:rPr>
          <w:rFonts w:hint="eastAsia" w:ascii="宋体" w:hAnsi="宋体" w:eastAsia="宋体"/>
          <w:b/>
          <w:bCs/>
          <w:color w:val="FF0000"/>
          <w:sz w:val="24"/>
          <w:szCs w:val="24"/>
        </w:rPr>
        <w:t xml:space="preserve">ABD </w:t>
      </w:r>
      <w:r>
        <w:rPr>
          <w:rFonts w:hint="eastAsia" w:ascii="宋体" w:hAnsi="宋体" w:eastAsia="宋体"/>
          <w:color w:val="FF0000"/>
          <w:sz w:val="24"/>
          <w:szCs w:val="24"/>
        </w:rPr>
        <w:t xml:space="preserve"> )</w:t>
      </w:r>
    </w:p>
    <w:p>
      <w:pPr>
        <w:spacing w:line="276" w:lineRule="auto"/>
        <w:jc w:val="left"/>
        <w:rPr>
          <w:rFonts w:ascii="宋体" w:hAnsi="宋体" w:eastAsia="宋体"/>
          <w:b/>
          <w:bCs/>
          <w:sz w:val="24"/>
          <w:szCs w:val="24"/>
        </w:rPr>
      </w:pPr>
      <w:r>
        <w:rPr>
          <w:rFonts w:hint="eastAsia" w:ascii="宋体" w:hAnsi="宋体" w:eastAsia="宋体"/>
          <w:b/>
          <w:bCs/>
          <w:sz w:val="24"/>
          <w:szCs w:val="24"/>
        </w:rPr>
        <w:t>A.八七会议后党内存在着浓重的“左”倾情绪</w:t>
      </w:r>
    </w:p>
    <w:p>
      <w:pPr>
        <w:spacing w:line="276" w:lineRule="auto"/>
        <w:jc w:val="left"/>
        <w:rPr>
          <w:rFonts w:ascii="宋体" w:hAnsi="宋体" w:eastAsia="宋体"/>
          <w:b/>
          <w:bCs/>
          <w:sz w:val="24"/>
          <w:szCs w:val="24"/>
        </w:rPr>
      </w:pPr>
      <w:r>
        <w:rPr>
          <w:rFonts w:hint="eastAsia" w:ascii="宋体" w:hAnsi="宋体" w:eastAsia="宋体"/>
          <w:b/>
          <w:bCs/>
          <w:sz w:val="24"/>
          <w:szCs w:val="24"/>
        </w:rPr>
        <w:t>B.共产国际对中共党内事务的错误干预和瞎指挥</w:t>
      </w:r>
    </w:p>
    <w:p>
      <w:pPr>
        <w:spacing w:line="276" w:lineRule="auto"/>
        <w:jc w:val="left"/>
        <w:rPr>
          <w:rFonts w:ascii="宋体" w:hAnsi="宋体" w:eastAsia="宋体"/>
          <w:b w:val="0"/>
          <w:bCs w:val="0"/>
          <w:spacing w:val="-4"/>
          <w:sz w:val="24"/>
          <w:szCs w:val="24"/>
        </w:rPr>
      </w:pPr>
      <w:r>
        <w:rPr>
          <w:rFonts w:hint="eastAsia" w:ascii="宋体" w:hAnsi="宋体" w:eastAsia="宋体"/>
          <w:b w:val="0"/>
          <w:bCs w:val="0"/>
          <w:spacing w:val="-4"/>
          <w:sz w:val="24"/>
          <w:szCs w:val="24"/>
        </w:rPr>
        <w:t>C.对共产国际百分之百的忠诚，是中国革命走向胜利的唯一保证</w:t>
      </w:r>
    </w:p>
    <w:p>
      <w:pPr>
        <w:spacing w:line="276" w:lineRule="auto"/>
        <w:jc w:val="left"/>
        <w:rPr>
          <w:rFonts w:ascii="宋体" w:hAnsi="宋体" w:eastAsia="宋体"/>
          <w:b/>
          <w:bCs/>
          <w:sz w:val="24"/>
          <w:szCs w:val="24"/>
        </w:rPr>
      </w:pPr>
      <w:r>
        <w:rPr>
          <w:rFonts w:hint="eastAsia" w:ascii="宋体" w:hAnsi="宋体" w:eastAsia="宋体"/>
          <w:b/>
          <w:bCs/>
          <w:sz w:val="24"/>
          <w:szCs w:val="24"/>
        </w:rPr>
        <w:t>D.不善于把马克思列宁主义与中国实际全面地、正确地结合起来</w:t>
      </w:r>
    </w:p>
    <w:p>
      <w:pPr>
        <w:spacing w:line="276" w:lineRule="auto"/>
        <w:jc w:val="left"/>
        <w:rPr>
          <w:rFonts w:ascii="宋体" w:hAnsi="宋体" w:eastAsia="宋体"/>
          <w:sz w:val="24"/>
          <w:szCs w:val="24"/>
        </w:rPr>
      </w:pPr>
      <w:r>
        <w:rPr>
          <w:rFonts w:ascii="宋体" w:hAnsi="宋体" w:eastAsia="宋体"/>
          <w:sz w:val="24"/>
          <w:szCs w:val="24"/>
        </w:rPr>
        <w:t>14</w:t>
      </w:r>
      <w:r>
        <w:rPr>
          <w:rFonts w:hint="eastAsia" w:ascii="宋体" w:hAnsi="宋体" w:eastAsia="宋体"/>
          <w:sz w:val="24"/>
          <w:szCs w:val="24"/>
        </w:rPr>
        <w:t xml:space="preserve">.在大革命失败后的白色恐怖下，(  </w:t>
      </w:r>
      <w:r>
        <w:rPr>
          <w:rFonts w:hint="eastAsia" w:ascii="宋体" w:hAnsi="宋体" w:eastAsia="宋体"/>
          <w:b/>
          <w:bCs/>
          <w:color w:val="C00000"/>
          <w:sz w:val="24"/>
          <w:szCs w:val="24"/>
        </w:rPr>
        <w:t>ABCD</w:t>
      </w:r>
      <w:r>
        <w:rPr>
          <w:rFonts w:hint="eastAsia" w:ascii="宋体" w:hAnsi="宋体" w:eastAsia="宋体"/>
          <w:sz w:val="24"/>
          <w:szCs w:val="24"/>
        </w:rPr>
        <w:t xml:space="preserve">  )等人都毅然加入了中国共产党。</w:t>
      </w:r>
    </w:p>
    <w:p>
      <w:pPr>
        <w:spacing w:line="276" w:lineRule="auto"/>
        <w:rPr>
          <w:rFonts w:ascii="宋体" w:hAnsi="宋体" w:eastAsia="宋体"/>
          <w:b/>
          <w:bCs/>
          <w:sz w:val="24"/>
          <w:szCs w:val="24"/>
        </w:rPr>
      </w:pPr>
      <w:r>
        <w:rPr>
          <w:rFonts w:hint="eastAsia" w:ascii="宋体" w:hAnsi="宋体" w:eastAsia="宋体"/>
          <w:b/>
          <w:bCs/>
          <w:sz w:val="24"/>
          <w:szCs w:val="24"/>
        </w:rPr>
        <w:t>A.郭沫若       B.徐特立       C.贺龙         D.彭德怀</w:t>
      </w:r>
    </w:p>
    <w:p>
      <w:pPr>
        <w:spacing w:line="276" w:lineRule="auto"/>
        <w:rPr>
          <w:rFonts w:ascii="宋体" w:hAnsi="宋体" w:eastAsia="宋体" w:cs="Cambria"/>
          <w:sz w:val="24"/>
          <w:szCs w:val="24"/>
        </w:rPr>
      </w:pPr>
      <w:r>
        <w:rPr>
          <w:rFonts w:ascii="宋体" w:hAnsi="宋体" w:eastAsia="宋体"/>
          <w:color w:val="FF0000"/>
          <w:sz w:val="24"/>
          <w:szCs w:val="24"/>
        </w:rPr>
        <w:t>15.</w:t>
      </w:r>
      <w:r>
        <w:rPr>
          <w:rFonts w:hint="eastAsia" w:ascii="宋体" w:hAnsi="宋体" w:eastAsia="宋体"/>
          <w:color w:val="FF0000"/>
          <w:sz w:val="24"/>
          <w:szCs w:val="24"/>
        </w:rPr>
        <w:t>下列说法正确的</w:t>
      </w:r>
      <w:r>
        <w:rPr>
          <w:rFonts w:hint="eastAsia" w:ascii="宋体" w:hAnsi="宋体" w:eastAsia="宋体" w:cs="Cambria"/>
          <w:color w:val="FF0000"/>
          <w:sz w:val="24"/>
          <w:szCs w:val="24"/>
        </w:rPr>
        <w:t xml:space="preserve">有（  </w:t>
      </w:r>
      <w:r>
        <w:rPr>
          <w:rFonts w:ascii="宋体" w:hAnsi="宋体" w:eastAsia="宋体" w:cs="Cambria"/>
          <w:color w:val="FF0000"/>
          <w:sz w:val="24"/>
          <w:szCs w:val="24"/>
        </w:rPr>
        <w:t>ABD</w:t>
      </w:r>
      <w:r>
        <w:rPr>
          <w:rFonts w:hint="eastAsia" w:ascii="宋体" w:hAnsi="宋体" w:eastAsia="宋体" w:cs="Cambria"/>
          <w:color w:val="FF0000"/>
          <w:sz w:val="24"/>
          <w:szCs w:val="24"/>
        </w:rPr>
        <w:t xml:space="preserve">  ）</w:t>
      </w:r>
    </w:p>
    <w:p>
      <w:pPr>
        <w:spacing w:line="276" w:lineRule="auto"/>
        <w:jc w:val="left"/>
        <w:rPr>
          <w:rFonts w:ascii="宋体" w:hAnsi="宋体" w:eastAsia="宋体"/>
          <w:b/>
          <w:bCs/>
          <w:sz w:val="24"/>
          <w:szCs w:val="24"/>
        </w:rPr>
      </w:pPr>
      <w:r>
        <w:rPr>
          <w:rFonts w:hint="eastAsia" w:ascii="宋体" w:hAnsi="宋体" w:eastAsia="宋体"/>
          <w:b/>
          <w:bCs/>
          <w:sz w:val="24"/>
          <w:szCs w:val="24"/>
        </w:rPr>
        <w:t>A.1931年中华苏维埃第一次全国代表大会通过了《中华苏维埃共和国宪法大纲》</w:t>
      </w:r>
    </w:p>
    <w:p>
      <w:pPr>
        <w:spacing w:line="276" w:lineRule="auto"/>
        <w:jc w:val="left"/>
        <w:rPr>
          <w:rFonts w:ascii="宋体" w:hAnsi="宋体" w:eastAsia="宋体"/>
          <w:b/>
          <w:bCs/>
          <w:sz w:val="24"/>
          <w:szCs w:val="24"/>
        </w:rPr>
      </w:pPr>
      <w:r>
        <w:rPr>
          <w:rFonts w:hint="eastAsia" w:ascii="宋体" w:hAnsi="宋体" w:eastAsia="宋体"/>
          <w:b/>
          <w:bCs/>
          <w:sz w:val="24"/>
          <w:szCs w:val="24"/>
        </w:rPr>
        <w:t>B.中华苏维埃共和国实行工农兵代表大会制度</w:t>
      </w:r>
    </w:p>
    <w:p>
      <w:pPr>
        <w:spacing w:line="276" w:lineRule="auto"/>
        <w:jc w:val="left"/>
        <w:rPr>
          <w:rFonts w:ascii="宋体" w:hAnsi="宋体" w:eastAsia="宋体"/>
          <w:spacing w:val="-4"/>
          <w:sz w:val="24"/>
          <w:szCs w:val="24"/>
        </w:rPr>
      </w:pPr>
      <w:r>
        <w:rPr>
          <w:rFonts w:hint="eastAsia" w:ascii="宋体" w:hAnsi="宋体" w:eastAsia="宋体"/>
          <w:spacing w:val="-4"/>
          <w:sz w:val="24"/>
          <w:szCs w:val="24"/>
        </w:rPr>
        <w:t>C.中华苏维埃共和国主席为张闻天，首都为江西瑞金</w:t>
      </w:r>
    </w:p>
    <w:p>
      <w:pPr>
        <w:spacing w:line="276" w:lineRule="auto"/>
        <w:jc w:val="left"/>
        <w:rPr>
          <w:rFonts w:ascii="宋体" w:hAnsi="宋体" w:eastAsia="宋体"/>
          <w:b/>
          <w:bCs/>
          <w:sz w:val="24"/>
          <w:szCs w:val="24"/>
        </w:rPr>
      </w:pPr>
      <w:r>
        <w:rPr>
          <w:rFonts w:hint="eastAsia" w:ascii="宋体" w:hAnsi="宋体" w:eastAsia="宋体"/>
          <w:b/>
          <w:bCs/>
          <w:sz w:val="24"/>
          <w:szCs w:val="24"/>
        </w:rPr>
        <w:t>D.苏维埃政府坚决开展反对贪污腐化等的斗争，规定“贪污公款在500元以上者处以死刑”</w:t>
      </w:r>
    </w:p>
    <w:p>
      <w:pPr>
        <w:pStyle w:val="2"/>
      </w:pPr>
    </w:p>
    <w:p>
      <w:pPr>
        <w:pStyle w:val="2"/>
      </w:pPr>
    </w:p>
    <w:p/>
    <w:p/>
    <w:p/>
    <w:p>
      <w:pPr>
        <w:pStyle w:val="2"/>
      </w:pPr>
    </w:p>
    <w:p>
      <w:pPr>
        <w:pStyle w:val="2"/>
      </w:pPr>
      <w:r>
        <w:rPr>
          <w:rFonts w:hint="eastAsia"/>
        </w:rPr>
        <w:t>第六章 中华民族的抗日战争</w:t>
      </w:r>
      <w:bookmarkStart w:id="24" w:name="_GoBack"/>
      <w:bookmarkEnd w:id="24"/>
    </w:p>
    <w:p>
      <w:pPr>
        <w:spacing w:line="276" w:lineRule="auto"/>
        <w:rPr>
          <w:rFonts w:ascii="宋体" w:hAnsi="宋体" w:eastAsia="宋体"/>
          <w:b/>
          <w:sz w:val="24"/>
          <w:szCs w:val="24"/>
        </w:rPr>
      </w:pPr>
      <w:r>
        <w:rPr>
          <w:rFonts w:hint="eastAsia" w:ascii="宋体" w:hAnsi="宋体" w:eastAsia="宋体"/>
          <w:b/>
          <w:sz w:val="24"/>
          <w:szCs w:val="24"/>
        </w:rPr>
        <w:t>一、单项选择题</w:t>
      </w:r>
    </w:p>
    <w:p>
      <w:pPr>
        <w:spacing w:line="276" w:lineRule="auto"/>
        <w:rPr>
          <w:rFonts w:ascii="宋体" w:hAnsi="宋体" w:eastAsia="宋体"/>
          <w:sz w:val="24"/>
          <w:szCs w:val="24"/>
        </w:rPr>
      </w:pPr>
      <w:r>
        <w:rPr>
          <w:rFonts w:ascii="宋体" w:hAnsi="宋体" w:eastAsia="宋体"/>
          <w:sz w:val="24"/>
          <w:szCs w:val="24"/>
        </w:rPr>
        <w:t>1.19</w:t>
      </w:r>
      <w:r>
        <w:rPr>
          <w:rFonts w:hint="eastAsia" w:ascii="宋体" w:hAnsi="宋体" w:eastAsia="宋体"/>
          <w:sz w:val="24"/>
          <w:szCs w:val="24"/>
        </w:rPr>
        <w:t xml:space="preserve">世纪60年代（    </w:t>
      </w:r>
      <w:r>
        <w:rPr>
          <w:rFonts w:ascii="宋体" w:hAnsi="宋体" w:eastAsia="宋体"/>
          <w:b/>
          <w:bCs/>
          <w:color w:val="C00000"/>
          <w:sz w:val="24"/>
          <w:szCs w:val="24"/>
        </w:rPr>
        <w:t>B</w:t>
      </w:r>
      <w:r>
        <w:rPr>
          <w:rFonts w:hint="eastAsia" w:ascii="宋体" w:hAnsi="宋体" w:eastAsia="宋体"/>
          <w:sz w:val="24"/>
          <w:szCs w:val="24"/>
        </w:rPr>
        <w:t>）以后，日本开始走上资本主义道路，并逐渐发展成为军国主义国家。</w:t>
      </w:r>
    </w:p>
    <w:p>
      <w:pPr>
        <w:numPr>
          <w:ilvl w:val="0"/>
          <w:numId w:val="18"/>
        </w:numPr>
        <w:spacing w:line="276" w:lineRule="auto"/>
        <w:rPr>
          <w:rFonts w:ascii="宋体" w:hAnsi="宋体" w:eastAsia="宋体"/>
          <w:sz w:val="24"/>
          <w:szCs w:val="24"/>
        </w:rPr>
      </w:pPr>
      <w:r>
        <w:rPr>
          <w:rFonts w:hint="eastAsia" w:ascii="宋体" w:hAnsi="宋体" w:eastAsia="宋体"/>
          <w:sz w:val="24"/>
          <w:szCs w:val="24"/>
        </w:rPr>
        <w:t xml:space="preserve">德川幕府               </w:t>
      </w:r>
    </w:p>
    <w:p>
      <w:pPr>
        <w:numPr>
          <w:ilvl w:val="0"/>
          <w:numId w:val="18"/>
        </w:numPr>
        <w:spacing w:line="276" w:lineRule="auto"/>
        <w:rPr>
          <w:rFonts w:ascii="宋体" w:hAnsi="宋体" w:eastAsia="宋体"/>
          <w:b/>
          <w:bCs/>
          <w:sz w:val="24"/>
          <w:szCs w:val="24"/>
        </w:rPr>
      </w:pPr>
      <w:r>
        <w:rPr>
          <w:rFonts w:hint="eastAsia" w:ascii="宋体" w:hAnsi="宋体" w:eastAsia="宋体"/>
          <w:b/>
          <w:bCs/>
          <w:sz w:val="24"/>
          <w:szCs w:val="24"/>
        </w:rPr>
        <w:t>B.明治维新</w:t>
      </w:r>
    </w:p>
    <w:p>
      <w:pPr>
        <w:numPr>
          <w:ilvl w:val="0"/>
          <w:numId w:val="18"/>
        </w:numPr>
        <w:spacing w:line="276" w:lineRule="auto"/>
        <w:rPr>
          <w:rFonts w:ascii="宋体" w:hAnsi="宋体" w:eastAsia="宋体"/>
          <w:sz w:val="24"/>
          <w:szCs w:val="24"/>
        </w:rPr>
      </w:pPr>
      <w:r>
        <w:rPr>
          <w:rFonts w:hint="eastAsia" w:ascii="宋体" w:hAnsi="宋体" w:eastAsia="宋体"/>
          <w:sz w:val="24"/>
          <w:szCs w:val="24"/>
        </w:rPr>
        <w:t xml:space="preserve">黑船事件               </w:t>
      </w:r>
    </w:p>
    <w:p>
      <w:pPr>
        <w:numPr>
          <w:ilvl w:val="0"/>
          <w:numId w:val="18"/>
        </w:numPr>
        <w:spacing w:line="276" w:lineRule="auto"/>
        <w:rPr>
          <w:rFonts w:ascii="宋体" w:hAnsi="宋体" w:eastAsia="宋体"/>
          <w:sz w:val="24"/>
          <w:szCs w:val="24"/>
        </w:rPr>
      </w:pPr>
      <w:r>
        <w:rPr>
          <w:rFonts w:hint="eastAsia" w:ascii="宋体" w:hAnsi="宋体" w:eastAsia="宋体"/>
          <w:sz w:val="24"/>
          <w:szCs w:val="24"/>
        </w:rPr>
        <w:t>D.洋务运动</w:t>
      </w:r>
    </w:p>
    <w:p>
      <w:pPr>
        <w:spacing w:line="276" w:lineRule="auto"/>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 xml:space="preserve">  </w:t>
      </w:r>
      <w:r>
        <w:rPr>
          <w:rFonts w:ascii="宋体" w:hAnsi="宋体" w:eastAsia="宋体"/>
          <w:b/>
          <w:bCs/>
          <w:color w:val="C00000"/>
          <w:sz w:val="24"/>
          <w:szCs w:val="24"/>
        </w:rPr>
        <w:t>B</w:t>
      </w:r>
      <w:r>
        <w:rPr>
          <w:rFonts w:hint="eastAsia" w:ascii="宋体" w:hAnsi="宋体" w:eastAsia="宋体"/>
          <w:sz w:val="24"/>
          <w:szCs w:val="24"/>
        </w:rPr>
        <w:t xml:space="preserve">  </w:t>
      </w:r>
      <w:r>
        <w:rPr>
          <w:rFonts w:ascii="宋体" w:hAnsi="宋体" w:eastAsia="宋体"/>
          <w:sz w:val="24"/>
          <w:szCs w:val="24"/>
        </w:rPr>
        <w:t>）</w:t>
      </w:r>
      <w:r>
        <w:rPr>
          <w:rFonts w:hint="eastAsia" w:ascii="宋体" w:hAnsi="宋体" w:eastAsia="宋体"/>
          <w:sz w:val="24"/>
          <w:szCs w:val="24"/>
        </w:rPr>
        <w:t>9月18日深夜，日本关东军炸毁南满铁路沈阳北郊柳条湖的一小段铁路，炮轰东北军驻地北大营，九一八事变爆发。</w:t>
      </w:r>
    </w:p>
    <w:p>
      <w:pPr>
        <w:spacing w:line="276" w:lineRule="auto"/>
        <w:rPr>
          <w:rFonts w:ascii="宋体" w:hAnsi="宋体" w:eastAsia="宋体"/>
          <w:sz w:val="24"/>
          <w:szCs w:val="24"/>
        </w:rPr>
      </w:pPr>
      <w:r>
        <w:rPr>
          <w:rFonts w:hint="eastAsia" w:ascii="宋体" w:hAnsi="宋体" w:eastAsia="宋体"/>
          <w:sz w:val="24"/>
          <w:szCs w:val="24"/>
        </w:rPr>
        <w:t xml:space="preserve">A.1930年      </w:t>
      </w:r>
    </w:p>
    <w:p>
      <w:pPr>
        <w:spacing w:line="276" w:lineRule="auto"/>
        <w:rPr>
          <w:rFonts w:ascii="宋体" w:hAnsi="宋体" w:eastAsia="宋体"/>
          <w:b/>
          <w:bCs/>
          <w:sz w:val="24"/>
          <w:szCs w:val="24"/>
        </w:rPr>
      </w:pPr>
      <w:r>
        <w:rPr>
          <w:rFonts w:hint="eastAsia" w:ascii="宋体" w:hAnsi="宋体" w:eastAsia="宋体"/>
          <w:b/>
          <w:bCs/>
          <w:sz w:val="24"/>
          <w:szCs w:val="24"/>
        </w:rPr>
        <w:t xml:space="preserve">B.1931年      </w:t>
      </w:r>
    </w:p>
    <w:p>
      <w:pPr>
        <w:spacing w:line="276" w:lineRule="auto"/>
        <w:rPr>
          <w:rFonts w:ascii="宋体" w:hAnsi="宋体" w:eastAsia="宋体"/>
          <w:sz w:val="24"/>
          <w:szCs w:val="24"/>
        </w:rPr>
      </w:pPr>
      <w:r>
        <w:rPr>
          <w:rFonts w:hint="eastAsia" w:ascii="宋体" w:hAnsi="宋体" w:eastAsia="宋体"/>
          <w:sz w:val="24"/>
          <w:szCs w:val="24"/>
        </w:rPr>
        <w:t xml:space="preserve">C.1932年      </w:t>
      </w:r>
    </w:p>
    <w:p>
      <w:pPr>
        <w:spacing w:line="276" w:lineRule="auto"/>
        <w:rPr>
          <w:rFonts w:ascii="宋体" w:hAnsi="宋体" w:eastAsia="宋体"/>
          <w:sz w:val="24"/>
          <w:szCs w:val="24"/>
        </w:rPr>
      </w:pPr>
      <w:r>
        <w:rPr>
          <w:rFonts w:hint="eastAsia" w:ascii="宋体" w:hAnsi="宋体" w:eastAsia="宋体"/>
          <w:sz w:val="24"/>
          <w:szCs w:val="24"/>
        </w:rPr>
        <w:t>D.1937年</w:t>
      </w:r>
    </w:p>
    <w:p>
      <w:pPr>
        <w:spacing w:line="276" w:lineRule="auto"/>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 xml:space="preserve"> </w:t>
      </w:r>
      <w:r>
        <w:rPr>
          <w:rFonts w:hint="eastAsia" w:ascii="宋体" w:hAnsi="宋体" w:eastAsia="宋体"/>
          <w:b/>
          <w:bCs/>
          <w:color w:val="C00000"/>
          <w:sz w:val="24"/>
          <w:szCs w:val="24"/>
        </w:rPr>
        <w:t xml:space="preserve"> </w:t>
      </w:r>
      <w:r>
        <w:rPr>
          <w:rFonts w:ascii="宋体" w:hAnsi="宋体" w:eastAsia="宋体"/>
          <w:b/>
          <w:bCs/>
          <w:color w:val="C00000"/>
          <w:sz w:val="24"/>
          <w:szCs w:val="24"/>
        </w:rPr>
        <w:t>C</w:t>
      </w:r>
      <w:r>
        <w:rPr>
          <w:rFonts w:hint="eastAsia" w:ascii="宋体" w:hAnsi="宋体" w:eastAsia="宋体"/>
          <w:sz w:val="24"/>
          <w:szCs w:val="24"/>
        </w:rPr>
        <w:t xml:space="preserve">   </w:t>
      </w:r>
      <w:r>
        <w:rPr>
          <w:rFonts w:ascii="宋体" w:hAnsi="宋体" w:eastAsia="宋体"/>
          <w:sz w:val="24"/>
          <w:szCs w:val="24"/>
        </w:rPr>
        <w:t>）</w:t>
      </w:r>
      <w:r>
        <w:rPr>
          <w:rFonts w:hint="eastAsia" w:ascii="宋体" w:hAnsi="宋体" w:eastAsia="宋体"/>
          <w:sz w:val="24"/>
          <w:szCs w:val="24"/>
        </w:rPr>
        <w:t>中国东北全境沦陷。日本侵占了山海关至黑龙江之间相当于日本本土3倍的110万平方公里的中国领土。</w:t>
      </w:r>
    </w:p>
    <w:p>
      <w:pPr>
        <w:spacing w:line="276" w:lineRule="auto"/>
        <w:rPr>
          <w:rFonts w:ascii="宋体" w:hAnsi="宋体" w:eastAsia="宋体"/>
          <w:sz w:val="24"/>
          <w:szCs w:val="24"/>
        </w:rPr>
      </w:pPr>
      <w:r>
        <w:rPr>
          <w:rFonts w:hint="eastAsia" w:ascii="宋体" w:hAnsi="宋体" w:eastAsia="宋体"/>
          <w:sz w:val="24"/>
          <w:szCs w:val="24"/>
        </w:rPr>
        <w:t xml:space="preserve">A.1930年      </w:t>
      </w:r>
    </w:p>
    <w:p>
      <w:pPr>
        <w:spacing w:line="276" w:lineRule="auto"/>
        <w:rPr>
          <w:rFonts w:ascii="宋体" w:hAnsi="宋体" w:eastAsia="宋体"/>
          <w:sz w:val="24"/>
          <w:szCs w:val="24"/>
        </w:rPr>
      </w:pPr>
      <w:r>
        <w:rPr>
          <w:rFonts w:hint="eastAsia" w:ascii="宋体" w:hAnsi="宋体" w:eastAsia="宋体"/>
          <w:sz w:val="24"/>
          <w:szCs w:val="24"/>
        </w:rPr>
        <w:t xml:space="preserve">B.1931年      </w:t>
      </w:r>
    </w:p>
    <w:p>
      <w:pPr>
        <w:spacing w:line="276" w:lineRule="auto"/>
        <w:rPr>
          <w:rFonts w:ascii="宋体" w:hAnsi="宋体" w:eastAsia="宋体"/>
          <w:b/>
          <w:bCs/>
          <w:sz w:val="24"/>
          <w:szCs w:val="24"/>
        </w:rPr>
      </w:pPr>
      <w:r>
        <w:rPr>
          <w:rFonts w:hint="eastAsia" w:ascii="宋体" w:hAnsi="宋体" w:eastAsia="宋体"/>
          <w:b/>
          <w:bCs/>
          <w:sz w:val="24"/>
          <w:szCs w:val="24"/>
        </w:rPr>
        <w:t xml:space="preserve">C.1932年      </w:t>
      </w:r>
    </w:p>
    <w:p>
      <w:pPr>
        <w:spacing w:line="276" w:lineRule="auto"/>
        <w:rPr>
          <w:rFonts w:ascii="宋体" w:hAnsi="宋体" w:eastAsia="宋体"/>
          <w:sz w:val="24"/>
          <w:szCs w:val="24"/>
        </w:rPr>
      </w:pPr>
      <w:r>
        <w:rPr>
          <w:rFonts w:hint="eastAsia" w:ascii="宋体" w:hAnsi="宋体" w:eastAsia="宋体"/>
          <w:sz w:val="24"/>
          <w:szCs w:val="24"/>
        </w:rPr>
        <w:t>D.1937年</w:t>
      </w:r>
    </w:p>
    <w:p>
      <w:pPr>
        <w:spacing w:line="276" w:lineRule="auto"/>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 xml:space="preserve">．（ </w:t>
      </w:r>
      <w:r>
        <w:rPr>
          <w:rFonts w:ascii="宋体" w:hAnsi="宋体" w:eastAsia="宋体"/>
          <w:b/>
          <w:bCs/>
          <w:color w:val="C00000"/>
          <w:sz w:val="24"/>
          <w:szCs w:val="24"/>
        </w:rPr>
        <w:t>A</w: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）在1931年7月提出“攘外必先安内”的方针。</w:t>
      </w:r>
    </w:p>
    <w:p>
      <w:pPr>
        <w:spacing w:line="276" w:lineRule="auto"/>
        <w:rPr>
          <w:rFonts w:ascii="宋体" w:hAnsi="宋体" w:eastAsia="宋体"/>
          <w:b/>
          <w:bCs/>
          <w:sz w:val="24"/>
          <w:szCs w:val="24"/>
        </w:rPr>
      </w:pPr>
      <w:r>
        <w:rPr>
          <w:rFonts w:hint="eastAsia" w:ascii="宋体" w:hAnsi="宋体" w:eastAsia="宋体"/>
          <w:b/>
          <w:bCs/>
          <w:sz w:val="24"/>
          <w:szCs w:val="24"/>
        </w:rPr>
        <w:t xml:space="preserve">A.蒋介石      </w:t>
      </w:r>
    </w:p>
    <w:p>
      <w:pPr>
        <w:spacing w:line="276" w:lineRule="auto"/>
        <w:rPr>
          <w:rFonts w:ascii="宋体" w:hAnsi="宋体" w:eastAsia="宋体"/>
          <w:sz w:val="24"/>
          <w:szCs w:val="24"/>
        </w:rPr>
      </w:pPr>
      <w:r>
        <w:rPr>
          <w:rFonts w:hint="eastAsia" w:ascii="宋体" w:hAnsi="宋体" w:eastAsia="宋体"/>
          <w:sz w:val="24"/>
          <w:szCs w:val="24"/>
        </w:rPr>
        <w:t xml:space="preserve">B.张学良      </w:t>
      </w:r>
    </w:p>
    <w:p>
      <w:pPr>
        <w:spacing w:line="276" w:lineRule="auto"/>
        <w:rPr>
          <w:rFonts w:ascii="宋体" w:hAnsi="宋体" w:eastAsia="宋体"/>
          <w:sz w:val="24"/>
          <w:szCs w:val="24"/>
        </w:rPr>
      </w:pPr>
      <w:r>
        <w:rPr>
          <w:rFonts w:hint="eastAsia" w:ascii="宋体" w:hAnsi="宋体" w:eastAsia="宋体"/>
          <w:sz w:val="24"/>
          <w:szCs w:val="24"/>
        </w:rPr>
        <w:t xml:space="preserve">C.宋子文      </w:t>
      </w:r>
    </w:p>
    <w:p>
      <w:pPr>
        <w:spacing w:line="276" w:lineRule="auto"/>
        <w:rPr>
          <w:rFonts w:ascii="宋体" w:hAnsi="宋体" w:eastAsia="宋体"/>
          <w:sz w:val="24"/>
          <w:szCs w:val="24"/>
        </w:rPr>
      </w:pPr>
      <w:r>
        <w:rPr>
          <w:rFonts w:hint="eastAsia" w:ascii="宋体" w:hAnsi="宋体" w:eastAsia="宋体"/>
          <w:sz w:val="24"/>
          <w:szCs w:val="24"/>
        </w:rPr>
        <w:t>D.何应钦</w:t>
      </w:r>
    </w:p>
    <w:p>
      <w:pPr>
        <w:spacing w:line="276" w:lineRule="auto"/>
        <w:rPr>
          <w:rFonts w:ascii="宋体" w:hAnsi="宋体" w:eastAsia="宋体"/>
          <w:sz w:val="24"/>
          <w:szCs w:val="24"/>
        </w:rPr>
      </w:pPr>
      <w:r>
        <w:rPr>
          <w:rFonts w:hint="eastAsia" w:ascii="宋体" w:hAnsi="宋体" w:eastAsia="宋体"/>
          <w:sz w:val="24"/>
          <w:szCs w:val="24"/>
        </w:rPr>
        <w:t xml:space="preserve">5.（ </w:t>
      </w:r>
      <w:r>
        <w:rPr>
          <w:rFonts w:hint="eastAsia" w:ascii="宋体" w:hAnsi="宋体" w:eastAsia="宋体"/>
          <w:b/>
          <w:bCs/>
          <w:color w:val="C00000"/>
          <w:sz w:val="24"/>
          <w:szCs w:val="24"/>
        </w:rPr>
        <w:t xml:space="preserve"> </w:t>
      </w:r>
      <w:r>
        <w:rPr>
          <w:rFonts w:ascii="宋体" w:hAnsi="宋体" w:eastAsia="宋体"/>
          <w:b/>
          <w:bCs/>
          <w:color w:val="C00000"/>
          <w:sz w:val="24"/>
          <w:szCs w:val="24"/>
        </w:rPr>
        <w:t>C</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），日本在华北制造一系列事端，又策动华北五省两市“防共自治运动”制造傀儡政权，即华北事变。</w:t>
      </w:r>
    </w:p>
    <w:p>
      <w:pPr>
        <w:spacing w:line="276" w:lineRule="auto"/>
        <w:rPr>
          <w:rFonts w:ascii="宋体" w:hAnsi="宋体" w:eastAsia="宋体"/>
          <w:sz w:val="24"/>
          <w:szCs w:val="24"/>
        </w:rPr>
      </w:pPr>
      <w:r>
        <w:rPr>
          <w:rFonts w:hint="eastAsia" w:ascii="宋体" w:hAnsi="宋体" w:eastAsia="宋体"/>
          <w:sz w:val="24"/>
          <w:szCs w:val="24"/>
        </w:rPr>
        <w:t>A.193</w:t>
      </w:r>
      <w:r>
        <w:rPr>
          <w:rFonts w:ascii="宋体" w:hAnsi="宋体" w:eastAsia="宋体"/>
          <w:sz w:val="24"/>
          <w:szCs w:val="24"/>
        </w:rPr>
        <w:t>1</w:t>
      </w:r>
      <w:r>
        <w:rPr>
          <w:rFonts w:hint="eastAsia" w:ascii="宋体" w:hAnsi="宋体" w:eastAsia="宋体"/>
          <w:sz w:val="24"/>
          <w:szCs w:val="24"/>
        </w:rPr>
        <w:t xml:space="preserve">年     </w:t>
      </w:r>
    </w:p>
    <w:p>
      <w:pPr>
        <w:spacing w:line="276" w:lineRule="auto"/>
        <w:rPr>
          <w:rFonts w:ascii="宋体" w:hAnsi="宋体" w:eastAsia="宋体"/>
          <w:sz w:val="24"/>
          <w:szCs w:val="24"/>
        </w:rPr>
      </w:pPr>
      <w:r>
        <w:rPr>
          <w:rFonts w:hint="eastAsia" w:ascii="宋体" w:hAnsi="宋体" w:eastAsia="宋体"/>
          <w:sz w:val="24"/>
          <w:szCs w:val="24"/>
        </w:rPr>
        <w:t>B.193</w:t>
      </w:r>
      <w:r>
        <w:rPr>
          <w:rFonts w:ascii="宋体" w:hAnsi="宋体" w:eastAsia="宋体"/>
          <w:sz w:val="24"/>
          <w:szCs w:val="24"/>
        </w:rPr>
        <w:t>2</w:t>
      </w:r>
      <w:r>
        <w:rPr>
          <w:rFonts w:hint="eastAsia" w:ascii="宋体" w:hAnsi="宋体" w:eastAsia="宋体"/>
          <w:sz w:val="24"/>
          <w:szCs w:val="24"/>
        </w:rPr>
        <w:t xml:space="preserve">年      </w:t>
      </w:r>
    </w:p>
    <w:p>
      <w:pPr>
        <w:spacing w:line="276" w:lineRule="auto"/>
        <w:rPr>
          <w:rFonts w:ascii="宋体" w:hAnsi="宋体" w:eastAsia="宋体"/>
          <w:b/>
          <w:bCs/>
          <w:sz w:val="24"/>
          <w:szCs w:val="24"/>
        </w:rPr>
      </w:pPr>
      <w:r>
        <w:rPr>
          <w:rFonts w:hint="eastAsia" w:ascii="宋体" w:hAnsi="宋体" w:eastAsia="宋体"/>
          <w:b/>
          <w:bCs/>
          <w:sz w:val="24"/>
          <w:szCs w:val="24"/>
        </w:rPr>
        <w:t>C.193</w:t>
      </w:r>
      <w:r>
        <w:rPr>
          <w:rFonts w:ascii="宋体" w:hAnsi="宋体" w:eastAsia="宋体"/>
          <w:b/>
          <w:bCs/>
          <w:sz w:val="24"/>
          <w:szCs w:val="24"/>
        </w:rPr>
        <w:t>5</w:t>
      </w:r>
      <w:r>
        <w:rPr>
          <w:rFonts w:hint="eastAsia" w:ascii="宋体" w:hAnsi="宋体" w:eastAsia="宋体"/>
          <w:b/>
          <w:bCs/>
          <w:sz w:val="24"/>
          <w:szCs w:val="24"/>
        </w:rPr>
        <w:t xml:space="preserve">年      </w:t>
      </w:r>
    </w:p>
    <w:p>
      <w:pPr>
        <w:spacing w:line="276" w:lineRule="auto"/>
        <w:rPr>
          <w:rFonts w:ascii="宋体" w:hAnsi="宋体" w:eastAsia="宋体"/>
          <w:sz w:val="24"/>
          <w:szCs w:val="24"/>
        </w:rPr>
      </w:pPr>
      <w:r>
        <w:rPr>
          <w:rFonts w:hint="eastAsia" w:ascii="宋体" w:hAnsi="宋体" w:eastAsia="宋体"/>
          <w:sz w:val="24"/>
          <w:szCs w:val="24"/>
        </w:rPr>
        <w:t>D.1937年</w:t>
      </w:r>
    </w:p>
    <w:p>
      <w:pPr>
        <w:spacing w:line="276" w:lineRule="auto"/>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w:t>
      </w:r>
      <w:r>
        <w:rPr>
          <w:rFonts w:hint="eastAsia" w:ascii="宋体" w:hAnsi="宋体" w:eastAsia="宋体"/>
          <w:b/>
          <w:bCs/>
          <w:color w:val="C00000"/>
          <w:sz w:val="24"/>
          <w:szCs w:val="24"/>
        </w:rPr>
        <w:t xml:space="preserve">  </w:t>
      </w:r>
      <w:r>
        <w:rPr>
          <w:rFonts w:ascii="宋体" w:hAnsi="宋体" w:eastAsia="宋体"/>
          <w:b/>
          <w:bCs/>
          <w:color w:val="C00000"/>
          <w:sz w:val="24"/>
          <w:szCs w:val="24"/>
        </w:rPr>
        <w:t>C</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)标志着日本全面侵华战争的开始。</w:t>
      </w:r>
    </w:p>
    <w:p>
      <w:pPr>
        <w:spacing w:line="276" w:lineRule="auto"/>
        <w:rPr>
          <w:rFonts w:ascii="宋体" w:hAnsi="宋体" w:eastAsia="宋体"/>
          <w:sz w:val="24"/>
          <w:szCs w:val="24"/>
        </w:rPr>
      </w:pPr>
      <w:r>
        <w:rPr>
          <w:rFonts w:hint="eastAsia" w:ascii="宋体" w:hAnsi="宋体" w:eastAsia="宋体"/>
          <w:sz w:val="24"/>
          <w:szCs w:val="24"/>
        </w:rPr>
        <w:t xml:space="preserve">A.九一八事变              </w:t>
      </w:r>
    </w:p>
    <w:p>
      <w:pPr>
        <w:spacing w:line="276" w:lineRule="auto"/>
        <w:rPr>
          <w:rFonts w:ascii="宋体" w:hAnsi="宋体" w:eastAsia="宋体"/>
          <w:sz w:val="24"/>
          <w:szCs w:val="24"/>
        </w:rPr>
      </w:pPr>
      <w:r>
        <w:rPr>
          <w:rFonts w:hint="eastAsia" w:ascii="宋体" w:hAnsi="宋体" w:eastAsia="宋体"/>
          <w:sz w:val="24"/>
          <w:szCs w:val="24"/>
        </w:rPr>
        <w:t>B.华北事变</w:t>
      </w:r>
    </w:p>
    <w:p>
      <w:pPr>
        <w:spacing w:line="276" w:lineRule="auto"/>
        <w:rPr>
          <w:rFonts w:ascii="宋体" w:hAnsi="宋体" w:eastAsia="宋体"/>
          <w:sz w:val="24"/>
          <w:szCs w:val="24"/>
        </w:rPr>
      </w:pPr>
      <w:r>
        <w:rPr>
          <w:rFonts w:hint="eastAsia" w:ascii="宋体" w:hAnsi="宋体" w:eastAsia="宋体"/>
          <w:b/>
          <w:bCs/>
          <w:sz w:val="24"/>
          <w:szCs w:val="24"/>
        </w:rPr>
        <w:t xml:space="preserve">C.卢沟桥事变 </w:t>
      </w:r>
      <w:r>
        <w:rPr>
          <w:rFonts w:hint="eastAsia" w:ascii="宋体" w:hAnsi="宋体" w:eastAsia="宋体"/>
          <w:sz w:val="24"/>
          <w:szCs w:val="24"/>
        </w:rPr>
        <w:t xml:space="preserve">              D.一二八事变</w:t>
      </w:r>
    </w:p>
    <w:p>
      <w:pPr>
        <w:spacing w:line="276" w:lineRule="auto"/>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 xml:space="preserve">.日军在中国的最后一次大规模进攻是(   </w:t>
      </w:r>
      <w:r>
        <w:rPr>
          <w:rFonts w:ascii="宋体" w:hAnsi="宋体" w:eastAsia="宋体"/>
          <w:b/>
          <w:bCs/>
          <w:color w:val="C00000"/>
          <w:sz w:val="24"/>
          <w:szCs w:val="24"/>
        </w:rPr>
        <w:t>B</w:t>
      </w:r>
      <w:r>
        <w:rPr>
          <w:rFonts w:hint="eastAsia" w:ascii="宋体" w:hAnsi="宋体" w:eastAsia="宋体"/>
          <w:b/>
          <w:bCs/>
          <w:color w:val="C00000"/>
          <w:sz w:val="24"/>
          <w:szCs w:val="24"/>
        </w:rPr>
        <w:t xml:space="preserve"> </w:t>
      </w:r>
      <w:r>
        <w:rPr>
          <w:rFonts w:hint="eastAsia" w:ascii="宋体" w:hAnsi="宋体" w:eastAsia="宋体"/>
          <w:sz w:val="24"/>
          <w:szCs w:val="24"/>
        </w:rPr>
        <w:t>)</w:t>
      </w:r>
    </w:p>
    <w:p>
      <w:pPr>
        <w:spacing w:line="276" w:lineRule="auto"/>
        <w:rPr>
          <w:rFonts w:ascii="宋体" w:hAnsi="宋体" w:eastAsia="宋体"/>
          <w:sz w:val="24"/>
          <w:szCs w:val="24"/>
        </w:rPr>
      </w:pPr>
      <w:r>
        <w:rPr>
          <w:rFonts w:hint="eastAsia" w:ascii="宋体" w:hAnsi="宋体" w:eastAsia="宋体"/>
          <w:sz w:val="24"/>
          <w:szCs w:val="24"/>
        </w:rPr>
        <w:t xml:space="preserve">A.淞沪会战      </w:t>
      </w:r>
    </w:p>
    <w:p>
      <w:pPr>
        <w:spacing w:line="276" w:lineRule="auto"/>
        <w:rPr>
          <w:rFonts w:ascii="宋体" w:hAnsi="宋体" w:eastAsia="宋体"/>
          <w:b/>
          <w:bCs/>
          <w:sz w:val="24"/>
          <w:szCs w:val="24"/>
        </w:rPr>
      </w:pPr>
      <w:r>
        <w:rPr>
          <w:rFonts w:hint="eastAsia" w:ascii="宋体" w:hAnsi="宋体" w:eastAsia="宋体"/>
          <w:b/>
          <w:bCs/>
          <w:sz w:val="24"/>
          <w:szCs w:val="24"/>
        </w:rPr>
        <w:t xml:space="preserve">B.豫湘桂战役   </w:t>
      </w:r>
    </w:p>
    <w:p>
      <w:pPr>
        <w:spacing w:line="276" w:lineRule="auto"/>
        <w:rPr>
          <w:rFonts w:ascii="宋体" w:hAnsi="宋体" w:eastAsia="宋体"/>
          <w:sz w:val="24"/>
          <w:szCs w:val="24"/>
        </w:rPr>
      </w:pPr>
      <w:r>
        <w:rPr>
          <w:rFonts w:hint="eastAsia" w:ascii="宋体" w:hAnsi="宋体" w:eastAsia="宋体"/>
          <w:sz w:val="24"/>
          <w:szCs w:val="24"/>
        </w:rPr>
        <w:t xml:space="preserve">C.南昌战役     </w:t>
      </w:r>
    </w:p>
    <w:p>
      <w:pPr>
        <w:spacing w:line="276" w:lineRule="auto"/>
        <w:rPr>
          <w:rFonts w:ascii="宋体" w:hAnsi="宋体" w:eastAsia="宋体"/>
          <w:sz w:val="24"/>
          <w:szCs w:val="24"/>
        </w:rPr>
      </w:pPr>
      <w:r>
        <w:rPr>
          <w:rFonts w:hint="eastAsia" w:ascii="宋体" w:hAnsi="宋体" w:eastAsia="宋体"/>
          <w:sz w:val="24"/>
          <w:szCs w:val="24"/>
        </w:rPr>
        <w:t>D.武汉会战</w:t>
      </w:r>
    </w:p>
    <w:p>
      <w:pPr>
        <w:spacing w:line="276" w:lineRule="auto"/>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 xml:space="preserve">早在（ </w:t>
      </w:r>
      <w:r>
        <w:rPr>
          <w:rFonts w:hint="eastAsia" w:ascii="宋体" w:hAnsi="宋体" w:eastAsia="宋体"/>
          <w:b/>
          <w:bCs/>
          <w:color w:val="C00000"/>
          <w:sz w:val="24"/>
          <w:szCs w:val="24"/>
        </w:rPr>
        <w:t xml:space="preserve"> </w:t>
      </w:r>
      <w:r>
        <w:rPr>
          <w:rFonts w:ascii="宋体" w:hAnsi="宋体" w:eastAsia="宋体"/>
          <w:b/>
          <w:bCs/>
          <w:color w:val="C00000"/>
          <w:sz w:val="24"/>
          <w:szCs w:val="24"/>
        </w:rPr>
        <w:t>C</w:t>
      </w:r>
      <w:r>
        <w:rPr>
          <w:rFonts w:hint="eastAsia" w:ascii="宋体" w:hAnsi="宋体" w:eastAsia="宋体"/>
          <w:b/>
          <w:bCs/>
          <w:color w:val="C00000"/>
          <w:sz w:val="24"/>
          <w:szCs w:val="24"/>
        </w:rPr>
        <w:t xml:space="preserve">  </w:t>
      </w:r>
      <w:r>
        <w:rPr>
          <w:rFonts w:hint="eastAsia" w:ascii="宋体" w:hAnsi="宋体" w:eastAsia="宋体"/>
          <w:sz w:val="24"/>
          <w:szCs w:val="24"/>
        </w:rPr>
        <w:t>）签订后，日本就开始了在台湾长达50年的殖民统治。</w:t>
      </w:r>
    </w:p>
    <w:p>
      <w:pPr>
        <w:spacing w:line="276" w:lineRule="auto"/>
        <w:rPr>
          <w:rFonts w:ascii="宋体" w:hAnsi="宋体" w:eastAsia="宋体"/>
          <w:sz w:val="24"/>
          <w:szCs w:val="24"/>
        </w:rPr>
      </w:pPr>
      <w:r>
        <w:rPr>
          <w:rFonts w:hint="eastAsia" w:ascii="宋体" w:hAnsi="宋体" w:eastAsia="宋体"/>
          <w:sz w:val="24"/>
          <w:szCs w:val="24"/>
        </w:rPr>
        <w:t xml:space="preserve">A.《天津条约》      </w:t>
      </w:r>
    </w:p>
    <w:p>
      <w:pPr>
        <w:spacing w:line="276" w:lineRule="auto"/>
        <w:rPr>
          <w:rFonts w:ascii="宋体" w:hAnsi="宋体" w:eastAsia="宋体"/>
          <w:sz w:val="24"/>
          <w:szCs w:val="24"/>
        </w:rPr>
      </w:pPr>
      <w:r>
        <w:rPr>
          <w:rFonts w:hint="eastAsia" w:ascii="宋体" w:hAnsi="宋体" w:eastAsia="宋体"/>
          <w:sz w:val="24"/>
          <w:szCs w:val="24"/>
        </w:rPr>
        <w:t xml:space="preserve">B.《北京条约》   </w:t>
      </w:r>
    </w:p>
    <w:p>
      <w:pPr>
        <w:spacing w:line="276" w:lineRule="auto"/>
        <w:rPr>
          <w:rFonts w:ascii="宋体" w:hAnsi="宋体" w:eastAsia="宋体"/>
          <w:b/>
          <w:bCs/>
          <w:sz w:val="24"/>
          <w:szCs w:val="24"/>
        </w:rPr>
      </w:pPr>
      <w:r>
        <w:rPr>
          <w:rFonts w:hint="eastAsia" w:ascii="宋体" w:hAnsi="宋体" w:eastAsia="宋体"/>
          <w:b/>
          <w:bCs/>
          <w:sz w:val="24"/>
          <w:szCs w:val="24"/>
        </w:rPr>
        <w:t xml:space="preserve">C.《马关条约》    </w:t>
      </w:r>
      <w:r>
        <w:rPr>
          <w:rFonts w:ascii="宋体" w:hAnsi="宋体" w:eastAsia="宋体"/>
          <w:b/>
          <w:bCs/>
          <w:sz w:val="24"/>
          <w:szCs w:val="24"/>
        </w:rPr>
        <w:t xml:space="preserve"> </w:t>
      </w:r>
      <w:r>
        <w:rPr>
          <w:rFonts w:hint="eastAsia" w:ascii="宋体" w:hAnsi="宋体" w:eastAsia="宋体"/>
          <w:b/>
          <w:bCs/>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D.《辛丑条约》</w:t>
      </w:r>
    </w:p>
    <w:p>
      <w:pPr>
        <w:spacing w:line="276" w:lineRule="auto"/>
        <w:rPr>
          <w:rFonts w:ascii="宋体" w:hAnsi="宋体" w:eastAsia="宋体"/>
          <w:sz w:val="24"/>
          <w:szCs w:val="24"/>
        </w:rPr>
      </w:pPr>
      <w:r>
        <w:rPr>
          <w:rFonts w:ascii="宋体" w:hAnsi="宋体" w:eastAsia="宋体"/>
          <w:sz w:val="24"/>
          <w:szCs w:val="24"/>
        </w:rPr>
        <w:t>9.</w:t>
      </w:r>
      <w:r>
        <w:rPr>
          <w:rFonts w:hint="eastAsia" w:ascii="宋体" w:hAnsi="宋体" w:eastAsia="宋体"/>
          <w:sz w:val="24"/>
          <w:szCs w:val="24"/>
        </w:rPr>
        <w:t>日军占领中国东北后，（</w:t>
      </w:r>
      <w:r>
        <w:rPr>
          <w:rFonts w:hint="eastAsia" w:ascii="宋体" w:hAnsi="宋体" w:eastAsia="宋体"/>
          <w:b/>
          <w:bCs/>
          <w:color w:val="C00000"/>
          <w:sz w:val="24"/>
          <w:szCs w:val="24"/>
        </w:rPr>
        <w:t xml:space="preserve"> </w:t>
      </w:r>
      <w:r>
        <w:rPr>
          <w:rFonts w:ascii="宋体" w:hAnsi="宋体" w:eastAsia="宋体"/>
          <w:b/>
          <w:bCs/>
          <w:color w:val="C00000"/>
          <w:sz w:val="24"/>
          <w:szCs w:val="24"/>
        </w:rPr>
        <w:t>B</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），在日军扶持下建立了伪“满洲国”。</w:t>
      </w:r>
    </w:p>
    <w:p>
      <w:pPr>
        <w:spacing w:line="276" w:lineRule="auto"/>
        <w:rPr>
          <w:rFonts w:ascii="宋体" w:hAnsi="宋体" w:eastAsia="宋体"/>
          <w:sz w:val="24"/>
          <w:szCs w:val="24"/>
        </w:rPr>
      </w:pPr>
      <w:r>
        <w:rPr>
          <w:rFonts w:hint="eastAsia" w:ascii="宋体" w:hAnsi="宋体" w:eastAsia="宋体"/>
          <w:sz w:val="24"/>
          <w:szCs w:val="24"/>
        </w:rPr>
        <w:t>A.193</w:t>
      </w:r>
      <w:r>
        <w:rPr>
          <w:rFonts w:ascii="宋体" w:hAnsi="宋体" w:eastAsia="宋体"/>
          <w:sz w:val="24"/>
          <w:szCs w:val="24"/>
        </w:rPr>
        <w:t>1</w:t>
      </w:r>
      <w:r>
        <w:rPr>
          <w:rFonts w:hint="eastAsia" w:ascii="宋体" w:hAnsi="宋体" w:eastAsia="宋体"/>
          <w:sz w:val="24"/>
          <w:szCs w:val="24"/>
        </w:rPr>
        <w:t xml:space="preserve">年      </w:t>
      </w:r>
    </w:p>
    <w:p>
      <w:pPr>
        <w:spacing w:line="276" w:lineRule="auto"/>
        <w:rPr>
          <w:rFonts w:ascii="宋体" w:hAnsi="宋体" w:eastAsia="宋体"/>
          <w:b/>
          <w:bCs/>
          <w:sz w:val="24"/>
          <w:szCs w:val="24"/>
        </w:rPr>
      </w:pPr>
      <w:r>
        <w:rPr>
          <w:rFonts w:hint="eastAsia" w:ascii="宋体" w:hAnsi="宋体" w:eastAsia="宋体"/>
          <w:b/>
          <w:bCs/>
          <w:sz w:val="24"/>
          <w:szCs w:val="24"/>
        </w:rPr>
        <w:t>B.193</w:t>
      </w:r>
      <w:r>
        <w:rPr>
          <w:rFonts w:ascii="宋体" w:hAnsi="宋体" w:eastAsia="宋体"/>
          <w:b/>
          <w:bCs/>
          <w:sz w:val="24"/>
          <w:szCs w:val="24"/>
        </w:rPr>
        <w:t>2</w:t>
      </w:r>
      <w:r>
        <w:rPr>
          <w:rFonts w:hint="eastAsia" w:ascii="宋体" w:hAnsi="宋体" w:eastAsia="宋体"/>
          <w:b/>
          <w:bCs/>
          <w:sz w:val="24"/>
          <w:szCs w:val="24"/>
        </w:rPr>
        <w:t xml:space="preserve">年      </w:t>
      </w:r>
    </w:p>
    <w:p>
      <w:pPr>
        <w:spacing w:line="276" w:lineRule="auto"/>
        <w:rPr>
          <w:rFonts w:ascii="宋体" w:hAnsi="宋体" w:eastAsia="宋体"/>
          <w:sz w:val="24"/>
          <w:szCs w:val="24"/>
        </w:rPr>
      </w:pPr>
      <w:r>
        <w:rPr>
          <w:rFonts w:hint="eastAsia" w:ascii="宋体" w:hAnsi="宋体" w:eastAsia="宋体"/>
          <w:sz w:val="24"/>
          <w:szCs w:val="24"/>
        </w:rPr>
        <w:t>C.193</w:t>
      </w:r>
      <w:r>
        <w:rPr>
          <w:rFonts w:ascii="宋体" w:hAnsi="宋体" w:eastAsia="宋体"/>
          <w:sz w:val="24"/>
          <w:szCs w:val="24"/>
        </w:rPr>
        <w:t>5</w:t>
      </w:r>
      <w:r>
        <w:rPr>
          <w:rFonts w:hint="eastAsia" w:ascii="宋体" w:hAnsi="宋体" w:eastAsia="宋体"/>
          <w:sz w:val="24"/>
          <w:szCs w:val="24"/>
        </w:rPr>
        <w:t xml:space="preserve">年      </w:t>
      </w:r>
    </w:p>
    <w:p>
      <w:pPr>
        <w:spacing w:line="276" w:lineRule="auto"/>
        <w:rPr>
          <w:rFonts w:ascii="宋体" w:hAnsi="宋体" w:eastAsia="宋体"/>
          <w:sz w:val="24"/>
          <w:szCs w:val="24"/>
        </w:rPr>
      </w:pPr>
      <w:r>
        <w:rPr>
          <w:rFonts w:hint="eastAsia" w:ascii="宋体" w:hAnsi="宋体" w:eastAsia="宋体"/>
          <w:sz w:val="24"/>
          <w:szCs w:val="24"/>
        </w:rPr>
        <w:t>D.1937年</w:t>
      </w:r>
    </w:p>
    <w:p>
      <w:pPr>
        <w:spacing w:line="276" w:lineRule="auto"/>
        <w:rPr>
          <w:rFonts w:ascii="宋体" w:hAnsi="宋体" w:eastAsia="宋体"/>
          <w:sz w:val="24"/>
          <w:szCs w:val="24"/>
        </w:rPr>
      </w:pPr>
      <w:r>
        <w:rPr>
          <w:rFonts w:hint="eastAsia" w:ascii="宋体" w:hAnsi="宋体" w:eastAsia="宋体"/>
          <w:sz w:val="24"/>
          <w:szCs w:val="24"/>
        </w:rPr>
        <w:t>10．1938年12月，中国国民党副总裁（</w:t>
      </w:r>
      <w:r>
        <w:rPr>
          <w:rFonts w:hint="eastAsia" w:ascii="宋体" w:hAnsi="宋体" w:eastAsia="宋体"/>
          <w:b/>
          <w:bCs/>
          <w:color w:val="C00000"/>
          <w:sz w:val="24"/>
          <w:szCs w:val="24"/>
        </w:rPr>
        <w:t xml:space="preserve">  </w:t>
      </w:r>
      <w:r>
        <w:rPr>
          <w:rFonts w:ascii="宋体" w:hAnsi="宋体" w:eastAsia="宋体"/>
          <w:b/>
          <w:bCs/>
          <w:color w:val="C00000"/>
          <w:sz w:val="24"/>
          <w:szCs w:val="24"/>
        </w:rPr>
        <w:t>D</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）投降日本。</w:t>
      </w:r>
    </w:p>
    <w:p>
      <w:pPr>
        <w:numPr>
          <w:ilvl w:val="0"/>
          <w:numId w:val="19"/>
        </w:numPr>
        <w:spacing w:line="276" w:lineRule="auto"/>
        <w:rPr>
          <w:rFonts w:ascii="宋体" w:hAnsi="宋体" w:eastAsia="宋体"/>
          <w:sz w:val="24"/>
          <w:szCs w:val="24"/>
        </w:rPr>
      </w:pPr>
      <w:r>
        <w:rPr>
          <w:rFonts w:hint="eastAsia" w:ascii="宋体" w:hAnsi="宋体" w:eastAsia="宋体"/>
          <w:sz w:val="24"/>
          <w:szCs w:val="24"/>
        </w:rPr>
        <w:t xml:space="preserve">周佛海      </w:t>
      </w:r>
    </w:p>
    <w:p>
      <w:pPr>
        <w:numPr>
          <w:ilvl w:val="0"/>
          <w:numId w:val="19"/>
        </w:numPr>
        <w:spacing w:line="276" w:lineRule="auto"/>
        <w:rPr>
          <w:rFonts w:ascii="宋体" w:hAnsi="宋体" w:eastAsia="宋体"/>
          <w:sz w:val="24"/>
          <w:szCs w:val="24"/>
        </w:rPr>
      </w:pPr>
      <w:r>
        <w:rPr>
          <w:rFonts w:hint="eastAsia" w:ascii="宋体" w:hAnsi="宋体" w:eastAsia="宋体"/>
          <w:sz w:val="24"/>
          <w:szCs w:val="24"/>
        </w:rPr>
        <w:t xml:space="preserve">梅思平      </w:t>
      </w:r>
    </w:p>
    <w:p>
      <w:pPr>
        <w:numPr>
          <w:ilvl w:val="0"/>
          <w:numId w:val="19"/>
        </w:numPr>
        <w:spacing w:line="276" w:lineRule="auto"/>
        <w:rPr>
          <w:rFonts w:ascii="宋体" w:hAnsi="宋体" w:eastAsia="宋体"/>
          <w:sz w:val="24"/>
          <w:szCs w:val="24"/>
        </w:rPr>
      </w:pPr>
      <w:r>
        <w:rPr>
          <w:rFonts w:hint="eastAsia" w:ascii="宋体" w:hAnsi="宋体" w:eastAsia="宋体"/>
          <w:sz w:val="24"/>
          <w:szCs w:val="24"/>
        </w:rPr>
        <w:t xml:space="preserve">陈公博      </w:t>
      </w:r>
    </w:p>
    <w:p>
      <w:pPr>
        <w:numPr>
          <w:ilvl w:val="0"/>
          <w:numId w:val="19"/>
        </w:numPr>
        <w:spacing w:line="276" w:lineRule="auto"/>
        <w:rPr>
          <w:rFonts w:ascii="宋体" w:hAnsi="宋体" w:eastAsia="宋体"/>
          <w:b/>
          <w:bCs/>
          <w:sz w:val="24"/>
          <w:szCs w:val="24"/>
        </w:rPr>
      </w:pPr>
      <w:r>
        <w:rPr>
          <w:rFonts w:hint="eastAsia" w:ascii="宋体" w:hAnsi="宋体" w:eastAsia="宋体"/>
          <w:b/>
          <w:bCs/>
          <w:sz w:val="24"/>
          <w:szCs w:val="24"/>
        </w:rPr>
        <w:t>汪精卫</w:t>
      </w:r>
    </w:p>
    <w:p>
      <w:pPr>
        <w:spacing w:line="276" w:lineRule="auto"/>
        <w:rPr>
          <w:rFonts w:ascii="宋体" w:hAnsi="宋体" w:eastAsia="宋体"/>
          <w:sz w:val="24"/>
          <w:szCs w:val="24"/>
        </w:rPr>
      </w:pPr>
      <w:r>
        <w:rPr>
          <w:rFonts w:hint="eastAsia" w:ascii="宋体" w:hAnsi="宋体" w:eastAsia="宋体"/>
          <w:sz w:val="24"/>
          <w:szCs w:val="24"/>
        </w:rPr>
        <w:t>11.1940年3月，汪精卫在（</w:t>
      </w:r>
      <w:r>
        <w:rPr>
          <w:rFonts w:hint="eastAsia" w:ascii="宋体" w:hAnsi="宋体" w:eastAsia="宋体"/>
          <w:b/>
          <w:bCs/>
          <w:color w:val="C00000"/>
          <w:sz w:val="24"/>
          <w:szCs w:val="24"/>
        </w:rPr>
        <w:t xml:space="preserve"> </w:t>
      </w:r>
      <w:r>
        <w:rPr>
          <w:rFonts w:ascii="宋体" w:hAnsi="宋体" w:eastAsia="宋体"/>
          <w:b/>
          <w:bCs/>
          <w:color w:val="C00000"/>
          <w:sz w:val="24"/>
          <w:szCs w:val="24"/>
        </w:rPr>
        <w:t>D</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）成立伪“中华民国国民政府”。</w:t>
      </w:r>
    </w:p>
    <w:p>
      <w:pPr>
        <w:numPr>
          <w:ilvl w:val="0"/>
          <w:numId w:val="20"/>
        </w:numPr>
        <w:spacing w:line="276" w:lineRule="auto"/>
        <w:rPr>
          <w:rFonts w:ascii="宋体" w:hAnsi="宋体" w:eastAsia="宋体"/>
          <w:sz w:val="24"/>
          <w:szCs w:val="24"/>
        </w:rPr>
      </w:pPr>
      <w:r>
        <w:rPr>
          <w:rFonts w:hint="eastAsia" w:ascii="宋体" w:hAnsi="宋体" w:eastAsia="宋体"/>
          <w:sz w:val="24"/>
          <w:szCs w:val="24"/>
        </w:rPr>
        <w:t xml:space="preserve">武汉      </w:t>
      </w:r>
    </w:p>
    <w:p>
      <w:pPr>
        <w:numPr>
          <w:ilvl w:val="0"/>
          <w:numId w:val="20"/>
        </w:numPr>
        <w:spacing w:line="276" w:lineRule="auto"/>
        <w:rPr>
          <w:rFonts w:ascii="宋体" w:hAnsi="宋体" w:eastAsia="宋体"/>
          <w:sz w:val="24"/>
          <w:szCs w:val="24"/>
        </w:rPr>
      </w:pPr>
      <w:r>
        <w:rPr>
          <w:rFonts w:hint="eastAsia" w:ascii="宋体" w:hAnsi="宋体" w:eastAsia="宋体"/>
          <w:sz w:val="24"/>
          <w:szCs w:val="24"/>
        </w:rPr>
        <w:t xml:space="preserve">昆明      </w:t>
      </w:r>
    </w:p>
    <w:p>
      <w:pPr>
        <w:numPr>
          <w:ilvl w:val="0"/>
          <w:numId w:val="20"/>
        </w:numPr>
        <w:spacing w:line="276" w:lineRule="auto"/>
        <w:rPr>
          <w:rFonts w:ascii="宋体" w:hAnsi="宋体" w:eastAsia="宋体"/>
          <w:sz w:val="24"/>
          <w:szCs w:val="24"/>
        </w:rPr>
      </w:pPr>
      <w:r>
        <w:rPr>
          <w:rFonts w:hint="eastAsia" w:ascii="宋体" w:hAnsi="宋体" w:eastAsia="宋体"/>
          <w:sz w:val="24"/>
          <w:szCs w:val="24"/>
        </w:rPr>
        <w:t xml:space="preserve">上海      </w:t>
      </w:r>
    </w:p>
    <w:p>
      <w:pPr>
        <w:numPr>
          <w:ilvl w:val="0"/>
          <w:numId w:val="20"/>
        </w:numPr>
        <w:spacing w:line="276" w:lineRule="auto"/>
        <w:rPr>
          <w:rFonts w:ascii="宋体" w:hAnsi="宋体" w:eastAsia="宋体"/>
          <w:b/>
          <w:bCs/>
          <w:sz w:val="24"/>
          <w:szCs w:val="24"/>
        </w:rPr>
      </w:pPr>
      <w:r>
        <w:rPr>
          <w:rFonts w:hint="eastAsia" w:ascii="宋体" w:hAnsi="宋体" w:eastAsia="宋体"/>
          <w:b/>
          <w:bCs/>
          <w:sz w:val="24"/>
          <w:szCs w:val="24"/>
        </w:rPr>
        <w:t>南京</w:t>
      </w:r>
    </w:p>
    <w:p>
      <w:pPr>
        <w:spacing w:line="276" w:lineRule="auto"/>
        <w:rPr>
          <w:rFonts w:ascii="宋体" w:hAnsi="宋体" w:eastAsia="宋体"/>
          <w:sz w:val="24"/>
          <w:szCs w:val="24"/>
        </w:rPr>
      </w:pPr>
      <w:r>
        <w:rPr>
          <w:rFonts w:ascii="宋体" w:hAnsi="宋体" w:eastAsia="宋体"/>
          <w:sz w:val="24"/>
          <w:szCs w:val="24"/>
        </w:rPr>
        <w:t>12.（</w:t>
      </w:r>
      <w:r>
        <w:rPr>
          <w:rFonts w:hint="eastAsia" w:ascii="宋体" w:hAnsi="宋体" w:eastAsia="宋体"/>
          <w:sz w:val="24"/>
          <w:szCs w:val="24"/>
        </w:rPr>
        <w:t xml:space="preserve"> </w:t>
      </w:r>
      <w:r>
        <w:rPr>
          <w:rFonts w:hint="eastAsia" w:ascii="宋体" w:hAnsi="宋体" w:eastAsia="宋体"/>
          <w:b/>
          <w:bCs/>
          <w:color w:val="C00000"/>
          <w:sz w:val="24"/>
          <w:szCs w:val="24"/>
        </w:rPr>
        <w:t xml:space="preserve"> </w:t>
      </w:r>
      <w:r>
        <w:rPr>
          <w:rFonts w:ascii="宋体" w:hAnsi="宋体" w:eastAsia="宋体"/>
          <w:b/>
          <w:bCs/>
          <w:color w:val="C00000"/>
          <w:sz w:val="24"/>
          <w:szCs w:val="24"/>
        </w:rPr>
        <w:t>A</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w:t>
      </w:r>
      <w:r>
        <w:rPr>
          <w:rFonts w:ascii="宋体" w:hAnsi="宋体" w:eastAsia="宋体"/>
          <w:sz w:val="24"/>
          <w:szCs w:val="24"/>
        </w:rPr>
        <w:t>）</w:t>
      </w:r>
      <w:r>
        <w:rPr>
          <w:rFonts w:hint="eastAsia" w:ascii="宋体" w:hAnsi="宋体" w:eastAsia="宋体"/>
          <w:sz w:val="24"/>
          <w:szCs w:val="24"/>
        </w:rPr>
        <w:t>12月，日军占领中国国民政府首都南京后，制造了震惊中外的“南京大屠杀”。</w:t>
      </w:r>
    </w:p>
    <w:p>
      <w:pPr>
        <w:spacing w:line="276" w:lineRule="auto"/>
        <w:rPr>
          <w:rFonts w:ascii="宋体" w:hAnsi="宋体" w:eastAsia="宋体"/>
          <w:b/>
          <w:bCs/>
          <w:sz w:val="24"/>
          <w:szCs w:val="24"/>
        </w:rPr>
      </w:pPr>
      <w:r>
        <w:rPr>
          <w:rFonts w:hint="eastAsia" w:ascii="宋体" w:hAnsi="宋体" w:eastAsia="宋体"/>
          <w:b/>
          <w:bCs/>
          <w:sz w:val="24"/>
          <w:szCs w:val="24"/>
        </w:rPr>
        <w:t>A.193</w:t>
      </w:r>
      <w:r>
        <w:rPr>
          <w:rFonts w:ascii="宋体" w:hAnsi="宋体" w:eastAsia="宋体"/>
          <w:b/>
          <w:bCs/>
          <w:sz w:val="24"/>
          <w:szCs w:val="24"/>
        </w:rPr>
        <w:t>7</w:t>
      </w:r>
      <w:r>
        <w:rPr>
          <w:rFonts w:hint="eastAsia" w:ascii="宋体" w:hAnsi="宋体" w:eastAsia="宋体"/>
          <w:b/>
          <w:bCs/>
          <w:sz w:val="24"/>
          <w:szCs w:val="24"/>
        </w:rPr>
        <w:t xml:space="preserve">年      </w:t>
      </w:r>
    </w:p>
    <w:p>
      <w:pPr>
        <w:spacing w:line="276" w:lineRule="auto"/>
        <w:rPr>
          <w:rFonts w:ascii="宋体" w:hAnsi="宋体" w:eastAsia="宋体"/>
          <w:sz w:val="24"/>
          <w:szCs w:val="24"/>
        </w:rPr>
      </w:pPr>
      <w:r>
        <w:rPr>
          <w:rFonts w:hint="eastAsia" w:ascii="宋体" w:hAnsi="宋体" w:eastAsia="宋体"/>
          <w:sz w:val="24"/>
          <w:szCs w:val="24"/>
        </w:rPr>
        <w:t>B.193</w:t>
      </w:r>
      <w:r>
        <w:rPr>
          <w:rFonts w:ascii="宋体" w:hAnsi="宋体" w:eastAsia="宋体"/>
          <w:sz w:val="24"/>
          <w:szCs w:val="24"/>
        </w:rPr>
        <w:t>8</w:t>
      </w:r>
      <w:r>
        <w:rPr>
          <w:rFonts w:hint="eastAsia" w:ascii="宋体" w:hAnsi="宋体" w:eastAsia="宋体"/>
          <w:sz w:val="24"/>
          <w:szCs w:val="24"/>
        </w:rPr>
        <w:t xml:space="preserve">年      </w:t>
      </w:r>
    </w:p>
    <w:p>
      <w:pPr>
        <w:spacing w:line="276" w:lineRule="auto"/>
        <w:rPr>
          <w:rFonts w:ascii="宋体" w:hAnsi="宋体" w:eastAsia="宋体"/>
          <w:sz w:val="24"/>
          <w:szCs w:val="24"/>
        </w:rPr>
      </w:pPr>
      <w:r>
        <w:rPr>
          <w:rFonts w:hint="eastAsia" w:ascii="宋体" w:hAnsi="宋体" w:eastAsia="宋体"/>
          <w:sz w:val="24"/>
          <w:szCs w:val="24"/>
        </w:rPr>
        <w:t>C.19</w:t>
      </w:r>
      <w:r>
        <w:rPr>
          <w:rFonts w:ascii="宋体" w:hAnsi="宋体" w:eastAsia="宋体"/>
          <w:sz w:val="24"/>
          <w:szCs w:val="24"/>
        </w:rPr>
        <w:t>39</w:t>
      </w:r>
      <w:r>
        <w:rPr>
          <w:rFonts w:hint="eastAsia" w:ascii="宋体" w:hAnsi="宋体" w:eastAsia="宋体"/>
          <w:sz w:val="24"/>
          <w:szCs w:val="24"/>
        </w:rPr>
        <w:t xml:space="preserve">年      </w:t>
      </w:r>
    </w:p>
    <w:p>
      <w:pPr>
        <w:spacing w:line="276" w:lineRule="auto"/>
        <w:rPr>
          <w:rFonts w:ascii="宋体" w:hAnsi="宋体" w:eastAsia="宋体"/>
          <w:sz w:val="24"/>
          <w:szCs w:val="24"/>
        </w:rPr>
      </w:pPr>
      <w:r>
        <w:rPr>
          <w:rFonts w:hint="eastAsia" w:ascii="宋体" w:hAnsi="宋体" w:eastAsia="宋体"/>
          <w:sz w:val="24"/>
          <w:szCs w:val="24"/>
        </w:rPr>
        <w:t>D.19</w:t>
      </w:r>
      <w:r>
        <w:rPr>
          <w:rFonts w:ascii="宋体" w:hAnsi="宋体" w:eastAsia="宋体"/>
          <w:sz w:val="24"/>
          <w:szCs w:val="24"/>
        </w:rPr>
        <w:t>40</w:t>
      </w:r>
      <w:r>
        <w:rPr>
          <w:rFonts w:hint="eastAsia" w:ascii="宋体" w:hAnsi="宋体" w:eastAsia="宋体"/>
          <w:sz w:val="24"/>
          <w:szCs w:val="24"/>
        </w:rPr>
        <w:t>年</w:t>
      </w:r>
    </w:p>
    <w:p>
      <w:pPr>
        <w:spacing w:line="276" w:lineRule="auto"/>
        <w:rPr>
          <w:rFonts w:ascii="宋体" w:hAnsi="宋体" w:eastAsia="宋体"/>
          <w:sz w:val="24"/>
          <w:szCs w:val="24"/>
        </w:rPr>
      </w:pPr>
      <w:r>
        <w:rPr>
          <w:rFonts w:hint="eastAsia" w:ascii="宋体" w:hAnsi="宋体" w:eastAsia="宋体"/>
          <w:sz w:val="24"/>
          <w:szCs w:val="24"/>
        </w:rPr>
        <w:t xml:space="preserve">13.在（ </w:t>
      </w:r>
      <w:r>
        <w:rPr>
          <w:rFonts w:ascii="宋体" w:hAnsi="宋体" w:eastAsia="宋体"/>
          <w:b/>
          <w:bCs/>
          <w:color w:val="C00000"/>
          <w:sz w:val="24"/>
          <w:szCs w:val="24"/>
        </w:rPr>
        <w:t>A</w:t>
      </w:r>
      <w:r>
        <w:rPr>
          <w:rFonts w:hint="eastAsia" w:ascii="宋体" w:hAnsi="宋体" w:eastAsia="宋体"/>
          <w:b/>
          <w:bCs/>
          <w:color w:val="C00000"/>
          <w:sz w:val="24"/>
          <w:szCs w:val="24"/>
        </w:rPr>
        <w:t xml:space="preserve"> </w:t>
      </w:r>
      <w:r>
        <w:rPr>
          <w:rFonts w:hint="eastAsia" w:ascii="宋体" w:hAnsi="宋体" w:eastAsia="宋体"/>
          <w:sz w:val="24"/>
          <w:szCs w:val="24"/>
        </w:rPr>
        <w:t>）后，面对日本的野蛮侵略，中国人民毅然奋起、英勇抵抗，进行了长达（  ）年艰苦卓绝的抗日战争。</w:t>
      </w:r>
    </w:p>
    <w:p>
      <w:pPr>
        <w:spacing w:line="276" w:lineRule="auto"/>
        <w:rPr>
          <w:rFonts w:ascii="宋体" w:hAnsi="宋体" w:eastAsia="宋体"/>
          <w:b/>
          <w:bCs/>
          <w:sz w:val="24"/>
          <w:szCs w:val="24"/>
        </w:rPr>
      </w:pPr>
      <w:r>
        <w:rPr>
          <w:rFonts w:ascii="宋体" w:hAnsi="宋体" w:eastAsia="宋体"/>
          <w:b/>
          <w:bCs/>
          <w:sz w:val="24"/>
          <w:szCs w:val="24"/>
        </w:rPr>
        <w:t>A、</w:t>
      </w:r>
      <w:r>
        <w:rPr>
          <w:rFonts w:hint="eastAsia" w:ascii="宋体" w:hAnsi="宋体" w:eastAsia="宋体"/>
          <w:b/>
          <w:bCs/>
          <w:sz w:val="24"/>
          <w:szCs w:val="24"/>
        </w:rPr>
        <w:t xml:space="preserve">九一八事变 </w:t>
      </w:r>
      <w:r>
        <w:rPr>
          <w:rFonts w:ascii="宋体" w:hAnsi="宋体" w:eastAsia="宋体"/>
          <w:b/>
          <w:bCs/>
          <w:sz w:val="24"/>
          <w:szCs w:val="24"/>
        </w:rPr>
        <w:t xml:space="preserve"> </w:t>
      </w:r>
      <w:r>
        <w:rPr>
          <w:rFonts w:hint="eastAsia" w:ascii="宋体" w:hAnsi="宋体" w:eastAsia="宋体"/>
          <w:b/>
          <w:bCs/>
          <w:sz w:val="24"/>
          <w:szCs w:val="24"/>
        </w:rPr>
        <w:t>十四</w:t>
      </w:r>
      <w:r>
        <w:rPr>
          <w:rFonts w:ascii="宋体" w:hAnsi="宋体" w:eastAsia="宋体"/>
          <w:b/>
          <w:bCs/>
          <w:sz w:val="24"/>
          <w:szCs w:val="24"/>
        </w:rPr>
        <w:t xml:space="preserve">  </w:t>
      </w:r>
    </w:p>
    <w:p>
      <w:pPr>
        <w:spacing w:line="276" w:lineRule="auto"/>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九一八事变  八</w:t>
      </w:r>
    </w:p>
    <w:p>
      <w:pPr>
        <w:spacing w:line="276" w:lineRule="auto"/>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七七事变</w:t>
      </w:r>
      <w:r>
        <w:rPr>
          <w:rFonts w:ascii="宋体" w:hAnsi="宋体" w:eastAsia="宋体"/>
          <w:sz w:val="24"/>
          <w:szCs w:val="24"/>
        </w:rPr>
        <w:t xml:space="preserve">  </w:t>
      </w:r>
      <w:r>
        <w:rPr>
          <w:rFonts w:hint="eastAsia" w:ascii="宋体" w:hAnsi="宋体" w:eastAsia="宋体"/>
          <w:sz w:val="24"/>
          <w:szCs w:val="24"/>
        </w:rPr>
        <w:t>十四</w:t>
      </w:r>
      <w:r>
        <w:rPr>
          <w:rFonts w:ascii="宋体" w:hAnsi="宋体" w:eastAsia="宋体"/>
          <w:sz w:val="24"/>
          <w:szCs w:val="24"/>
        </w:rPr>
        <w:t xml:space="preserve">    </w:t>
      </w:r>
    </w:p>
    <w:p>
      <w:pPr>
        <w:spacing w:line="276" w:lineRule="auto"/>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七七事变    八</w:t>
      </w:r>
    </w:p>
    <w:p>
      <w:pPr>
        <w:spacing w:line="276" w:lineRule="auto"/>
        <w:rPr>
          <w:rFonts w:ascii="宋体" w:hAnsi="宋体" w:eastAsia="宋体"/>
          <w:sz w:val="24"/>
          <w:szCs w:val="24"/>
        </w:rPr>
      </w:pPr>
      <w:r>
        <w:rPr>
          <w:rFonts w:hint="eastAsia" w:ascii="宋体" w:hAnsi="宋体" w:eastAsia="宋体"/>
          <w:sz w:val="24"/>
          <w:szCs w:val="24"/>
        </w:rPr>
        <w:t>14.</w:t>
      </w:r>
      <w:r>
        <w:rPr>
          <w:rFonts w:ascii="宋体" w:hAnsi="宋体" w:eastAsia="宋体"/>
          <w:sz w:val="24"/>
          <w:szCs w:val="24"/>
        </w:rPr>
        <w:t>1932</w:t>
      </w:r>
      <w:r>
        <w:rPr>
          <w:rFonts w:hint="eastAsia" w:ascii="宋体" w:hAnsi="宋体" w:eastAsia="宋体"/>
          <w:sz w:val="24"/>
          <w:szCs w:val="24"/>
        </w:rPr>
        <w:t>年一</w:t>
      </w:r>
      <w:r>
        <w:rPr>
          <w:rFonts w:ascii="宋体" w:hAnsi="宋体" w:eastAsia="宋体"/>
          <w:sz w:val="24"/>
          <w:szCs w:val="24"/>
        </w:rPr>
        <w:t>·</w:t>
      </w:r>
      <w:r>
        <w:rPr>
          <w:rFonts w:hint="eastAsia" w:ascii="宋体" w:hAnsi="宋体" w:eastAsia="宋体"/>
          <w:sz w:val="24"/>
          <w:szCs w:val="24"/>
        </w:rPr>
        <w:t xml:space="preserve">二八事变后，国民党（  </w:t>
      </w:r>
      <w:r>
        <w:rPr>
          <w:rFonts w:ascii="宋体" w:hAnsi="宋体" w:eastAsia="宋体"/>
          <w:b/>
          <w:bCs/>
          <w:color w:val="C00000"/>
          <w:sz w:val="24"/>
          <w:szCs w:val="24"/>
        </w:rPr>
        <w:t>A</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）奋起抗击进攻上海的日军。</w:t>
      </w:r>
    </w:p>
    <w:p>
      <w:pPr>
        <w:numPr>
          <w:ilvl w:val="0"/>
          <w:numId w:val="21"/>
        </w:numPr>
        <w:spacing w:line="276" w:lineRule="auto"/>
        <w:rPr>
          <w:rFonts w:ascii="宋体" w:hAnsi="宋体" w:eastAsia="宋体"/>
          <w:b/>
          <w:bCs/>
          <w:sz w:val="24"/>
          <w:szCs w:val="24"/>
        </w:rPr>
      </w:pPr>
      <w:r>
        <w:rPr>
          <w:rFonts w:hint="eastAsia" w:ascii="宋体" w:hAnsi="宋体" w:eastAsia="宋体"/>
          <w:b/>
          <w:bCs/>
          <w:sz w:val="24"/>
          <w:szCs w:val="24"/>
        </w:rPr>
        <w:t xml:space="preserve">第十九路军      </w:t>
      </w:r>
    </w:p>
    <w:p>
      <w:pPr>
        <w:numPr>
          <w:ilvl w:val="0"/>
          <w:numId w:val="21"/>
        </w:numPr>
        <w:spacing w:line="276" w:lineRule="auto"/>
        <w:rPr>
          <w:rFonts w:ascii="宋体" w:hAnsi="宋体" w:eastAsia="宋体"/>
          <w:sz w:val="24"/>
          <w:szCs w:val="24"/>
        </w:rPr>
      </w:pPr>
      <w:r>
        <w:rPr>
          <w:rFonts w:hint="eastAsia" w:ascii="宋体" w:hAnsi="宋体" w:eastAsia="宋体"/>
          <w:sz w:val="24"/>
          <w:szCs w:val="24"/>
        </w:rPr>
        <w:t xml:space="preserve">西北军      </w:t>
      </w:r>
    </w:p>
    <w:p>
      <w:pPr>
        <w:numPr>
          <w:ilvl w:val="0"/>
          <w:numId w:val="21"/>
        </w:numPr>
        <w:spacing w:line="276" w:lineRule="auto"/>
        <w:rPr>
          <w:rFonts w:ascii="宋体" w:hAnsi="宋体" w:eastAsia="宋体"/>
          <w:sz w:val="24"/>
          <w:szCs w:val="24"/>
        </w:rPr>
      </w:pPr>
      <w:r>
        <w:rPr>
          <w:rFonts w:hint="eastAsia" w:ascii="宋体" w:hAnsi="宋体" w:eastAsia="宋体"/>
          <w:sz w:val="24"/>
          <w:szCs w:val="24"/>
        </w:rPr>
        <w:t xml:space="preserve">东北军      </w:t>
      </w:r>
    </w:p>
    <w:p>
      <w:pPr>
        <w:numPr>
          <w:ilvl w:val="0"/>
          <w:numId w:val="21"/>
        </w:numPr>
        <w:spacing w:line="276" w:lineRule="auto"/>
        <w:rPr>
          <w:rFonts w:ascii="宋体" w:hAnsi="宋体" w:eastAsia="宋体"/>
          <w:sz w:val="24"/>
          <w:szCs w:val="24"/>
        </w:rPr>
      </w:pPr>
      <w:r>
        <w:rPr>
          <w:rFonts w:hint="eastAsia" w:ascii="宋体" w:hAnsi="宋体" w:eastAsia="宋体"/>
          <w:sz w:val="24"/>
          <w:szCs w:val="24"/>
        </w:rPr>
        <w:t>北路军</w:t>
      </w:r>
    </w:p>
    <w:p>
      <w:pPr>
        <w:spacing w:line="276" w:lineRule="auto"/>
        <w:rPr>
          <w:rFonts w:ascii="宋体" w:hAnsi="宋体" w:eastAsia="宋体"/>
          <w:sz w:val="24"/>
          <w:szCs w:val="24"/>
        </w:rPr>
      </w:pPr>
      <w:r>
        <w:rPr>
          <w:rFonts w:hint="eastAsia" w:ascii="宋体" w:hAnsi="宋体" w:eastAsia="宋体"/>
          <w:sz w:val="24"/>
          <w:szCs w:val="24"/>
        </w:rPr>
        <w:t>15.</w:t>
      </w:r>
      <w:r>
        <w:rPr>
          <w:rFonts w:ascii="宋体" w:hAnsi="宋体" w:eastAsia="宋体"/>
          <w:sz w:val="24"/>
          <w:szCs w:val="24"/>
        </w:rPr>
        <w:t>1935</w:t>
      </w:r>
      <w:r>
        <w:rPr>
          <w:rFonts w:hint="eastAsia" w:ascii="宋体" w:hAnsi="宋体" w:eastAsia="宋体"/>
          <w:sz w:val="24"/>
          <w:szCs w:val="24"/>
        </w:rPr>
        <w:t xml:space="preserve">年底，北平学生举行声势浩大的抗日游行，喊出“反对华北自治”、“打倒日本帝国主义”等口号，遭到国民党军警镇压，这就是（ </w:t>
      </w:r>
      <w:r>
        <w:rPr>
          <w:rFonts w:ascii="宋体" w:hAnsi="宋体" w:eastAsia="宋体"/>
          <w:b/>
          <w:bCs/>
          <w:color w:val="C00000"/>
          <w:sz w:val="24"/>
          <w:szCs w:val="24"/>
        </w:rPr>
        <w:t>C</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w:t>
      </w:r>
    </w:p>
    <w:p>
      <w:pPr>
        <w:numPr>
          <w:ilvl w:val="0"/>
          <w:numId w:val="22"/>
        </w:numPr>
        <w:spacing w:line="276" w:lineRule="auto"/>
        <w:rPr>
          <w:rFonts w:ascii="宋体" w:hAnsi="宋体" w:eastAsia="宋体"/>
          <w:sz w:val="24"/>
          <w:szCs w:val="24"/>
        </w:rPr>
      </w:pPr>
      <w:r>
        <w:rPr>
          <w:rFonts w:hint="eastAsia" w:ascii="宋体" w:hAnsi="宋体" w:eastAsia="宋体"/>
          <w:sz w:val="24"/>
          <w:szCs w:val="24"/>
        </w:rPr>
        <w:t xml:space="preserve">五四运动      </w:t>
      </w:r>
    </w:p>
    <w:p>
      <w:pPr>
        <w:numPr>
          <w:ilvl w:val="0"/>
          <w:numId w:val="22"/>
        </w:numPr>
        <w:spacing w:line="276" w:lineRule="auto"/>
        <w:rPr>
          <w:rFonts w:ascii="宋体" w:hAnsi="宋体" w:eastAsia="宋体"/>
          <w:sz w:val="24"/>
          <w:szCs w:val="24"/>
        </w:rPr>
      </w:pPr>
      <w:r>
        <w:rPr>
          <w:rFonts w:hint="eastAsia" w:ascii="宋体" w:hAnsi="宋体" w:eastAsia="宋体"/>
          <w:sz w:val="24"/>
          <w:szCs w:val="24"/>
        </w:rPr>
        <w:t>一</w:t>
      </w:r>
      <w:r>
        <w:rPr>
          <w:rFonts w:ascii="宋体" w:hAnsi="宋体" w:eastAsia="宋体"/>
          <w:sz w:val="24"/>
          <w:szCs w:val="24"/>
        </w:rPr>
        <w:t>·</w:t>
      </w:r>
      <w:r>
        <w:rPr>
          <w:rFonts w:hint="eastAsia" w:ascii="宋体" w:hAnsi="宋体" w:eastAsia="宋体"/>
          <w:sz w:val="24"/>
          <w:szCs w:val="24"/>
        </w:rPr>
        <w:t xml:space="preserve">二八事变      </w:t>
      </w:r>
    </w:p>
    <w:p>
      <w:pPr>
        <w:numPr>
          <w:ilvl w:val="0"/>
          <w:numId w:val="22"/>
        </w:numPr>
        <w:spacing w:line="276" w:lineRule="auto"/>
        <w:rPr>
          <w:rFonts w:ascii="宋体" w:hAnsi="宋体" w:eastAsia="宋体"/>
          <w:b/>
          <w:bCs/>
          <w:sz w:val="24"/>
          <w:szCs w:val="24"/>
        </w:rPr>
      </w:pPr>
      <w:r>
        <w:rPr>
          <w:rFonts w:hint="eastAsia" w:ascii="宋体" w:hAnsi="宋体" w:eastAsia="宋体"/>
          <w:b/>
          <w:bCs/>
          <w:sz w:val="24"/>
          <w:szCs w:val="24"/>
        </w:rPr>
        <w:t>一二</w:t>
      </w:r>
      <w:r>
        <w:rPr>
          <w:rFonts w:ascii="宋体" w:hAnsi="宋体" w:eastAsia="宋体"/>
          <w:b/>
          <w:bCs/>
          <w:sz w:val="24"/>
          <w:szCs w:val="24"/>
        </w:rPr>
        <w:t>·</w:t>
      </w:r>
      <w:r>
        <w:rPr>
          <w:rFonts w:hint="eastAsia" w:ascii="宋体" w:hAnsi="宋体" w:eastAsia="宋体"/>
          <w:b/>
          <w:bCs/>
          <w:sz w:val="24"/>
          <w:szCs w:val="24"/>
        </w:rPr>
        <w:t xml:space="preserve">九运动      </w:t>
      </w:r>
    </w:p>
    <w:p>
      <w:pPr>
        <w:numPr>
          <w:ilvl w:val="0"/>
          <w:numId w:val="22"/>
        </w:numPr>
        <w:spacing w:line="276" w:lineRule="auto"/>
        <w:rPr>
          <w:rFonts w:ascii="宋体" w:hAnsi="宋体" w:eastAsia="宋体"/>
          <w:sz w:val="24"/>
          <w:szCs w:val="24"/>
        </w:rPr>
      </w:pPr>
      <w:r>
        <w:rPr>
          <w:rFonts w:ascii="宋体" w:hAnsi="宋体" w:eastAsia="宋体"/>
          <w:sz w:val="24"/>
          <w:szCs w:val="24"/>
        </w:rPr>
        <w:t>二·二八事件</w:t>
      </w:r>
    </w:p>
    <w:p>
      <w:pPr>
        <w:spacing w:line="276" w:lineRule="auto"/>
        <w:rPr>
          <w:rFonts w:ascii="宋体" w:hAnsi="宋体" w:eastAsia="宋体"/>
          <w:sz w:val="24"/>
          <w:szCs w:val="24"/>
        </w:rPr>
      </w:pPr>
      <w:r>
        <w:rPr>
          <w:rFonts w:ascii="宋体" w:hAnsi="宋体" w:eastAsia="宋体"/>
          <w:sz w:val="24"/>
          <w:szCs w:val="24"/>
        </w:rPr>
        <w:t>16.1935</w:t>
      </w:r>
      <w:r>
        <w:rPr>
          <w:rFonts w:hint="eastAsia" w:ascii="宋体" w:hAnsi="宋体" w:eastAsia="宋体"/>
          <w:sz w:val="24"/>
          <w:szCs w:val="24"/>
        </w:rPr>
        <w:t xml:space="preserve">年12月，中共中央在陕北（  </w:t>
      </w:r>
      <w:r>
        <w:rPr>
          <w:rFonts w:hint="eastAsia" w:ascii="宋体" w:hAnsi="宋体" w:eastAsia="宋体"/>
          <w:b/>
          <w:bCs/>
          <w:color w:val="C00000"/>
          <w:sz w:val="24"/>
          <w:szCs w:val="24"/>
        </w:rPr>
        <w:t xml:space="preserve"> </w:t>
      </w:r>
      <w:r>
        <w:rPr>
          <w:rFonts w:ascii="宋体" w:hAnsi="宋体" w:eastAsia="宋体"/>
          <w:b/>
          <w:bCs/>
          <w:color w:val="C00000"/>
          <w:sz w:val="24"/>
          <w:szCs w:val="24"/>
        </w:rPr>
        <w:t>B</w:t>
      </w:r>
      <w:r>
        <w:rPr>
          <w:rFonts w:hint="eastAsia" w:ascii="宋体" w:hAnsi="宋体" w:eastAsia="宋体"/>
          <w:b/>
          <w:bCs/>
          <w:color w:val="C00000"/>
          <w:sz w:val="24"/>
          <w:szCs w:val="24"/>
        </w:rPr>
        <w:t xml:space="preserve"> </w:t>
      </w:r>
      <w:r>
        <w:rPr>
          <w:rFonts w:hint="eastAsia" w:ascii="宋体" w:hAnsi="宋体" w:eastAsia="宋体"/>
          <w:sz w:val="24"/>
          <w:szCs w:val="24"/>
        </w:rPr>
        <w:t>）召开政治局会议，提出了在抗日的条件下与民族资产阶级重建统一战线的新政策。</w:t>
      </w:r>
    </w:p>
    <w:p>
      <w:pPr>
        <w:numPr>
          <w:ilvl w:val="0"/>
          <w:numId w:val="23"/>
        </w:numPr>
        <w:spacing w:line="276" w:lineRule="auto"/>
        <w:rPr>
          <w:rFonts w:ascii="宋体" w:hAnsi="宋体" w:eastAsia="宋体"/>
          <w:sz w:val="24"/>
          <w:szCs w:val="24"/>
        </w:rPr>
      </w:pPr>
      <w:r>
        <w:rPr>
          <w:rFonts w:hint="eastAsia" w:ascii="宋体" w:hAnsi="宋体" w:eastAsia="宋体"/>
          <w:sz w:val="24"/>
          <w:szCs w:val="24"/>
        </w:rPr>
        <w:t xml:space="preserve">延安     </w:t>
      </w:r>
    </w:p>
    <w:p>
      <w:pPr>
        <w:numPr>
          <w:ilvl w:val="0"/>
          <w:numId w:val="23"/>
        </w:numPr>
        <w:spacing w:line="276" w:lineRule="auto"/>
        <w:rPr>
          <w:rFonts w:ascii="宋体" w:hAnsi="宋体" w:eastAsia="宋体"/>
          <w:b/>
          <w:bCs/>
          <w:sz w:val="24"/>
          <w:szCs w:val="24"/>
        </w:rPr>
      </w:pPr>
      <w:r>
        <w:rPr>
          <w:rFonts w:hint="eastAsia" w:ascii="宋体" w:hAnsi="宋体" w:eastAsia="宋体"/>
          <w:b/>
          <w:bCs/>
          <w:sz w:val="24"/>
          <w:szCs w:val="24"/>
        </w:rPr>
        <w:t xml:space="preserve">B.瓦窑堡      </w:t>
      </w:r>
    </w:p>
    <w:p>
      <w:pPr>
        <w:numPr>
          <w:ilvl w:val="0"/>
          <w:numId w:val="23"/>
        </w:numPr>
        <w:spacing w:line="276" w:lineRule="auto"/>
        <w:rPr>
          <w:rFonts w:ascii="宋体" w:hAnsi="宋体" w:eastAsia="宋体"/>
          <w:sz w:val="24"/>
          <w:szCs w:val="24"/>
        </w:rPr>
      </w:pPr>
      <w:r>
        <w:rPr>
          <w:rFonts w:hint="eastAsia" w:ascii="宋体" w:hAnsi="宋体" w:eastAsia="宋体"/>
          <w:sz w:val="24"/>
          <w:szCs w:val="24"/>
        </w:rPr>
        <w:t xml:space="preserve">C.西安     </w:t>
      </w:r>
    </w:p>
    <w:p>
      <w:pPr>
        <w:numPr>
          <w:ilvl w:val="0"/>
          <w:numId w:val="23"/>
        </w:numPr>
        <w:spacing w:line="276" w:lineRule="auto"/>
        <w:rPr>
          <w:rFonts w:ascii="宋体" w:hAnsi="宋体" w:eastAsia="宋体"/>
          <w:sz w:val="24"/>
          <w:szCs w:val="24"/>
        </w:rPr>
      </w:pPr>
      <w:r>
        <w:rPr>
          <w:rFonts w:hint="eastAsia" w:ascii="宋体" w:hAnsi="宋体" w:eastAsia="宋体"/>
          <w:sz w:val="24"/>
          <w:szCs w:val="24"/>
        </w:rPr>
        <w:t>D.遵义</w:t>
      </w:r>
    </w:p>
    <w:p>
      <w:pPr>
        <w:spacing w:line="276" w:lineRule="auto"/>
        <w:rPr>
          <w:rFonts w:ascii="宋体" w:hAnsi="宋体" w:eastAsia="宋体"/>
          <w:sz w:val="24"/>
          <w:szCs w:val="24"/>
        </w:rPr>
      </w:pPr>
      <w:r>
        <w:rPr>
          <w:rFonts w:hint="eastAsia" w:ascii="宋体" w:hAnsi="宋体" w:eastAsia="宋体"/>
          <w:sz w:val="24"/>
          <w:szCs w:val="24"/>
        </w:rPr>
        <w:t>17.（</w:t>
      </w:r>
      <w:r>
        <w:rPr>
          <w:rFonts w:hint="eastAsia" w:ascii="宋体" w:hAnsi="宋体" w:eastAsia="宋体"/>
          <w:b/>
          <w:bCs/>
          <w:color w:val="C00000"/>
          <w:sz w:val="24"/>
          <w:szCs w:val="24"/>
        </w:rPr>
        <w:t xml:space="preserve">  </w:t>
      </w:r>
      <w:r>
        <w:rPr>
          <w:rFonts w:ascii="宋体" w:hAnsi="宋体" w:eastAsia="宋体"/>
          <w:b/>
          <w:bCs/>
          <w:color w:val="C00000"/>
          <w:sz w:val="24"/>
          <w:szCs w:val="24"/>
        </w:rPr>
        <w:t>B</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）12月，爱国将领张学良、杨虎城为实现停止内战、共同抗日，对蒋介石实行“兵谏”。</w:t>
      </w:r>
    </w:p>
    <w:p>
      <w:pPr>
        <w:spacing w:line="276" w:lineRule="auto"/>
        <w:rPr>
          <w:rFonts w:ascii="宋体" w:hAnsi="宋体" w:eastAsia="宋体"/>
          <w:sz w:val="24"/>
          <w:szCs w:val="24"/>
        </w:rPr>
      </w:pPr>
      <w:r>
        <w:rPr>
          <w:rFonts w:hint="eastAsia" w:ascii="宋体" w:hAnsi="宋体" w:eastAsia="宋体"/>
          <w:sz w:val="24"/>
          <w:szCs w:val="24"/>
        </w:rPr>
        <w:t xml:space="preserve">A.1931年     </w:t>
      </w:r>
    </w:p>
    <w:p>
      <w:pPr>
        <w:spacing w:line="276" w:lineRule="auto"/>
        <w:rPr>
          <w:rFonts w:ascii="宋体" w:hAnsi="宋体" w:eastAsia="宋体"/>
          <w:b/>
          <w:bCs/>
          <w:sz w:val="24"/>
          <w:szCs w:val="24"/>
        </w:rPr>
      </w:pPr>
      <w:r>
        <w:rPr>
          <w:rFonts w:hint="eastAsia" w:ascii="宋体" w:hAnsi="宋体" w:eastAsia="宋体"/>
          <w:b/>
          <w:bCs/>
          <w:sz w:val="24"/>
          <w:szCs w:val="24"/>
        </w:rPr>
        <w:t xml:space="preserve">B.1936年      </w:t>
      </w:r>
    </w:p>
    <w:p>
      <w:pPr>
        <w:spacing w:line="276" w:lineRule="auto"/>
        <w:rPr>
          <w:rFonts w:ascii="宋体" w:hAnsi="宋体" w:eastAsia="宋体"/>
          <w:sz w:val="24"/>
          <w:szCs w:val="24"/>
        </w:rPr>
      </w:pPr>
      <w:r>
        <w:rPr>
          <w:rFonts w:hint="eastAsia" w:ascii="宋体" w:hAnsi="宋体" w:eastAsia="宋体"/>
          <w:sz w:val="24"/>
          <w:szCs w:val="24"/>
        </w:rPr>
        <w:t xml:space="preserve">C.1937年     </w:t>
      </w:r>
    </w:p>
    <w:p>
      <w:pPr>
        <w:spacing w:line="276" w:lineRule="auto"/>
        <w:rPr>
          <w:rFonts w:ascii="宋体" w:hAnsi="宋体" w:eastAsia="宋体"/>
          <w:sz w:val="24"/>
          <w:szCs w:val="24"/>
        </w:rPr>
      </w:pPr>
      <w:r>
        <w:rPr>
          <w:rFonts w:hint="eastAsia" w:ascii="宋体" w:hAnsi="宋体" w:eastAsia="宋体"/>
          <w:sz w:val="24"/>
          <w:szCs w:val="24"/>
        </w:rPr>
        <w:t>D.1938年</w:t>
      </w:r>
    </w:p>
    <w:p>
      <w:pPr>
        <w:spacing w:line="276" w:lineRule="auto"/>
        <w:rPr>
          <w:rFonts w:ascii="宋体" w:hAnsi="宋体" w:eastAsia="宋体"/>
          <w:sz w:val="24"/>
          <w:szCs w:val="24"/>
        </w:rPr>
      </w:pPr>
      <w:r>
        <w:rPr>
          <w:rFonts w:hint="eastAsia" w:ascii="宋体" w:hAnsi="宋体" w:eastAsia="宋体"/>
          <w:sz w:val="24"/>
          <w:szCs w:val="24"/>
        </w:rPr>
        <w:t>18.（</w:t>
      </w:r>
      <w:r>
        <w:rPr>
          <w:rFonts w:hint="eastAsia" w:ascii="宋体" w:hAnsi="宋体" w:eastAsia="宋体"/>
          <w:b/>
          <w:bCs/>
          <w:color w:val="C00000"/>
          <w:sz w:val="24"/>
          <w:szCs w:val="24"/>
        </w:rPr>
        <w:t xml:space="preserve">  </w:t>
      </w:r>
      <w:r>
        <w:rPr>
          <w:rFonts w:ascii="宋体" w:hAnsi="宋体" w:eastAsia="宋体"/>
          <w:b/>
          <w:bCs/>
          <w:color w:val="C00000"/>
          <w:sz w:val="24"/>
          <w:szCs w:val="24"/>
        </w:rPr>
        <w:t>D</w:t>
      </w:r>
      <w:r>
        <w:rPr>
          <w:rFonts w:hint="eastAsia" w:ascii="宋体" w:hAnsi="宋体" w:eastAsia="宋体"/>
          <w:b/>
          <w:bCs/>
          <w:color w:val="C00000"/>
          <w:sz w:val="24"/>
          <w:szCs w:val="24"/>
        </w:rPr>
        <w:t xml:space="preserve">  </w:t>
      </w:r>
      <w:r>
        <w:rPr>
          <w:rFonts w:hint="eastAsia" w:ascii="宋体" w:hAnsi="宋体" w:eastAsia="宋体"/>
          <w:sz w:val="24"/>
          <w:szCs w:val="24"/>
        </w:rPr>
        <w:t>）和平解决成为时局转换的枢纽，十年内战的局面由此结束。</w:t>
      </w:r>
    </w:p>
    <w:p>
      <w:pPr>
        <w:spacing w:line="276" w:lineRule="auto"/>
        <w:rPr>
          <w:rFonts w:ascii="宋体" w:hAnsi="宋体" w:eastAsia="宋体"/>
          <w:sz w:val="24"/>
          <w:szCs w:val="24"/>
        </w:rPr>
      </w:pPr>
      <w:r>
        <w:rPr>
          <w:rFonts w:hint="eastAsia" w:ascii="宋体" w:hAnsi="宋体" w:eastAsia="宋体"/>
          <w:sz w:val="24"/>
          <w:szCs w:val="24"/>
        </w:rPr>
        <w:t xml:space="preserve">A.福建事变      </w:t>
      </w:r>
    </w:p>
    <w:p>
      <w:pPr>
        <w:spacing w:line="276" w:lineRule="auto"/>
        <w:rPr>
          <w:rFonts w:ascii="宋体" w:hAnsi="宋体" w:eastAsia="宋体"/>
          <w:sz w:val="24"/>
          <w:szCs w:val="24"/>
        </w:rPr>
      </w:pPr>
      <w:r>
        <w:rPr>
          <w:rFonts w:hint="eastAsia" w:ascii="宋体" w:hAnsi="宋体" w:eastAsia="宋体"/>
          <w:sz w:val="24"/>
          <w:szCs w:val="24"/>
        </w:rPr>
        <w:t xml:space="preserve">B.卢沟桥事变      </w:t>
      </w:r>
    </w:p>
    <w:p>
      <w:pPr>
        <w:spacing w:line="276" w:lineRule="auto"/>
        <w:rPr>
          <w:rFonts w:ascii="宋体" w:hAnsi="宋体" w:eastAsia="宋体"/>
          <w:sz w:val="24"/>
          <w:szCs w:val="24"/>
        </w:rPr>
      </w:pPr>
      <w:r>
        <w:rPr>
          <w:rFonts w:hint="eastAsia" w:ascii="宋体" w:hAnsi="宋体" w:eastAsia="宋体"/>
          <w:sz w:val="24"/>
          <w:szCs w:val="24"/>
        </w:rPr>
        <w:t xml:space="preserve">C.华北事变     </w:t>
      </w:r>
    </w:p>
    <w:p>
      <w:pPr>
        <w:spacing w:line="276" w:lineRule="auto"/>
        <w:rPr>
          <w:rFonts w:ascii="宋体" w:hAnsi="宋体" w:eastAsia="宋体"/>
          <w:b/>
          <w:bCs/>
          <w:sz w:val="24"/>
          <w:szCs w:val="24"/>
        </w:rPr>
      </w:pPr>
      <w:r>
        <w:rPr>
          <w:rFonts w:hint="eastAsia" w:ascii="宋体" w:hAnsi="宋体" w:eastAsia="宋体"/>
          <w:b/>
          <w:bCs/>
          <w:sz w:val="24"/>
          <w:szCs w:val="24"/>
        </w:rPr>
        <w:t>D.西安事变</w:t>
      </w:r>
    </w:p>
    <w:p>
      <w:pPr>
        <w:spacing w:line="276" w:lineRule="auto"/>
        <w:rPr>
          <w:rFonts w:ascii="宋体" w:hAnsi="宋体" w:eastAsia="宋体"/>
          <w:sz w:val="24"/>
          <w:szCs w:val="24"/>
        </w:rPr>
      </w:pPr>
      <w:r>
        <w:rPr>
          <w:rFonts w:hint="eastAsia" w:ascii="宋体" w:hAnsi="宋体" w:eastAsia="宋体"/>
          <w:sz w:val="24"/>
          <w:szCs w:val="24"/>
        </w:rPr>
        <w:t xml:space="preserve">19．1937年9月，国民党中央通讯社发表《中共中央为公布国共合作宣言》，蒋介石发表实际承认共产党合法地位的谈话。以国共两党第二次合作为基础的（ </w:t>
      </w:r>
      <w:r>
        <w:rPr>
          <w:rFonts w:hint="eastAsia" w:ascii="宋体" w:hAnsi="宋体" w:eastAsia="宋体"/>
          <w:b/>
          <w:bCs/>
          <w:color w:val="C00000"/>
          <w:sz w:val="24"/>
          <w:szCs w:val="24"/>
        </w:rPr>
        <w:t xml:space="preserve"> </w:t>
      </w:r>
      <w:r>
        <w:rPr>
          <w:rFonts w:ascii="宋体" w:hAnsi="宋体" w:eastAsia="宋体"/>
          <w:b/>
          <w:bCs/>
          <w:color w:val="C00000"/>
          <w:sz w:val="24"/>
          <w:szCs w:val="24"/>
        </w:rPr>
        <w:t>B</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）正式形成。</w:t>
      </w:r>
    </w:p>
    <w:p>
      <w:pPr>
        <w:numPr>
          <w:ilvl w:val="0"/>
          <w:numId w:val="24"/>
        </w:numPr>
        <w:spacing w:line="276" w:lineRule="auto"/>
        <w:rPr>
          <w:rFonts w:ascii="宋体" w:hAnsi="宋体" w:eastAsia="宋体"/>
          <w:sz w:val="24"/>
          <w:szCs w:val="24"/>
        </w:rPr>
      </w:pPr>
      <w:r>
        <w:rPr>
          <w:rFonts w:hint="eastAsia" w:ascii="宋体" w:hAnsi="宋体" w:eastAsia="宋体"/>
          <w:sz w:val="24"/>
          <w:szCs w:val="24"/>
        </w:rPr>
        <w:t xml:space="preserve">国共统一战线      </w:t>
      </w:r>
      <w:r>
        <w:rPr>
          <w:rFonts w:ascii="宋体" w:hAnsi="宋体" w:eastAsia="宋体"/>
          <w:sz w:val="24"/>
          <w:szCs w:val="24"/>
        </w:rPr>
        <w:t xml:space="preserve">  </w:t>
      </w:r>
    </w:p>
    <w:p>
      <w:pPr>
        <w:numPr>
          <w:ilvl w:val="0"/>
          <w:numId w:val="24"/>
        </w:numPr>
        <w:spacing w:line="276" w:lineRule="auto"/>
        <w:rPr>
          <w:rFonts w:ascii="宋体" w:hAnsi="宋体" w:eastAsia="宋体"/>
          <w:b/>
          <w:bCs/>
          <w:sz w:val="24"/>
          <w:szCs w:val="24"/>
        </w:rPr>
      </w:pPr>
      <w:r>
        <w:rPr>
          <w:rFonts w:hint="eastAsia" w:ascii="宋体" w:hAnsi="宋体" w:eastAsia="宋体"/>
          <w:b/>
          <w:bCs/>
          <w:sz w:val="24"/>
          <w:szCs w:val="24"/>
        </w:rPr>
        <w:t xml:space="preserve">抗日民族统一战线      </w:t>
      </w:r>
    </w:p>
    <w:p>
      <w:pPr>
        <w:numPr>
          <w:ilvl w:val="0"/>
          <w:numId w:val="24"/>
        </w:numPr>
        <w:spacing w:line="276" w:lineRule="auto"/>
        <w:rPr>
          <w:rFonts w:ascii="宋体" w:hAnsi="宋体" w:eastAsia="宋体"/>
          <w:sz w:val="24"/>
          <w:szCs w:val="24"/>
        </w:rPr>
      </w:pPr>
      <w:r>
        <w:rPr>
          <w:rFonts w:hint="eastAsia" w:ascii="宋体" w:hAnsi="宋体" w:eastAsia="宋体"/>
          <w:sz w:val="24"/>
          <w:szCs w:val="24"/>
        </w:rPr>
        <w:t xml:space="preserve">工农民主统一战线    </w:t>
      </w:r>
    </w:p>
    <w:p>
      <w:pPr>
        <w:numPr>
          <w:ilvl w:val="0"/>
          <w:numId w:val="24"/>
        </w:numPr>
        <w:spacing w:line="276" w:lineRule="auto"/>
        <w:rPr>
          <w:rFonts w:ascii="宋体" w:hAnsi="宋体" w:eastAsia="宋体"/>
          <w:sz w:val="24"/>
          <w:szCs w:val="24"/>
        </w:rPr>
      </w:pPr>
      <w:r>
        <w:rPr>
          <w:rFonts w:hint="eastAsia" w:ascii="宋体" w:hAnsi="宋体" w:eastAsia="宋体"/>
          <w:sz w:val="24"/>
          <w:szCs w:val="24"/>
        </w:rPr>
        <w:t>爱国统一战线</w:t>
      </w:r>
    </w:p>
    <w:p>
      <w:pPr>
        <w:spacing w:line="276" w:lineRule="auto"/>
        <w:rPr>
          <w:rFonts w:ascii="宋体" w:hAnsi="宋体" w:eastAsia="宋体"/>
          <w:sz w:val="24"/>
          <w:szCs w:val="24"/>
        </w:rPr>
      </w:pPr>
      <w:r>
        <w:rPr>
          <w:rFonts w:hint="eastAsia" w:ascii="宋体" w:hAnsi="宋体" w:eastAsia="宋体"/>
          <w:sz w:val="24"/>
          <w:szCs w:val="24"/>
        </w:rPr>
        <w:t xml:space="preserve">20.1937年8月，国共两党达成协议，将红军主力改编为（ </w:t>
      </w:r>
      <w:r>
        <w:rPr>
          <w:rFonts w:hint="eastAsia" w:ascii="宋体" w:hAnsi="宋体" w:eastAsia="宋体"/>
          <w:b/>
          <w:bCs/>
          <w:color w:val="C00000"/>
          <w:sz w:val="24"/>
          <w:szCs w:val="24"/>
        </w:rPr>
        <w:t xml:space="preserve">  </w:t>
      </w:r>
      <w:r>
        <w:rPr>
          <w:rFonts w:ascii="宋体" w:hAnsi="宋体" w:eastAsia="宋体"/>
          <w:b/>
          <w:bCs/>
          <w:color w:val="C00000"/>
          <w:sz w:val="24"/>
          <w:szCs w:val="24"/>
        </w:rPr>
        <w:t>A</w:t>
      </w:r>
      <w:r>
        <w:rPr>
          <w:rFonts w:hint="eastAsia" w:ascii="宋体" w:hAnsi="宋体" w:eastAsia="宋体"/>
          <w:sz w:val="24"/>
          <w:szCs w:val="24"/>
        </w:rPr>
        <w:t xml:space="preserve"> ）。</w:t>
      </w:r>
    </w:p>
    <w:p>
      <w:pPr>
        <w:numPr>
          <w:ilvl w:val="0"/>
          <w:numId w:val="25"/>
        </w:numPr>
        <w:spacing w:line="276" w:lineRule="auto"/>
        <w:rPr>
          <w:rFonts w:ascii="宋体" w:hAnsi="宋体" w:eastAsia="宋体"/>
          <w:b/>
          <w:bCs/>
          <w:sz w:val="24"/>
          <w:szCs w:val="24"/>
        </w:rPr>
      </w:pPr>
      <w:r>
        <w:rPr>
          <w:rFonts w:hint="eastAsia" w:ascii="宋体" w:hAnsi="宋体" w:eastAsia="宋体"/>
          <w:b/>
          <w:bCs/>
          <w:sz w:val="24"/>
          <w:szCs w:val="24"/>
        </w:rPr>
        <w:t xml:space="preserve">国民革命军第八路军      </w:t>
      </w:r>
      <w:r>
        <w:rPr>
          <w:rFonts w:ascii="宋体" w:hAnsi="宋体" w:eastAsia="宋体"/>
          <w:b/>
          <w:bCs/>
          <w:sz w:val="24"/>
          <w:szCs w:val="24"/>
        </w:rPr>
        <w:t xml:space="preserve"> </w:t>
      </w:r>
    </w:p>
    <w:p>
      <w:pPr>
        <w:numPr>
          <w:ilvl w:val="0"/>
          <w:numId w:val="25"/>
        </w:numPr>
        <w:spacing w:line="276" w:lineRule="auto"/>
        <w:rPr>
          <w:rFonts w:ascii="宋体" w:hAnsi="宋体" w:eastAsia="宋体"/>
          <w:sz w:val="24"/>
          <w:szCs w:val="24"/>
        </w:rPr>
      </w:pPr>
      <w:r>
        <w:rPr>
          <w:rFonts w:hint="eastAsia" w:ascii="宋体" w:hAnsi="宋体" w:eastAsia="宋体"/>
          <w:sz w:val="24"/>
          <w:szCs w:val="24"/>
        </w:rPr>
        <w:t xml:space="preserve">国民革命军新编第四军      </w:t>
      </w:r>
    </w:p>
    <w:p>
      <w:pPr>
        <w:numPr>
          <w:ilvl w:val="0"/>
          <w:numId w:val="25"/>
        </w:numPr>
        <w:spacing w:line="276" w:lineRule="auto"/>
        <w:rPr>
          <w:rFonts w:ascii="宋体" w:hAnsi="宋体" w:eastAsia="宋体"/>
          <w:sz w:val="24"/>
          <w:szCs w:val="24"/>
        </w:rPr>
      </w:pPr>
      <w:r>
        <w:rPr>
          <w:rFonts w:hint="eastAsia" w:ascii="宋体" w:hAnsi="宋体" w:eastAsia="宋体"/>
          <w:sz w:val="24"/>
          <w:szCs w:val="24"/>
        </w:rPr>
        <w:t xml:space="preserve">东北抗日联军    </w:t>
      </w:r>
      <w:r>
        <w:rPr>
          <w:rFonts w:ascii="宋体" w:hAnsi="宋体" w:eastAsia="宋体"/>
          <w:sz w:val="24"/>
          <w:szCs w:val="24"/>
        </w:rPr>
        <w:t xml:space="preserve">        </w:t>
      </w:r>
    </w:p>
    <w:p>
      <w:pPr>
        <w:numPr>
          <w:ilvl w:val="0"/>
          <w:numId w:val="25"/>
        </w:numPr>
        <w:spacing w:line="276" w:lineRule="auto"/>
        <w:rPr>
          <w:rFonts w:ascii="宋体" w:hAnsi="宋体" w:eastAsia="宋体"/>
          <w:sz w:val="24"/>
          <w:szCs w:val="24"/>
        </w:rPr>
      </w:pPr>
      <w:r>
        <w:rPr>
          <w:rFonts w:hint="eastAsia" w:ascii="宋体" w:hAnsi="宋体" w:eastAsia="宋体"/>
          <w:sz w:val="24"/>
          <w:szCs w:val="24"/>
        </w:rPr>
        <w:t>抗日义勇军</w:t>
      </w:r>
    </w:p>
    <w:p>
      <w:pPr>
        <w:spacing w:line="276" w:lineRule="auto"/>
        <w:rPr>
          <w:rFonts w:ascii="宋体" w:hAnsi="宋体" w:eastAsia="宋体"/>
          <w:sz w:val="24"/>
          <w:szCs w:val="24"/>
        </w:rPr>
      </w:pPr>
      <w:r>
        <w:rPr>
          <w:rFonts w:ascii="宋体" w:hAnsi="宋体" w:eastAsia="宋体"/>
          <w:sz w:val="24"/>
          <w:szCs w:val="24"/>
        </w:rPr>
        <w:t>21.1933</w:t>
      </w:r>
      <w:r>
        <w:rPr>
          <w:rFonts w:hint="eastAsia" w:ascii="宋体" w:hAnsi="宋体" w:eastAsia="宋体"/>
          <w:sz w:val="24"/>
          <w:szCs w:val="24"/>
        </w:rPr>
        <w:t xml:space="preserve">年5月，原西北军将领（  </w:t>
      </w:r>
      <w:r>
        <w:rPr>
          <w:rFonts w:hint="eastAsia" w:ascii="宋体" w:hAnsi="宋体" w:eastAsia="宋体"/>
          <w:b/>
          <w:bCs/>
          <w:color w:val="C00000"/>
          <w:sz w:val="24"/>
          <w:szCs w:val="24"/>
        </w:rPr>
        <w:t xml:space="preserve"> </w:t>
      </w:r>
      <w:r>
        <w:rPr>
          <w:rFonts w:ascii="宋体" w:hAnsi="宋体" w:eastAsia="宋体"/>
          <w:b/>
          <w:bCs/>
          <w:color w:val="C00000"/>
          <w:sz w:val="24"/>
          <w:szCs w:val="24"/>
        </w:rPr>
        <w:t>C</w:t>
      </w:r>
      <w:r>
        <w:rPr>
          <w:rFonts w:hint="eastAsia" w:ascii="宋体" w:hAnsi="宋体" w:eastAsia="宋体"/>
          <w:sz w:val="24"/>
          <w:szCs w:val="24"/>
        </w:rPr>
        <w:t xml:space="preserve"> ）在张家口成立察哈尔民众抗日同盟军。</w:t>
      </w:r>
    </w:p>
    <w:p>
      <w:pPr>
        <w:numPr>
          <w:ilvl w:val="0"/>
          <w:numId w:val="26"/>
        </w:numPr>
        <w:spacing w:line="276" w:lineRule="auto"/>
        <w:rPr>
          <w:rFonts w:ascii="宋体" w:hAnsi="宋体" w:eastAsia="宋体"/>
          <w:sz w:val="24"/>
          <w:szCs w:val="24"/>
        </w:rPr>
      </w:pPr>
      <w:r>
        <w:rPr>
          <w:rFonts w:hint="eastAsia" w:ascii="宋体" w:hAnsi="宋体" w:eastAsia="宋体"/>
          <w:sz w:val="24"/>
          <w:szCs w:val="24"/>
        </w:rPr>
        <w:t xml:space="preserve">蔡廷锴      </w:t>
      </w:r>
    </w:p>
    <w:p>
      <w:pPr>
        <w:numPr>
          <w:ilvl w:val="0"/>
          <w:numId w:val="26"/>
        </w:numPr>
        <w:spacing w:line="276" w:lineRule="auto"/>
        <w:rPr>
          <w:rFonts w:ascii="宋体" w:hAnsi="宋体" w:eastAsia="宋体"/>
          <w:sz w:val="24"/>
          <w:szCs w:val="24"/>
        </w:rPr>
      </w:pPr>
      <w:r>
        <w:rPr>
          <w:rFonts w:hint="eastAsia" w:ascii="宋体" w:hAnsi="宋体" w:eastAsia="宋体"/>
          <w:sz w:val="24"/>
          <w:szCs w:val="24"/>
        </w:rPr>
        <w:t xml:space="preserve">蒋光鼐      </w:t>
      </w:r>
    </w:p>
    <w:p>
      <w:pPr>
        <w:numPr>
          <w:ilvl w:val="0"/>
          <w:numId w:val="26"/>
        </w:numPr>
        <w:spacing w:line="276" w:lineRule="auto"/>
        <w:rPr>
          <w:rFonts w:ascii="宋体" w:hAnsi="宋体" w:eastAsia="宋体"/>
          <w:b/>
          <w:bCs/>
          <w:sz w:val="24"/>
          <w:szCs w:val="24"/>
        </w:rPr>
      </w:pPr>
      <w:r>
        <w:rPr>
          <w:rFonts w:hint="eastAsia" w:ascii="宋体" w:hAnsi="宋体" w:eastAsia="宋体"/>
          <w:b/>
          <w:bCs/>
          <w:sz w:val="24"/>
          <w:szCs w:val="24"/>
        </w:rPr>
        <w:t xml:space="preserve">冯玉祥     </w:t>
      </w:r>
    </w:p>
    <w:p>
      <w:pPr>
        <w:numPr>
          <w:ilvl w:val="0"/>
          <w:numId w:val="26"/>
        </w:numPr>
        <w:spacing w:line="276" w:lineRule="auto"/>
        <w:rPr>
          <w:rFonts w:ascii="宋体" w:hAnsi="宋体" w:eastAsia="宋体"/>
          <w:sz w:val="24"/>
          <w:szCs w:val="24"/>
        </w:rPr>
      </w:pPr>
      <w:r>
        <w:rPr>
          <w:rFonts w:hint="eastAsia" w:ascii="宋体" w:hAnsi="宋体" w:eastAsia="宋体"/>
          <w:sz w:val="24"/>
          <w:szCs w:val="24"/>
        </w:rPr>
        <w:t>吉鸿昌</w:t>
      </w:r>
    </w:p>
    <w:p>
      <w:pPr>
        <w:spacing w:line="276" w:lineRule="auto"/>
        <w:rPr>
          <w:rFonts w:ascii="宋体" w:hAnsi="宋体" w:eastAsia="宋体"/>
          <w:sz w:val="24"/>
          <w:szCs w:val="24"/>
        </w:rPr>
      </w:pPr>
      <w:r>
        <w:rPr>
          <w:rFonts w:hint="eastAsia" w:ascii="宋体" w:hAnsi="宋体" w:eastAsia="宋体"/>
          <w:sz w:val="24"/>
          <w:szCs w:val="24"/>
        </w:rPr>
        <w:t xml:space="preserve">22.1933年11月，国民党第十九路军将领蔡廷锴、蒋光鼐以及国民党内爱国人士李济深、陈铭枢等发动反蒋抗日事变，即（   </w:t>
      </w:r>
      <w:r>
        <w:rPr>
          <w:rFonts w:hint="eastAsia" w:ascii="宋体" w:hAnsi="宋体" w:eastAsia="宋体"/>
          <w:b/>
          <w:bCs/>
          <w:color w:val="C00000"/>
          <w:sz w:val="24"/>
          <w:szCs w:val="24"/>
        </w:rPr>
        <w:t xml:space="preserve"> </w:t>
      </w:r>
      <w:r>
        <w:rPr>
          <w:rFonts w:ascii="宋体" w:hAnsi="宋体" w:eastAsia="宋体"/>
          <w:b/>
          <w:bCs/>
          <w:color w:val="C00000"/>
          <w:sz w:val="24"/>
          <w:szCs w:val="24"/>
        </w:rPr>
        <w:t>D</w:t>
      </w:r>
      <w:r>
        <w:rPr>
          <w:rFonts w:hint="eastAsia" w:ascii="宋体" w:hAnsi="宋体" w:eastAsia="宋体"/>
          <w:sz w:val="24"/>
          <w:szCs w:val="24"/>
        </w:rPr>
        <w:t>）。</w:t>
      </w:r>
    </w:p>
    <w:p>
      <w:pPr>
        <w:numPr>
          <w:ilvl w:val="0"/>
          <w:numId w:val="27"/>
        </w:numPr>
        <w:spacing w:line="276" w:lineRule="auto"/>
        <w:rPr>
          <w:rFonts w:ascii="宋体" w:hAnsi="宋体" w:eastAsia="宋体"/>
          <w:sz w:val="24"/>
          <w:szCs w:val="24"/>
        </w:rPr>
      </w:pPr>
      <w:r>
        <w:rPr>
          <w:rFonts w:hint="eastAsia" w:ascii="宋体" w:hAnsi="宋体" w:eastAsia="宋体"/>
          <w:sz w:val="24"/>
          <w:szCs w:val="24"/>
        </w:rPr>
        <w:t xml:space="preserve">华北事变      </w:t>
      </w:r>
    </w:p>
    <w:p>
      <w:pPr>
        <w:numPr>
          <w:ilvl w:val="0"/>
          <w:numId w:val="27"/>
        </w:numPr>
        <w:spacing w:line="276" w:lineRule="auto"/>
        <w:rPr>
          <w:rFonts w:ascii="宋体" w:hAnsi="宋体" w:eastAsia="宋体"/>
          <w:sz w:val="24"/>
          <w:szCs w:val="24"/>
        </w:rPr>
      </w:pPr>
      <w:r>
        <w:rPr>
          <w:rFonts w:hint="eastAsia" w:ascii="宋体" w:hAnsi="宋体" w:eastAsia="宋体"/>
          <w:sz w:val="24"/>
          <w:szCs w:val="24"/>
        </w:rPr>
        <w:t xml:space="preserve">西安事变      </w:t>
      </w:r>
    </w:p>
    <w:p>
      <w:pPr>
        <w:numPr>
          <w:ilvl w:val="0"/>
          <w:numId w:val="27"/>
        </w:numPr>
        <w:spacing w:line="276" w:lineRule="auto"/>
        <w:rPr>
          <w:rFonts w:ascii="宋体" w:hAnsi="宋体" w:eastAsia="宋体"/>
          <w:sz w:val="24"/>
          <w:szCs w:val="24"/>
        </w:rPr>
      </w:pPr>
      <w:r>
        <w:rPr>
          <w:rFonts w:hint="eastAsia" w:ascii="宋体" w:hAnsi="宋体" w:eastAsia="宋体"/>
          <w:sz w:val="24"/>
          <w:szCs w:val="24"/>
        </w:rPr>
        <w:t xml:space="preserve">福州事变    </w:t>
      </w:r>
    </w:p>
    <w:p>
      <w:pPr>
        <w:numPr>
          <w:ilvl w:val="0"/>
          <w:numId w:val="27"/>
        </w:numPr>
        <w:spacing w:line="276" w:lineRule="auto"/>
        <w:rPr>
          <w:rFonts w:ascii="宋体" w:hAnsi="宋体" w:eastAsia="宋体"/>
          <w:b/>
          <w:bCs/>
          <w:sz w:val="24"/>
          <w:szCs w:val="24"/>
        </w:rPr>
      </w:pPr>
      <w:r>
        <w:rPr>
          <w:rFonts w:hint="eastAsia" w:ascii="宋体" w:hAnsi="宋体" w:eastAsia="宋体"/>
          <w:b/>
          <w:bCs/>
          <w:sz w:val="24"/>
          <w:szCs w:val="24"/>
        </w:rPr>
        <w:t>福建事变</w:t>
      </w:r>
    </w:p>
    <w:p>
      <w:pPr>
        <w:spacing w:line="276" w:lineRule="auto"/>
        <w:rPr>
          <w:rFonts w:ascii="宋体" w:hAnsi="宋体" w:eastAsia="宋体"/>
          <w:sz w:val="24"/>
          <w:szCs w:val="24"/>
        </w:rPr>
      </w:pPr>
      <w:r>
        <w:rPr>
          <w:rFonts w:ascii="宋体" w:hAnsi="宋体" w:eastAsia="宋体"/>
          <w:sz w:val="24"/>
          <w:szCs w:val="24"/>
        </w:rPr>
        <w:t>23.1938</w:t>
      </w:r>
      <w:r>
        <w:rPr>
          <w:rFonts w:hint="eastAsia" w:ascii="宋体" w:hAnsi="宋体" w:eastAsia="宋体"/>
          <w:sz w:val="24"/>
          <w:szCs w:val="24"/>
        </w:rPr>
        <w:t>年，（</w:t>
      </w:r>
      <w:r>
        <w:rPr>
          <w:rFonts w:hint="eastAsia" w:ascii="宋体" w:hAnsi="宋体" w:eastAsia="宋体"/>
          <w:b/>
          <w:bCs/>
          <w:color w:val="C00000"/>
          <w:szCs w:val="21"/>
        </w:rPr>
        <w:t xml:space="preserve">  </w:t>
      </w:r>
      <w:r>
        <w:rPr>
          <w:rFonts w:ascii="宋体" w:hAnsi="宋体" w:eastAsia="宋体"/>
          <w:b/>
          <w:bCs/>
          <w:color w:val="C00000"/>
          <w:szCs w:val="21"/>
        </w:rPr>
        <w:t>B</w:t>
      </w:r>
      <w:r>
        <w:rPr>
          <w:rFonts w:hint="eastAsia" w:ascii="宋体" w:hAnsi="宋体" w:eastAsia="宋体"/>
          <w:sz w:val="24"/>
          <w:szCs w:val="24"/>
        </w:rPr>
        <w:t xml:space="preserve">  ）等部进行了台儿庄战役，取得大捷。</w:t>
      </w:r>
    </w:p>
    <w:p>
      <w:pPr>
        <w:numPr>
          <w:ilvl w:val="0"/>
          <w:numId w:val="28"/>
        </w:numPr>
        <w:spacing w:line="276" w:lineRule="auto"/>
        <w:rPr>
          <w:rFonts w:ascii="宋体" w:hAnsi="宋体" w:eastAsia="宋体"/>
          <w:sz w:val="24"/>
          <w:szCs w:val="24"/>
        </w:rPr>
      </w:pPr>
      <w:r>
        <w:rPr>
          <w:rFonts w:hint="eastAsia" w:ascii="宋体" w:hAnsi="宋体" w:eastAsia="宋体"/>
          <w:sz w:val="24"/>
          <w:szCs w:val="24"/>
        </w:rPr>
        <w:t xml:space="preserve">白崇禧      </w:t>
      </w:r>
    </w:p>
    <w:p>
      <w:pPr>
        <w:numPr>
          <w:ilvl w:val="0"/>
          <w:numId w:val="28"/>
        </w:numPr>
        <w:spacing w:line="276" w:lineRule="auto"/>
        <w:rPr>
          <w:rFonts w:ascii="宋体" w:hAnsi="宋体" w:eastAsia="宋体"/>
          <w:b/>
          <w:bCs/>
          <w:sz w:val="24"/>
          <w:szCs w:val="24"/>
        </w:rPr>
      </w:pPr>
      <w:r>
        <w:rPr>
          <w:rFonts w:hint="eastAsia" w:ascii="宋体" w:hAnsi="宋体" w:eastAsia="宋体"/>
          <w:b/>
          <w:bCs/>
          <w:sz w:val="24"/>
          <w:szCs w:val="24"/>
        </w:rPr>
        <w:t xml:space="preserve">李宗仁      </w:t>
      </w:r>
    </w:p>
    <w:p>
      <w:pPr>
        <w:numPr>
          <w:ilvl w:val="0"/>
          <w:numId w:val="28"/>
        </w:numPr>
        <w:spacing w:line="276" w:lineRule="auto"/>
        <w:rPr>
          <w:rFonts w:ascii="宋体" w:hAnsi="宋体" w:eastAsia="宋体"/>
          <w:sz w:val="24"/>
          <w:szCs w:val="24"/>
        </w:rPr>
      </w:pPr>
      <w:r>
        <w:rPr>
          <w:rFonts w:hint="eastAsia" w:ascii="宋体" w:hAnsi="宋体" w:eastAsia="宋体"/>
          <w:sz w:val="24"/>
          <w:szCs w:val="24"/>
        </w:rPr>
        <w:t xml:space="preserve">佟麟阁     </w:t>
      </w:r>
    </w:p>
    <w:p>
      <w:pPr>
        <w:numPr>
          <w:ilvl w:val="0"/>
          <w:numId w:val="28"/>
        </w:numPr>
        <w:spacing w:line="276" w:lineRule="auto"/>
        <w:rPr>
          <w:rFonts w:ascii="宋体" w:hAnsi="宋体" w:eastAsia="宋体"/>
          <w:sz w:val="24"/>
          <w:szCs w:val="24"/>
        </w:rPr>
      </w:pPr>
      <w:r>
        <w:rPr>
          <w:rFonts w:hint="eastAsia" w:ascii="宋体" w:hAnsi="宋体" w:eastAsia="宋体"/>
          <w:sz w:val="24"/>
          <w:szCs w:val="24"/>
        </w:rPr>
        <w:t>陈诚</w:t>
      </w:r>
    </w:p>
    <w:p>
      <w:pPr>
        <w:spacing w:line="276" w:lineRule="auto"/>
        <w:rPr>
          <w:rFonts w:ascii="宋体" w:hAnsi="宋体" w:eastAsia="宋体"/>
          <w:sz w:val="24"/>
          <w:szCs w:val="24"/>
        </w:rPr>
      </w:pPr>
      <w:r>
        <w:rPr>
          <w:rFonts w:hint="eastAsia" w:ascii="宋体" w:hAnsi="宋体" w:eastAsia="宋体"/>
          <w:sz w:val="24"/>
          <w:szCs w:val="24"/>
        </w:rPr>
        <w:t xml:space="preserve">24.在（ </w:t>
      </w:r>
      <w:r>
        <w:rPr>
          <w:rFonts w:hint="eastAsia" w:ascii="宋体" w:hAnsi="宋体" w:eastAsia="宋体"/>
          <w:b/>
          <w:bCs/>
          <w:color w:val="C00000"/>
          <w:sz w:val="24"/>
          <w:szCs w:val="24"/>
        </w:rPr>
        <w:t xml:space="preserve"> </w:t>
      </w:r>
      <w:r>
        <w:rPr>
          <w:rFonts w:hint="eastAsia" w:ascii="宋体" w:hAnsi="宋体" w:eastAsia="宋体"/>
          <w:b/>
          <w:bCs/>
          <w:color w:val="C00000"/>
          <w:sz w:val="24"/>
          <w:szCs w:val="24"/>
          <w:lang w:val="en-US" w:eastAsia="zh-CN"/>
        </w:rPr>
        <w:t>A</w:t>
      </w:r>
      <w:r>
        <w:rPr>
          <w:rFonts w:hint="eastAsia" w:ascii="宋体" w:hAnsi="宋体" w:eastAsia="宋体"/>
          <w:sz w:val="24"/>
          <w:szCs w:val="24"/>
        </w:rPr>
        <w:t xml:space="preserve"> ）会战中，谢晋元率孤军据守四行仓库，被誉为“八百壮士”。</w:t>
      </w:r>
    </w:p>
    <w:p>
      <w:pPr>
        <w:spacing w:line="276" w:lineRule="auto"/>
        <w:rPr>
          <w:rFonts w:ascii="宋体" w:hAnsi="宋体" w:eastAsia="宋体"/>
          <w:sz w:val="24"/>
          <w:szCs w:val="24"/>
        </w:rPr>
      </w:pPr>
      <w:r>
        <w:rPr>
          <w:rFonts w:hint="eastAsia" w:ascii="宋体" w:hAnsi="宋体" w:eastAsia="宋体"/>
          <w:b/>
          <w:bCs/>
          <w:sz w:val="24"/>
          <w:szCs w:val="24"/>
        </w:rPr>
        <w:t>A.</w:t>
      </w:r>
      <w:r>
        <w:rPr>
          <w:rFonts w:hint="eastAsia" w:ascii="宋体" w:hAnsi="宋体" w:eastAsia="宋体"/>
          <w:b/>
          <w:bCs/>
          <w:sz w:val="24"/>
          <w:szCs w:val="24"/>
          <w:lang w:val="en-US" w:eastAsia="zh-CN"/>
        </w:rPr>
        <w:t>淞沪会战</w:t>
      </w:r>
      <w:r>
        <w:rPr>
          <w:rFonts w:hint="eastAsia" w:ascii="宋体" w:hAnsi="宋体" w:eastAsia="宋体"/>
          <w:b/>
          <w:bCs/>
          <w:sz w:val="24"/>
          <w:szCs w:val="24"/>
        </w:rPr>
        <w:t xml:space="preserve">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B.</w:t>
      </w:r>
      <w:r>
        <w:rPr>
          <w:rFonts w:hint="eastAsia" w:ascii="宋体" w:hAnsi="宋体" w:eastAsia="宋体"/>
          <w:sz w:val="24"/>
          <w:szCs w:val="24"/>
          <w:lang w:val="en-US" w:eastAsia="zh-CN"/>
        </w:rPr>
        <w:t>武汉会战</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C.</w:t>
      </w:r>
      <w:r>
        <w:rPr>
          <w:rFonts w:hint="eastAsia" w:ascii="宋体" w:hAnsi="宋体" w:eastAsia="宋体"/>
          <w:sz w:val="24"/>
          <w:szCs w:val="24"/>
          <w:lang w:val="en-US" w:eastAsia="zh-CN"/>
        </w:rPr>
        <w:t>太原会战</w:t>
      </w:r>
      <w:r>
        <w:rPr>
          <w:rFonts w:hint="eastAsia" w:ascii="宋体" w:hAnsi="宋体" w:eastAsia="宋体"/>
          <w:sz w:val="24"/>
          <w:szCs w:val="24"/>
        </w:rPr>
        <w:t xml:space="preserve">    </w:t>
      </w:r>
    </w:p>
    <w:p>
      <w:pPr>
        <w:spacing w:line="276" w:lineRule="auto"/>
        <w:rPr>
          <w:rFonts w:hint="eastAsia" w:ascii="宋体" w:hAnsi="宋体" w:eastAsia="宋体"/>
          <w:sz w:val="24"/>
          <w:szCs w:val="24"/>
          <w:lang w:eastAsia="zh-CN"/>
        </w:rPr>
      </w:pPr>
      <w:r>
        <w:rPr>
          <w:rFonts w:hint="eastAsia" w:ascii="宋体" w:hAnsi="宋体" w:eastAsia="宋体"/>
          <w:sz w:val="24"/>
          <w:szCs w:val="24"/>
        </w:rPr>
        <w:t>D.</w:t>
      </w:r>
      <w:r>
        <w:rPr>
          <w:rFonts w:hint="eastAsia" w:ascii="宋体" w:hAnsi="宋体" w:eastAsia="宋体"/>
          <w:sz w:val="24"/>
          <w:szCs w:val="24"/>
          <w:lang w:val="en-US" w:eastAsia="zh-CN"/>
        </w:rPr>
        <w:t>徐州会战</w:t>
      </w:r>
    </w:p>
    <w:p>
      <w:pPr>
        <w:spacing w:line="276" w:lineRule="auto"/>
        <w:rPr>
          <w:rFonts w:ascii="宋体" w:hAnsi="宋体" w:eastAsia="宋体"/>
          <w:sz w:val="24"/>
          <w:szCs w:val="24"/>
        </w:rPr>
      </w:pPr>
      <w:r>
        <w:rPr>
          <w:rFonts w:hint="eastAsia" w:ascii="宋体" w:hAnsi="宋体" w:eastAsia="宋体"/>
          <w:sz w:val="24"/>
          <w:szCs w:val="24"/>
        </w:rPr>
        <w:t xml:space="preserve">25.1937年11月，日军攻占上海，国民政府宣布迁都（  </w:t>
      </w:r>
      <w:r>
        <w:rPr>
          <w:rFonts w:hint="eastAsia" w:ascii="宋体" w:hAnsi="宋体" w:eastAsia="宋体"/>
          <w:b/>
          <w:bCs/>
          <w:color w:val="C00000"/>
          <w:sz w:val="24"/>
          <w:szCs w:val="24"/>
        </w:rPr>
        <w:t xml:space="preserve"> </w:t>
      </w:r>
      <w:r>
        <w:rPr>
          <w:rFonts w:ascii="宋体" w:hAnsi="宋体" w:eastAsia="宋体"/>
          <w:b/>
          <w:bCs/>
          <w:color w:val="C00000"/>
          <w:sz w:val="24"/>
          <w:szCs w:val="24"/>
        </w:rPr>
        <w:t>D</w:t>
      </w:r>
      <w:r>
        <w:rPr>
          <w:rFonts w:hint="eastAsia" w:ascii="宋体" w:hAnsi="宋体" w:eastAsia="宋体"/>
          <w:sz w:val="24"/>
          <w:szCs w:val="24"/>
        </w:rPr>
        <w:t>）。</w:t>
      </w:r>
    </w:p>
    <w:p>
      <w:pPr>
        <w:numPr>
          <w:ilvl w:val="0"/>
          <w:numId w:val="29"/>
        </w:numPr>
        <w:spacing w:line="276" w:lineRule="auto"/>
        <w:rPr>
          <w:rFonts w:ascii="宋体" w:hAnsi="宋体" w:eastAsia="宋体"/>
          <w:sz w:val="24"/>
          <w:szCs w:val="24"/>
        </w:rPr>
      </w:pPr>
      <w:r>
        <w:rPr>
          <w:rFonts w:hint="eastAsia" w:ascii="宋体" w:hAnsi="宋体" w:eastAsia="宋体"/>
          <w:sz w:val="24"/>
          <w:szCs w:val="24"/>
        </w:rPr>
        <w:t xml:space="preserve">武汉      </w:t>
      </w:r>
    </w:p>
    <w:p>
      <w:pPr>
        <w:numPr>
          <w:ilvl w:val="0"/>
          <w:numId w:val="29"/>
        </w:numPr>
        <w:spacing w:line="276" w:lineRule="auto"/>
        <w:rPr>
          <w:rFonts w:ascii="宋体" w:hAnsi="宋体" w:eastAsia="宋体"/>
          <w:sz w:val="24"/>
          <w:szCs w:val="24"/>
        </w:rPr>
      </w:pPr>
      <w:r>
        <w:rPr>
          <w:rFonts w:hint="eastAsia" w:ascii="宋体" w:hAnsi="宋体" w:eastAsia="宋体"/>
          <w:sz w:val="24"/>
          <w:szCs w:val="24"/>
        </w:rPr>
        <w:t xml:space="preserve">南京      </w:t>
      </w:r>
    </w:p>
    <w:p>
      <w:pPr>
        <w:numPr>
          <w:ilvl w:val="0"/>
          <w:numId w:val="29"/>
        </w:numPr>
        <w:spacing w:line="276" w:lineRule="auto"/>
        <w:rPr>
          <w:rFonts w:ascii="宋体" w:hAnsi="宋体" w:eastAsia="宋体"/>
          <w:sz w:val="24"/>
          <w:szCs w:val="24"/>
        </w:rPr>
      </w:pPr>
      <w:r>
        <w:rPr>
          <w:rFonts w:hint="eastAsia" w:ascii="宋体" w:hAnsi="宋体" w:eastAsia="宋体"/>
          <w:sz w:val="24"/>
          <w:szCs w:val="24"/>
        </w:rPr>
        <w:t xml:space="preserve">昆明     </w:t>
      </w:r>
    </w:p>
    <w:p>
      <w:pPr>
        <w:numPr>
          <w:ilvl w:val="0"/>
          <w:numId w:val="29"/>
        </w:numPr>
        <w:spacing w:line="276" w:lineRule="auto"/>
        <w:rPr>
          <w:rFonts w:ascii="宋体" w:hAnsi="宋体" w:eastAsia="宋体"/>
          <w:b/>
          <w:bCs/>
          <w:sz w:val="24"/>
          <w:szCs w:val="24"/>
        </w:rPr>
      </w:pPr>
      <w:r>
        <w:rPr>
          <w:rFonts w:hint="eastAsia" w:ascii="宋体" w:hAnsi="宋体" w:eastAsia="宋体"/>
          <w:b/>
          <w:bCs/>
          <w:sz w:val="24"/>
          <w:szCs w:val="24"/>
        </w:rPr>
        <w:t>重庆</w:t>
      </w:r>
    </w:p>
    <w:p>
      <w:pPr>
        <w:spacing w:line="276" w:lineRule="auto"/>
        <w:rPr>
          <w:rFonts w:ascii="宋体" w:hAnsi="宋体" w:eastAsia="宋体"/>
          <w:sz w:val="24"/>
          <w:szCs w:val="24"/>
        </w:rPr>
      </w:pPr>
      <w:r>
        <w:rPr>
          <w:rFonts w:hint="eastAsia" w:ascii="宋体" w:hAnsi="宋体" w:eastAsia="宋体"/>
          <w:sz w:val="24"/>
          <w:szCs w:val="24"/>
        </w:rPr>
        <w:t xml:space="preserve">26.在抗战初期，国民政府实行过若干有利于抗战的政策，（   </w:t>
      </w:r>
      <w:r>
        <w:rPr>
          <w:rFonts w:hint="eastAsia" w:ascii="宋体" w:hAnsi="宋体" w:eastAsia="宋体"/>
          <w:b/>
          <w:bCs/>
          <w:color w:val="C00000"/>
          <w:sz w:val="24"/>
          <w:szCs w:val="24"/>
        </w:rPr>
        <w:t xml:space="preserve"> </w:t>
      </w:r>
      <w:r>
        <w:rPr>
          <w:rFonts w:ascii="宋体" w:hAnsi="宋体" w:eastAsia="宋体"/>
          <w:b/>
          <w:bCs/>
          <w:color w:val="C00000"/>
          <w:sz w:val="24"/>
          <w:szCs w:val="24"/>
        </w:rPr>
        <w:t>B</w:t>
      </w:r>
      <w:r>
        <w:rPr>
          <w:rFonts w:hint="eastAsia" w:ascii="宋体" w:hAnsi="宋体" w:eastAsia="宋体"/>
          <w:sz w:val="24"/>
          <w:szCs w:val="24"/>
        </w:rPr>
        <w:t>）成立。</w:t>
      </w:r>
    </w:p>
    <w:p>
      <w:pPr>
        <w:spacing w:line="276" w:lineRule="auto"/>
        <w:rPr>
          <w:rFonts w:ascii="宋体" w:hAnsi="宋体" w:eastAsia="宋体"/>
          <w:sz w:val="24"/>
          <w:szCs w:val="24"/>
        </w:rPr>
      </w:pPr>
      <w:r>
        <w:rPr>
          <w:rFonts w:hint="eastAsia" w:ascii="宋体" w:hAnsi="宋体" w:eastAsia="宋体"/>
          <w:sz w:val="24"/>
          <w:szCs w:val="24"/>
        </w:rPr>
        <w:t xml:space="preserve">A.全国各界救国联合会      </w:t>
      </w:r>
      <w:r>
        <w:rPr>
          <w:rFonts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 xml:space="preserve">B.国民参政会      </w:t>
      </w:r>
    </w:p>
    <w:p>
      <w:pPr>
        <w:spacing w:line="276" w:lineRule="auto"/>
        <w:rPr>
          <w:rFonts w:ascii="宋体" w:hAnsi="宋体" w:eastAsia="宋体"/>
          <w:sz w:val="24"/>
          <w:szCs w:val="24"/>
        </w:rPr>
      </w:pPr>
      <w:r>
        <w:rPr>
          <w:rFonts w:hint="eastAsia" w:ascii="宋体" w:hAnsi="宋体" w:eastAsia="宋体"/>
          <w:sz w:val="24"/>
          <w:szCs w:val="24"/>
        </w:rPr>
        <w:t xml:space="preserve">C.抗日民主政权     </w:t>
      </w:r>
      <w:r>
        <w:rPr>
          <w:rFonts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D.边区参议会</w:t>
      </w:r>
    </w:p>
    <w:p>
      <w:pPr>
        <w:spacing w:line="276" w:lineRule="auto"/>
        <w:rPr>
          <w:rFonts w:ascii="宋体" w:hAnsi="宋体" w:eastAsia="宋体"/>
          <w:sz w:val="24"/>
          <w:szCs w:val="24"/>
        </w:rPr>
      </w:pPr>
      <w:r>
        <w:rPr>
          <w:rFonts w:hint="eastAsia" w:ascii="宋体" w:hAnsi="宋体" w:eastAsia="宋体"/>
          <w:sz w:val="24"/>
          <w:szCs w:val="24"/>
        </w:rPr>
        <w:t>27.</w:t>
      </w:r>
      <w:r>
        <w:rPr>
          <w:rFonts w:ascii="宋体" w:hAnsi="宋体" w:eastAsia="宋体"/>
          <w:sz w:val="24"/>
          <w:szCs w:val="24"/>
        </w:rPr>
        <w:t>1938</w:t>
      </w:r>
      <w:r>
        <w:rPr>
          <w:rFonts w:hint="eastAsia" w:ascii="宋体" w:hAnsi="宋体" w:eastAsia="宋体"/>
          <w:sz w:val="24"/>
          <w:szCs w:val="24"/>
        </w:rPr>
        <w:t xml:space="preserve">年初，国民政府改组军事委员会，下设政治部，聘请（ </w:t>
      </w:r>
      <w:r>
        <w:rPr>
          <w:rFonts w:hint="eastAsia" w:ascii="宋体" w:hAnsi="宋体" w:eastAsia="宋体"/>
          <w:b/>
          <w:bCs/>
          <w:color w:val="C00000"/>
          <w:sz w:val="24"/>
          <w:szCs w:val="24"/>
        </w:rPr>
        <w:t xml:space="preserve"> </w:t>
      </w:r>
      <w:r>
        <w:rPr>
          <w:rFonts w:ascii="宋体" w:hAnsi="宋体" w:eastAsia="宋体"/>
          <w:b/>
          <w:bCs/>
          <w:color w:val="C00000"/>
          <w:sz w:val="24"/>
          <w:szCs w:val="24"/>
        </w:rPr>
        <w:t>A</w:t>
      </w:r>
      <w:r>
        <w:rPr>
          <w:rFonts w:hint="eastAsia" w:ascii="宋体" w:hAnsi="宋体" w:eastAsia="宋体"/>
          <w:b/>
          <w:bCs/>
          <w:color w:val="C00000"/>
          <w:sz w:val="24"/>
          <w:szCs w:val="24"/>
        </w:rPr>
        <w:t xml:space="preserve"> </w:t>
      </w:r>
      <w:r>
        <w:rPr>
          <w:rFonts w:hint="eastAsia" w:ascii="宋体" w:hAnsi="宋体" w:eastAsia="宋体"/>
          <w:sz w:val="24"/>
          <w:szCs w:val="24"/>
        </w:rPr>
        <w:t>）担任政治部部长。</w:t>
      </w:r>
    </w:p>
    <w:p>
      <w:pPr>
        <w:numPr>
          <w:ilvl w:val="0"/>
          <w:numId w:val="30"/>
        </w:numPr>
        <w:spacing w:line="276" w:lineRule="auto"/>
        <w:rPr>
          <w:rFonts w:ascii="宋体" w:hAnsi="宋体" w:eastAsia="宋体"/>
          <w:b/>
          <w:bCs/>
          <w:sz w:val="24"/>
          <w:szCs w:val="24"/>
        </w:rPr>
      </w:pPr>
      <w:r>
        <w:rPr>
          <w:rFonts w:hint="eastAsia" w:ascii="宋体" w:hAnsi="宋体" w:eastAsia="宋体"/>
          <w:b/>
          <w:bCs/>
          <w:sz w:val="24"/>
          <w:szCs w:val="24"/>
        </w:rPr>
        <w:t xml:space="preserve">周恩来     </w:t>
      </w:r>
    </w:p>
    <w:p>
      <w:pPr>
        <w:numPr>
          <w:ilvl w:val="0"/>
          <w:numId w:val="30"/>
        </w:numPr>
        <w:spacing w:line="276" w:lineRule="auto"/>
        <w:rPr>
          <w:rFonts w:ascii="宋体" w:hAnsi="宋体" w:eastAsia="宋体"/>
          <w:sz w:val="24"/>
          <w:szCs w:val="24"/>
        </w:rPr>
      </w:pPr>
      <w:r>
        <w:rPr>
          <w:rFonts w:hint="eastAsia" w:ascii="宋体" w:hAnsi="宋体" w:eastAsia="宋体"/>
          <w:sz w:val="24"/>
          <w:szCs w:val="24"/>
        </w:rPr>
        <w:t xml:space="preserve">郭沫若      </w:t>
      </w:r>
    </w:p>
    <w:p>
      <w:pPr>
        <w:numPr>
          <w:ilvl w:val="0"/>
          <w:numId w:val="30"/>
        </w:numPr>
        <w:spacing w:line="276" w:lineRule="auto"/>
        <w:rPr>
          <w:rFonts w:ascii="宋体" w:hAnsi="宋体" w:eastAsia="宋体"/>
          <w:sz w:val="24"/>
          <w:szCs w:val="24"/>
        </w:rPr>
      </w:pPr>
      <w:r>
        <w:rPr>
          <w:rFonts w:hint="eastAsia" w:ascii="宋体" w:hAnsi="宋体" w:eastAsia="宋体"/>
          <w:sz w:val="24"/>
          <w:szCs w:val="24"/>
        </w:rPr>
        <w:t xml:space="preserve">李宗仁     </w:t>
      </w:r>
    </w:p>
    <w:p>
      <w:pPr>
        <w:numPr>
          <w:ilvl w:val="0"/>
          <w:numId w:val="30"/>
        </w:numPr>
        <w:spacing w:line="276" w:lineRule="auto"/>
        <w:rPr>
          <w:rFonts w:ascii="宋体" w:hAnsi="宋体" w:eastAsia="宋体"/>
          <w:sz w:val="24"/>
          <w:szCs w:val="24"/>
        </w:rPr>
      </w:pPr>
      <w:r>
        <w:rPr>
          <w:rFonts w:hint="eastAsia" w:ascii="宋体" w:hAnsi="宋体" w:eastAsia="宋体"/>
          <w:sz w:val="24"/>
          <w:szCs w:val="24"/>
        </w:rPr>
        <w:t>陈诚</w:t>
      </w:r>
    </w:p>
    <w:p>
      <w:pPr>
        <w:spacing w:line="276" w:lineRule="auto"/>
        <w:rPr>
          <w:rFonts w:ascii="宋体" w:hAnsi="宋体" w:eastAsia="宋体"/>
          <w:sz w:val="24"/>
          <w:szCs w:val="24"/>
        </w:rPr>
      </w:pPr>
      <w:r>
        <w:rPr>
          <w:rFonts w:hint="eastAsia" w:ascii="宋体" w:hAnsi="宋体" w:eastAsia="宋体"/>
          <w:sz w:val="24"/>
          <w:szCs w:val="24"/>
        </w:rPr>
        <w:t>28.</w:t>
      </w:r>
      <w:r>
        <w:rPr>
          <w:rFonts w:ascii="宋体" w:hAnsi="宋体" w:eastAsia="宋体"/>
          <w:sz w:val="24"/>
          <w:szCs w:val="24"/>
        </w:rPr>
        <w:t>1940</w:t>
      </w:r>
      <w:r>
        <w:rPr>
          <w:rFonts w:hint="eastAsia" w:ascii="宋体" w:hAnsi="宋体" w:eastAsia="宋体"/>
          <w:sz w:val="24"/>
          <w:szCs w:val="24"/>
        </w:rPr>
        <w:t xml:space="preserve">年，在（   </w:t>
      </w:r>
      <w:r>
        <w:rPr>
          <w:rFonts w:ascii="宋体" w:hAnsi="宋体" w:eastAsia="宋体"/>
          <w:b/>
          <w:bCs/>
          <w:color w:val="C00000"/>
          <w:sz w:val="24"/>
          <w:szCs w:val="24"/>
        </w:rPr>
        <w:t xml:space="preserve">C </w:t>
      </w:r>
      <w:r>
        <w:rPr>
          <w:rFonts w:ascii="宋体" w:hAnsi="宋体" w:eastAsia="宋体"/>
          <w:sz w:val="24"/>
          <w:szCs w:val="24"/>
        </w:rPr>
        <w:t xml:space="preserve"> </w:t>
      </w:r>
      <w:r>
        <w:rPr>
          <w:rFonts w:hint="eastAsia" w:ascii="宋体" w:hAnsi="宋体" w:eastAsia="宋体"/>
          <w:sz w:val="24"/>
          <w:szCs w:val="24"/>
        </w:rPr>
        <w:t>）中，第三十三集团军总司令张自忠将军在激战中殉国。</w:t>
      </w:r>
    </w:p>
    <w:p>
      <w:pPr>
        <w:numPr>
          <w:ilvl w:val="0"/>
          <w:numId w:val="31"/>
        </w:numPr>
        <w:spacing w:line="276" w:lineRule="auto"/>
        <w:rPr>
          <w:rFonts w:ascii="宋体" w:hAnsi="宋体" w:eastAsia="宋体"/>
          <w:sz w:val="24"/>
          <w:szCs w:val="24"/>
        </w:rPr>
      </w:pPr>
      <w:r>
        <w:rPr>
          <w:rFonts w:hint="eastAsia" w:ascii="宋体" w:hAnsi="宋体" w:eastAsia="宋体"/>
          <w:sz w:val="24"/>
          <w:szCs w:val="24"/>
        </w:rPr>
        <w:t xml:space="preserve">武汉会战     </w:t>
      </w:r>
    </w:p>
    <w:p>
      <w:pPr>
        <w:numPr>
          <w:ilvl w:val="0"/>
          <w:numId w:val="31"/>
        </w:numPr>
        <w:spacing w:line="276" w:lineRule="auto"/>
        <w:rPr>
          <w:rFonts w:ascii="宋体" w:hAnsi="宋体" w:eastAsia="宋体"/>
          <w:sz w:val="24"/>
          <w:szCs w:val="24"/>
        </w:rPr>
      </w:pPr>
      <w:r>
        <w:rPr>
          <w:rFonts w:hint="eastAsia" w:ascii="宋体" w:hAnsi="宋体" w:eastAsia="宋体"/>
          <w:sz w:val="24"/>
          <w:szCs w:val="24"/>
        </w:rPr>
        <w:t xml:space="preserve">长沙会战      </w:t>
      </w:r>
    </w:p>
    <w:p>
      <w:pPr>
        <w:numPr>
          <w:ilvl w:val="0"/>
          <w:numId w:val="31"/>
        </w:numPr>
        <w:spacing w:line="276" w:lineRule="auto"/>
        <w:rPr>
          <w:rFonts w:ascii="宋体" w:hAnsi="宋体" w:eastAsia="宋体"/>
          <w:b/>
          <w:bCs/>
          <w:sz w:val="24"/>
          <w:szCs w:val="24"/>
        </w:rPr>
      </w:pPr>
      <w:r>
        <w:rPr>
          <w:rFonts w:hint="eastAsia" w:ascii="宋体" w:hAnsi="宋体" w:eastAsia="宋体"/>
          <w:b/>
          <w:bCs/>
          <w:sz w:val="24"/>
          <w:szCs w:val="24"/>
        </w:rPr>
        <w:t xml:space="preserve">枣宜会战     </w:t>
      </w:r>
    </w:p>
    <w:p>
      <w:pPr>
        <w:numPr>
          <w:ilvl w:val="0"/>
          <w:numId w:val="31"/>
        </w:numPr>
        <w:spacing w:line="276" w:lineRule="auto"/>
        <w:rPr>
          <w:rFonts w:ascii="宋体" w:hAnsi="宋体" w:eastAsia="宋体"/>
          <w:sz w:val="24"/>
          <w:szCs w:val="24"/>
        </w:rPr>
      </w:pPr>
      <w:r>
        <w:rPr>
          <w:rFonts w:hint="eastAsia" w:ascii="宋体" w:hAnsi="宋体" w:eastAsia="宋体"/>
          <w:sz w:val="24"/>
          <w:szCs w:val="24"/>
        </w:rPr>
        <w:t>豫湘桂会战</w:t>
      </w:r>
    </w:p>
    <w:p>
      <w:pPr>
        <w:spacing w:line="276" w:lineRule="auto"/>
        <w:rPr>
          <w:rFonts w:ascii="宋体" w:hAnsi="宋体" w:eastAsia="宋体"/>
          <w:sz w:val="24"/>
          <w:szCs w:val="24"/>
        </w:rPr>
      </w:pPr>
      <w:r>
        <w:rPr>
          <w:rFonts w:ascii="宋体" w:hAnsi="宋体" w:eastAsia="宋体"/>
          <w:sz w:val="24"/>
          <w:szCs w:val="24"/>
        </w:rPr>
        <w:t>29.1942</w:t>
      </w:r>
      <w:r>
        <w:rPr>
          <w:rFonts w:hint="eastAsia" w:ascii="宋体" w:hAnsi="宋体" w:eastAsia="宋体"/>
          <w:sz w:val="24"/>
          <w:szCs w:val="24"/>
        </w:rPr>
        <w:t xml:space="preserve">年，中国远征军进入缅甸对日作战，陆军第二零零师师长（ </w:t>
      </w:r>
      <w:r>
        <w:rPr>
          <w:rFonts w:hint="eastAsia" w:ascii="宋体" w:hAnsi="宋体" w:eastAsia="宋体"/>
          <w:b/>
          <w:bCs/>
          <w:color w:val="C00000"/>
          <w:sz w:val="24"/>
          <w:szCs w:val="24"/>
        </w:rPr>
        <w:t xml:space="preserve"> </w:t>
      </w:r>
      <w:r>
        <w:rPr>
          <w:rFonts w:ascii="宋体" w:hAnsi="宋体" w:eastAsia="宋体"/>
          <w:b/>
          <w:bCs/>
          <w:color w:val="C00000"/>
          <w:sz w:val="24"/>
          <w:szCs w:val="24"/>
        </w:rPr>
        <w:t>C</w:t>
      </w:r>
      <w:r>
        <w:rPr>
          <w:rFonts w:hint="eastAsia" w:ascii="宋体" w:hAnsi="宋体" w:eastAsia="宋体"/>
          <w:sz w:val="24"/>
          <w:szCs w:val="24"/>
        </w:rPr>
        <w:t xml:space="preserve">  ）在缅北殉国。</w:t>
      </w:r>
    </w:p>
    <w:p>
      <w:pPr>
        <w:numPr>
          <w:ilvl w:val="0"/>
          <w:numId w:val="32"/>
        </w:numPr>
        <w:spacing w:line="276" w:lineRule="auto"/>
        <w:rPr>
          <w:rFonts w:ascii="宋体" w:hAnsi="宋体" w:eastAsia="宋体"/>
          <w:sz w:val="24"/>
          <w:szCs w:val="24"/>
        </w:rPr>
      </w:pPr>
      <w:r>
        <w:rPr>
          <w:rFonts w:hint="eastAsia" w:ascii="宋体" w:hAnsi="宋体" w:eastAsia="宋体"/>
          <w:sz w:val="24"/>
          <w:szCs w:val="24"/>
        </w:rPr>
        <w:t xml:space="preserve">佟麟阁      </w:t>
      </w:r>
    </w:p>
    <w:p>
      <w:pPr>
        <w:numPr>
          <w:ilvl w:val="0"/>
          <w:numId w:val="32"/>
        </w:numPr>
        <w:spacing w:line="276" w:lineRule="auto"/>
        <w:rPr>
          <w:rFonts w:ascii="宋体" w:hAnsi="宋体" w:eastAsia="宋体"/>
          <w:sz w:val="24"/>
          <w:szCs w:val="24"/>
        </w:rPr>
      </w:pPr>
      <w:r>
        <w:rPr>
          <w:rFonts w:hint="eastAsia" w:ascii="宋体" w:hAnsi="宋体" w:eastAsia="宋体"/>
          <w:sz w:val="24"/>
          <w:szCs w:val="24"/>
        </w:rPr>
        <w:t xml:space="preserve">孙立人      </w:t>
      </w:r>
    </w:p>
    <w:p>
      <w:pPr>
        <w:numPr>
          <w:ilvl w:val="0"/>
          <w:numId w:val="32"/>
        </w:numPr>
        <w:spacing w:line="276" w:lineRule="auto"/>
        <w:rPr>
          <w:rFonts w:ascii="宋体" w:hAnsi="宋体" w:eastAsia="宋体"/>
          <w:b/>
          <w:bCs/>
          <w:sz w:val="24"/>
          <w:szCs w:val="24"/>
        </w:rPr>
      </w:pPr>
      <w:r>
        <w:rPr>
          <w:rFonts w:hint="eastAsia" w:ascii="宋体" w:hAnsi="宋体" w:eastAsia="宋体"/>
          <w:b/>
          <w:bCs/>
          <w:sz w:val="24"/>
          <w:szCs w:val="24"/>
        </w:rPr>
        <w:t xml:space="preserve">张自忠     </w:t>
      </w:r>
    </w:p>
    <w:p>
      <w:pPr>
        <w:numPr>
          <w:ilvl w:val="0"/>
          <w:numId w:val="32"/>
        </w:numPr>
        <w:spacing w:line="276" w:lineRule="auto"/>
        <w:rPr>
          <w:rFonts w:ascii="宋体" w:hAnsi="宋体" w:eastAsia="宋体"/>
          <w:sz w:val="24"/>
          <w:szCs w:val="24"/>
        </w:rPr>
      </w:pPr>
      <w:r>
        <w:rPr>
          <w:rFonts w:hint="eastAsia" w:ascii="宋体" w:hAnsi="宋体" w:eastAsia="宋体"/>
          <w:sz w:val="24"/>
          <w:szCs w:val="24"/>
        </w:rPr>
        <w:t>戴安澜</w:t>
      </w:r>
    </w:p>
    <w:p>
      <w:pPr>
        <w:spacing w:line="276" w:lineRule="auto"/>
        <w:rPr>
          <w:rFonts w:ascii="宋体" w:hAnsi="宋体" w:eastAsia="宋体"/>
          <w:sz w:val="24"/>
          <w:szCs w:val="24"/>
        </w:rPr>
      </w:pPr>
      <w:r>
        <w:rPr>
          <w:rFonts w:hint="eastAsia" w:ascii="宋体" w:hAnsi="宋体" w:eastAsia="宋体"/>
          <w:sz w:val="24"/>
          <w:szCs w:val="24"/>
        </w:rPr>
        <w:t xml:space="preserve">30.（  </w:t>
      </w:r>
      <w:r>
        <w:rPr>
          <w:rFonts w:ascii="宋体" w:hAnsi="宋体" w:eastAsia="宋体"/>
          <w:b/>
          <w:bCs/>
          <w:color w:val="C00000"/>
          <w:sz w:val="24"/>
          <w:szCs w:val="24"/>
        </w:rPr>
        <w:t>C</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）大溃败成为大后方人心变动的重要转折点，越来越多的人对国民党统治集团失去了信任。</w:t>
      </w:r>
    </w:p>
    <w:p>
      <w:pPr>
        <w:spacing w:line="276" w:lineRule="auto"/>
        <w:rPr>
          <w:rFonts w:ascii="宋体" w:hAnsi="宋体" w:eastAsia="宋体"/>
          <w:sz w:val="24"/>
          <w:szCs w:val="24"/>
        </w:rPr>
      </w:pPr>
      <w:r>
        <w:rPr>
          <w:rFonts w:hint="eastAsia" w:ascii="宋体" w:hAnsi="宋体" w:eastAsia="宋体"/>
          <w:sz w:val="24"/>
          <w:szCs w:val="24"/>
        </w:rPr>
        <w:t xml:space="preserve">A.南京      </w:t>
      </w:r>
    </w:p>
    <w:p>
      <w:pPr>
        <w:spacing w:line="276" w:lineRule="auto"/>
        <w:rPr>
          <w:rFonts w:ascii="宋体" w:hAnsi="宋体" w:eastAsia="宋体"/>
          <w:sz w:val="24"/>
          <w:szCs w:val="24"/>
        </w:rPr>
      </w:pPr>
      <w:r>
        <w:rPr>
          <w:rFonts w:hint="eastAsia" w:ascii="宋体" w:hAnsi="宋体" w:eastAsia="宋体"/>
          <w:sz w:val="24"/>
          <w:szCs w:val="24"/>
        </w:rPr>
        <w:t xml:space="preserve">B.武汉      </w:t>
      </w:r>
    </w:p>
    <w:p>
      <w:pPr>
        <w:spacing w:line="276" w:lineRule="auto"/>
        <w:rPr>
          <w:rFonts w:ascii="宋体" w:hAnsi="宋体" w:eastAsia="宋体"/>
          <w:b/>
          <w:bCs/>
          <w:sz w:val="24"/>
          <w:szCs w:val="24"/>
        </w:rPr>
      </w:pPr>
      <w:r>
        <w:rPr>
          <w:rFonts w:hint="eastAsia" w:ascii="宋体" w:hAnsi="宋体" w:eastAsia="宋体"/>
          <w:b/>
          <w:bCs/>
          <w:sz w:val="24"/>
          <w:szCs w:val="24"/>
        </w:rPr>
        <w:t xml:space="preserve">C.豫湘桂     </w:t>
      </w:r>
    </w:p>
    <w:p>
      <w:pPr>
        <w:spacing w:line="276" w:lineRule="auto"/>
        <w:rPr>
          <w:rFonts w:ascii="宋体" w:hAnsi="宋体" w:eastAsia="宋体"/>
          <w:sz w:val="24"/>
          <w:szCs w:val="24"/>
        </w:rPr>
      </w:pPr>
      <w:r>
        <w:rPr>
          <w:rFonts w:hint="eastAsia" w:ascii="宋体" w:hAnsi="宋体" w:eastAsia="宋体"/>
          <w:sz w:val="24"/>
          <w:szCs w:val="24"/>
        </w:rPr>
        <w:t>D.淞沪</w:t>
      </w:r>
    </w:p>
    <w:p>
      <w:pPr>
        <w:spacing w:line="276" w:lineRule="auto"/>
        <w:rPr>
          <w:rFonts w:ascii="宋体" w:hAnsi="宋体" w:eastAsia="宋体"/>
          <w:sz w:val="24"/>
          <w:szCs w:val="24"/>
        </w:rPr>
      </w:pPr>
      <w:r>
        <w:rPr>
          <w:rFonts w:hint="eastAsia" w:ascii="宋体" w:hAnsi="宋体" w:eastAsia="宋体"/>
          <w:sz w:val="24"/>
          <w:szCs w:val="24"/>
        </w:rPr>
        <w:t>31.</w:t>
      </w:r>
      <w:r>
        <w:rPr>
          <w:rFonts w:ascii="宋体" w:hAnsi="宋体" w:eastAsia="宋体"/>
          <w:sz w:val="24"/>
          <w:szCs w:val="24"/>
        </w:rPr>
        <w:t>1937</w:t>
      </w:r>
      <w:r>
        <w:rPr>
          <w:rFonts w:hint="eastAsia" w:ascii="宋体" w:hAnsi="宋体" w:eastAsia="宋体"/>
          <w:sz w:val="24"/>
          <w:szCs w:val="24"/>
        </w:rPr>
        <w:t xml:space="preserve">年8月，中国共产党在陕北（ </w:t>
      </w:r>
      <w:r>
        <w:rPr>
          <w:rFonts w:hint="eastAsia" w:ascii="宋体" w:hAnsi="宋体" w:eastAsia="宋体"/>
          <w:b/>
          <w:bCs/>
          <w:color w:val="C00000"/>
          <w:sz w:val="24"/>
          <w:szCs w:val="24"/>
        </w:rPr>
        <w:t xml:space="preserve"> </w:t>
      </w:r>
      <w:r>
        <w:rPr>
          <w:rFonts w:ascii="宋体" w:hAnsi="宋体" w:eastAsia="宋体"/>
          <w:b/>
          <w:bCs/>
          <w:color w:val="C00000"/>
          <w:sz w:val="24"/>
          <w:szCs w:val="24"/>
        </w:rPr>
        <w:t>A</w:t>
      </w:r>
      <w:r>
        <w:rPr>
          <w:rFonts w:hint="eastAsia" w:ascii="宋体" w:hAnsi="宋体" w:eastAsia="宋体"/>
          <w:sz w:val="24"/>
          <w:szCs w:val="24"/>
        </w:rPr>
        <w:t xml:space="preserve"> ）召开政治局扩大会议，制定了抗日救国十大纲领，强调要打倒日本帝国主义，关键在于使已经发动的抗战成为全面的全民族的抗日。</w:t>
      </w:r>
    </w:p>
    <w:p>
      <w:pPr>
        <w:numPr>
          <w:ilvl w:val="0"/>
          <w:numId w:val="33"/>
        </w:numPr>
        <w:spacing w:line="276" w:lineRule="auto"/>
        <w:rPr>
          <w:rFonts w:ascii="宋体" w:hAnsi="宋体" w:eastAsia="宋体"/>
          <w:b/>
          <w:bCs/>
          <w:sz w:val="24"/>
          <w:szCs w:val="24"/>
        </w:rPr>
      </w:pPr>
      <w:r>
        <w:rPr>
          <w:rFonts w:hint="eastAsia" w:ascii="宋体" w:hAnsi="宋体" w:eastAsia="宋体"/>
          <w:b/>
          <w:bCs/>
          <w:sz w:val="24"/>
          <w:szCs w:val="24"/>
        </w:rPr>
        <w:t xml:space="preserve">洛川      </w:t>
      </w:r>
    </w:p>
    <w:p>
      <w:pPr>
        <w:numPr>
          <w:ilvl w:val="0"/>
          <w:numId w:val="33"/>
        </w:numPr>
        <w:spacing w:line="276" w:lineRule="auto"/>
        <w:rPr>
          <w:rFonts w:ascii="宋体" w:hAnsi="宋体" w:eastAsia="宋体"/>
          <w:sz w:val="24"/>
          <w:szCs w:val="24"/>
        </w:rPr>
      </w:pPr>
      <w:r>
        <w:rPr>
          <w:rFonts w:hint="eastAsia" w:ascii="宋体" w:hAnsi="宋体" w:eastAsia="宋体"/>
          <w:sz w:val="24"/>
          <w:szCs w:val="24"/>
        </w:rPr>
        <w:t xml:space="preserve">瓦窑堡      </w:t>
      </w:r>
    </w:p>
    <w:p>
      <w:pPr>
        <w:numPr>
          <w:ilvl w:val="0"/>
          <w:numId w:val="33"/>
        </w:numPr>
        <w:spacing w:line="276" w:lineRule="auto"/>
        <w:rPr>
          <w:rFonts w:ascii="宋体" w:hAnsi="宋体" w:eastAsia="宋体"/>
          <w:sz w:val="24"/>
          <w:szCs w:val="24"/>
        </w:rPr>
      </w:pPr>
      <w:r>
        <w:rPr>
          <w:rFonts w:hint="eastAsia" w:ascii="宋体" w:hAnsi="宋体" w:eastAsia="宋体"/>
          <w:sz w:val="24"/>
          <w:szCs w:val="24"/>
        </w:rPr>
        <w:t xml:space="preserve">延安     </w:t>
      </w:r>
    </w:p>
    <w:p>
      <w:pPr>
        <w:numPr>
          <w:ilvl w:val="0"/>
          <w:numId w:val="33"/>
        </w:numPr>
        <w:spacing w:line="276" w:lineRule="auto"/>
        <w:rPr>
          <w:rFonts w:ascii="宋体" w:hAnsi="宋体" w:eastAsia="宋体"/>
          <w:sz w:val="24"/>
          <w:szCs w:val="24"/>
        </w:rPr>
      </w:pPr>
      <w:r>
        <w:rPr>
          <w:rFonts w:hint="eastAsia" w:ascii="宋体" w:hAnsi="宋体" w:eastAsia="宋体"/>
          <w:sz w:val="24"/>
          <w:szCs w:val="24"/>
        </w:rPr>
        <w:t>西柏坡</w:t>
      </w:r>
    </w:p>
    <w:p>
      <w:pPr>
        <w:spacing w:line="276" w:lineRule="auto"/>
        <w:rPr>
          <w:rFonts w:ascii="宋体" w:hAnsi="宋体" w:eastAsia="宋体"/>
          <w:sz w:val="24"/>
          <w:szCs w:val="24"/>
        </w:rPr>
      </w:pPr>
      <w:r>
        <w:rPr>
          <w:rFonts w:hint="eastAsia" w:ascii="宋体" w:hAnsi="宋体" w:eastAsia="宋体"/>
          <w:sz w:val="24"/>
          <w:szCs w:val="24"/>
        </w:rPr>
        <w:t xml:space="preserve">32.1938年5月至6月间，毛泽东发表（ </w:t>
      </w:r>
      <w:r>
        <w:rPr>
          <w:rFonts w:hint="eastAsia" w:ascii="宋体" w:hAnsi="宋体" w:eastAsia="宋体"/>
          <w:b/>
          <w:bCs/>
          <w:color w:val="C00000"/>
          <w:sz w:val="24"/>
          <w:szCs w:val="24"/>
        </w:rPr>
        <w:t xml:space="preserve"> </w:t>
      </w:r>
      <w:r>
        <w:rPr>
          <w:rFonts w:ascii="宋体" w:hAnsi="宋体" w:eastAsia="宋体"/>
          <w:b/>
          <w:bCs/>
          <w:color w:val="C00000"/>
          <w:sz w:val="24"/>
          <w:szCs w:val="24"/>
        </w:rPr>
        <w:t>B</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）的讲演，总结了抗战10个月来的经验，集中全党智慧，系统阐明了持久抗战的总方针。</w:t>
      </w:r>
    </w:p>
    <w:p>
      <w:pPr>
        <w:numPr>
          <w:ilvl w:val="0"/>
          <w:numId w:val="34"/>
        </w:numPr>
        <w:spacing w:line="276" w:lineRule="auto"/>
        <w:rPr>
          <w:rFonts w:ascii="宋体" w:hAnsi="宋体" w:eastAsia="宋体"/>
          <w:sz w:val="24"/>
          <w:szCs w:val="24"/>
        </w:rPr>
      </w:pPr>
      <w:r>
        <w:rPr>
          <w:rFonts w:hint="eastAsia" w:ascii="宋体" w:hAnsi="宋体" w:eastAsia="宋体"/>
          <w:sz w:val="24"/>
          <w:szCs w:val="24"/>
        </w:rPr>
        <w:t xml:space="preserve">《论联合政府》      </w:t>
      </w:r>
      <w:r>
        <w:rPr>
          <w:rFonts w:ascii="宋体" w:hAnsi="宋体" w:eastAsia="宋体"/>
          <w:sz w:val="24"/>
          <w:szCs w:val="24"/>
        </w:rPr>
        <w:t xml:space="preserve">      </w:t>
      </w:r>
    </w:p>
    <w:p>
      <w:pPr>
        <w:numPr>
          <w:ilvl w:val="0"/>
          <w:numId w:val="34"/>
        </w:numPr>
        <w:spacing w:line="276" w:lineRule="auto"/>
        <w:rPr>
          <w:rFonts w:ascii="宋体" w:hAnsi="宋体" w:eastAsia="宋体"/>
          <w:b/>
          <w:bCs/>
          <w:sz w:val="24"/>
          <w:szCs w:val="24"/>
        </w:rPr>
      </w:pPr>
      <w:r>
        <w:rPr>
          <w:rFonts w:hint="eastAsia" w:ascii="宋体" w:hAnsi="宋体" w:eastAsia="宋体"/>
          <w:b/>
          <w:bCs/>
          <w:sz w:val="24"/>
          <w:szCs w:val="24"/>
        </w:rPr>
        <w:t xml:space="preserve">《论持久战》      </w:t>
      </w:r>
    </w:p>
    <w:p>
      <w:pPr>
        <w:numPr>
          <w:ilvl w:val="0"/>
          <w:numId w:val="34"/>
        </w:numPr>
        <w:spacing w:line="276" w:lineRule="auto"/>
        <w:rPr>
          <w:rFonts w:ascii="宋体" w:hAnsi="宋体" w:eastAsia="宋体"/>
          <w:sz w:val="24"/>
          <w:szCs w:val="24"/>
        </w:rPr>
      </w:pPr>
      <w:r>
        <w:rPr>
          <w:rFonts w:hint="eastAsia" w:ascii="宋体" w:hAnsi="宋体" w:eastAsia="宋体"/>
          <w:sz w:val="24"/>
          <w:szCs w:val="24"/>
        </w:rPr>
        <w:t>《抗日游击战争的战略问题》</w:t>
      </w:r>
    </w:p>
    <w:p>
      <w:pPr>
        <w:numPr>
          <w:ilvl w:val="0"/>
          <w:numId w:val="34"/>
        </w:numPr>
        <w:spacing w:line="276" w:lineRule="auto"/>
        <w:rPr>
          <w:rFonts w:ascii="宋体" w:hAnsi="宋体" w:eastAsia="宋体"/>
          <w:sz w:val="24"/>
          <w:szCs w:val="24"/>
        </w:rPr>
      </w:pPr>
      <w:r>
        <w:rPr>
          <w:rFonts w:hint="eastAsia" w:ascii="宋体" w:hAnsi="宋体" w:eastAsia="宋体"/>
          <w:sz w:val="24"/>
          <w:szCs w:val="24"/>
        </w:rPr>
        <w:t>《中国革命和中国共产党》</w:t>
      </w:r>
    </w:p>
    <w:p>
      <w:pPr>
        <w:spacing w:line="276" w:lineRule="auto"/>
        <w:rPr>
          <w:rFonts w:ascii="宋体" w:hAnsi="宋体" w:eastAsia="宋体"/>
          <w:sz w:val="24"/>
          <w:szCs w:val="24"/>
        </w:rPr>
      </w:pPr>
      <w:r>
        <w:rPr>
          <w:rFonts w:hint="eastAsia" w:ascii="宋体" w:hAnsi="宋体" w:eastAsia="宋体"/>
          <w:sz w:val="24"/>
          <w:szCs w:val="24"/>
        </w:rPr>
        <w:t xml:space="preserve">33. </w:t>
      </w:r>
      <w:r>
        <w:rPr>
          <w:rFonts w:ascii="宋体" w:hAnsi="宋体" w:eastAsia="宋体"/>
          <w:sz w:val="24"/>
          <w:szCs w:val="24"/>
        </w:rPr>
        <w:t>1937</w:t>
      </w:r>
      <w:r>
        <w:rPr>
          <w:rFonts w:hint="eastAsia" w:ascii="宋体" w:hAnsi="宋体" w:eastAsia="宋体"/>
          <w:sz w:val="24"/>
          <w:szCs w:val="24"/>
        </w:rPr>
        <w:t xml:space="preserve">年，八路军取得(  </w:t>
      </w:r>
      <w:r>
        <w:rPr>
          <w:rFonts w:ascii="宋体" w:hAnsi="宋体" w:eastAsia="宋体"/>
          <w:b/>
          <w:bCs/>
          <w:color w:val="C00000"/>
          <w:sz w:val="24"/>
          <w:szCs w:val="24"/>
        </w:rPr>
        <w:t>B</w:t>
      </w:r>
      <w:r>
        <w:rPr>
          <w:rFonts w:hint="eastAsia" w:ascii="宋体" w:hAnsi="宋体" w:eastAsia="宋体"/>
          <w:sz w:val="24"/>
          <w:szCs w:val="24"/>
        </w:rPr>
        <w:t xml:space="preserve">  )，打破了日军不可战胜的神话。</w:t>
      </w:r>
    </w:p>
    <w:p>
      <w:pPr>
        <w:spacing w:line="276" w:lineRule="auto"/>
        <w:rPr>
          <w:rFonts w:ascii="宋体" w:hAnsi="宋体" w:eastAsia="宋体"/>
          <w:sz w:val="24"/>
          <w:szCs w:val="24"/>
        </w:rPr>
      </w:pPr>
      <w:r>
        <w:rPr>
          <w:rFonts w:hint="eastAsia" w:ascii="宋体" w:hAnsi="宋体" w:eastAsia="宋体"/>
          <w:sz w:val="24"/>
          <w:szCs w:val="24"/>
        </w:rPr>
        <w:t xml:space="preserve">A.台儿庄战役             </w:t>
      </w:r>
    </w:p>
    <w:p>
      <w:pPr>
        <w:spacing w:line="276" w:lineRule="auto"/>
        <w:rPr>
          <w:rFonts w:ascii="宋体" w:hAnsi="宋体" w:eastAsia="宋体"/>
          <w:b/>
          <w:bCs/>
          <w:sz w:val="24"/>
          <w:szCs w:val="24"/>
        </w:rPr>
      </w:pPr>
      <w:r>
        <w:rPr>
          <w:rFonts w:hint="eastAsia" w:ascii="宋体" w:hAnsi="宋体" w:eastAsia="宋体"/>
          <w:b/>
          <w:bCs/>
          <w:sz w:val="24"/>
          <w:szCs w:val="24"/>
        </w:rPr>
        <w:t>B.平型关大捷</w:t>
      </w:r>
    </w:p>
    <w:p>
      <w:pPr>
        <w:spacing w:line="276" w:lineRule="auto"/>
        <w:rPr>
          <w:rFonts w:ascii="宋体" w:hAnsi="宋体" w:eastAsia="宋体"/>
          <w:sz w:val="24"/>
          <w:szCs w:val="24"/>
        </w:rPr>
      </w:pPr>
      <w:r>
        <w:rPr>
          <w:rFonts w:hint="eastAsia" w:ascii="宋体" w:hAnsi="宋体" w:eastAsia="宋体"/>
          <w:sz w:val="24"/>
          <w:szCs w:val="24"/>
        </w:rPr>
        <w:t xml:space="preserve">C.百团大战               </w:t>
      </w:r>
    </w:p>
    <w:p>
      <w:pPr>
        <w:spacing w:line="276" w:lineRule="auto"/>
        <w:rPr>
          <w:rFonts w:ascii="宋体" w:hAnsi="宋体" w:eastAsia="宋体"/>
          <w:sz w:val="24"/>
          <w:szCs w:val="24"/>
        </w:rPr>
      </w:pPr>
      <w:r>
        <w:rPr>
          <w:rFonts w:hint="eastAsia" w:ascii="宋体" w:hAnsi="宋体" w:eastAsia="宋体"/>
          <w:sz w:val="24"/>
          <w:szCs w:val="24"/>
        </w:rPr>
        <w:t>D.忻口会战</w:t>
      </w:r>
    </w:p>
    <w:p>
      <w:pPr>
        <w:spacing w:line="276" w:lineRule="auto"/>
        <w:rPr>
          <w:rFonts w:ascii="宋体" w:hAnsi="宋体" w:eastAsia="宋体"/>
          <w:sz w:val="24"/>
          <w:szCs w:val="24"/>
        </w:rPr>
      </w:pPr>
      <w:r>
        <w:rPr>
          <w:rFonts w:ascii="宋体" w:hAnsi="宋体" w:eastAsia="宋体"/>
          <w:sz w:val="24"/>
          <w:szCs w:val="24"/>
        </w:rPr>
        <w:t>34.1940</w:t>
      </w:r>
      <w:r>
        <w:rPr>
          <w:rFonts w:hint="eastAsia" w:ascii="宋体" w:hAnsi="宋体" w:eastAsia="宋体"/>
          <w:sz w:val="24"/>
          <w:szCs w:val="24"/>
        </w:rPr>
        <w:t xml:space="preserve">年8月至12月初，八路军对华北日军发动了一场大规模的以破袭敌人交通线为重要目标的进攻战役，即（ </w:t>
      </w:r>
      <w:r>
        <w:rPr>
          <w:rFonts w:ascii="宋体" w:hAnsi="宋体" w:eastAsia="宋体"/>
          <w:b/>
          <w:bCs/>
          <w:color w:val="C00000"/>
          <w:sz w:val="24"/>
          <w:szCs w:val="24"/>
        </w:rPr>
        <w:t>C</w:t>
      </w:r>
      <w:r>
        <w:rPr>
          <w:rFonts w:hint="eastAsia" w:ascii="宋体" w:hAnsi="宋体" w:eastAsia="宋体"/>
          <w:sz w:val="24"/>
          <w:szCs w:val="24"/>
        </w:rPr>
        <w:t xml:space="preserve">   ）。</w:t>
      </w:r>
    </w:p>
    <w:p>
      <w:pPr>
        <w:numPr>
          <w:ilvl w:val="0"/>
          <w:numId w:val="35"/>
        </w:numPr>
        <w:spacing w:line="276" w:lineRule="auto"/>
        <w:rPr>
          <w:rFonts w:ascii="宋体" w:hAnsi="宋体" w:eastAsia="宋体"/>
          <w:sz w:val="24"/>
          <w:szCs w:val="24"/>
        </w:rPr>
      </w:pPr>
      <w:r>
        <w:rPr>
          <w:rFonts w:hint="eastAsia" w:ascii="宋体" w:hAnsi="宋体" w:eastAsia="宋体"/>
          <w:sz w:val="24"/>
          <w:szCs w:val="24"/>
        </w:rPr>
        <w:t xml:space="preserve">台儿庄战役             </w:t>
      </w:r>
    </w:p>
    <w:p>
      <w:pPr>
        <w:numPr>
          <w:ilvl w:val="0"/>
          <w:numId w:val="35"/>
        </w:numPr>
        <w:spacing w:line="276" w:lineRule="auto"/>
        <w:rPr>
          <w:rFonts w:ascii="宋体" w:hAnsi="宋体" w:eastAsia="宋体"/>
          <w:sz w:val="24"/>
          <w:szCs w:val="24"/>
        </w:rPr>
      </w:pPr>
      <w:r>
        <w:rPr>
          <w:rFonts w:hint="eastAsia" w:ascii="宋体" w:hAnsi="宋体" w:eastAsia="宋体"/>
          <w:sz w:val="24"/>
          <w:szCs w:val="24"/>
        </w:rPr>
        <w:t>平型关大捷</w:t>
      </w:r>
    </w:p>
    <w:p>
      <w:pPr>
        <w:numPr>
          <w:ilvl w:val="0"/>
          <w:numId w:val="35"/>
        </w:numPr>
        <w:spacing w:line="276" w:lineRule="auto"/>
        <w:rPr>
          <w:rFonts w:ascii="宋体" w:hAnsi="宋体" w:eastAsia="宋体"/>
          <w:b/>
          <w:bCs/>
          <w:sz w:val="24"/>
          <w:szCs w:val="24"/>
        </w:rPr>
      </w:pPr>
      <w:r>
        <w:rPr>
          <w:rFonts w:hint="eastAsia" w:ascii="宋体" w:hAnsi="宋体" w:eastAsia="宋体"/>
          <w:b/>
          <w:bCs/>
          <w:sz w:val="24"/>
          <w:szCs w:val="24"/>
        </w:rPr>
        <w:t xml:space="preserve">百团大战               </w:t>
      </w:r>
    </w:p>
    <w:p>
      <w:pPr>
        <w:numPr>
          <w:ilvl w:val="0"/>
          <w:numId w:val="35"/>
        </w:numPr>
        <w:spacing w:line="276" w:lineRule="auto"/>
        <w:rPr>
          <w:rFonts w:ascii="宋体" w:hAnsi="宋体" w:eastAsia="宋体"/>
          <w:sz w:val="24"/>
          <w:szCs w:val="24"/>
        </w:rPr>
      </w:pPr>
      <w:r>
        <w:rPr>
          <w:rFonts w:hint="eastAsia" w:ascii="宋体" w:hAnsi="宋体" w:eastAsia="宋体"/>
          <w:sz w:val="24"/>
          <w:szCs w:val="24"/>
        </w:rPr>
        <w:t>忻口会战</w:t>
      </w:r>
    </w:p>
    <w:p>
      <w:pPr>
        <w:spacing w:line="276" w:lineRule="auto"/>
        <w:rPr>
          <w:rFonts w:ascii="宋体" w:hAnsi="宋体" w:eastAsia="宋体"/>
          <w:sz w:val="24"/>
          <w:szCs w:val="24"/>
        </w:rPr>
      </w:pPr>
      <w:r>
        <w:rPr>
          <w:rFonts w:ascii="宋体" w:hAnsi="宋体" w:eastAsia="宋体"/>
          <w:sz w:val="24"/>
          <w:szCs w:val="24"/>
        </w:rPr>
        <w:t>35.1941</w:t>
      </w:r>
      <w:r>
        <w:rPr>
          <w:rFonts w:hint="eastAsia" w:ascii="宋体" w:hAnsi="宋体" w:eastAsia="宋体"/>
          <w:sz w:val="24"/>
          <w:szCs w:val="24"/>
        </w:rPr>
        <w:t>年1月，国民党顽固派发动第二次反共高潮，制造（</w:t>
      </w:r>
      <w:r>
        <w:rPr>
          <w:rFonts w:hint="eastAsia" w:ascii="宋体" w:hAnsi="宋体" w:eastAsia="宋体"/>
          <w:b/>
          <w:bCs/>
          <w:color w:val="C00000"/>
          <w:sz w:val="24"/>
          <w:szCs w:val="24"/>
        </w:rPr>
        <w:t xml:space="preserve">  </w:t>
      </w:r>
      <w:r>
        <w:rPr>
          <w:rFonts w:ascii="宋体" w:hAnsi="宋体" w:eastAsia="宋体"/>
          <w:b/>
          <w:bCs/>
          <w:color w:val="C00000"/>
          <w:sz w:val="24"/>
          <w:szCs w:val="24"/>
        </w:rPr>
        <w:t>D</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w:t>
      </w:r>
    </w:p>
    <w:p>
      <w:pPr>
        <w:numPr>
          <w:ilvl w:val="0"/>
          <w:numId w:val="36"/>
        </w:numPr>
        <w:spacing w:line="276" w:lineRule="auto"/>
        <w:rPr>
          <w:rFonts w:ascii="宋体" w:hAnsi="宋体" w:eastAsia="宋体"/>
          <w:sz w:val="24"/>
          <w:szCs w:val="24"/>
        </w:rPr>
      </w:pPr>
      <w:r>
        <w:rPr>
          <w:rFonts w:hint="eastAsia" w:ascii="宋体" w:hAnsi="宋体" w:eastAsia="宋体"/>
          <w:sz w:val="24"/>
          <w:szCs w:val="24"/>
        </w:rPr>
        <w:t xml:space="preserve">福建事变             </w:t>
      </w:r>
    </w:p>
    <w:p>
      <w:pPr>
        <w:numPr>
          <w:ilvl w:val="0"/>
          <w:numId w:val="36"/>
        </w:numPr>
        <w:spacing w:line="276" w:lineRule="auto"/>
        <w:rPr>
          <w:rFonts w:ascii="宋体" w:hAnsi="宋体" w:eastAsia="宋体"/>
          <w:sz w:val="24"/>
          <w:szCs w:val="24"/>
        </w:rPr>
      </w:pPr>
      <w:r>
        <w:rPr>
          <w:rFonts w:hint="eastAsia" w:ascii="宋体" w:hAnsi="宋体" w:eastAsia="宋体"/>
          <w:sz w:val="24"/>
          <w:szCs w:val="24"/>
        </w:rPr>
        <w:t>马日事变</w:t>
      </w:r>
    </w:p>
    <w:p>
      <w:pPr>
        <w:numPr>
          <w:ilvl w:val="0"/>
          <w:numId w:val="36"/>
        </w:numPr>
        <w:spacing w:line="276" w:lineRule="auto"/>
        <w:rPr>
          <w:rFonts w:ascii="宋体" w:hAnsi="宋体" w:eastAsia="宋体"/>
          <w:sz w:val="24"/>
          <w:szCs w:val="24"/>
        </w:rPr>
      </w:pPr>
      <w:r>
        <w:rPr>
          <w:rFonts w:hint="eastAsia" w:ascii="宋体" w:hAnsi="宋体" w:eastAsia="宋体"/>
          <w:sz w:val="24"/>
          <w:szCs w:val="24"/>
        </w:rPr>
        <w:t xml:space="preserve">八一三事变           </w:t>
      </w:r>
    </w:p>
    <w:p>
      <w:pPr>
        <w:numPr>
          <w:ilvl w:val="0"/>
          <w:numId w:val="36"/>
        </w:numPr>
        <w:spacing w:line="276" w:lineRule="auto"/>
        <w:rPr>
          <w:rFonts w:ascii="宋体" w:hAnsi="宋体" w:eastAsia="宋体"/>
          <w:b/>
          <w:bCs/>
          <w:sz w:val="24"/>
          <w:szCs w:val="24"/>
        </w:rPr>
      </w:pPr>
      <w:r>
        <w:rPr>
          <w:rFonts w:hint="eastAsia" w:ascii="宋体" w:hAnsi="宋体" w:eastAsia="宋体"/>
          <w:b/>
          <w:bCs/>
          <w:sz w:val="24"/>
          <w:szCs w:val="24"/>
        </w:rPr>
        <w:t xml:space="preserve"> 皖南事变</w:t>
      </w:r>
    </w:p>
    <w:p>
      <w:pPr>
        <w:spacing w:line="276" w:lineRule="auto"/>
        <w:rPr>
          <w:rFonts w:ascii="宋体" w:hAnsi="宋体" w:eastAsia="宋体"/>
          <w:sz w:val="24"/>
          <w:szCs w:val="24"/>
        </w:rPr>
      </w:pPr>
      <w:r>
        <w:rPr>
          <w:rFonts w:hint="eastAsia" w:ascii="宋体" w:hAnsi="宋体" w:eastAsia="宋体"/>
          <w:sz w:val="24"/>
          <w:szCs w:val="24"/>
        </w:rPr>
        <w:t>36.</w:t>
      </w:r>
      <w:r>
        <w:rPr>
          <w:rFonts w:ascii="宋体" w:hAnsi="宋体" w:eastAsia="宋体"/>
          <w:sz w:val="24"/>
          <w:szCs w:val="24"/>
        </w:rPr>
        <w:t>1941</w:t>
      </w:r>
      <w:r>
        <w:rPr>
          <w:rFonts w:hint="eastAsia" w:ascii="宋体" w:hAnsi="宋体" w:eastAsia="宋体"/>
          <w:sz w:val="24"/>
          <w:szCs w:val="24"/>
        </w:rPr>
        <w:t xml:space="preserve">年5月，中共中央批准颁布的《（  </w:t>
      </w:r>
      <w:r>
        <w:rPr>
          <w:rFonts w:ascii="宋体" w:hAnsi="宋体" w:eastAsia="宋体"/>
          <w:b/>
          <w:bCs/>
          <w:color w:val="C00000"/>
          <w:sz w:val="24"/>
          <w:szCs w:val="24"/>
        </w:rPr>
        <w:t>A</w:t>
      </w:r>
      <w:r>
        <w:rPr>
          <w:rFonts w:hint="eastAsia" w:ascii="宋体" w:hAnsi="宋体" w:eastAsia="宋体"/>
          <w:sz w:val="24"/>
          <w:szCs w:val="24"/>
        </w:rPr>
        <w:t xml:space="preserve">  ）施政纲领》，全面地体现了</w:t>
      </w:r>
    </w:p>
    <w:p>
      <w:pPr>
        <w:numPr>
          <w:ilvl w:val="0"/>
          <w:numId w:val="37"/>
        </w:numPr>
        <w:spacing w:line="276" w:lineRule="auto"/>
        <w:rPr>
          <w:rFonts w:ascii="宋体" w:hAnsi="宋体" w:eastAsia="宋体"/>
          <w:b/>
          <w:bCs/>
          <w:sz w:val="24"/>
          <w:szCs w:val="24"/>
        </w:rPr>
      </w:pPr>
      <w:r>
        <w:rPr>
          <w:rFonts w:hint="eastAsia" w:ascii="宋体" w:hAnsi="宋体" w:eastAsia="宋体"/>
          <w:b/>
          <w:bCs/>
          <w:sz w:val="24"/>
          <w:szCs w:val="24"/>
        </w:rPr>
        <w:t xml:space="preserve">陕甘宁边区             </w:t>
      </w:r>
    </w:p>
    <w:p>
      <w:pPr>
        <w:numPr>
          <w:ilvl w:val="0"/>
          <w:numId w:val="37"/>
        </w:numPr>
        <w:spacing w:line="276" w:lineRule="auto"/>
        <w:rPr>
          <w:rFonts w:ascii="宋体" w:hAnsi="宋体" w:eastAsia="宋体"/>
          <w:sz w:val="24"/>
          <w:szCs w:val="24"/>
        </w:rPr>
      </w:pPr>
      <w:r>
        <w:rPr>
          <w:rFonts w:hint="eastAsia" w:ascii="宋体" w:hAnsi="宋体" w:eastAsia="宋体"/>
          <w:sz w:val="24"/>
          <w:szCs w:val="24"/>
        </w:rPr>
        <w:t>鄂豫皖边区</w:t>
      </w:r>
    </w:p>
    <w:p>
      <w:pPr>
        <w:numPr>
          <w:ilvl w:val="0"/>
          <w:numId w:val="37"/>
        </w:numPr>
        <w:spacing w:line="276" w:lineRule="auto"/>
        <w:rPr>
          <w:rFonts w:ascii="宋体" w:hAnsi="宋体" w:eastAsia="宋体"/>
          <w:sz w:val="24"/>
          <w:szCs w:val="24"/>
        </w:rPr>
      </w:pPr>
      <w:r>
        <w:rPr>
          <w:rFonts w:hint="eastAsia" w:ascii="宋体" w:hAnsi="宋体" w:eastAsia="宋体"/>
          <w:sz w:val="24"/>
          <w:szCs w:val="24"/>
        </w:rPr>
        <w:t xml:space="preserve">晋察冀边区             </w:t>
      </w:r>
    </w:p>
    <w:p>
      <w:pPr>
        <w:numPr>
          <w:ilvl w:val="0"/>
          <w:numId w:val="37"/>
        </w:numPr>
        <w:spacing w:line="276" w:lineRule="auto"/>
        <w:rPr>
          <w:rFonts w:ascii="宋体" w:hAnsi="宋体" w:eastAsia="宋体"/>
          <w:sz w:val="24"/>
          <w:szCs w:val="24"/>
        </w:rPr>
      </w:pPr>
      <w:r>
        <w:rPr>
          <w:rFonts w:hint="eastAsia" w:ascii="宋体" w:hAnsi="宋体" w:eastAsia="宋体"/>
          <w:sz w:val="24"/>
          <w:szCs w:val="24"/>
        </w:rPr>
        <w:t>湘赣边区</w:t>
      </w:r>
    </w:p>
    <w:p>
      <w:pPr>
        <w:spacing w:line="276" w:lineRule="auto"/>
        <w:rPr>
          <w:rFonts w:ascii="宋体" w:hAnsi="宋体" w:eastAsia="宋体"/>
          <w:sz w:val="24"/>
          <w:szCs w:val="24"/>
        </w:rPr>
      </w:pPr>
      <w:r>
        <w:rPr>
          <w:rFonts w:hint="eastAsia" w:ascii="宋体" w:hAnsi="宋体" w:eastAsia="宋体"/>
          <w:sz w:val="24"/>
          <w:szCs w:val="24"/>
        </w:rPr>
        <w:t xml:space="preserve">37.抗日民主政权实行各民族平等团结、共同抗日的基本政策，在少数民族聚居地区试行（ </w:t>
      </w:r>
      <w:r>
        <w:rPr>
          <w:rFonts w:ascii="宋体" w:hAnsi="宋体" w:eastAsia="宋体"/>
          <w:b/>
          <w:bCs/>
          <w:color w:val="C00000"/>
          <w:sz w:val="24"/>
          <w:szCs w:val="24"/>
        </w:rPr>
        <w:t>C</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），这是中国共产党从中国国情出发解决民族问题的一个创造。</w:t>
      </w:r>
    </w:p>
    <w:p>
      <w:pPr>
        <w:spacing w:line="276" w:lineRule="auto"/>
        <w:rPr>
          <w:rFonts w:ascii="宋体" w:hAnsi="宋体" w:eastAsia="宋体"/>
          <w:sz w:val="24"/>
          <w:szCs w:val="24"/>
        </w:rPr>
      </w:pPr>
      <w:r>
        <w:rPr>
          <w:rFonts w:hint="eastAsia" w:ascii="宋体" w:hAnsi="宋体" w:eastAsia="宋体"/>
          <w:sz w:val="24"/>
          <w:szCs w:val="24"/>
        </w:rPr>
        <w:t xml:space="preserve">A.民主集中制             </w:t>
      </w:r>
    </w:p>
    <w:p>
      <w:pPr>
        <w:spacing w:line="276" w:lineRule="auto"/>
        <w:rPr>
          <w:rFonts w:ascii="宋体" w:hAnsi="宋体" w:eastAsia="宋体"/>
          <w:sz w:val="24"/>
          <w:szCs w:val="24"/>
        </w:rPr>
      </w:pPr>
      <w:r>
        <w:rPr>
          <w:rFonts w:hint="eastAsia" w:ascii="宋体" w:hAnsi="宋体" w:eastAsia="宋体"/>
          <w:sz w:val="24"/>
          <w:szCs w:val="24"/>
        </w:rPr>
        <w:t>B. “三三制”</w:t>
      </w:r>
    </w:p>
    <w:p>
      <w:pPr>
        <w:spacing w:line="276" w:lineRule="auto"/>
        <w:rPr>
          <w:rFonts w:ascii="宋体" w:hAnsi="宋体" w:eastAsia="宋体"/>
          <w:b/>
          <w:bCs/>
          <w:sz w:val="24"/>
          <w:szCs w:val="24"/>
        </w:rPr>
      </w:pPr>
      <w:r>
        <w:rPr>
          <w:rFonts w:hint="eastAsia" w:ascii="宋体" w:hAnsi="宋体" w:eastAsia="宋体"/>
          <w:b/>
          <w:bCs/>
          <w:sz w:val="24"/>
          <w:szCs w:val="24"/>
        </w:rPr>
        <w:t xml:space="preserve">C.民族区域自治           </w:t>
      </w:r>
    </w:p>
    <w:p>
      <w:pPr>
        <w:spacing w:line="276" w:lineRule="auto"/>
        <w:rPr>
          <w:rFonts w:ascii="宋体" w:hAnsi="宋体" w:eastAsia="宋体"/>
          <w:sz w:val="24"/>
          <w:szCs w:val="24"/>
        </w:rPr>
      </w:pPr>
      <w:r>
        <w:rPr>
          <w:rFonts w:hint="eastAsia" w:ascii="宋体" w:hAnsi="宋体" w:eastAsia="宋体"/>
          <w:sz w:val="24"/>
          <w:szCs w:val="24"/>
        </w:rPr>
        <w:t>D. 基层群众自治</w:t>
      </w:r>
    </w:p>
    <w:p>
      <w:pPr>
        <w:spacing w:line="276" w:lineRule="auto"/>
        <w:rPr>
          <w:rFonts w:ascii="宋体" w:hAnsi="宋体" w:eastAsia="宋体"/>
          <w:sz w:val="24"/>
          <w:szCs w:val="24"/>
        </w:rPr>
      </w:pPr>
      <w:r>
        <w:rPr>
          <w:rFonts w:hint="eastAsia" w:ascii="宋体" w:hAnsi="宋体" w:eastAsia="宋体"/>
          <w:sz w:val="24"/>
          <w:szCs w:val="24"/>
        </w:rPr>
        <w:t xml:space="preserve">38.为了克服根据地面临的严重困难局面，毛泽东提出了“自己动手，丰衣足食”的号召，1942年，中国共产党领导根据地军民开展了（ </w:t>
      </w:r>
      <w:r>
        <w:rPr>
          <w:rFonts w:hint="eastAsia" w:ascii="宋体" w:hAnsi="宋体" w:eastAsia="宋体"/>
          <w:b/>
          <w:bCs/>
          <w:color w:val="C00000"/>
          <w:sz w:val="24"/>
          <w:szCs w:val="24"/>
        </w:rPr>
        <w:t xml:space="preserve"> </w:t>
      </w:r>
      <w:r>
        <w:rPr>
          <w:rFonts w:ascii="宋体" w:hAnsi="宋体" w:eastAsia="宋体"/>
          <w:b/>
          <w:bCs/>
          <w:color w:val="C00000"/>
          <w:sz w:val="24"/>
          <w:szCs w:val="24"/>
        </w:rPr>
        <w:t>A</w:t>
      </w:r>
      <w:r>
        <w:rPr>
          <w:rFonts w:hint="eastAsia"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 xml:space="preserve">A.大生产运动             </w:t>
      </w:r>
      <w:r>
        <w:rPr>
          <w:rFonts w:ascii="宋体" w:hAnsi="宋体" w:eastAsia="宋体"/>
          <w:b/>
          <w:bCs/>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B. 改造二流子运动</w:t>
      </w:r>
    </w:p>
    <w:p>
      <w:pPr>
        <w:spacing w:line="276" w:lineRule="auto"/>
        <w:rPr>
          <w:rFonts w:ascii="宋体" w:hAnsi="宋体" w:eastAsia="宋体"/>
          <w:sz w:val="24"/>
          <w:szCs w:val="24"/>
        </w:rPr>
      </w:pPr>
      <w:r>
        <w:rPr>
          <w:rFonts w:hint="eastAsia" w:ascii="宋体" w:hAnsi="宋体" w:eastAsia="宋体"/>
          <w:sz w:val="24"/>
          <w:szCs w:val="24"/>
        </w:rPr>
        <w:t xml:space="preserve">C．普选运动               </w:t>
      </w:r>
    </w:p>
    <w:p>
      <w:pPr>
        <w:spacing w:line="276" w:lineRule="auto"/>
        <w:rPr>
          <w:rFonts w:ascii="宋体" w:hAnsi="宋体" w:eastAsia="宋体"/>
          <w:sz w:val="24"/>
          <w:szCs w:val="24"/>
        </w:rPr>
      </w:pPr>
      <w:r>
        <w:rPr>
          <w:rFonts w:hint="eastAsia" w:ascii="宋体" w:hAnsi="宋体" w:eastAsia="宋体"/>
          <w:sz w:val="24"/>
          <w:szCs w:val="24"/>
        </w:rPr>
        <w:t>D. 减租减息运动</w:t>
      </w:r>
    </w:p>
    <w:p>
      <w:pPr>
        <w:spacing w:line="276" w:lineRule="auto"/>
        <w:rPr>
          <w:rFonts w:ascii="宋体" w:hAnsi="宋体" w:eastAsia="宋体"/>
          <w:sz w:val="24"/>
          <w:szCs w:val="24"/>
        </w:rPr>
      </w:pPr>
      <w:r>
        <w:rPr>
          <w:rFonts w:ascii="宋体" w:hAnsi="宋体" w:eastAsia="宋体"/>
          <w:sz w:val="24"/>
          <w:szCs w:val="24"/>
        </w:rPr>
        <w:t>39.</w:t>
      </w:r>
      <w:r>
        <w:rPr>
          <w:rFonts w:hint="eastAsia" w:ascii="宋体" w:hAnsi="宋体" w:eastAsia="宋体"/>
          <w:sz w:val="24"/>
          <w:szCs w:val="24"/>
        </w:rPr>
        <w:t xml:space="preserve">全民族抗战开始后，中共中央所在地（ </w:t>
      </w:r>
      <w:r>
        <w:rPr>
          <w:rFonts w:hint="eastAsia" w:ascii="宋体" w:hAnsi="宋体" w:eastAsia="宋体"/>
          <w:b/>
          <w:bCs/>
          <w:color w:val="C00000"/>
          <w:sz w:val="24"/>
          <w:szCs w:val="24"/>
        </w:rPr>
        <w:t xml:space="preserve"> </w:t>
      </w:r>
      <w:r>
        <w:rPr>
          <w:rFonts w:ascii="宋体" w:hAnsi="宋体" w:eastAsia="宋体"/>
          <w:b/>
          <w:bCs/>
          <w:color w:val="C00000"/>
          <w:sz w:val="24"/>
          <w:szCs w:val="24"/>
        </w:rPr>
        <w:t>B</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）成了革命者向往的“圣地”。</w:t>
      </w:r>
    </w:p>
    <w:p>
      <w:pPr>
        <w:spacing w:line="276" w:lineRule="auto"/>
        <w:rPr>
          <w:rFonts w:ascii="宋体" w:hAnsi="宋体" w:eastAsia="宋体"/>
          <w:sz w:val="24"/>
          <w:szCs w:val="24"/>
        </w:rPr>
      </w:pPr>
      <w:r>
        <w:rPr>
          <w:rFonts w:hint="eastAsia" w:ascii="宋体" w:hAnsi="宋体" w:eastAsia="宋体"/>
          <w:sz w:val="24"/>
          <w:szCs w:val="24"/>
        </w:rPr>
        <w:t xml:space="preserve">A.瑞金      </w:t>
      </w:r>
    </w:p>
    <w:p>
      <w:pPr>
        <w:spacing w:line="276" w:lineRule="auto"/>
        <w:rPr>
          <w:rFonts w:ascii="宋体" w:hAnsi="宋体" w:eastAsia="宋体"/>
          <w:b/>
          <w:bCs/>
          <w:sz w:val="24"/>
          <w:szCs w:val="24"/>
        </w:rPr>
      </w:pPr>
      <w:r>
        <w:rPr>
          <w:rFonts w:hint="eastAsia" w:ascii="宋体" w:hAnsi="宋体" w:eastAsia="宋体"/>
          <w:b/>
          <w:bCs/>
          <w:sz w:val="24"/>
          <w:szCs w:val="24"/>
        </w:rPr>
        <w:t xml:space="preserve">B. 延安      </w:t>
      </w:r>
    </w:p>
    <w:p>
      <w:pPr>
        <w:spacing w:line="276" w:lineRule="auto"/>
        <w:rPr>
          <w:rFonts w:ascii="宋体" w:hAnsi="宋体" w:eastAsia="宋体"/>
          <w:sz w:val="24"/>
          <w:szCs w:val="24"/>
        </w:rPr>
      </w:pPr>
      <w:r>
        <w:rPr>
          <w:rFonts w:hint="eastAsia" w:ascii="宋体" w:hAnsi="宋体" w:eastAsia="宋体"/>
          <w:sz w:val="24"/>
          <w:szCs w:val="24"/>
        </w:rPr>
        <w:t xml:space="preserve">C.西柏坡       </w:t>
      </w:r>
    </w:p>
    <w:p>
      <w:pPr>
        <w:spacing w:line="276" w:lineRule="auto"/>
        <w:rPr>
          <w:rFonts w:ascii="宋体" w:hAnsi="宋体" w:eastAsia="宋体"/>
          <w:sz w:val="24"/>
          <w:szCs w:val="24"/>
        </w:rPr>
      </w:pPr>
      <w:r>
        <w:rPr>
          <w:rFonts w:hint="eastAsia" w:ascii="宋体" w:hAnsi="宋体" w:eastAsia="宋体"/>
          <w:sz w:val="24"/>
          <w:szCs w:val="24"/>
        </w:rPr>
        <w:t>D. 西安</w:t>
      </w:r>
    </w:p>
    <w:p>
      <w:pPr>
        <w:spacing w:line="276" w:lineRule="auto"/>
        <w:rPr>
          <w:rFonts w:ascii="宋体" w:hAnsi="宋体" w:eastAsia="宋体"/>
          <w:sz w:val="24"/>
          <w:szCs w:val="24"/>
        </w:rPr>
      </w:pPr>
      <w:r>
        <w:rPr>
          <w:rFonts w:hint="eastAsia" w:ascii="宋体" w:hAnsi="宋体" w:eastAsia="宋体"/>
          <w:sz w:val="24"/>
          <w:szCs w:val="24"/>
        </w:rPr>
        <w:t xml:space="preserve">40.在抗战初期，中国共产党对国民党统治区的工作，先是通过中共中央（ </w:t>
      </w:r>
      <w:r>
        <w:rPr>
          <w:rFonts w:ascii="宋体" w:hAnsi="宋体" w:eastAsia="宋体"/>
          <w:b/>
          <w:bCs/>
          <w:color w:val="C00000"/>
          <w:sz w:val="24"/>
          <w:szCs w:val="24"/>
        </w:rPr>
        <w:t>D</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）具体领导。</w:t>
      </w:r>
    </w:p>
    <w:p>
      <w:pPr>
        <w:spacing w:line="276" w:lineRule="auto"/>
        <w:rPr>
          <w:rFonts w:ascii="宋体" w:hAnsi="宋体" w:eastAsia="宋体"/>
          <w:sz w:val="24"/>
          <w:szCs w:val="24"/>
        </w:rPr>
      </w:pPr>
      <w:r>
        <w:rPr>
          <w:rFonts w:hint="eastAsia" w:ascii="宋体" w:hAnsi="宋体" w:eastAsia="宋体"/>
          <w:sz w:val="24"/>
          <w:szCs w:val="24"/>
        </w:rPr>
        <w:t xml:space="preserve">A.书记处      </w:t>
      </w:r>
    </w:p>
    <w:p>
      <w:pPr>
        <w:spacing w:line="276" w:lineRule="auto"/>
        <w:rPr>
          <w:rFonts w:ascii="宋体" w:hAnsi="宋体" w:eastAsia="宋体"/>
          <w:sz w:val="24"/>
          <w:szCs w:val="24"/>
        </w:rPr>
      </w:pPr>
      <w:r>
        <w:rPr>
          <w:rFonts w:hint="eastAsia" w:ascii="宋体" w:hAnsi="宋体" w:eastAsia="宋体"/>
          <w:sz w:val="24"/>
          <w:szCs w:val="24"/>
        </w:rPr>
        <w:t xml:space="preserve">B. 中央局      </w:t>
      </w:r>
    </w:p>
    <w:p>
      <w:pPr>
        <w:spacing w:line="276" w:lineRule="auto"/>
        <w:rPr>
          <w:rFonts w:ascii="宋体" w:hAnsi="宋体" w:eastAsia="宋体"/>
          <w:sz w:val="24"/>
          <w:szCs w:val="24"/>
        </w:rPr>
      </w:pPr>
      <w:r>
        <w:rPr>
          <w:rFonts w:hint="eastAsia" w:ascii="宋体" w:hAnsi="宋体" w:eastAsia="宋体"/>
          <w:sz w:val="24"/>
          <w:szCs w:val="24"/>
        </w:rPr>
        <w:t xml:space="preserve">C.东北局       </w:t>
      </w:r>
    </w:p>
    <w:p>
      <w:pPr>
        <w:spacing w:line="276" w:lineRule="auto"/>
        <w:rPr>
          <w:rFonts w:ascii="宋体" w:hAnsi="宋体" w:eastAsia="宋体"/>
          <w:b/>
          <w:bCs/>
          <w:sz w:val="24"/>
          <w:szCs w:val="24"/>
        </w:rPr>
      </w:pPr>
      <w:r>
        <w:rPr>
          <w:rFonts w:hint="eastAsia" w:ascii="宋体" w:hAnsi="宋体" w:eastAsia="宋体"/>
          <w:b/>
          <w:bCs/>
          <w:sz w:val="24"/>
          <w:szCs w:val="24"/>
        </w:rPr>
        <w:t>D. 长江局</w:t>
      </w:r>
    </w:p>
    <w:p>
      <w:pPr>
        <w:spacing w:line="276" w:lineRule="auto"/>
        <w:rPr>
          <w:rFonts w:ascii="宋体" w:hAnsi="宋体" w:eastAsia="宋体"/>
          <w:sz w:val="24"/>
          <w:szCs w:val="24"/>
        </w:rPr>
      </w:pPr>
      <w:r>
        <w:rPr>
          <w:rFonts w:hint="eastAsia" w:ascii="宋体" w:hAnsi="宋体" w:eastAsia="宋体"/>
          <w:sz w:val="24"/>
          <w:szCs w:val="24"/>
        </w:rPr>
        <w:t xml:space="preserve">41．在中国共产党的历史上，第一次鲜明地提出“马克思主义中国化”命题和任务的会议是( </w:t>
      </w:r>
      <w:r>
        <w:rPr>
          <w:rFonts w:hint="eastAsia" w:ascii="宋体" w:hAnsi="宋体" w:eastAsia="宋体"/>
          <w:b/>
          <w:bCs/>
          <w:color w:val="C00000"/>
          <w:sz w:val="24"/>
          <w:szCs w:val="24"/>
        </w:rPr>
        <w:t xml:space="preserve"> </w:t>
      </w:r>
      <w:r>
        <w:rPr>
          <w:rFonts w:ascii="宋体" w:hAnsi="宋体" w:eastAsia="宋体"/>
          <w:b/>
          <w:bCs/>
          <w:color w:val="C00000"/>
          <w:sz w:val="24"/>
          <w:szCs w:val="24"/>
        </w:rPr>
        <w:t>C</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A.中共二大               </w:t>
      </w:r>
    </w:p>
    <w:p>
      <w:pPr>
        <w:spacing w:line="276" w:lineRule="auto"/>
        <w:rPr>
          <w:rFonts w:ascii="宋体" w:hAnsi="宋体" w:eastAsia="宋体"/>
          <w:sz w:val="24"/>
          <w:szCs w:val="24"/>
        </w:rPr>
      </w:pPr>
      <w:r>
        <w:rPr>
          <w:rFonts w:hint="eastAsia" w:ascii="宋体" w:hAnsi="宋体" w:eastAsia="宋体"/>
          <w:sz w:val="24"/>
          <w:szCs w:val="24"/>
        </w:rPr>
        <w:t>B.遵义会议</w:t>
      </w:r>
    </w:p>
    <w:p>
      <w:pPr>
        <w:spacing w:line="276" w:lineRule="auto"/>
        <w:rPr>
          <w:rFonts w:ascii="宋体" w:hAnsi="宋体" w:eastAsia="宋体"/>
          <w:b/>
          <w:bCs/>
          <w:sz w:val="24"/>
          <w:szCs w:val="24"/>
        </w:rPr>
      </w:pPr>
      <w:r>
        <w:rPr>
          <w:rFonts w:hint="eastAsia" w:ascii="宋体" w:hAnsi="宋体" w:eastAsia="宋体"/>
          <w:b/>
          <w:bCs/>
          <w:sz w:val="24"/>
          <w:szCs w:val="24"/>
        </w:rPr>
        <w:t xml:space="preserve">C.中共六届六中全会      </w:t>
      </w:r>
    </w:p>
    <w:p>
      <w:pPr>
        <w:spacing w:line="276" w:lineRule="auto"/>
        <w:rPr>
          <w:rFonts w:ascii="宋体" w:hAnsi="宋体" w:eastAsia="宋体"/>
          <w:sz w:val="24"/>
          <w:szCs w:val="24"/>
        </w:rPr>
      </w:pPr>
      <w:r>
        <w:rPr>
          <w:rFonts w:hint="eastAsia" w:ascii="宋体" w:hAnsi="宋体" w:eastAsia="宋体"/>
          <w:sz w:val="24"/>
          <w:szCs w:val="24"/>
        </w:rPr>
        <w:t>D.中共七大</w:t>
      </w:r>
    </w:p>
    <w:p>
      <w:pPr>
        <w:spacing w:line="276" w:lineRule="auto"/>
        <w:rPr>
          <w:rFonts w:ascii="宋体" w:hAnsi="宋体" w:eastAsia="宋体"/>
          <w:sz w:val="24"/>
          <w:szCs w:val="24"/>
        </w:rPr>
      </w:pPr>
      <w:r>
        <w:rPr>
          <w:rFonts w:hint="eastAsia" w:ascii="宋体" w:hAnsi="宋体" w:eastAsia="宋体"/>
          <w:sz w:val="24"/>
          <w:szCs w:val="24"/>
        </w:rPr>
        <w:t xml:space="preserve">42.1943年（   </w:t>
      </w:r>
      <w:r>
        <w:rPr>
          <w:rFonts w:hint="eastAsia" w:ascii="宋体" w:hAnsi="宋体" w:eastAsia="宋体"/>
          <w:b/>
          <w:bCs/>
          <w:color w:val="C00000"/>
          <w:sz w:val="24"/>
          <w:szCs w:val="24"/>
        </w:rPr>
        <w:t xml:space="preserve"> </w:t>
      </w:r>
      <w:r>
        <w:rPr>
          <w:rFonts w:ascii="宋体" w:hAnsi="宋体" w:eastAsia="宋体"/>
          <w:b/>
          <w:bCs/>
          <w:color w:val="C00000"/>
          <w:sz w:val="24"/>
          <w:szCs w:val="24"/>
        </w:rPr>
        <w:t>B</w:t>
      </w:r>
      <w:r>
        <w:rPr>
          <w:rFonts w:hint="eastAsia" w:ascii="宋体" w:hAnsi="宋体" w:eastAsia="宋体"/>
          <w:sz w:val="24"/>
          <w:szCs w:val="24"/>
        </w:rPr>
        <w:t xml:space="preserve"> ）宣告解散。</w:t>
      </w:r>
    </w:p>
    <w:p>
      <w:pPr>
        <w:numPr>
          <w:ilvl w:val="0"/>
          <w:numId w:val="38"/>
        </w:numPr>
        <w:spacing w:line="276" w:lineRule="auto"/>
        <w:rPr>
          <w:rFonts w:ascii="宋体" w:hAnsi="宋体" w:eastAsia="宋体"/>
          <w:sz w:val="24"/>
          <w:szCs w:val="24"/>
        </w:rPr>
      </w:pPr>
      <w:r>
        <w:rPr>
          <w:rFonts w:hint="eastAsia" w:ascii="宋体" w:hAnsi="宋体" w:eastAsia="宋体"/>
          <w:sz w:val="24"/>
          <w:szCs w:val="24"/>
        </w:rPr>
        <w:t xml:space="preserve">共产主义者同盟               </w:t>
      </w:r>
    </w:p>
    <w:p>
      <w:pPr>
        <w:numPr>
          <w:ilvl w:val="0"/>
          <w:numId w:val="38"/>
        </w:numPr>
        <w:spacing w:line="276" w:lineRule="auto"/>
        <w:rPr>
          <w:rFonts w:ascii="宋体" w:hAnsi="宋体" w:eastAsia="宋体"/>
          <w:b/>
          <w:bCs/>
          <w:sz w:val="24"/>
          <w:szCs w:val="24"/>
        </w:rPr>
      </w:pPr>
      <w:r>
        <w:rPr>
          <w:rFonts w:hint="eastAsia" w:ascii="宋体" w:hAnsi="宋体" w:eastAsia="宋体"/>
          <w:b/>
          <w:bCs/>
          <w:sz w:val="24"/>
          <w:szCs w:val="24"/>
        </w:rPr>
        <w:t>共产国际</w:t>
      </w:r>
    </w:p>
    <w:p>
      <w:pPr>
        <w:numPr>
          <w:ilvl w:val="0"/>
          <w:numId w:val="38"/>
        </w:numPr>
        <w:spacing w:line="276" w:lineRule="auto"/>
        <w:rPr>
          <w:rFonts w:ascii="宋体" w:hAnsi="宋体" w:eastAsia="宋体"/>
          <w:sz w:val="24"/>
          <w:szCs w:val="24"/>
        </w:rPr>
      </w:pPr>
      <w:r>
        <w:rPr>
          <w:rFonts w:hint="eastAsia" w:ascii="宋体" w:hAnsi="宋体" w:eastAsia="宋体"/>
          <w:sz w:val="24"/>
          <w:szCs w:val="24"/>
        </w:rPr>
        <w:t xml:space="preserve">第二国际       </w:t>
      </w:r>
      <w:r>
        <w:rPr>
          <w:rFonts w:ascii="宋体" w:hAnsi="宋体" w:eastAsia="宋体"/>
          <w:sz w:val="24"/>
          <w:szCs w:val="24"/>
        </w:rPr>
        <w:t xml:space="preserve">              </w:t>
      </w:r>
    </w:p>
    <w:p>
      <w:pPr>
        <w:numPr>
          <w:ilvl w:val="0"/>
          <w:numId w:val="38"/>
        </w:numPr>
        <w:spacing w:line="276" w:lineRule="auto"/>
        <w:rPr>
          <w:rFonts w:ascii="宋体" w:hAnsi="宋体" w:eastAsia="宋体"/>
          <w:sz w:val="24"/>
          <w:szCs w:val="24"/>
        </w:rPr>
      </w:pPr>
      <w:r>
        <w:rPr>
          <w:rFonts w:hint="eastAsia" w:ascii="宋体" w:hAnsi="宋体" w:eastAsia="宋体"/>
          <w:sz w:val="24"/>
          <w:szCs w:val="24"/>
        </w:rPr>
        <w:t>国际工人联合会</w:t>
      </w:r>
    </w:p>
    <w:p>
      <w:pPr>
        <w:spacing w:line="276" w:lineRule="auto"/>
        <w:rPr>
          <w:rFonts w:ascii="宋体" w:hAnsi="宋体" w:eastAsia="宋体"/>
          <w:sz w:val="24"/>
          <w:szCs w:val="24"/>
        </w:rPr>
      </w:pPr>
      <w:r>
        <w:rPr>
          <w:rFonts w:hint="eastAsia" w:ascii="宋体" w:hAnsi="宋体" w:eastAsia="宋体"/>
          <w:sz w:val="24"/>
          <w:szCs w:val="24"/>
        </w:rPr>
        <w:t xml:space="preserve">43.20世纪40年代前期，中国共产党以延安为中心，在全党范围内开展了一场普遍的马克思主义思想教育运动，即（ </w:t>
      </w:r>
      <w:r>
        <w:rPr>
          <w:rFonts w:ascii="宋体" w:hAnsi="宋体" w:eastAsia="宋体"/>
          <w:b/>
          <w:bCs/>
          <w:color w:val="C00000"/>
          <w:sz w:val="24"/>
          <w:szCs w:val="24"/>
        </w:rPr>
        <w:t>A</w:t>
      </w:r>
      <w:r>
        <w:rPr>
          <w:rFonts w:hint="eastAsia" w:ascii="宋体" w:hAnsi="宋体" w:eastAsia="宋体"/>
          <w:sz w:val="24"/>
          <w:szCs w:val="24"/>
        </w:rPr>
        <w:t xml:space="preserve">   ）。</w:t>
      </w:r>
    </w:p>
    <w:p>
      <w:pPr>
        <w:numPr>
          <w:ilvl w:val="0"/>
          <w:numId w:val="39"/>
        </w:numPr>
        <w:spacing w:line="276" w:lineRule="auto"/>
        <w:rPr>
          <w:rFonts w:ascii="宋体" w:hAnsi="宋体" w:eastAsia="宋体"/>
          <w:b/>
          <w:bCs/>
          <w:sz w:val="24"/>
          <w:szCs w:val="24"/>
        </w:rPr>
      </w:pPr>
      <w:r>
        <w:rPr>
          <w:rFonts w:hint="eastAsia" w:ascii="宋体" w:hAnsi="宋体" w:eastAsia="宋体"/>
          <w:b/>
          <w:bCs/>
          <w:sz w:val="24"/>
          <w:szCs w:val="24"/>
        </w:rPr>
        <w:t xml:space="preserve">整风运动               </w:t>
      </w:r>
      <w:r>
        <w:rPr>
          <w:rFonts w:ascii="宋体" w:hAnsi="宋体" w:eastAsia="宋体"/>
          <w:b/>
          <w:bCs/>
          <w:sz w:val="24"/>
          <w:szCs w:val="24"/>
        </w:rPr>
        <w:t xml:space="preserve">        </w:t>
      </w:r>
    </w:p>
    <w:p>
      <w:pPr>
        <w:numPr>
          <w:ilvl w:val="0"/>
          <w:numId w:val="39"/>
        </w:numPr>
        <w:spacing w:line="276" w:lineRule="auto"/>
        <w:rPr>
          <w:rFonts w:ascii="宋体" w:hAnsi="宋体" w:eastAsia="宋体"/>
          <w:sz w:val="24"/>
          <w:szCs w:val="24"/>
        </w:rPr>
      </w:pPr>
      <w:r>
        <w:rPr>
          <w:rFonts w:hint="eastAsia" w:ascii="宋体" w:hAnsi="宋体" w:eastAsia="宋体"/>
          <w:sz w:val="24"/>
          <w:szCs w:val="24"/>
        </w:rPr>
        <w:t>调查研究</w:t>
      </w:r>
    </w:p>
    <w:p>
      <w:pPr>
        <w:numPr>
          <w:ilvl w:val="0"/>
          <w:numId w:val="39"/>
        </w:numPr>
        <w:spacing w:line="276" w:lineRule="auto"/>
        <w:rPr>
          <w:rFonts w:ascii="宋体" w:hAnsi="宋体" w:eastAsia="宋体"/>
          <w:sz w:val="24"/>
          <w:szCs w:val="24"/>
        </w:rPr>
      </w:pPr>
      <w:r>
        <w:rPr>
          <w:rFonts w:hint="eastAsia" w:ascii="宋体" w:hAnsi="宋体" w:eastAsia="宋体"/>
          <w:sz w:val="24"/>
          <w:szCs w:val="24"/>
        </w:rPr>
        <w:t xml:space="preserve">知识分子思想改造运动       </w:t>
      </w:r>
      <w:r>
        <w:rPr>
          <w:rFonts w:ascii="宋体" w:hAnsi="宋体" w:eastAsia="宋体"/>
          <w:sz w:val="24"/>
          <w:szCs w:val="24"/>
        </w:rPr>
        <w:t xml:space="preserve">    </w:t>
      </w:r>
    </w:p>
    <w:p>
      <w:pPr>
        <w:numPr>
          <w:ilvl w:val="0"/>
          <w:numId w:val="39"/>
        </w:numPr>
        <w:spacing w:line="276" w:lineRule="auto"/>
        <w:rPr>
          <w:rFonts w:ascii="宋体" w:hAnsi="宋体" w:eastAsia="宋体"/>
          <w:sz w:val="24"/>
          <w:szCs w:val="24"/>
        </w:rPr>
      </w:pPr>
      <w:r>
        <w:rPr>
          <w:rFonts w:hint="eastAsia" w:ascii="宋体" w:hAnsi="宋体" w:eastAsia="宋体"/>
          <w:sz w:val="24"/>
          <w:szCs w:val="24"/>
        </w:rPr>
        <w:t>学习运动</w:t>
      </w:r>
    </w:p>
    <w:p>
      <w:pPr>
        <w:spacing w:line="276" w:lineRule="auto"/>
        <w:rPr>
          <w:rFonts w:ascii="宋体" w:hAnsi="宋体" w:eastAsia="宋体"/>
          <w:sz w:val="24"/>
          <w:szCs w:val="24"/>
        </w:rPr>
      </w:pPr>
      <w:r>
        <w:rPr>
          <w:rFonts w:hint="eastAsia" w:ascii="宋体" w:hAnsi="宋体" w:eastAsia="宋体"/>
          <w:sz w:val="24"/>
          <w:szCs w:val="24"/>
        </w:rPr>
        <w:t xml:space="preserve">44.（   </w:t>
      </w:r>
      <w:r>
        <w:rPr>
          <w:rFonts w:hint="eastAsia" w:ascii="宋体" w:hAnsi="宋体" w:eastAsia="宋体"/>
          <w:b/>
          <w:bCs/>
          <w:color w:val="C00000"/>
          <w:sz w:val="24"/>
          <w:szCs w:val="24"/>
        </w:rPr>
        <w:t xml:space="preserve"> </w:t>
      </w:r>
      <w:r>
        <w:rPr>
          <w:rFonts w:ascii="宋体" w:hAnsi="宋体" w:eastAsia="宋体"/>
          <w:b/>
          <w:bCs/>
          <w:color w:val="C00000"/>
          <w:sz w:val="24"/>
          <w:szCs w:val="24"/>
        </w:rPr>
        <w:t>C</w:t>
      </w:r>
      <w:r>
        <w:rPr>
          <w:rFonts w:ascii="宋体" w:hAnsi="宋体" w:eastAsia="宋体"/>
          <w:sz w:val="24"/>
          <w:szCs w:val="24"/>
        </w:rPr>
        <w:t xml:space="preserve"> </w:t>
      </w:r>
      <w:r>
        <w:rPr>
          <w:rFonts w:hint="eastAsia" w:ascii="宋体" w:hAnsi="宋体" w:eastAsia="宋体"/>
          <w:sz w:val="24"/>
          <w:szCs w:val="24"/>
        </w:rPr>
        <w:t>）将毛泽东思想规定为党的一切工作的指针。</w:t>
      </w:r>
    </w:p>
    <w:p>
      <w:pPr>
        <w:spacing w:line="276" w:lineRule="auto"/>
        <w:rPr>
          <w:rFonts w:ascii="宋体" w:hAnsi="宋体" w:eastAsia="宋体"/>
          <w:sz w:val="24"/>
          <w:szCs w:val="24"/>
        </w:rPr>
      </w:pPr>
      <w:r>
        <w:rPr>
          <w:rFonts w:hint="eastAsia" w:ascii="宋体" w:hAnsi="宋体" w:eastAsia="宋体"/>
          <w:sz w:val="24"/>
          <w:szCs w:val="24"/>
        </w:rPr>
        <w:t xml:space="preserve">A.中共六大           </w:t>
      </w:r>
    </w:p>
    <w:p>
      <w:pPr>
        <w:spacing w:line="276" w:lineRule="auto"/>
        <w:rPr>
          <w:rFonts w:ascii="宋体" w:hAnsi="宋体" w:eastAsia="宋体"/>
          <w:sz w:val="24"/>
          <w:szCs w:val="24"/>
        </w:rPr>
      </w:pPr>
      <w:r>
        <w:rPr>
          <w:rFonts w:hint="eastAsia" w:ascii="宋体" w:hAnsi="宋体" w:eastAsia="宋体"/>
          <w:sz w:val="24"/>
          <w:szCs w:val="24"/>
        </w:rPr>
        <w:t>B.六届七中全会</w:t>
      </w:r>
    </w:p>
    <w:p>
      <w:pPr>
        <w:spacing w:line="276" w:lineRule="auto"/>
        <w:rPr>
          <w:rFonts w:ascii="宋体" w:hAnsi="宋体" w:eastAsia="宋体"/>
          <w:b/>
          <w:bCs/>
          <w:sz w:val="24"/>
          <w:szCs w:val="24"/>
        </w:rPr>
      </w:pPr>
      <w:r>
        <w:rPr>
          <w:rFonts w:hint="eastAsia" w:ascii="宋体" w:hAnsi="宋体" w:eastAsia="宋体"/>
          <w:b/>
          <w:bCs/>
          <w:sz w:val="24"/>
          <w:szCs w:val="24"/>
        </w:rPr>
        <w:t xml:space="preserve">C.中共七大       </w:t>
      </w:r>
      <w:r>
        <w:rPr>
          <w:rFonts w:ascii="宋体" w:hAnsi="宋体" w:eastAsia="宋体"/>
          <w:b/>
          <w:bCs/>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D.七届二中全会</w:t>
      </w:r>
    </w:p>
    <w:p>
      <w:pPr>
        <w:spacing w:line="276" w:lineRule="auto"/>
        <w:rPr>
          <w:rFonts w:ascii="宋体" w:hAnsi="宋体" w:eastAsia="宋体"/>
          <w:sz w:val="24"/>
          <w:szCs w:val="24"/>
        </w:rPr>
      </w:pPr>
      <w:r>
        <w:rPr>
          <w:rFonts w:hint="eastAsia" w:ascii="宋体" w:hAnsi="宋体" w:eastAsia="宋体"/>
          <w:sz w:val="24"/>
          <w:szCs w:val="24"/>
        </w:rPr>
        <w:t xml:space="preserve">45.1945年4月，联合国制宪会议在旧金山举行，中国解放区代表(  </w:t>
      </w:r>
      <w:r>
        <w:rPr>
          <w:rFonts w:ascii="宋体" w:hAnsi="宋体" w:eastAsia="宋体"/>
          <w:b/>
          <w:bCs/>
          <w:color w:val="C00000"/>
          <w:sz w:val="24"/>
          <w:szCs w:val="24"/>
        </w:rPr>
        <w:t>A</w:t>
      </w:r>
      <w:r>
        <w:rPr>
          <w:rFonts w:hint="eastAsia" w:ascii="宋体" w:hAnsi="宋体" w:eastAsia="宋体"/>
          <w:sz w:val="24"/>
          <w:szCs w:val="24"/>
        </w:rPr>
        <w:t xml:space="preserve">  )出席了会议。</w:t>
      </w:r>
    </w:p>
    <w:p>
      <w:pPr>
        <w:numPr>
          <w:ilvl w:val="0"/>
          <w:numId w:val="40"/>
        </w:numPr>
        <w:spacing w:line="276" w:lineRule="auto"/>
        <w:rPr>
          <w:rFonts w:ascii="宋体" w:hAnsi="宋体" w:eastAsia="宋体"/>
          <w:b/>
          <w:bCs/>
          <w:sz w:val="24"/>
          <w:szCs w:val="24"/>
        </w:rPr>
      </w:pPr>
      <w:r>
        <w:rPr>
          <w:rFonts w:hint="eastAsia" w:ascii="宋体" w:hAnsi="宋体" w:eastAsia="宋体"/>
          <w:b/>
          <w:bCs/>
          <w:sz w:val="24"/>
          <w:szCs w:val="24"/>
        </w:rPr>
        <w:t xml:space="preserve">董必武      </w:t>
      </w:r>
    </w:p>
    <w:p>
      <w:pPr>
        <w:numPr>
          <w:ilvl w:val="0"/>
          <w:numId w:val="40"/>
        </w:numPr>
        <w:spacing w:line="276" w:lineRule="auto"/>
        <w:rPr>
          <w:rFonts w:ascii="宋体" w:hAnsi="宋体" w:eastAsia="宋体"/>
          <w:sz w:val="24"/>
          <w:szCs w:val="24"/>
        </w:rPr>
      </w:pPr>
      <w:r>
        <w:rPr>
          <w:rFonts w:hint="eastAsia" w:ascii="宋体" w:hAnsi="宋体" w:eastAsia="宋体"/>
          <w:sz w:val="24"/>
          <w:szCs w:val="24"/>
        </w:rPr>
        <w:t xml:space="preserve">林伯渠       </w:t>
      </w:r>
    </w:p>
    <w:p>
      <w:pPr>
        <w:numPr>
          <w:ilvl w:val="0"/>
          <w:numId w:val="40"/>
        </w:numPr>
        <w:spacing w:line="276" w:lineRule="auto"/>
        <w:rPr>
          <w:rFonts w:ascii="宋体" w:hAnsi="宋体" w:eastAsia="宋体"/>
          <w:sz w:val="24"/>
          <w:szCs w:val="24"/>
        </w:rPr>
      </w:pPr>
      <w:r>
        <w:rPr>
          <w:rFonts w:hint="eastAsia" w:ascii="宋体" w:hAnsi="宋体" w:eastAsia="宋体"/>
          <w:sz w:val="24"/>
          <w:szCs w:val="24"/>
        </w:rPr>
        <w:t xml:space="preserve">周恩来       </w:t>
      </w:r>
    </w:p>
    <w:p>
      <w:pPr>
        <w:numPr>
          <w:ilvl w:val="0"/>
          <w:numId w:val="40"/>
        </w:numPr>
        <w:spacing w:line="276" w:lineRule="auto"/>
        <w:rPr>
          <w:rFonts w:ascii="宋体" w:hAnsi="宋体" w:eastAsia="宋体"/>
          <w:sz w:val="24"/>
          <w:szCs w:val="24"/>
        </w:rPr>
      </w:pPr>
      <w:r>
        <w:rPr>
          <w:rFonts w:hint="eastAsia" w:ascii="宋体" w:hAnsi="宋体" w:eastAsia="宋体"/>
          <w:sz w:val="24"/>
          <w:szCs w:val="24"/>
        </w:rPr>
        <w:t>王若飞</w:t>
      </w:r>
    </w:p>
    <w:p>
      <w:pPr>
        <w:spacing w:line="276" w:lineRule="auto"/>
        <w:rPr>
          <w:rFonts w:ascii="宋体" w:hAnsi="宋体" w:eastAsia="宋体"/>
          <w:sz w:val="24"/>
          <w:szCs w:val="24"/>
        </w:rPr>
      </w:pPr>
      <w:r>
        <w:rPr>
          <w:rFonts w:ascii="宋体" w:hAnsi="宋体" w:eastAsia="宋体"/>
          <w:sz w:val="24"/>
          <w:szCs w:val="24"/>
        </w:rPr>
        <w:t>46</w:t>
      </w:r>
      <w:r>
        <w:rPr>
          <w:rFonts w:hint="eastAsia" w:ascii="宋体" w:hAnsi="宋体" w:eastAsia="宋体"/>
          <w:sz w:val="24"/>
          <w:szCs w:val="24"/>
        </w:rPr>
        <w:t xml:space="preserve">. 中国共产党在抗日根据地普遍实行的土地政策是( </w:t>
      </w:r>
      <w:r>
        <w:rPr>
          <w:rFonts w:ascii="宋体" w:hAnsi="宋体" w:eastAsia="宋体"/>
          <w:b/>
          <w:bCs/>
          <w:color w:val="C00000"/>
          <w:sz w:val="24"/>
          <w:szCs w:val="24"/>
        </w:rPr>
        <w:t>C</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A.没收地主土地           </w:t>
      </w:r>
    </w:p>
    <w:p>
      <w:pPr>
        <w:spacing w:line="276" w:lineRule="auto"/>
        <w:rPr>
          <w:rFonts w:ascii="宋体" w:hAnsi="宋体" w:eastAsia="宋体"/>
          <w:sz w:val="24"/>
          <w:szCs w:val="24"/>
        </w:rPr>
      </w:pPr>
      <w:r>
        <w:rPr>
          <w:rFonts w:hint="eastAsia" w:ascii="宋体" w:hAnsi="宋体" w:eastAsia="宋体"/>
          <w:sz w:val="24"/>
          <w:szCs w:val="24"/>
        </w:rPr>
        <w:t>B.保存富农经济</w:t>
      </w:r>
    </w:p>
    <w:p>
      <w:pPr>
        <w:spacing w:line="276" w:lineRule="auto"/>
        <w:rPr>
          <w:rFonts w:ascii="宋体" w:hAnsi="宋体" w:eastAsia="宋体"/>
          <w:b/>
          <w:bCs/>
          <w:sz w:val="24"/>
          <w:szCs w:val="24"/>
        </w:rPr>
      </w:pPr>
      <w:r>
        <w:rPr>
          <w:rFonts w:hint="eastAsia" w:ascii="宋体" w:hAnsi="宋体" w:eastAsia="宋体"/>
          <w:b/>
          <w:bCs/>
          <w:sz w:val="24"/>
          <w:szCs w:val="24"/>
        </w:rPr>
        <w:t xml:space="preserve">C.减租减息               </w:t>
      </w:r>
    </w:p>
    <w:p>
      <w:pPr>
        <w:spacing w:line="276" w:lineRule="auto"/>
        <w:rPr>
          <w:rFonts w:ascii="宋体" w:hAnsi="宋体" w:eastAsia="宋体"/>
          <w:sz w:val="24"/>
          <w:szCs w:val="24"/>
        </w:rPr>
      </w:pPr>
      <w:r>
        <w:rPr>
          <w:rFonts w:hint="eastAsia" w:ascii="宋体" w:hAnsi="宋体" w:eastAsia="宋体"/>
          <w:sz w:val="24"/>
          <w:szCs w:val="24"/>
        </w:rPr>
        <w:t>D.没收一切土地</w:t>
      </w:r>
    </w:p>
    <w:p>
      <w:pPr>
        <w:spacing w:line="276" w:lineRule="auto"/>
        <w:rPr>
          <w:rFonts w:ascii="宋体" w:hAnsi="宋体" w:eastAsia="宋体"/>
          <w:sz w:val="24"/>
          <w:szCs w:val="24"/>
        </w:rPr>
      </w:pPr>
      <w:r>
        <w:rPr>
          <w:rFonts w:hint="eastAsia" w:ascii="宋体" w:hAnsi="宋体" w:eastAsia="宋体"/>
          <w:sz w:val="24"/>
          <w:szCs w:val="24"/>
        </w:rPr>
        <w:t>47.</w:t>
      </w:r>
      <w:r>
        <w:rPr>
          <w:rFonts w:ascii="宋体" w:hAnsi="宋体" w:eastAsia="宋体"/>
          <w:sz w:val="24"/>
          <w:szCs w:val="24"/>
        </w:rPr>
        <w:t>1945</w:t>
      </w:r>
      <w:r>
        <w:rPr>
          <w:rFonts w:hint="eastAsia" w:ascii="宋体" w:hAnsi="宋体" w:eastAsia="宋体"/>
          <w:sz w:val="24"/>
          <w:szCs w:val="24"/>
        </w:rPr>
        <w:t xml:space="preserve">年（  </w:t>
      </w:r>
      <w:r>
        <w:rPr>
          <w:rFonts w:ascii="宋体" w:hAnsi="宋体" w:eastAsia="宋体"/>
          <w:b/>
          <w:bCs/>
          <w:color w:val="C00000"/>
          <w:sz w:val="24"/>
          <w:szCs w:val="24"/>
        </w:rPr>
        <w:t>D</w:t>
      </w:r>
      <w:r>
        <w:rPr>
          <w:rFonts w:hint="eastAsia" w:ascii="宋体" w:hAnsi="宋体" w:eastAsia="宋体"/>
          <w:sz w:val="24"/>
          <w:szCs w:val="24"/>
        </w:rPr>
        <w:t xml:space="preserve">   ），在东京湾美军军舰密苏里号上举行日本向同盟国投降签字仪式。至此，中国人民抗日战争胜利结束，世界反法西斯战争也胜利结束。</w:t>
      </w:r>
    </w:p>
    <w:p>
      <w:pPr>
        <w:spacing w:line="276" w:lineRule="auto"/>
        <w:rPr>
          <w:rFonts w:ascii="宋体" w:hAnsi="宋体" w:eastAsia="宋体"/>
          <w:sz w:val="24"/>
          <w:szCs w:val="24"/>
        </w:rPr>
      </w:pPr>
      <w:r>
        <w:rPr>
          <w:rFonts w:hint="eastAsia" w:ascii="宋体" w:hAnsi="宋体" w:eastAsia="宋体"/>
          <w:sz w:val="24"/>
          <w:szCs w:val="24"/>
        </w:rPr>
        <w:t xml:space="preserve">A.7月26日           </w:t>
      </w:r>
    </w:p>
    <w:p>
      <w:pPr>
        <w:spacing w:line="276" w:lineRule="auto"/>
        <w:rPr>
          <w:rFonts w:ascii="宋体" w:hAnsi="宋体" w:eastAsia="宋体"/>
          <w:sz w:val="24"/>
          <w:szCs w:val="24"/>
        </w:rPr>
      </w:pPr>
      <w:r>
        <w:rPr>
          <w:rFonts w:hint="eastAsia" w:ascii="宋体" w:hAnsi="宋体" w:eastAsia="宋体"/>
          <w:sz w:val="24"/>
          <w:szCs w:val="24"/>
        </w:rPr>
        <w:t>B.8月14日</w:t>
      </w:r>
    </w:p>
    <w:p>
      <w:pPr>
        <w:spacing w:line="276" w:lineRule="auto"/>
        <w:rPr>
          <w:rFonts w:ascii="宋体" w:hAnsi="宋体" w:eastAsia="宋体"/>
          <w:sz w:val="24"/>
          <w:szCs w:val="24"/>
        </w:rPr>
      </w:pPr>
      <w:r>
        <w:rPr>
          <w:rFonts w:hint="eastAsia" w:ascii="宋体" w:hAnsi="宋体" w:eastAsia="宋体"/>
          <w:sz w:val="24"/>
          <w:szCs w:val="24"/>
        </w:rPr>
        <w:t xml:space="preserve">C.8月15日           </w:t>
      </w:r>
    </w:p>
    <w:p>
      <w:pPr>
        <w:spacing w:line="276" w:lineRule="auto"/>
        <w:rPr>
          <w:rFonts w:ascii="宋体" w:hAnsi="宋体" w:eastAsia="宋体"/>
          <w:b/>
          <w:bCs/>
          <w:sz w:val="24"/>
          <w:szCs w:val="24"/>
        </w:rPr>
      </w:pPr>
      <w:r>
        <w:rPr>
          <w:rFonts w:hint="eastAsia" w:ascii="宋体" w:hAnsi="宋体" w:eastAsia="宋体"/>
          <w:b/>
          <w:bCs/>
          <w:sz w:val="24"/>
          <w:szCs w:val="24"/>
        </w:rPr>
        <w:t>D.9月2日</w:t>
      </w:r>
    </w:p>
    <w:p>
      <w:pPr>
        <w:spacing w:line="276" w:lineRule="auto"/>
        <w:rPr>
          <w:rFonts w:ascii="宋体" w:hAnsi="宋体" w:eastAsia="宋体"/>
          <w:sz w:val="24"/>
          <w:szCs w:val="24"/>
        </w:rPr>
      </w:pPr>
      <w:r>
        <w:rPr>
          <w:rFonts w:ascii="宋体" w:hAnsi="宋体" w:eastAsia="宋体"/>
          <w:sz w:val="24"/>
          <w:szCs w:val="24"/>
        </w:rPr>
        <w:t>48.1945</w:t>
      </w:r>
      <w:r>
        <w:rPr>
          <w:rFonts w:hint="eastAsia" w:ascii="宋体" w:hAnsi="宋体" w:eastAsia="宋体"/>
          <w:sz w:val="24"/>
          <w:szCs w:val="24"/>
        </w:rPr>
        <w:t xml:space="preserve">年10月25日，中国政府在（  </w:t>
      </w:r>
      <w:r>
        <w:rPr>
          <w:rFonts w:ascii="宋体" w:hAnsi="宋体" w:eastAsia="宋体"/>
          <w:b/>
          <w:bCs/>
          <w:color w:val="C00000"/>
          <w:sz w:val="24"/>
          <w:szCs w:val="24"/>
        </w:rPr>
        <w:t>D</w:t>
      </w:r>
      <w:r>
        <w:rPr>
          <w:rFonts w:hint="eastAsia" w:ascii="宋体" w:hAnsi="宋体" w:eastAsia="宋体"/>
          <w:sz w:val="24"/>
          <w:szCs w:val="24"/>
        </w:rPr>
        <w:t xml:space="preserve">  ）举行受降仪式，成为抗日战争取得完全胜利的重要标志。</w:t>
      </w:r>
    </w:p>
    <w:p>
      <w:pPr>
        <w:numPr>
          <w:ilvl w:val="0"/>
          <w:numId w:val="41"/>
        </w:numPr>
        <w:spacing w:line="276" w:lineRule="auto"/>
        <w:rPr>
          <w:rFonts w:ascii="宋体" w:hAnsi="宋体" w:eastAsia="宋体"/>
          <w:sz w:val="24"/>
          <w:szCs w:val="24"/>
        </w:rPr>
      </w:pPr>
      <w:r>
        <w:rPr>
          <w:rFonts w:hint="eastAsia" w:ascii="宋体" w:hAnsi="宋体" w:eastAsia="宋体"/>
          <w:sz w:val="24"/>
          <w:szCs w:val="24"/>
        </w:rPr>
        <w:t xml:space="preserve">南京      </w:t>
      </w:r>
    </w:p>
    <w:p>
      <w:pPr>
        <w:numPr>
          <w:ilvl w:val="0"/>
          <w:numId w:val="41"/>
        </w:numPr>
        <w:spacing w:line="276" w:lineRule="auto"/>
        <w:rPr>
          <w:rFonts w:ascii="宋体" w:hAnsi="宋体" w:eastAsia="宋体"/>
          <w:sz w:val="24"/>
          <w:szCs w:val="24"/>
        </w:rPr>
      </w:pPr>
      <w:r>
        <w:rPr>
          <w:rFonts w:hint="eastAsia" w:ascii="宋体" w:hAnsi="宋体" w:eastAsia="宋体"/>
          <w:sz w:val="24"/>
          <w:szCs w:val="24"/>
        </w:rPr>
        <w:t xml:space="preserve">B.广州       </w:t>
      </w:r>
    </w:p>
    <w:p>
      <w:pPr>
        <w:numPr>
          <w:ilvl w:val="0"/>
          <w:numId w:val="41"/>
        </w:numPr>
        <w:spacing w:line="276" w:lineRule="auto"/>
        <w:rPr>
          <w:rFonts w:ascii="宋体" w:hAnsi="宋体" w:eastAsia="宋体"/>
          <w:sz w:val="24"/>
          <w:szCs w:val="24"/>
        </w:rPr>
      </w:pPr>
      <w:r>
        <w:rPr>
          <w:rFonts w:hint="eastAsia" w:ascii="宋体" w:hAnsi="宋体" w:eastAsia="宋体"/>
          <w:sz w:val="24"/>
          <w:szCs w:val="24"/>
        </w:rPr>
        <w:t xml:space="preserve">C.河内       </w:t>
      </w:r>
    </w:p>
    <w:p>
      <w:pPr>
        <w:numPr>
          <w:ilvl w:val="0"/>
          <w:numId w:val="41"/>
        </w:numPr>
        <w:spacing w:line="276" w:lineRule="auto"/>
        <w:rPr>
          <w:rFonts w:ascii="宋体" w:hAnsi="宋体" w:eastAsia="宋体"/>
          <w:b/>
          <w:bCs/>
          <w:sz w:val="24"/>
          <w:szCs w:val="24"/>
        </w:rPr>
      </w:pPr>
      <w:r>
        <w:rPr>
          <w:rFonts w:hint="eastAsia" w:ascii="宋体" w:hAnsi="宋体" w:eastAsia="宋体"/>
          <w:b/>
          <w:bCs/>
          <w:sz w:val="24"/>
          <w:szCs w:val="24"/>
        </w:rPr>
        <w:t xml:space="preserve"> D.台湾</w:t>
      </w:r>
    </w:p>
    <w:p>
      <w:pPr>
        <w:spacing w:line="276" w:lineRule="auto"/>
        <w:rPr>
          <w:rFonts w:ascii="宋体" w:hAnsi="宋体" w:eastAsia="宋体"/>
          <w:sz w:val="24"/>
          <w:szCs w:val="24"/>
        </w:rPr>
      </w:pPr>
      <w:r>
        <w:rPr>
          <w:rFonts w:hint="eastAsia" w:ascii="宋体" w:hAnsi="宋体" w:eastAsia="宋体"/>
          <w:sz w:val="24"/>
          <w:szCs w:val="24"/>
        </w:rPr>
        <w:t xml:space="preserve">49.1945年9月9日，中国战区日军投降签字仪式举行，中国战区日本投降代表、日军中国派遣军总司令（  </w:t>
      </w:r>
      <w:r>
        <w:rPr>
          <w:rFonts w:hint="eastAsia" w:ascii="宋体" w:hAnsi="宋体" w:eastAsia="宋体"/>
          <w:b/>
          <w:bCs/>
          <w:color w:val="C00000"/>
          <w:sz w:val="24"/>
          <w:szCs w:val="24"/>
        </w:rPr>
        <w:t xml:space="preserve"> </w:t>
      </w:r>
      <w:r>
        <w:rPr>
          <w:rFonts w:ascii="宋体" w:hAnsi="宋体" w:eastAsia="宋体"/>
          <w:b/>
          <w:bCs/>
          <w:color w:val="C00000"/>
          <w:sz w:val="24"/>
          <w:szCs w:val="24"/>
        </w:rPr>
        <w:t>B</w:t>
      </w:r>
      <w:r>
        <w:rPr>
          <w:rFonts w:hint="eastAsia" w:ascii="宋体" w:hAnsi="宋体" w:eastAsia="宋体"/>
          <w:sz w:val="24"/>
          <w:szCs w:val="24"/>
        </w:rPr>
        <w:t xml:space="preserve">  ）在投降书上签字。</w:t>
      </w:r>
    </w:p>
    <w:p>
      <w:pPr>
        <w:numPr>
          <w:ilvl w:val="0"/>
          <w:numId w:val="42"/>
        </w:numPr>
        <w:spacing w:line="276" w:lineRule="auto"/>
        <w:rPr>
          <w:rFonts w:ascii="宋体" w:hAnsi="宋体" w:eastAsia="宋体"/>
          <w:sz w:val="24"/>
          <w:szCs w:val="24"/>
        </w:rPr>
      </w:pPr>
      <w:r>
        <w:rPr>
          <w:rFonts w:hint="eastAsia" w:ascii="宋体" w:hAnsi="宋体" w:eastAsia="宋体"/>
          <w:sz w:val="24"/>
          <w:szCs w:val="24"/>
        </w:rPr>
        <w:t xml:space="preserve">小林茂三郎     </w:t>
      </w:r>
    </w:p>
    <w:p>
      <w:pPr>
        <w:numPr>
          <w:ilvl w:val="0"/>
          <w:numId w:val="42"/>
        </w:numPr>
        <w:spacing w:line="276" w:lineRule="auto"/>
        <w:rPr>
          <w:rFonts w:ascii="宋体" w:hAnsi="宋体" w:eastAsia="宋体"/>
          <w:b/>
          <w:bCs/>
          <w:sz w:val="24"/>
          <w:szCs w:val="24"/>
        </w:rPr>
      </w:pPr>
      <w:r>
        <w:rPr>
          <w:rFonts w:hint="eastAsia" w:ascii="宋体" w:hAnsi="宋体" w:eastAsia="宋体"/>
          <w:b/>
          <w:bCs/>
          <w:sz w:val="24"/>
          <w:szCs w:val="24"/>
        </w:rPr>
        <w:t xml:space="preserve">冈村宁次       </w:t>
      </w:r>
    </w:p>
    <w:p>
      <w:pPr>
        <w:numPr>
          <w:ilvl w:val="0"/>
          <w:numId w:val="42"/>
        </w:numPr>
        <w:spacing w:line="276" w:lineRule="auto"/>
        <w:rPr>
          <w:rFonts w:ascii="宋体" w:hAnsi="宋体" w:eastAsia="宋体"/>
          <w:sz w:val="24"/>
          <w:szCs w:val="24"/>
        </w:rPr>
      </w:pPr>
      <w:r>
        <w:rPr>
          <w:rFonts w:hint="eastAsia" w:ascii="宋体" w:hAnsi="宋体" w:eastAsia="宋体"/>
          <w:sz w:val="24"/>
          <w:szCs w:val="24"/>
        </w:rPr>
        <w:t xml:space="preserve">土肥原贤二       </w:t>
      </w:r>
    </w:p>
    <w:p>
      <w:pPr>
        <w:numPr>
          <w:ilvl w:val="0"/>
          <w:numId w:val="42"/>
        </w:numPr>
        <w:spacing w:line="276" w:lineRule="auto"/>
        <w:rPr>
          <w:rFonts w:ascii="宋体" w:hAnsi="宋体" w:eastAsia="宋体"/>
          <w:sz w:val="24"/>
          <w:szCs w:val="24"/>
        </w:rPr>
      </w:pPr>
      <w:r>
        <w:rPr>
          <w:rFonts w:hint="eastAsia" w:ascii="宋体" w:hAnsi="宋体" w:eastAsia="宋体"/>
          <w:sz w:val="24"/>
          <w:szCs w:val="24"/>
        </w:rPr>
        <w:t>今井武夫</w:t>
      </w:r>
    </w:p>
    <w:p>
      <w:pPr>
        <w:spacing w:line="276" w:lineRule="auto"/>
        <w:rPr>
          <w:rFonts w:ascii="宋体" w:hAnsi="宋体" w:eastAsia="宋体"/>
          <w:sz w:val="24"/>
          <w:szCs w:val="24"/>
        </w:rPr>
      </w:pPr>
      <w:r>
        <w:rPr>
          <w:rFonts w:hint="eastAsia" w:ascii="宋体" w:hAnsi="宋体" w:eastAsia="宋体"/>
          <w:sz w:val="24"/>
          <w:szCs w:val="24"/>
        </w:rPr>
        <w:t xml:space="preserve">50.最早为中国抗日战争提供援助的是（   </w:t>
      </w:r>
      <w:r>
        <w:rPr>
          <w:rFonts w:ascii="宋体" w:hAnsi="宋体" w:eastAsia="宋体"/>
          <w:b/>
          <w:bCs/>
          <w:color w:val="C00000"/>
          <w:sz w:val="24"/>
          <w:szCs w:val="24"/>
        </w:rPr>
        <w:t>A</w: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w:t>
      </w:r>
    </w:p>
    <w:p>
      <w:pPr>
        <w:spacing w:line="276" w:lineRule="auto"/>
        <w:rPr>
          <w:rFonts w:ascii="宋体" w:hAnsi="宋体" w:eastAsia="宋体"/>
          <w:b/>
          <w:bCs/>
          <w:sz w:val="24"/>
          <w:szCs w:val="24"/>
        </w:rPr>
      </w:pPr>
      <w:r>
        <w:rPr>
          <w:rFonts w:hint="eastAsia" w:ascii="宋体" w:hAnsi="宋体" w:eastAsia="宋体"/>
          <w:b/>
          <w:bCs/>
          <w:sz w:val="24"/>
          <w:szCs w:val="24"/>
        </w:rPr>
        <w:t xml:space="preserve">A.苏联     </w:t>
      </w:r>
    </w:p>
    <w:p>
      <w:pPr>
        <w:spacing w:line="276" w:lineRule="auto"/>
        <w:rPr>
          <w:rFonts w:ascii="宋体" w:hAnsi="宋体" w:eastAsia="宋体"/>
          <w:sz w:val="24"/>
          <w:szCs w:val="24"/>
        </w:rPr>
      </w:pPr>
      <w:r>
        <w:rPr>
          <w:rFonts w:hint="eastAsia" w:ascii="宋体" w:hAnsi="宋体" w:eastAsia="宋体"/>
          <w:sz w:val="24"/>
          <w:szCs w:val="24"/>
        </w:rPr>
        <w:t xml:space="preserve">B.英国       </w:t>
      </w:r>
    </w:p>
    <w:p>
      <w:pPr>
        <w:spacing w:line="276" w:lineRule="auto"/>
        <w:rPr>
          <w:rFonts w:ascii="宋体" w:hAnsi="宋体" w:eastAsia="宋体"/>
          <w:sz w:val="24"/>
          <w:szCs w:val="24"/>
        </w:rPr>
      </w:pPr>
      <w:r>
        <w:rPr>
          <w:rFonts w:hint="eastAsia" w:ascii="宋体" w:hAnsi="宋体" w:eastAsia="宋体"/>
          <w:sz w:val="24"/>
          <w:szCs w:val="24"/>
        </w:rPr>
        <w:t xml:space="preserve">C.美国        </w:t>
      </w:r>
    </w:p>
    <w:p>
      <w:pPr>
        <w:spacing w:line="276" w:lineRule="auto"/>
        <w:rPr>
          <w:rFonts w:ascii="宋体" w:hAnsi="宋体" w:eastAsia="宋体"/>
          <w:sz w:val="24"/>
          <w:szCs w:val="24"/>
        </w:rPr>
      </w:pPr>
      <w:r>
        <w:rPr>
          <w:rFonts w:hint="eastAsia" w:ascii="宋体" w:hAnsi="宋体" w:eastAsia="宋体"/>
          <w:sz w:val="24"/>
          <w:szCs w:val="24"/>
        </w:rPr>
        <w:t>D.法国</w:t>
      </w:r>
    </w:p>
    <w:p>
      <w:pPr>
        <w:spacing w:line="276" w:lineRule="auto"/>
        <w:rPr>
          <w:rFonts w:ascii="宋体" w:hAnsi="宋体" w:eastAsia="宋体"/>
          <w:sz w:val="24"/>
          <w:szCs w:val="24"/>
        </w:rPr>
      </w:pPr>
      <w:r>
        <w:rPr>
          <w:rFonts w:ascii="宋体" w:hAnsi="宋体" w:eastAsia="宋体"/>
          <w:sz w:val="24"/>
          <w:szCs w:val="24"/>
        </w:rPr>
        <w:t>51.1945</w:t>
      </w:r>
      <w:r>
        <w:rPr>
          <w:rFonts w:hint="eastAsia" w:ascii="宋体" w:hAnsi="宋体" w:eastAsia="宋体"/>
          <w:sz w:val="24"/>
          <w:szCs w:val="24"/>
        </w:rPr>
        <w:t xml:space="preserve">年，随着（  </w:t>
      </w:r>
      <w:r>
        <w:rPr>
          <w:rFonts w:ascii="宋体" w:hAnsi="宋体" w:eastAsia="宋体"/>
          <w:b/>
          <w:bCs/>
          <w:color w:val="C00000"/>
          <w:sz w:val="24"/>
          <w:szCs w:val="24"/>
        </w:rPr>
        <w:t>B</w:t>
      </w:r>
      <w:r>
        <w:rPr>
          <w:rFonts w:hint="eastAsia" w:ascii="宋体" w:hAnsi="宋体" w:eastAsia="宋体"/>
          <w:sz w:val="24"/>
          <w:szCs w:val="24"/>
        </w:rPr>
        <w:t xml:space="preserve">  ）正式出台，中国成为联合国安全理事会五个常任理事国之一。</w:t>
      </w:r>
    </w:p>
    <w:p>
      <w:pPr>
        <w:numPr>
          <w:ilvl w:val="0"/>
          <w:numId w:val="43"/>
        </w:numPr>
        <w:spacing w:line="276" w:lineRule="auto"/>
        <w:rPr>
          <w:rFonts w:ascii="宋体" w:hAnsi="宋体" w:eastAsia="宋体"/>
          <w:sz w:val="24"/>
          <w:szCs w:val="24"/>
        </w:rPr>
      </w:pPr>
      <w:r>
        <w:rPr>
          <w:rFonts w:hint="eastAsia" w:ascii="宋体" w:hAnsi="宋体" w:eastAsia="宋体"/>
          <w:sz w:val="24"/>
          <w:szCs w:val="24"/>
        </w:rPr>
        <w:t xml:space="preserve">雅尔塔协议      </w:t>
      </w:r>
      <w:r>
        <w:rPr>
          <w:rFonts w:ascii="宋体" w:hAnsi="宋体" w:eastAsia="宋体"/>
          <w:sz w:val="24"/>
          <w:szCs w:val="24"/>
        </w:rPr>
        <w:t xml:space="preserve">       </w:t>
      </w:r>
    </w:p>
    <w:p>
      <w:pPr>
        <w:numPr>
          <w:ilvl w:val="0"/>
          <w:numId w:val="43"/>
        </w:numPr>
        <w:spacing w:line="276" w:lineRule="auto"/>
        <w:rPr>
          <w:rFonts w:ascii="宋体" w:hAnsi="宋体" w:eastAsia="宋体"/>
          <w:b/>
          <w:bCs/>
          <w:sz w:val="24"/>
          <w:szCs w:val="24"/>
        </w:rPr>
      </w:pPr>
      <w:r>
        <w:rPr>
          <w:rFonts w:hint="eastAsia" w:ascii="宋体" w:hAnsi="宋体" w:eastAsia="宋体"/>
          <w:b/>
          <w:bCs/>
          <w:sz w:val="24"/>
          <w:szCs w:val="24"/>
        </w:rPr>
        <w:t xml:space="preserve">《联合国宪章》       </w:t>
      </w:r>
    </w:p>
    <w:p>
      <w:pPr>
        <w:numPr>
          <w:ilvl w:val="0"/>
          <w:numId w:val="43"/>
        </w:numPr>
        <w:spacing w:line="276" w:lineRule="auto"/>
        <w:rPr>
          <w:rFonts w:ascii="宋体" w:hAnsi="宋体" w:eastAsia="宋体"/>
          <w:sz w:val="24"/>
          <w:szCs w:val="24"/>
        </w:rPr>
      </w:pPr>
      <w:r>
        <w:rPr>
          <w:rFonts w:hint="eastAsia" w:ascii="宋体" w:hAnsi="宋体" w:eastAsia="宋体"/>
          <w:sz w:val="24"/>
          <w:szCs w:val="24"/>
        </w:rPr>
        <w:t xml:space="preserve">波茨坦公告        </w:t>
      </w:r>
      <w:r>
        <w:rPr>
          <w:rFonts w:ascii="宋体" w:hAnsi="宋体" w:eastAsia="宋体"/>
          <w:sz w:val="24"/>
          <w:szCs w:val="24"/>
        </w:rPr>
        <w:t xml:space="preserve">      </w:t>
      </w:r>
    </w:p>
    <w:p>
      <w:pPr>
        <w:numPr>
          <w:ilvl w:val="0"/>
          <w:numId w:val="43"/>
        </w:numPr>
        <w:spacing w:line="276" w:lineRule="auto"/>
        <w:rPr>
          <w:rFonts w:ascii="宋体" w:hAnsi="宋体" w:eastAsia="宋体"/>
          <w:sz w:val="24"/>
          <w:szCs w:val="24"/>
        </w:rPr>
      </w:pPr>
      <w:r>
        <w:rPr>
          <w:rFonts w:hint="eastAsia" w:ascii="宋体" w:hAnsi="宋体" w:eastAsia="宋体"/>
          <w:sz w:val="24"/>
          <w:szCs w:val="24"/>
        </w:rPr>
        <w:t>十四点计划</w:t>
      </w:r>
    </w:p>
    <w:p>
      <w:pPr>
        <w:spacing w:line="276" w:lineRule="auto"/>
        <w:rPr>
          <w:rFonts w:ascii="宋体" w:hAnsi="宋体" w:eastAsia="宋体"/>
          <w:sz w:val="24"/>
          <w:szCs w:val="24"/>
        </w:rPr>
      </w:pPr>
      <w:r>
        <w:rPr>
          <w:rFonts w:hint="eastAsia" w:ascii="宋体" w:hAnsi="宋体" w:eastAsia="宋体"/>
          <w:sz w:val="24"/>
          <w:szCs w:val="24"/>
        </w:rPr>
        <w:t xml:space="preserve">52.1945年4月20日，中共扩大的（ </w:t>
      </w:r>
      <w:r>
        <w:rPr>
          <w:rFonts w:hint="eastAsia" w:ascii="宋体" w:hAnsi="宋体" w:eastAsia="宋体"/>
          <w:b/>
          <w:bCs/>
          <w:color w:val="C00000"/>
          <w:sz w:val="24"/>
          <w:szCs w:val="24"/>
        </w:rPr>
        <w:t xml:space="preserve"> </w:t>
      </w:r>
      <w:r>
        <w:rPr>
          <w:rFonts w:ascii="宋体" w:hAnsi="宋体" w:eastAsia="宋体"/>
          <w:b/>
          <w:bCs/>
          <w:color w:val="C00000"/>
          <w:sz w:val="24"/>
          <w:szCs w:val="24"/>
        </w:rPr>
        <w:t>B</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）通过了《关于若干历史问题的决议》，对党的若干重大的历史问题作出结论，使全党尤其是党的高级干部对中国民主革命的基本问题的认识达到在马克思列宁主义基础上的一致。</w:t>
      </w:r>
    </w:p>
    <w:p>
      <w:pPr>
        <w:numPr>
          <w:ilvl w:val="0"/>
          <w:numId w:val="44"/>
        </w:numPr>
        <w:spacing w:line="276" w:lineRule="auto"/>
        <w:rPr>
          <w:rFonts w:ascii="宋体" w:hAnsi="宋体" w:eastAsia="宋体"/>
          <w:sz w:val="24"/>
          <w:szCs w:val="24"/>
        </w:rPr>
      </w:pPr>
      <w:r>
        <w:rPr>
          <w:rFonts w:hint="eastAsia" w:ascii="宋体" w:hAnsi="宋体" w:eastAsia="宋体"/>
          <w:sz w:val="24"/>
          <w:szCs w:val="24"/>
        </w:rPr>
        <w:t xml:space="preserve">六届六中全会      </w:t>
      </w:r>
      <w:r>
        <w:rPr>
          <w:rFonts w:ascii="宋体" w:hAnsi="宋体" w:eastAsia="宋体"/>
          <w:sz w:val="24"/>
          <w:szCs w:val="24"/>
        </w:rPr>
        <w:t xml:space="preserve">        </w:t>
      </w:r>
    </w:p>
    <w:p>
      <w:pPr>
        <w:numPr>
          <w:ilvl w:val="0"/>
          <w:numId w:val="44"/>
        </w:numPr>
        <w:spacing w:line="276" w:lineRule="auto"/>
        <w:rPr>
          <w:rFonts w:ascii="宋体" w:hAnsi="宋体" w:eastAsia="宋体"/>
          <w:b/>
          <w:bCs/>
          <w:sz w:val="24"/>
          <w:szCs w:val="24"/>
        </w:rPr>
      </w:pPr>
      <w:r>
        <w:rPr>
          <w:rFonts w:hint="eastAsia" w:ascii="宋体" w:hAnsi="宋体" w:eastAsia="宋体"/>
          <w:b/>
          <w:bCs/>
          <w:sz w:val="24"/>
          <w:szCs w:val="24"/>
        </w:rPr>
        <w:t xml:space="preserve">六届七中全会       </w:t>
      </w:r>
    </w:p>
    <w:p>
      <w:pPr>
        <w:numPr>
          <w:ilvl w:val="0"/>
          <w:numId w:val="44"/>
        </w:numPr>
        <w:spacing w:line="276" w:lineRule="auto"/>
        <w:rPr>
          <w:rFonts w:ascii="宋体" w:hAnsi="宋体" w:eastAsia="宋体"/>
          <w:sz w:val="24"/>
          <w:szCs w:val="24"/>
        </w:rPr>
      </w:pPr>
      <w:r>
        <w:rPr>
          <w:rFonts w:hint="eastAsia" w:ascii="宋体" w:hAnsi="宋体" w:eastAsia="宋体"/>
          <w:sz w:val="24"/>
          <w:szCs w:val="24"/>
        </w:rPr>
        <w:t xml:space="preserve">七届一中全会        </w:t>
      </w:r>
      <w:r>
        <w:rPr>
          <w:rFonts w:ascii="宋体" w:hAnsi="宋体" w:eastAsia="宋体"/>
          <w:sz w:val="24"/>
          <w:szCs w:val="24"/>
        </w:rPr>
        <w:t xml:space="preserve">     </w:t>
      </w:r>
    </w:p>
    <w:p>
      <w:pPr>
        <w:numPr>
          <w:ilvl w:val="0"/>
          <w:numId w:val="44"/>
        </w:numPr>
        <w:spacing w:line="276"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七届二中全会</w:t>
      </w:r>
    </w:p>
    <w:p>
      <w:pPr>
        <w:spacing w:line="276" w:lineRule="auto"/>
        <w:rPr>
          <w:rFonts w:ascii="宋体" w:hAnsi="宋体" w:eastAsia="宋体"/>
          <w:sz w:val="24"/>
          <w:szCs w:val="24"/>
        </w:rPr>
      </w:pPr>
      <w:r>
        <w:rPr>
          <w:rFonts w:hint="eastAsia" w:ascii="宋体" w:hAnsi="宋体" w:eastAsia="宋体"/>
          <w:sz w:val="24"/>
          <w:szCs w:val="24"/>
        </w:rPr>
        <w:t xml:space="preserve">53.为纪念在抢救八路军伤员时被感染，为中国人民解放事业献出生命的加拿大共产党员，毛泽东写下悼念文章（ </w:t>
      </w:r>
      <w:r>
        <w:rPr>
          <w:rFonts w:hint="eastAsia" w:ascii="宋体" w:hAnsi="宋体" w:eastAsia="宋体"/>
          <w:b/>
          <w:bCs/>
          <w:color w:val="C00000"/>
          <w:sz w:val="24"/>
          <w:szCs w:val="24"/>
        </w:rPr>
        <w:t xml:space="preserve"> </w:t>
      </w:r>
      <w:r>
        <w:rPr>
          <w:rFonts w:ascii="宋体" w:hAnsi="宋体" w:eastAsia="宋体"/>
          <w:b/>
          <w:bCs/>
          <w:color w:val="C00000"/>
          <w:sz w:val="24"/>
          <w:szCs w:val="24"/>
        </w:rPr>
        <w:t>C</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A.六届六中全会      </w:t>
      </w:r>
      <w:r>
        <w:rPr>
          <w:rFonts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B.六届七中全会       </w:t>
      </w:r>
    </w:p>
    <w:p>
      <w:pPr>
        <w:spacing w:line="276" w:lineRule="auto"/>
        <w:rPr>
          <w:rFonts w:ascii="宋体" w:hAnsi="宋体" w:eastAsia="宋体"/>
          <w:b/>
          <w:bCs/>
          <w:sz w:val="24"/>
          <w:szCs w:val="24"/>
        </w:rPr>
      </w:pPr>
      <w:r>
        <w:rPr>
          <w:rFonts w:hint="eastAsia" w:ascii="宋体" w:hAnsi="宋体" w:eastAsia="宋体"/>
          <w:b/>
          <w:bCs/>
          <w:sz w:val="24"/>
          <w:szCs w:val="24"/>
        </w:rPr>
        <w:t xml:space="preserve">C.《纪念白求恩》        </w:t>
      </w:r>
      <w:r>
        <w:rPr>
          <w:rFonts w:ascii="宋体" w:hAnsi="宋体" w:eastAsia="宋体"/>
          <w:b/>
          <w:bCs/>
          <w:sz w:val="24"/>
          <w:szCs w:val="24"/>
        </w:rPr>
        <w:t xml:space="preserve">     </w:t>
      </w:r>
    </w:p>
    <w:p>
      <w:pPr>
        <w:spacing w:line="276" w:lineRule="auto"/>
        <w:rPr>
          <w:rFonts w:ascii="宋体" w:hAnsi="宋体" w:eastAsia="宋体"/>
          <w:sz w:val="24"/>
          <w:szCs w:val="24"/>
        </w:rPr>
      </w:pPr>
      <w:r>
        <w:rPr>
          <w:rFonts w:ascii="宋体" w:hAnsi="宋体" w:eastAsia="宋体"/>
          <w:sz w:val="24"/>
          <w:szCs w:val="24"/>
        </w:rPr>
        <w:t>54.</w:t>
      </w:r>
      <w:r>
        <w:rPr>
          <w:rFonts w:hint="eastAsia" w:ascii="宋体" w:hAnsi="宋体" w:eastAsia="宋体"/>
          <w:sz w:val="24"/>
          <w:szCs w:val="24"/>
        </w:rPr>
        <w:t xml:space="preserve">来华组建了“飞虎队”的是（ </w:t>
      </w:r>
      <w:r>
        <w:rPr>
          <w:rFonts w:ascii="宋体" w:hAnsi="宋体" w:eastAsia="宋体"/>
          <w:b/>
          <w:bCs/>
          <w:color w:val="C00000"/>
          <w:sz w:val="24"/>
          <w:szCs w:val="24"/>
        </w:rPr>
        <w:t xml:space="preserve"> A </w:t>
      </w:r>
      <w:r>
        <w:rPr>
          <w:rFonts w:ascii="宋体" w:hAnsi="宋体" w:eastAsia="宋体"/>
          <w:sz w:val="24"/>
          <w:szCs w:val="24"/>
        </w:rPr>
        <w:t xml:space="preserve">   </w:t>
      </w:r>
      <w:r>
        <w:rPr>
          <w:rFonts w:hint="eastAsia" w:ascii="宋体" w:hAnsi="宋体" w:eastAsia="宋体"/>
          <w:sz w:val="24"/>
          <w:szCs w:val="24"/>
        </w:rPr>
        <w:t>）。</w:t>
      </w:r>
    </w:p>
    <w:p>
      <w:pPr>
        <w:spacing w:line="276" w:lineRule="auto"/>
        <w:rPr>
          <w:rFonts w:ascii="宋体" w:hAnsi="宋体" w:eastAsia="宋体"/>
          <w:b/>
          <w:bCs/>
          <w:sz w:val="24"/>
          <w:szCs w:val="24"/>
        </w:rPr>
      </w:pPr>
      <w:r>
        <w:rPr>
          <w:rFonts w:hint="eastAsia" w:ascii="宋体" w:hAnsi="宋体" w:eastAsia="宋体"/>
          <w:b/>
          <w:bCs/>
          <w:sz w:val="24"/>
          <w:szCs w:val="24"/>
        </w:rPr>
        <w:t xml:space="preserve">A.陈纳德      </w:t>
      </w:r>
    </w:p>
    <w:p>
      <w:pPr>
        <w:spacing w:line="276" w:lineRule="auto"/>
        <w:rPr>
          <w:rFonts w:ascii="宋体" w:hAnsi="宋体" w:eastAsia="宋体"/>
          <w:sz w:val="24"/>
          <w:szCs w:val="24"/>
        </w:rPr>
      </w:pPr>
      <w:r>
        <w:rPr>
          <w:rFonts w:hint="eastAsia" w:ascii="宋体" w:hAnsi="宋体" w:eastAsia="宋体"/>
          <w:sz w:val="24"/>
          <w:szCs w:val="24"/>
        </w:rPr>
        <w:t xml:space="preserve">B.库里申科       </w:t>
      </w:r>
    </w:p>
    <w:p>
      <w:pPr>
        <w:spacing w:line="276" w:lineRule="auto"/>
        <w:rPr>
          <w:rFonts w:ascii="宋体" w:hAnsi="宋体" w:eastAsia="宋体"/>
          <w:sz w:val="24"/>
          <w:szCs w:val="24"/>
        </w:rPr>
      </w:pPr>
      <w:r>
        <w:rPr>
          <w:rFonts w:hint="eastAsia" w:ascii="宋体" w:hAnsi="宋体" w:eastAsia="宋体"/>
          <w:sz w:val="24"/>
          <w:szCs w:val="24"/>
        </w:rPr>
        <w:t xml:space="preserve">C.柯棣华        </w:t>
      </w:r>
    </w:p>
    <w:p>
      <w:pPr>
        <w:spacing w:line="276" w:lineRule="auto"/>
        <w:rPr>
          <w:rFonts w:ascii="宋体" w:hAnsi="宋体" w:eastAsia="宋体"/>
          <w:sz w:val="24"/>
          <w:szCs w:val="24"/>
        </w:rPr>
      </w:pPr>
      <w:r>
        <w:rPr>
          <w:rFonts w:hint="eastAsia" w:ascii="宋体" w:hAnsi="宋体" w:eastAsia="宋体"/>
          <w:sz w:val="24"/>
          <w:szCs w:val="24"/>
        </w:rPr>
        <w:t>D.陈嘉庚</w:t>
      </w:r>
    </w:p>
    <w:p>
      <w:pPr>
        <w:spacing w:line="276" w:lineRule="auto"/>
        <w:rPr>
          <w:rFonts w:ascii="宋体" w:hAnsi="宋体" w:eastAsia="宋体"/>
          <w:sz w:val="24"/>
          <w:szCs w:val="24"/>
        </w:rPr>
      </w:pPr>
      <w:r>
        <w:rPr>
          <w:rFonts w:hint="eastAsia" w:ascii="宋体" w:hAnsi="宋体" w:eastAsia="宋体"/>
          <w:sz w:val="24"/>
          <w:szCs w:val="24"/>
        </w:rPr>
        <w:t xml:space="preserve">55.来华参加对日作战，并为帮助中国运送战略物资而冒险开辟驼峰航线的是（   </w:t>
      </w:r>
      <w:r>
        <w:rPr>
          <w:rFonts w:hint="eastAsia" w:ascii="宋体" w:hAnsi="宋体" w:eastAsia="宋体"/>
          <w:b/>
          <w:bCs/>
          <w:color w:val="C00000"/>
          <w:sz w:val="24"/>
          <w:szCs w:val="24"/>
        </w:rPr>
        <w:t xml:space="preserve"> </w:t>
      </w:r>
      <w:r>
        <w:rPr>
          <w:rFonts w:ascii="宋体" w:hAnsi="宋体" w:eastAsia="宋体"/>
          <w:b/>
          <w:bCs/>
          <w:color w:val="C00000"/>
          <w:sz w:val="24"/>
          <w:szCs w:val="24"/>
        </w:rPr>
        <w:t>A</w:t>
      </w:r>
      <w:r>
        <w:rPr>
          <w:rFonts w:hint="eastAsia"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 xml:space="preserve">A.美国援华志愿航空队      </w:t>
      </w:r>
      <w:r>
        <w:rPr>
          <w:rFonts w:ascii="宋体" w:hAnsi="宋体" w:eastAsia="宋体"/>
          <w:b/>
          <w:bCs/>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B.英国援华志愿航空队</w:t>
      </w:r>
    </w:p>
    <w:p>
      <w:pPr>
        <w:spacing w:line="276" w:lineRule="auto"/>
        <w:rPr>
          <w:rFonts w:ascii="宋体" w:hAnsi="宋体" w:eastAsia="宋体"/>
          <w:sz w:val="24"/>
          <w:szCs w:val="24"/>
        </w:rPr>
      </w:pPr>
      <w:r>
        <w:rPr>
          <w:rFonts w:hint="eastAsia" w:ascii="宋体" w:hAnsi="宋体" w:eastAsia="宋体"/>
          <w:sz w:val="24"/>
          <w:szCs w:val="24"/>
        </w:rPr>
        <w:t xml:space="preserve">C.法国空军志愿队     </w:t>
      </w:r>
      <w:r>
        <w:rPr>
          <w:rFonts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D.苏联空军志愿队</w:t>
      </w:r>
    </w:p>
    <w:p>
      <w:pPr>
        <w:spacing w:line="276" w:lineRule="auto"/>
        <w:rPr>
          <w:rFonts w:ascii="宋体" w:hAnsi="宋体" w:eastAsia="宋体"/>
          <w:sz w:val="24"/>
          <w:szCs w:val="24"/>
        </w:rPr>
      </w:pPr>
      <w:r>
        <w:rPr>
          <w:rFonts w:hint="eastAsia" w:ascii="宋体" w:hAnsi="宋体" w:eastAsia="宋体"/>
          <w:sz w:val="24"/>
          <w:szCs w:val="24"/>
        </w:rPr>
        <w:t>56.</w:t>
      </w:r>
      <w:r>
        <w:rPr>
          <w:rFonts w:ascii="宋体" w:hAnsi="宋体" w:eastAsia="宋体"/>
          <w:sz w:val="24"/>
          <w:szCs w:val="24"/>
        </w:rPr>
        <w:t>2015</w:t>
      </w:r>
      <w:r>
        <w:rPr>
          <w:rFonts w:hint="eastAsia" w:ascii="宋体" w:hAnsi="宋体" w:eastAsia="宋体"/>
          <w:sz w:val="24"/>
          <w:szCs w:val="24"/>
        </w:rPr>
        <w:t xml:space="preserve">年9月3日，纪念中国人民抗日战争暨世界反法西斯战争胜利（ </w:t>
      </w:r>
      <w:r>
        <w:rPr>
          <w:rFonts w:ascii="宋体" w:hAnsi="宋体" w:eastAsia="宋体"/>
          <w:b/>
          <w:bCs/>
          <w:color w:val="C00000"/>
          <w:sz w:val="24"/>
          <w:szCs w:val="24"/>
        </w:rPr>
        <w:t>B</w:t>
      </w:r>
      <w:r>
        <w:rPr>
          <w:rFonts w:hint="eastAsia" w:ascii="宋体" w:hAnsi="宋体" w:eastAsia="宋体"/>
          <w:sz w:val="24"/>
          <w:szCs w:val="24"/>
        </w:rPr>
        <w:t xml:space="preserve">  ）周年大会在北京天安门广场隆重举行，习近平总书记发表重要讲话。</w:t>
      </w:r>
    </w:p>
    <w:p>
      <w:pPr>
        <w:spacing w:line="276" w:lineRule="auto"/>
        <w:rPr>
          <w:rFonts w:ascii="宋体" w:hAnsi="宋体" w:eastAsia="宋体"/>
          <w:sz w:val="24"/>
          <w:szCs w:val="24"/>
        </w:rPr>
      </w:pPr>
      <w:r>
        <w:rPr>
          <w:rFonts w:hint="eastAsia" w:ascii="宋体" w:hAnsi="宋体" w:eastAsia="宋体"/>
          <w:sz w:val="24"/>
          <w:szCs w:val="24"/>
        </w:rPr>
        <w:t xml:space="preserve">A.65      </w:t>
      </w:r>
      <w:r>
        <w:rPr>
          <w:rFonts w:ascii="宋体" w:hAnsi="宋体" w:eastAsia="宋体"/>
          <w:sz w:val="24"/>
          <w:szCs w:val="24"/>
        </w:rPr>
        <w:t xml:space="preserve">  </w:t>
      </w:r>
      <w:r>
        <w:rPr>
          <w:rFonts w:ascii="宋体" w:hAnsi="宋体" w:eastAsia="宋体"/>
          <w:b/>
          <w:bCs/>
          <w:sz w:val="24"/>
          <w:szCs w:val="24"/>
        </w:rPr>
        <w:t xml:space="preserve"> </w:t>
      </w:r>
      <w:r>
        <w:rPr>
          <w:rFonts w:hint="eastAsia" w:ascii="宋体" w:hAnsi="宋体" w:eastAsia="宋体"/>
          <w:b/>
          <w:bCs/>
          <w:sz w:val="24"/>
          <w:szCs w:val="24"/>
        </w:rPr>
        <w:t>B.70</w:t>
      </w:r>
      <w:r>
        <w:rPr>
          <w:rFonts w:hint="eastAsia" w:ascii="宋体" w:hAnsi="宋体" w:eastAsia="宋体"/>
          <w:sz w:val="24"/>
          <w:szCs w:val="24"/>
        </w:rPr>
        <w:t xml:space="preserve">        C.73     </w:t>
      </w:r>
      <w:r>
        <w:rPr>
          <w:rFonts w:ascii="宋体" w:hAnsi="宋体" w:eastAsia="宋体"/>
          <w:sz w:val="24"/>
          <w:szCs w:val="24"/>
        </w:rPr>
        <w:t xml:space="preserve">    </w:t>
      </w:r>
      <w:r>
        <w:rPr>
          <w:rFonts w:hint="eastAsia" w:ascii="宋体" w:hAnsi="宋体" w:eastAsia="宋体"/>
          <w:sz w:val="24"/>
          <w:szCs w:val="24"/>
        </w:rPr>
        <w:t>D.75</w:t>
      </w:r>
    </w:p>
    <w:p>
      <w:pPr>
        <w:spacing w:line="276" w:lineRule="auto"/>
        <w:rPr>
          <w:rFonts w:ascii="宋体" w:hAnsi="宋体" w:eastAsia="宋体"/>
          <w:sz w:val="24"/>
          <w:szCs w:val="24"/>
        </w:rPr>
      </w:pPr>
    </w:p>
    <w:p>
      <w:pPr>
        <w:spacing w:line="276" w:lineRule="auto"/>
        <w:rPr>
          <w:rFonts w:ascii="宋体" w:hAnsi="宋体" w:eastAsia="宋体"/>
          <w:b/>
          <w:sz w:val="24"/>
          <w:szCs w:val="24"/>
        </w:rPr>
      </w:pPr>
      <w:r>
        <w:rPr>
          <w:rFonts w:hint="eastAsia" w:ascii="宋体" w:hAnsi="宋体" w:eastAsia="宋体"/>
          <w:b/>
          <w:sz w:val="24"/>
          <w:szCs w:val="24"/>
        </w:rPr>
        <w:t>二、多项选择题</w:t>
      </w:r>
    </w:p>
    <w:p>
      <w:pPr>
        <w:spacing w:line="276" w:lineRule="auto"/>
        <w:rPr>
          <w:rFonts w:ascii="宋体" w:hAnsi="宋体" w:eastAsia="宋体"/>
          <w:sz w:val="24"/>
          <w:szCs w:val="24"/>
        </w:rPr>
      </w:pPr>
      <w:r>
        <w:rPr>
          <w:rFonts w:hint="eastAsia" w:ascii="宋体" w:hAnsi="宋体" w:eastAsia="宋体"/>
          <w:sz w:val="24"/>
          <w:szCs w:val="24"/>
        </w:rPr>
        <w:t xml:space="preserve">1.以下说法正确的是（  </w:t>
      </w:r>
      <w:r>
        <w:rPr>
          <w:rFonts w:ascii="宋体" w:hAnsi="宋体" w:eastAsia="宋体"/>
          <w:b/>
          <w:bCs/>
          <w:color w:val="C00000"/>
          <w:sz w:val="24"/>
          <w:szCs w:val="24"/>
        </w:rPr>
        <w:t>ACD</w:t>
      </w:r>
      <w:r>
        <w:rPr>
          <w:rFonts w:hint="eastAsia"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A.19世纪60年代明治维新以后，日本开始走上资本主义道路</w:t>
      </w:r>
    </w:p>
    <w:p>
      <w:pPr>
        <w:spacing w:line="276" w:lineRule="auto"/>
        <w:rPr>
          <w:rFonts w:ascii="宋体" w:hAnsi="宋体" w:eastAsia="宋体"/>
          <w:sz w:val="24"/>
          <w:szCs w:val="24"/>
        </w:rPr>
      </w:pPr>
      <w:r>
        <w:rPr>
          <w:rFonts w:hint="eastAsia" w:ascii="宋体" w:hAnsi="宋体" w:eastAsia="宋体"/>
          <w:sz w:val="24"/>
          <w:szCs w:val="24"/>
        </w:rPr>
        <w:t>B.1927年日本提出《对华政策纲要》，企图把东北分割出去</w:t>
      </w:r>
    </w:p>
    <w:p>
      <w:pPr>
        <w:spacing w:line="276" w:lineRule="auto"/>
        <w:rPr>
          <w:rFonts w:ascii="宋体" w:hAnsi="宋体" w:eastAsia="宋体"/>
          <w:b/>
          <w:bCs/>
          <w:sz w:val="24"/>
          <w:szCs w:val="24"/>
        </w:rPr>
      </w:pPr>
      <w:r>
        <w:rPr>
          <w:rFonts w:hint="eastAsia" w:ascii="宋体" w:hAnsi="宋体" w:eastAsia="宋体"/>
          <w:b/>
          <w:bCs/>
          <w:sz w:val="24"/>
          <w:szCs w:val="24"/>
        </w:rPr>
        <w:t>C.日本军国主义势力推行对外扩张的“大陆政策”</w:t>
      </w:r>
    </w:p>
    <w:p>
      <w:pPr>
        <w:spacing w:line="276" w:lineRule="auto"/>
        <w:rPr>
          <w:rFonts w:ascii="宋体" w:hAnsi="宋体" w:eastAsia="宋体"/>
          <w:b/>
          <w:bCs/>
          <w:sz w:val="24"/>
          <w:szCs w:val="24"/>
        </w:rPr>
      </w:pPr>
      <w:r>
        <w:rPr>
          <w:rFonts w:hint="eastAsia" w:ascii="宋体" w:hAnsi="宋体" w:eastAsia="宋体"/>
          <w:b/>
          <w:bCs/>
          <w:sz w:val="24"/>
          <w:szCs w:val="24"/>
        </w:rPr>
        <w:t>D.日本成为亚洲的战争策源地</w:t>
      </w:r>
    </w:p>
    <w:p>
      <w:pPr>
        <w:spacing w:line="276" w:lineRule="auto"/>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 xml:space="preserve">日本对中国的大规模侵略和在中国部分地区的殖民统治，犯下了空前严重的罪行（  </w:t>
      </w:r>
      <w:r>
        <w:rPr>
          <w:rFonts w:ascii="宋体" w:hAnsi="宋体" w:eastAsia="宋体"/>
          <w:b/>
          <w:bCs/>
          <w:color w:val="C00000"/>
          <w:sz w:val="24"/>
          <w:szCs w:val="24"/>
        </w:rPr>
        <w:t>ABCD</w:t>
      </w:r>
      <w:r>
        <w:rPr>
          <w:rFonts w:hint="eastAsia"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A.制造惨绝人寰的大屠杀</w:t>
      </w:r>
    </w:p>
    <w:p>
      <w:pPr>
        <w:spacing w:line="276" w:lineRule="auto"/>
        <w:rPr>
          <w:rFonts w:ascii="宋体" w:hAnsi="宋体" w:eastAsia="宋体"/>
          <w:b/>
          <w:bCs/>
          <w:sz w:val="24"/>
          <w:szCs w:val="24"/>
        </w:rPr>
      </w:pPr>
      <w:r>
        <w:rPr>
          <w:rFonts w:hint="eastAsia" w:ascii="宋体" w:hAnsi="宋体" w:eastAsia="宋体"/>
          <w:b/>
          <w:bCs/>
          <w:sz w:val="24"/>
          <w:szCs w:val="24"/>
        </w:rPr>
        <w:t>B.疯狂掠夺中国的资源与财富</w:t>
      </w:r>
    </w:p>
    <w:p>
      <w:pPr>
        <w:spacing w:line="276" w:lineRule="auto"/>
        <w:rPr>
          <w:rFonts w:ascii="宋体" w:hAnsi="宋体" w:eastAsia="宋体"/>
          <w:b/>
          <w:bCs/>
          <w:sz w:val="24"/>
          <w:szCs w:val="24"/>
        </w:rPr>
      </w:pPr>
      <w:r>
        <w:rPr>
          <w:rFonts w:hint="eastAsia" w:ascii="宋体" w:hAnsi="宋体" w:eastAsia="宋体"/>
          <w:b/>
          <w:bCs/>
          <w:sz w:val="24"/>
          <w:szCs w:val="24"/>
        </w:rPr>
        <w:t>C.强制推行奴化教育</w:t>
      </w:r>
    </w:p>
    <w:p>
      <w:pPr>
        <w:spacing w:line="276" w:lineRule="auto"/>
        <w:rPr>
          <w:rFonts w:ascii="宋体" w:hAnsi="宋体" w:eastAsia="宋体"/>
          <w:b/>
          <w:bCs/>
          <w:sz w:val="24"/>
          <w:szCs w:val="24"/>
        </w:rPr>
      </w:pPr>
      <w:r>
        <w:rPr>
          <w:rFonts w:hint="eastAsia" w:ascii="宋体" w:hAnsi="宋体" w:eastAsia="宋体"/>
          <w:b/>
          <w:bCs/>
          <w:sz w:val="24"/>
          <w:szCs w:val="24"/>
        </w:rPr>
        <w:t>D.给中国造成巨大的直接和间接的经济损失</w:t>
      </w:r>
    </w:p>
    <w:p>
      <w:pPr>
        <w:spacing w:line="276" w:lineRule="auto"/>
        <w:rPr>
          <w:rFonts w:ascii="宋体" w:hAnsi="宋体" w:eastAsia="宋体"/>
          <w:sz w:val="24"/>
          <w:szCs w:val="24"/>
        </w:rPr>
      </w:pPr>
      <w:r>
        <w:rPr>
          <w:rFonts w:hint="eastAsia" w:ascii="宋体" w:hAnsi="宋体" w:eastAsia="宋体"/>
          <w:sz w:val="24"/>
          <w:szCs w:val="24"/>
        </w:rPr>
        <w:t xml:space="preserve">3.中国共产党直接领导了东北人民的抗日武装斗争，先后选派（ </w:t>
      </w:r>
      <w:r>
        <w:rPr>
          <w:rFonts w:ascii="宋体" w:hAnsi="宋体" w:eastAsia="宋体"/>
          <w:b/>
          <w:bCs/>
          <w:color w:val="C00000"/>
          <w:sz w:val="24"/>
          <w:szCs w:val="24"/>
        </w:rPr>
        <w:t>ABC</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）等人到东北。</w:t>
      </w:r>
    </w:p>
    <w:p>
      <w:pPr>
        <w:spacing w:line="276" w:lineRule="auto"/>
        <w:rPr>
          <w:rFonts w:ascii="宋体" w:hAnsi="宋体" w:eastAsia="宋体"/>
          <w:b/>
          <w:bCs/>
          <w:sz w:val="24"/>
          <w:szCs w:val="24"/>
        </w:rPr>
      </w:pPr>
      <w:r>
        <w:rPr>
          <w:rFonts w:hint="eastAsia" w:ascii="宋体" w:hAnsi="宋体" w:eastAsia="宋体"/>
          <w:b/>
          <w:bCs/>
          <w:sz w:val="24"/>
          <w:szCs w:val="24"/>
        </w:rPr>
        <w:t xml:space="preserve">A.杨靖宇     </w:t>
      </w:r>
    </w:p>
    <w:p>
      <w:pPr>
        <w:spacing w:line="276" w:lineRule="auto"/>
        <w:rPr>
          <w:rFonts w:ascii="宋体" w:hAnsi="宋体" w:eastAsia="宋体"/>
          <w:b/>
          <w:bCs/>
          <w:sz w:val="24"/>
          <w:szCs w:val="24"/>
        </w:rPr>
      </w:pPr>
      <w:r>
        <w:rPr>
          <w:rFonts w:hint="eastAsia" w:ascii="宋体" w:hAnsi="宋体" w:eastAsia="宋体"/>
          <w:b/>
          <w:bCs/>
          <w:sz w:val="24"/>
          <w:szCs w:val="24"/>
        </w:rPr>
        <w:t xml:space="preserve">B.赵尚志    </w:t>
      </w:r>
    </w:p>
    <w:p>
      <w:pPr>
        <w:spacing w:line="276" w:lineRule="auto"/>
        <w:rPr>
          <w:rFonts w:ascii="宋体" w:hAnsi="宋体" w:eastAsia="宋体"/>
          <w:b/>
          <w:bCs/>
          <w:sz w:val="24"/>
          <w:szCs w:val="24"/>
        </w:rPr>
      </w:pPr>
      <w:r>
        <w:rPr>
          <w:rFonts w:hint="eastAsia" w:ascii="宋体" w:hAnsi="宋体" w:eastAsia="宋体"/>
          <w:b/>
          <w:bCs/>
          <w:sz w:val="24"/>
          <w:szCs w:val="24"/>
        </w:rPr>
        <w:t xml:space="preserve">C.赵一曼   </w:t>
      </w:r>
    </w:p>
    <w:p>
      <w:pPr>
        <w:spacing w:line="276" w:lineRule="auto"/>
        <w:rPr>
          <w:rFonts w:ascii="宋体" w:hAnsi="宋体" w:eastAsia="宋体"/>
          <w:sz w:val="24"/>
          <w:szCs w:val="24"/>
        </w:rPr>
      </w:pPr>
      <w:r>
        <w:rPr>
          <w:rFonts w:hint="eastAsia" w:ascii="宋体" w:hAnsi="宋体" w:eastAsia="宋体"/>
          <w:sz w:val="24"/>
          <w:szCs w:val="24"/>
        </w:rPr>
        <w:t>D.吉鸿昌</w:t>
      </w:r>
    </w:p>
    <w:p>
      <w:pPr>
        <w:spacing w:line="276" w:lineRule="auto"/>
        <w:rPr>
          <w:rFonts w:ascii="宋体" w:hAnsi="宋体" w:eastAsia="宋体"/>
          <w:sz w:val="24"/>
          <w:szCs w:val="24"/>
        </w:rPr>
      </w:pPr>
      <w:r>
        <w:rPr>
          <w:rFonts w:ascii="宋体" w:hAnsi="宋体" w:eastAsia="宋体"/>
          <w:sz w:val="24"/>
          <w:szCs w:val="24"/>
        </w:rPr>
        <w:t>4.1936</w:t>
      </w:r>
      <w:r>
        <w:rPr>
          <w:rFonts w:hint="eastAsia" w:ascii="宋体" w:hAnsi="宋体" w:eastAsia="宋体"/>
          <w:sz w:val="24"/>
          <w:szCs w:val="24"/>
        </w:rPr>
        <w:t>年</w:t>
      </w:r>
      <w:r>
        <w:rPr>
          <w:rFonts w:ascii="宋体" w:hAnsi="宋体" w:eastAsia="宋体"/>
          <w:sz w:val="24"/>
          <w:szCs w:val="24"/>
        </w:rPr>
        <w:t>5</w:t>
      </w:r>
      <w:r>
        <w:rPr>
          <w:rFonts w:hint="eastAsia" w:ascii="宋体" w:hAnsi="宋体" w:eastAsia="宋体"/>
          <w:sz w:val="24"/>
          <w:szCs w:val="24"/>
        </w:rPr>
        <w:t xml:space="preserve">月，在共产党人的积极参与下，（ </w:t>
      </w:r>
      <w:r>
        <w:rPr>
          <w:rFonts w:ascii="宋体" w:hAnsi="宋体" w:eastAsia="宋体"/>
          <w:b/>
          <w:bCs/>
          <w:color w:val="C00000"/>
          <w:sz w:val="24"/>
          <w:szCs w:val="24"/>
        </w:rPr>
        <w:t>ABCD</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）等爱国民主人士发起成立全国各界救国联合会。</w:t>
      </w:r>
    </w:p>
    <w:p>
      <w:pPr>
        <w:numPr>
          <w:ilvl w:val="0"/>
          <w:numId w:val="45"/>
        </w:numPr>
        <w:spacing w:line="276" w:lineRule="auto"/>
        <w:rPr>
          <w:rFonts w:ascii="宋体" w:hAnsi="宋体" w:eastAsia="宋体"/>
          <w:b/>
          <w:bCs/>
          <w:sz w:val="24"/>
          <w:szCs w:val="24"/>
        </w:rPr>
      </w:pPr>
      <w:r>
        <w:rPr>
          <w:rFonts w:hint="eastAsia" w:ascii="宋体" w:hAnsi="宋体" w:eastAsia="宋体"/>
          <w:b/>
          <w:bCs/>
          <w:sz w:val="24"/>
          <w:szCs w:val="24"/>
        </w:rPr>
        <w:t xml:space="preserve">宋庆龄      </w:t>
      </w:r>
    </w:p>
    <w:p>
      <w:pPr>
        <w:numPr>
          <w:ilvl w:val="0"/>
          <w:numId w:val="45"/>
        </w:numPr>
        <w:spacing w:line="276" w:lineRule="auto"/>
        <w:rPr>
          <w:rFonts w:ascii="宋体" w:hAnsi="宋体" w:eastAsia="宋体"/>
          <w:b/>
          <w:bCs/>
          <w:sz w:val="24"/>
          <w:szCs w:val="24"/>
        </w:rPr>
      </w:pPr>
      <w:r>
        <w:rPr>
          <w:rFonts w:hint="eastAsia" w:ascii="宋体" w:hAnsi="宋体" w:eastAsia="宋体"/>
          <w:b/>
          <w:bCs/>
          <w:sz w:val="24"/>
          <w:szCs w:val="24"/>
        </w:rPr>
        <w:t xml:space="preserve">B.沈钧儒      </w:t>
      </w:r>
    </w:p>
    <w:p>
      <w:pPr>
        <w:numPr>
          <w:ilvl w:val="0"/>
          <w:numId w:val="45"/>
        </w:numPr>
        <w:spacing w:line="276" w:lineRule="auto"/>
        <w:rPr>
          <w:rFonts w:ascii="宋体" w:hAnsi="宋体" w:eastAsia="宋体"/>
          <w:b/>
          <w:bCs/>
          <w:sz w:val="24"/>
          <w:szCs w:val="24"/>
        </w:rPr>
      </w:pPr>
      <w:r>
        <w:rPr>
          <w:rFonts w:hint="eastAsia" w:ascii="宋体" w:hAnsi="宋体" w:eastAsia="宋体"/>
          <w:b/>
          <w:bCs/>
          <w:sz w:val="24"/>
          <w:szCs w:val="24"/>
        </w:rPr>
        <w:t xml:space="preserve">.邹韬奋     </w:t>
      </w:r>
    </w:p>
    <w:p>
      <w:pPr>
        <w:numPr>
          <w:ilvl w:val="0"/>
          <w:numId w:val="45"/>
        </w:numPr>
        <w:spacing w:line="276" w:lineRule="auto"/>
        <w:rPr>
          <w:rFonts w:ascii="宋体" w:hAnsi="宋体" w:eastAsia="宋体"/>
          <w:b/>
          <w:bCs/>
          <w:sz w:val="24"/>
          <w:szCs w:val="24"/>
        </w:rPr>
      </w:pPr>
      <w:r>
        <w:rPr>
          <w:rFonts w:hint="eastAsia" w:ascii="宋体" w:hAnsi="宋体" w:eastAsia="宋体"/>
          <w:b/>
          <w:bCs/>
          <w:sz w:val="24"/>
          <w:szCs w:val="24"/>
        </w:rPr>
        <w:t>D.陶行知</w:t>
      </w:r>
    </w:p>
    <w:p>
      <w:pPr>
        <w:spacing w:line="276" w:lineRule="auto"/>
        <w:rPr>
          <w:rFonts w:ascii="宋体" w:hAnsi="宋体" w:eastAsia="宋体"/>
          <w:sz w:val="24"/>
          <w:szCs w:val="24"/>
        </w:rPr>
      </w:pPr>
      <w:r>
        <w:rPr>
          <w:rFonts w:hint="eastAsia" w:ascii="宋体" w:hAnsi="宋体" w:eastAsia="宋体"/>
          <w:sz w:val="24"/>
          <w:szCs w:val="24"/>
        </w:rPr>
        <w:t xml:space="preserve">5.1937年2月10日，中共中央致电国民党五届三中全会，提出如果国民党将停止内战、一致对外等五项要求定为国策，共产党愿意实行四项保证，包括( </w:t>
      </w:r>
      <w:r>
        <w:rPr>
          <w:rFonts w:hint="eastAsia" w:ascii="宋体" w:hAnsi="宋体" w:eastAsia="宋体"/>
          <w:b/>
          <w:bCs/>
          <w:color w:val="C00000"/>
          <w:sz w:val="24"/>
          <w:szCs w:val="24"/>
        </w:rPr>
        <w:t xml:space="preserve"> </w:t>
      </w:r>
      <w:r>
        <w:rPr>
          <w:rFonts w:ascii="宋体" w:hAnsi="宋体" w:eastAsia="宋体"/>
          <w:b/>
          <w:bCs/>
          <w:color w:val="C00000"/>
          <w:sz w:val="24"/>
          <w:szCs w:val="24"/>
        </w:rPr>
        <w:t>ABCD</w:t>
      </w:r>
      <w:r>
        <w:rPr>
          <w:rFonts w:hint="eastAsia"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A.停止武力推翻国民党政府的方针</w:t>
      </w:r>
    </w:p>
    <w:p>
      <w:pPr>
        <w:spacing w:line="276" w:lineRule="auto"/>
        <w:rPr>
          <w:rFonts w:ascii="宋体" w:hAnsi="宋体" w:eastAsia="宋体"/>
          <w:b/>
          <w:bCs/>
          <w:sz w:val="24"/>
          <w:szCs w:val="24"/>
        </w:rPr>
      </w:pPr>
      <w:r>
        <w:rPr>
          <w:rFonts w:hint="eastAsia" w:ascii="宋体" w:hAnsi="宋体" w:eastAsia="宋体"/>
          <w:b/>
          <w:bCs/>
          <w:sz w:val="24"/>
          <w:szCs w:val="24"/>
        </w:rPr>
        <w:t>B.苏维埃政府改名为中华民国特区政府，红军改名为国民革命军</w:t>
      </w:r>
    </w:p>
    <w:p>
      <w:pPr>
        <w:spacing w:line="276" w:lineRule="auto"/>
        <w:rPr>
          <w:rFonts w:ascii="宋体" w:hAnsi="宋体" w:eastAsia="宋体"/>
          <w:b/>
          <w:bCs/>
          <w:sz w:val="24"/>
          <w:szCs w:val="24"/>
        </w:rPr>
      </w:pPr>
      <w:r>
        <w:rPr>
          <w:rFonts w:hint="eastAsia" w:ascii="宋体" w:hAnsi="宋体" w:eastAsia="宋体"/>
          <w:b/>
          <w:bCs/>
          <w:sz w:val="24"/>
          <w:szCs w:val="24"/>
        </w:rPr>
        <w:t>C.特区实行彻底的民主制度</w:t>
      </w:r>
    </w:p>
    <w:p>
      <w:pPr>
        <w:spacing w:line="276" w:lineRule="auto"/>
        <w:rPr>
          <w:rFonts w:ascii="宋体" w:hAnsi="宋体" w:eastAsia="宋体"/>
          <w:b/>
          <w:bCs/>
          <w:sz w:val="24"/>
          <w:szCs w:val="24"/>
        </w:rPr>
      </w:pPr>
      <w:r>
        <w:rPr>
          <w:rFonts w:hint="eastAsia" w:ascii="宋体" w:hAnsi="宋体" w:eastAsia="宋体"/>
          <w:b/>
          <w:bCs/>
          <w:sz w:val="24"/>
          <w:szCs w:val="24"/>
        </w:rPr>
        <w:t>D.停止没收地主土地的政策</w:t>
      </w:r>
    </w:p>
    <w:p>
      <w:pPr>
        <w:spacing w:line="276" w:lineRule="auto"/>
        <w:rPr>
          <w:rFonts w:ascii="宋体" w:hAnsi="宋体" w:eastAsia="宋体"/>
          <w:color w:val="FF0000"/>
          <w:sz w:val="24"/>
          <w:szCs w:val="24"/>
        </w:rPr>
      </w:pPr>
      <w:r>
        <w:rPr>
          <w:rFonts w:hint="eastAsia" w:ascii="宋体" w:hAnsi="宋体" w:eastAsia="宋体"/>
          <w:color w:val="FF0000"/>
          <w:sz w:val="24"/>
          <w:szCs w:val="24"/>
        </w:rPr>
        <w:t>6.从1937年7月卢沟桥事变，到</w:t>
      </w:r>
      <w:r>
        <w:rPr>
          <w:rFonts w:ascii="宋体" w:hAnsi="宋体" w:eastAsia="宋体"/>
          <w:color w:val="FF0000"/>
          <w:sz w:val="24"/>
          <w:szCs w:val="24"/>
        </w:rPr>
        <w:t>1938</w:t>
      </w:r>
      <w:r>
        <w:rPr>
          <w:rFonts w:hint="eastAsia" w:ascii="宋体" w:hAnsi="宋体" w:eastAsia="宋体"/>
          <w:color w:val="FF0000"/>
          <w:sz w:val="24"/>
          <w:szCs w:val="24"/>
        </w:rPr>
        <w:t xml:space="preserve">年10月（  </w:t>
      </w:r>
      <w:r>
        <w:rPr>
          <w:rFonts w:hint="eastAsia" w:ascii="宋体" w:hAnsi="宋体" w:eastAsia="宋体"/>
          <w:b/>
          <w:bCs/>
          <w:color w:val="FF0000"/>
          <w:sz w:val="24"/>
          <w:szCs w:val="24"/>
        </w:rPr>
        <w:t xml:space="preserve"> </w:t>
      </w:r>
      <w:r>
        <w:rPr>
          <w:rFonts w:ascii="宋体" w:hAnsi="宋体" w:eastAsia="宋体"/>
          <w:b/>
          <w:bCs/>
          <w:color w:val="FF0000"/>
          <w:sz w:val="24"/>
          <w:szCs w:val="24"/>
        </w:rPr>
        <w:t>BC</w:t>
      </w:r>
      <w:r>
        <w:rPr>
          <w:rFonts w:hint="eastAsia" w:ascii="宋体" w:hAnsi="宋体" w:eastAsia="宋体"/>
          <w:color w:val="FF0000"/>
          <w:sz w:val="24"/>
          <w:szCs w:val="24"/>
        </w:rPr>
        <w:t>）失守，中国抗战处于战略防御阶段。</w:t>
      </w:r>
    </w:p>
    <w:p>
      <w:pPr>
        <w:spacing w:line="276" w:lineRule="auto"/>
        <w:rPr>
          <w:rFonts w:ascii="宋体" w:hAnsi="宋体" w:eastAsia="宋体"/>
          <w:sz w:val="24"/>
          <w:szCs w:val="24"/>
        </w:rPr>
      </w:pPr>
      <w:r>
        <w:rPr>
          <w:rFonts w:hint="eastAsia" w:ascii="宋体" w:hAnsi="宋体" w:eastAsia="宋体"/>
          <w:sz w:val="24"/>
          <w:szCs w:val="24"/>
        </w:rPr>
        <w:t xml:space="preserve">A.南京     </w:t>
      </w:r>
    </w:p>
    <w:p>
      <w:pPr>
        <w:spacing w:line="276" w:lineRule="auto"/>
        <w:rPr>
          <w:rFonts w:ascii="宋体" w:hAnsi="宋体" w:eastAsia="宋体"/>
          <w:sz w:val="24"/>
          <w:szCs w:val="24"/>
        </w:rPr>
      </w:pPr>
      <w:r>
        <w:rPr>
          <w:rFonts w:hint="eastAsia" w:ascii="宋体" w:hAnsi="宋体" w:eastAsia="宋体"/>
          <w:sz w:val="24"/>
          <w:szCs w:val="24"/>
        </w:rPr>
        <w:t xml:space="preserve">B.广州     </w:t>
      </w:r>
    </w:p>
    <w:p>
      <w:pPr>
        <w:spacing w:line="276" w:lineRule="auto"/>
        <w:rPr>
          <w:rFonts w:ascii="宋体" w:hAnsi="宋体" w:eastAsia="宋体"/>
          <w:b/>
          <w:bCs/>
          <w:sz w:val="24"/>
          <w:szCs w:val="24"/>
        </w:rPr>
      </w:pPr>
      <w:r>
        <w:rPr>
          <w:rFonts w:hint="eastAsia" w:ascii="宋体" w:hAnsi="宋体" w:eastAsia="宋体"/>
          <w:b/>
          <w:bCs/>
          <w:sz w:val="24"/>
          <w:szCs w:val="24"/>
        </w:rPr>
        <w:t xml:space="preserve">C.武汉    </w:t>
      </w:r>
    </w:p>
    <w:p>
      <w:pPr>
        <w:spacing w:line="276" w:lineRule="auto"/>
        <w:rPr>
          <w:rFonts w:ascii="宋体" w:hAnsi="宋体" w:eastAsia="宋体"/>
          <w:sz w:val="24"/>
          <w:szCs w:val="24"/>
        </w:rPr>
      </w:pPr>
      <w:r>
        <w:rPr>
          <w:rFonts w:hint="eastAsia" w:ascii="宋体" w:hAnsi="宋体" w:eastAsia="宋体"/>
          <w:sz w:val="24"/>
          <w:szCs w:val="24"/>
        </w:rPr>
        <w:t>D.长沙</w:t>
      </w:r>
    </w:p>
    <w:p>
      <w:pPr>
        <w:spacing w:line="276" w:lineRule="auto"/>
        <w:rPr>
          <w:rFonts w:ascii="宋体" w:hAnsi="宋体" w:eastAsia="宋体"/>
          <w:sz w:val="24"/>
          <w:szCs w:val="24"/>
        </w:rPr>
      </w:pPr>
      <w:r>
        <w:rPr>
          <w:rFonts w:hint="eastAsia" w:ascii="宋体" w:hAnsi="宋体" w:eastAsia="宋体"/>
          <w:sz w:val="24"/>
          <w:szCs w:val="24"/>
        </w:rPr>
        <w:t xml:space="preserve">7.中国抗战战略防御阶段，国民党军队组织了（ </w:t>
      </w:r>
      <w:r>
        <w:rPr>
          <w:rFonts w:hint="eastAsia" w:ascii="宋体" w:hAnsi="宋体" w:eastAsia="宋体"/>
          <w:b/>
          <w:bCs/>
          <w:color w:val="C00000"/>
          <w:sz w:val="24"/>
          <w:szCs w:val="24"/>
        </w:rPr>
        <w:t xml:space="preserve"> </w:t>
      </w:r>
      <w:r>
        <w:rPr>
          <w:rFonts w:ascii="宋体" w:hAnsi="宋体" w:eastAsia="宋体"/>
          <w:b/>
          <w:bCs/>
          <w:color w:val="C00000"/>
          <w:sz w:val="24"/>
          <w:szCs w:val="24"/>
        </w:rPr>
        <w:t>ABCD</w:t>
      </w:r>
      <w:r>
        <w:rPr>
          <w:rFonts w:hint="eastAsia" w:ascii="宋体" w:hAnsi="宋体" w:eastAsia="宋体"/>
          <w:sz w:val="24"/>
          <w:szCs w:val="24"/>
        </w:rPr>
        <w:t xml:space="preserve">  ）会战等一系列大战役。</w:t>
      </w:r>
    </w:p>
    <w:p>
      <w:pPr>
        <w:spacing w:line="276" w:lineRule="auto"/>
        <w:rPr>
          <w:rFonts w:ascii="宋体" w:hAnsi="宋体" w:eastAsia="宋体"/>
          <w:b/>
          <w:bCs/>
          <w:sz w:val="24"/>
          <w:szCs w:val="24"/>
        </w:rPr>
      </w:pPr>
      <w:r>
        <w:rPr>
          <w:rFonts w:hint="eastAsia" w:ascii="宋体" w:hAnsi="宋体" w:eastAsia="宋体"/>
          <w:b/>
          <w:bCs/>
          <w:sz w:val="24"/>
          <w:szCs w:val="24"/>
        </w:rPr>
        <w:t>A.淞沪      B.忻口      C.徐州     D.武汉</w:t>
      </w:r>
    </w:p>
    <w:p>
      <w:pPr>
        <w:spacing w:line="276" w:lineRule="auto"/>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抗战期间（</w:t>
      </w:r>
      <w:r>
        <w:rPr>
          <w:rFonts w:hint="eastAsia" w:ascii="宋体" w:hAnsi="宋体" w:eastAsia="宋体"/>
          <w:b/>
          <w:bCs/>
          <w:color w:val="C00000"/>
          <w:sz w:val="24"/>
          <w:szCs w:val="24"/>
        </w:rPr>
        <w:t xml:space="preserve"> </w:t>
      </w:r>
      <w:r>
        <w:rPr>
          <w:rFonts w:ascii="宋体" w:hAnsi="宋体" w:eastAsia="宋体"/>
          <w:b/>
          <w:bCs/>
          <w:color w:val="C00000"/>
          <w:sz w:val="24"/>
          <w:szCs w:val="24"/>
        </w:rPr>
        <w:t>ACD</w:t>
      </w:r>
      <w:r>
        <w:rPr>
          <w:rFonts w:hint="eastAsia" w:ascii="宋体" w:hAnsi="宋体" w:eastAsia="宋体"/>
          <w:b/>
          <w:bCs/>
          <w:color w:val="C00000"/>
          <w:sz w:val="24"/>
          <w:szCs w:val="24"/>
        </w:rPr>
        <w:t xml:space="preserve">  </w:t>
      </w:r>
      <w:r>
        <w:rPr>
          <w:rFonts w:hint="eastAsia" w:ascii="宋体" w:hAnsi="宋体" w:eastAsia="宋体"/>
          <w:sz w:val="24"/>
          <w:szCs w:val="24"/>
        </w:rPr>
        <w:t>）分别由北平、天津迁往昆明，合并组建为国立西南联合大学。</w:t>
      </w:r>
    </w:p>
    <w:p>
      <w:pPr>
        <w:spacing w:line="276" w:lineRule="auto"/>
        <w:rPr>
          <w:rFonts w:ascii="宋体" w:hAnsi="宋体" w:eastAsia="宋体"/>
          <w:b/>
          <w:bCs/>
          <w:sz w:val="24"/>
          <w:szCs w:val="24"/>
        </w:rPr>
      </w:pPr>
      <w:r>
        <w:rPr>
          <w:rFonts w:hint="eastAsia" w:ascii="宋体" w:hAnsi="宋体" w:eastAsia="宋体"/>
          <w:b/>
          <w:bCs/>
          <w:sz w:val="24"/>
          <w:szCs w:val="24"/>
        </w:rPr>
        <w:t xml:space="preserve">A.北京大学     </w:t>
      </w:r>
    </w:p>
    <w:p>
      <w:pPr>
        <w:spacing w:line="276" w:lineRule="auto"/>
        <w:rPr>
          <w:rFonts w:ascii="宋体" w:hAnsi="宋体" w:eastAsia="宋体"/>
          <w:sz w:val="24"/>
          <w:szCs w:val="24"/>
        </w:rPr>
      </w:pPr>
      <w:r>
        <w:rPr>
          <w:rFonts w:hint="eastAsia" w:ascii="宋体" w:hAnsi="宋体" w:eastAsia="宋体"/>
          <w:sz w:val="24"/>
          <w:szCs w:val="24"/>
        </w:rPr>
        <w:t xml:space="preserve">B.天津大学    </w:t>
      </w:r>
    </w:p>
    <w:p>
      <w:pPr>
        <w:spacing w:line="276" w:lineRule="auto"/>
        <w:rPr>
          <w:rFonts w:ascii="宋体" w:hAnsi="宋体" w:eastAsia="宋体"/>
          <w:b/>
          <w:bCs/>
          <w:sz w:val="24"/>
          <w:szCs w:val="24"/>
        </w:rPr>
      </w:pPr>
      <w:r>
        <w:rPr>
          <w:rFonts w:hint="eastAsia" w:ascii="宋体" w:hAnsi="宋体" w:eastAsia="宋体"/>
          <w:b/>
          <w:bCs/>
          <w:sz w:val="24"/>
          <w:szCs w:val="24"/>
        </w:rPr>
        <w:t xml:space="preserve">C.清华大学     </w:t>
      </w:r>
    </w:p>
    <w:p>
      <w:pPr>
        <w:spacing w:line="276" w:lineRule="auto"/>
        <w:rPr>
          <w:rFonts w:ascii="宋体" w:hAnsi="宋体" w:eastAsia="宋体"/>
          <w:b/>
          <w:bCs/>
          <w:sz w:val="24"/>
          <w:szCs w:val="24"/>
        </w:rPr>
      </w:pPr>
      <w:r>
        <w:rPr>
          <w:rFonts w:hint="eastAsia" w:ascii="宋体" w:hAnsi="宋体" w:eastAsia="宋体"/>
          <w:b/>
          <w:bCs/>
          <w:sz w:val="24"/>
          <w:szCs w:val="24"/>
        </w:rPr>
        <w:t>D.南开大学</w:t>
      </w:r>
    </w:p>
    <w:p>
      <w:pPr>
        <w:spacing w:line="276" w:lineRule="auto"/>
        <w:rPr>
          <w:rFonts w:ascii="宋体" w:hAnsi="宋体" w:eastAsia="宋体"/>
          <w:sz w:val="24"/>
          <w:szCs w:val="24"/>
        </w:rPr>
      </w:pPr>
      <w:r>
        <w:rPr>
          <w:rFonts w:ascii="宋体" w:hAnsi="宋体" w:eastAsia="宋体"/>
          <w:sz w:val="24"/>
          <w:szCs w:val="24"/>
        </w:rPr>
        <w:t>9.</w:t>
      </w:r>
      <w:r>
        <w:rPr>
          <w:rFonts w:hint="eastAsia" w:ascii="宋体" w:hAnsi="宋体" w:eastAsia="宋体"/>
          <w:sz w:val="24"/>
          <w:szCs w:val="24"/>
        </w:rPr>
        <w:t>抗日战争进入相持阶段后，日本对国民党政府采取</w:t>
      </w:r>
      <w:r>
        <w:rPr>
          <w:rFonts w:hint="eastAsia" w:ascii="宋体" w:hAnsi="宋体" w:eastAsia="宋体"/>
          <w:spacing w:val="-6"/>
          <w:sz w:val="24"/>
          <w:szCs w:val="24"/>
        </w:rPr>
        <w:t xml:space="preserve">( </w:t>
      </w:r>
      <w:r>
        <w:rPr>
          <w:rFonts w:hint="eastAsia" w:ascii="宋体" w:hAnsi="宋体" w:eastAsia="宋体"/>
          <w:b/>
          <w:bCs/>
          <w:color w:val="C00000"/>
          <w:spacing w:val="-6"/>
          <w:sz w:val="24"/>
          <w:szCs w:val="24"/>
        </w:rPr>
        <w:t>A</w:t>
      </w:r>
      <w:r>
        <w:rPr>
          <w:rFonts w:ascii="宋体" w:hAnsi="宋体" w:eastAsia="宋体"/>
          <w:b/>
          <w:bCs/>
          <w:color w:val="C00000"/>
          <w:spacing w:val="-6"/>
          <w:sz w:val="24"/>
          <w:szCs w:val="24"/>
        </w:rPr>
        <w:t>D</w:t>
      </w:r>
      <w:r>
        <w:rPr>
          <w:rFonts w:hint="eastAsia" w:ascii="宋体" w:hAnsi="宋体" w:eastAsia="宋体"/>
          <w:b/>
          <w:bCs/>
          <w:color w:val="C00000"/>
          <w:spacing w:val="-6"/>
          <w:sz w:val="24"/>
          <w:szCs w:val="24"/>
        </w:rPr>
        <w:t xml:space="preserve"> </w:t>
      </w:r>
      <w:r>
        <w:rPr>
          <w:rFonts w:hint="eastAsia" w:ascii="宋体" w:hAnsi="宋体" w:eastAsia="宋体"/>
          <w:spacing w:val="-6"/>
          <w:sz w:val="24"/>
          <w:szCs w:val="24"/>
        </w:rPr>
        <w:t>)</w:t>
      </w:r>
      <w:r>
        <w:rPr>
          <w:rFonts w:hint="eastAsia" w:ascii="宋体" w:hAnsi="宋体" w:eastAsia="宋体"/>
          <w:sz w:val="24"/>
          <w:szCs w:val="24"/>
        </w:rPr>
        <w:t>的方针。</w:t>
      </w:r>
    </w:p>
    <w:p>
      <w:pPr>
        <w:spacing w:line="276" w:lineRule="auto"/>
        <w:rPr>
          <w:rFonts w:ascii="宋体" w:hAnsi="宋体" w:eastAsia="宋体"/>
          <w:b/>
          <w:bCs/>
          <w:sz w:val="24"/>
          <w:szCs w:val="24"/>
        </w:rPr>
      </w:pPr>
      <w:r>
        <w:rPr>
          <w:rFonts w:hint="eastAsia" w:ascii="宋体" w:hAnsi="宋体" w:eastAsia="宋体"/>
          <w:b/>
          <w:bCs/>
          <w:sz w:val="24"/>
          <w:szCs w:val="24"/>
        </w:rPr>
        <w:t xml:space="preserve">A.政治诱降为主     </w:t>
      </w:r>
      <w:r>
        <w:rPr>
          <w:rFonts w:ascii="宋体" w:hAnsi="宋体" w:eastAsia="宋体"/>
          <w:b/>
          <w:bCs/>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 xml:space="preserve">B.政治诱降为辅     </w:t>
      </w:r>
    </w:p>
    <w:p>
      <w:pPr>
        <w:spacing w:line="276" w:lineRule="auto"/>
        <w:rPr>
          <w:rFonts w:ascii="宋体" w:hAnsi="宋体" w:eastAsia="宋体"/>
          <w:sz w:val="24"/>
          <w:szCs w:val="24"/>
        </w:rPr>
      </w:pPr>
      <w:r>
        <w:rPr>
          <w:rFonts w:hint="eastAsia" w:ascii="宋体" w:hAnsi="宋体" w:eastAsia="宋体"/>
          <w:sz w:val="24"/>
          <w:szCs w:val="24"/>
        </w:rPr>
        <w:t xml:space="preserve">C.军事打击为主     </w:t>
      </w:r>
      <w:r>
        <w:rPr>
          <w:rFonts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D.军事打击为辅</w:t>
      </w:r>
    </w:p>
    <w:p>
      <w:pPr>
        <w:spacing w:line="276" w:lineRule="auto"/>
        <w:rPr>
          <w:rFonts w:ascii="宋体" w:hAnsi="宋体" w:eastAsia="宋体"/>
          <w:sz w:val="24"/>
          <w:szCs w:val="24"/>
        </w:rPr>
      </w:pPr>
      <w:r>
        <w:rPr>
          <w:rFonts w:hint="eastAsia" w:ascii="宋体" w:hAnsi="宋体" w:eastAsia="宋体"/>
          <w:sz w:val="24"/>
          <w:szCs w:val="24"/>
        </w:rPr>
        <w:t>10.</w:t>
      </w:r>
      <w:r>
        <w:rPr>
          <w:rFonts w:ascii="宋体" w:hAnsi="宋体" w:eastAsia="宋体"/>
          <w:sz w:val="24"/>
          <w:szCs w:val="24"/>
        </w:rPr>
        <w:t>1939</w:t>
      </w:r>
      <w:r>
        <w:rPr>
          <w:rFonts w:hint="eastAsia" w:ascii="宋体" w:hAnsi="宋体" w:eastAsia="宋体"/>
          <w:sz w:val="24"/>
          <w:szCs w:val="24"/>
        </w:rPr>
        <w:t xml:space="preserve">年1月，国民党五届五中全会决定成立“防共委员会”，确定了“（ </w:t>
      </w:r>
      <w:r>
        <w:rPr>
          <w:rFonts w:hint="eastAsia" w:ascii="宋体" w:hAnsi="宋体" w:eastAsia="宋体"/>
          <w:b/>
          <w:bCs/>
          <w:color w:val="C00000"/>
          <w:sz w:val="24"/>
          <w:szCs w:val="24"/>
        </w:rPr>
        <w:t xml:space="preserve"> </w:t>
      </w:r>
      <w:r>
        <w:rPr>
          <w:rFonts w:ascii="宋体" w:hAnsi="宋体" w:eastAsia="宋体"/>
          <w:b/>
          <w:bCs/>
          <w:color w:val="C00000"/>
          <w:sz w:val="24"/>
          <w:szCs w:val="24"/>
        </w:rPr>
        <w:t>ABCD</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）”的方针，标志着国民党政府逐步转变为消极抗战。</w:t>
      </w:r>
    </w:p>
    <w:p>
      <w:pPr>
        <w:spacing w:line="276" w:lineRule="auto"/>
        <w:rPr>
          <w:rFonts w:ascii="宋体" w:hAnsi="宋体" w:eastAsia="宋体"/>
          <w:b/>
          <w:bCs/>
          <w:sz w:val="24"/>
          <w:szCs w:val="24"/>
        </w:rPr>
      </w:pPr>
      <w:r>
        <w:rPr>
          <w:rFonts w:hint="eastAsia" w:ascii="宋体" w:hAnsi="宋体" w:eastAsia="宋体"/>
          <w:b/>
          <w:bCs/>
          <w:sz w:val="24"/>
          <w:szCs w:val="24"/>
        </w:rPr>
        <w:t xml:space="preserve">A.防共      B.限共   </w:t>
      </w:r>
      <w:r>
        <w:rPr>
          <w:rFonts w:ascii="宋体" w:hAnsi="宋体" w:eastAsia="宋体"/>
          <w:b/>
          <w:bCs/>
          <w:sz w:val="24"/>
          <w:szCs w:val="24"/>
        </w:rPr>
        <w:t xml:space="preserve"> </w:t>
      </w:r>
      <w:r>
        <w:rPr>
          <w:rFonts w:hint="eastAsia" w:ascii="宋体" w:hAnsi="宋体" w:eastAsia="宋体"/>
          <w:b/>
          <w:bCs/>
          <w:sz w:val="24"/>
          <w:szCs w:val="24"/>
        </w:rPr>
        <w:t xml:space="preserve">  C.溶共     D.反共</w:t>
      </w:r>
    </w:p>
    <w:p>
      <w:pPr>
        <w:spacing w:line="276" w:lineRule="auto"/>
        <w:rPr>
          <w:rFonts w:ascii="宋体" w:hAnsi="宋体" w:eastAsia="宋体"/>
          <w:sz w:val="24"/>
          <w:szCs w:val="24"/>
        </w:rPr>
      </w:pPr>
      <w:r>
        <w:rPr>
          <w:rFonts w:hint="eastAsia" w:ascii="宋体" w:hAnsi="宋体" w:eastAsia="宋体"/>
          <w:sz w:val="24"/>
          <w:szCs w:val="24"/>
        </w:rPr>
        <w:t>11.</w:t>
      </w:r>
      <w:r>
        <w:rPr>
          <w:rFonts w:ascii="宋体" w:hAnsi="宋体" w:eastAsia="宋体"/>
          <w:sz w:val="24"/>
          <w:szCs w:val="24"/>
        </w:rPr>
        <w:t>1941</w:t>
      </w:r>
      <w:r>
        <w:rPr>
          <w:rFonts w:hint="eastAsia" w:ascii="宋体" w:hAnsi="宋体" w:eastAsia="宋体"/>
          <w:sz w:val="24"/>
          <w:szCs w:val="24"/>
        </w:rPr>
        <w:t>年12月，日军发动太平洋战争，（</w:t>
      </w:r>
      <w:r>
        <w:rPr>
          <w:rFonts w:hint="eastAsia" w:ascii="宋体" w:hAnsi="宋体" w:eastAsia="宋体"/>
          <w:b/>
          <w:bCs/>
          <w:color w:val="C00000"/>
          <w:sz w:val="24"/>
          <w:szCs w:val="24"/>
        </w:rPr>
        <w:t xml:space="preserve"> </w:t>
      </w:r>
      <w:r>
        <w:rPr>
          <w:rFonts w:ascii="宋体" w:hAnsi="宋体" w:eastAsia="宋体"/>
          <w:b/>
          <w:bCs/>
          <w:color w:val="C00000"/>
          <w:sz w:val="24"/>
          <w:szCs w:val="24"/>
        </w:rPr>
        <w:t>AB</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）对日宣战。</w:t>
      </w:r>
    </w:p>
    <w:p>
      <w:pPr>
        <w:spacing w:line="276" w:lineRule="auto"/>
        <w:rPr>
          <w:rFonts w:ascii="宋体" w:hAnsi="宋体" w:eastAsia="宋体"/>
          <w:sz w:val="24"/>
          <w:szCs w:val="24"/>
        </w:rPr>
      </w:pPr>
      <w:r>
        <w:rPr>
          <w:rFonts w:hint="eastAsia" w:ascii="宋体" w:hAnsi="宋体" w:eastAsia="宋体"/>
          <w:b/>
          <w:bCs/>
          <w:sz w:val="24"/>
          <w:szCs w:val="24"/>
        </w:rPr>
        <w:t xml:space="preserve">A.英      B.美 </w: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 xml:space="preserve">  C.俄     D.德</w:t>
      </w:r>
    </w:p>
    <w:p>
      <w:pPr>
        <w:spacing w:line="276" w:lineRule="auto"/>
        <w:rPr>
          <w:rFonts w:ascii="宋体" w:hAnsi="宋体" w:eastAsia="宋体"/>
          <w:sz w:val="24"/>
          <w:szCs w:val="24"/>
        </w:rPr>
      </w:pPr>
      <w:r>
        <w:rPr>
          <w:rFonts w:hint="eastAsia" w:ascii="宋体" w:hAnsi="宋体" w:eastAsia="宋体"/>
          <w:sz w:val="24"/>
          <w:szCs w:val="24"/>
        </w:rPr>
        <w:t xml:space="preserve">12.毛泽东在《论持久战》中科学预测了抗日战争将经过（ </w:t>
      </w:r>
      <w:r>
        <w:rPr>
          <w:rFonts w:hint="eastAsia" w:ascii="宋体" w:hAnsi="宋体" w:eastAsia="宋体"/>
          <w:b/>
          <w:bCs/>
          <w:color w:val="C00000"/>
          <w:sz w:val="24"/>
          <w:szCs w:val="24"/>
        </w:rPr>
        <w:t xml:space="preserve"> </w:t>
      </w:r>
      <w:r>
        <w:rPr>
          <w:rFonts w:ascii="宋体" w:hAnsi="宋体" w:eastAsia="宋体"/>
          <w:b/>
          <w:bCs/>
          <w:color w:val="C00000"/>
          <w:sz w:val="24"/>
          <w:szCs w:val="24"/>
        </w:rPr>
        <w:t>ABC</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 xml:space="preserve">A.战略防御阶段      </w:t>
      </w:r>
      <w:r>
        <w:rPr>
          <w:rFonts w:ascii="宋体" w:hAnsi="宋体" w:eastAsia="宋体"/>
          <w:b/>
          <w:bCs/>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B.战略相持阶段</w:t>
      </w:r>
    </w:p>
    <w:p>
      <w:pPr>
        <w:spacing w:line="276" w:lineRule="auto"/>
        <w:rPr>
          <w:rFonts w:ascii="宋体" w:hAnsi="宋体" w:eastAsia="宋体"/>
          <w:b/>
          <w:bCs/>
          <w:sz w:val="24"/>
          <w:szCs w:val="24"/>
        </w:rPr>
      </w:pPr>
      <w:r>
        <w:rPr>
          <w:rFonts w:hint="eastAsia" w:ascii="宋体" w:hAnsi="宋体" w:eastAsia="宋体"/>
          <w:b/>
          <w:bCs/>
          <w:sz w:val="24"/>
          <w:szCs w:val="24"/>
        </w:rPr>
        <w:t xml:space="preserve">C.战略反攻阶段     </w:t>
      </w:r>
      <w:r>
        <w:rPr>
          <w:rFonts w:ascii="宋体" w:hAnsi="宋体" w:eastAsia="宋体"/>
          <w:b/>
          <w:bCs/>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D.战略防守阶段</w:t>
      </w:r>
    </w:p>
    <w:p>
      <w:pPr>
        <w:spacing w:line="276" w:lineRule="auto"/>
        <w:rPr>
          <w:rFonts w:ascii="宋体" w:hAnsi="宋体" w:eastAsia="宋体"/>
          <w:sz w:val="24"/>
          <w:szCs w:val="24"/>
        </w:rPr>
      </w:pPr>
      <w:r>
        <w:rPr>
          <w:rFonts w:hint="eastAsia" w:ascii="宋体" w:hAnsi="宋体" w:eastAsia="宋体"/>
          <w:sz w:val="24"/>
          <w:szCs w:val="24"/>
        </w:rPr>
        <w:t xml:space="preserve">13.在敌后军民的艰苦抗战中，涌现出无数可歌可泣的民族英雄，包括（ </w:t>
      </w:r>
      <w:r>
        <w:rPr>
          <w:rFonts w:ascii="宋体" w:hAnsi="宋体" w:eastAsia="宋体"/>
          <w:b/>
          <w:bCs/>
          <w:color w:val="C00000"/>
          <w:sz w:val="24"/>
          <w:szCs w:val="24"/>
        </w:rPr>
        <w:t>ABCD</w:t>
      </w:r>
      <w:r>
        <w:rPr>
          <w:rFonts w:hint="eastAsia" w:ascii="宋体" w:hAnsi="宋体" w:eastAsia="宋体"/>
          <w:b/>
          <w:bCs/>
          <w:color w:val="C00000"/>
          <w:sz w:val="24"/>
          <w:szCs w:val="24"/>
        </w:rPr>
        <w:t xml:space="preserve"> </w:t>
      </w:r>
      <w:r>
        <w:rPr>
          <w:rFonts w:hint="eastAsia" w:ascii="宋体" w:hAnsi="宋体" w:eastAsia="宋体"/>
          <w:sz w:val="24"/>
          <w:szCs w:val="24"/>
        </w:rPr>
        <w:t>）。</w:t>
      </w:r>
    </w:p>
    <w:p>
      <w:pPr>
        <w:spacing w:line="276" w:lineRule="auto"/>
        <w:rPr>
          <w:rFonts w:ascii="宋体" w:hAnsi="宋体" w:eastAsia="宋体"/>
          <w:b/>
          <w:bCs/>
          <w:sz w:val="24"/>
          <w:szCs w:val="24"/>
        </w:rPr>
      </w:pPr>
      <w:r>
        <w:rPr>
          <w:rFonts w:hint="eastAsia" w:ascii="宋体" w:hAnsi="宋体" w:eastAsia="宋体"/>
          <w:b/>
          <w:bCs/>
          <w:sz w:val="24"/>
          <w:szCs w:val="24"/>
        </w:rPr>
        <w:t>A.左权      B.杨靖宇      C.赵尚志     D.彭雪枫</w:t>
      </w:r>
    </w:p>
    <w:p>
      <w:pPr>
        <w:spacing w:line="276" w:lineRule="auto"/>
        <w:rPr>
          <w:rFonts w:ascii="宋体" w:hAnsi="宋体" w:eastAsia="宋体"/>
          <w:sz w:val="24"/>
          <w:szCs w:val="24"/>
        </w:rPr>
      </w:pPr>
      <w:r>
        <w:rPr>
          <w:rFonts w:hint="eastAsia" w:ascii="宋体" w:hAnsi="宋体" w:eastAsia="宋体"/>
          <w:sz w:val="24"/>
          <w:szCs w:val="24"/>
        </w:rPr>
        <w:t>14.抗战相持阶段到来以后，国民党开始消极抗日、积极反攻，为此，</w:t>
      </w:r>
      <w:r>
        <w:rPr>
          <w:rFonts w:ascii="宋体" w:hAnsi="宋体" w:eastAsia="宋体"/>
          <w:sz w:val="24"/>
          <w:szCs w:val="24"/>
        </w:rPr>
        <w:t>1939</w:t>
      </w:r>
      <w:r>
        <w:rPr>
          <w:rFonts w:hint="eastAsia" w:ascii="宋体" w:hAnsi="宋体" w:eastAsia="宋体"/>
          <w:sz w:val="24"/>
          <w:szCs w:val="24"/>
        </w:rPr>
        <w:t xml:space="preserve">年7月，中国共产党提出（ </w:t>
      </w:r>
      <w:r>
        <w:rPr>
          <w:rFonts w:hint="eastAsia" w:ascii="宋体" w:hAnsi="宋体" w:eastAsia="宋体"/>
          <w:b/>
          <w:bCs/>
          <w:color w:val="C00000"/>
          <w:sz w:val="24"/>
          <w:szCs w:val="24"/>
        </w:rPr>
        <w:t xml:space="preserve"> </w:t>
      </w:r>
      <w:r>
        <w:rPr>
          <w:rFonts w:ascii="宋体" w:hAnsi="宋体" w:eastAsia="宋体"/>
          <w:b/>
          <w:bCs/>
          <w:color w:val="C00000"/>
          <w:sz w:val="24"/>
          <w:szCs w:val="24"/>
        </w:rPr>
        <w:t>ABD</w:t>
      </w:r>
      <w:r>
        <w:rPr>
          <w:rFonts w:hint="eastAsia" w:ascii="宋体" w:hAnsi="宋体" w:eastAsia="宋体"/>
          <w:sz w:val="24"/>
          <w:szCs w:val="24"/>
        </w:rPr>
        <w:t xml:space="preserve">   ）口号，继续争取同蒋介石集团合作抗日。</w:t>
      </w:r>
    </w:p>
    <w:p>
      <w:pPr>
        <w:spacing w:line="276" w:lineRule="auto"/>
        <w:rPr>
          <w:rFonts w:ascii="宋体" w:hAnsi="宋体" w:eastAsia="宋体"/>
          <w:b/>
          <w:bCs/>
          <w:sz w:val="24"/>
          <w:szCs w:val="24"/>
        </w:rPr>
      </w:pPr>
      <w:r>
        <w:rPr>
          <w:rFonts w:hint="eastAsia" w:ascii="宋体" w:hAnsi="宋体" w:eastAsia="宋体"/>
          <w:b/>
          <w:bCs/>
          <w:sz w:val="24"/>
          <w:szCs w:val="24"/>
        </w:rPr>
        <w:t xml:space="preserve">A.坚持抗战到底——反对中途妥协      </w:t>
      </w:r>
      <w:r>
        <w:rPr>
          <w:rFonts w:ascii="宋体" w:hAnsi="宋体" w:eastAsia="宋体"/>
          <w:b/>
          <w:bCs/>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B.巩固国内团结——反对内部分裂</w:t>
      </w:r>
    </w:p>
    <w:p>
      <w:pPr>
        <w:spacing w:line="276" w:lineRule="auto"/>
        <w:rPr>
          <w:rFonts w:ascii="宋体" w:hAnsi="宋体" w:eastAsia="宋体"/>
          <w:sz w:val="24"/>
          <w:szCs w:val="24"/>
        </w:rPr>
      </w:pPr>
      <w:r>
        <w:rPr>
          <w:rFonts w:hint="eastAsia" w:ascii="宋体" w:hAnsi="宋体" w:eastAsia="宋体"/>
          <w:sz w:val="24"/>
          <w:szCs w:val="24"/>
        </w:rPr>
        <w:t xml:space="preserve">C.发展中间势力，争取进步势力     </w:t>
      </w:r>
      <w:r>
        <w:rPr>
          <w:rFonts w:ascii="宋体" w:hAnsi="宋体" w:eastAsia="宋体"/>
          <w:sz w:val="24"/>
          <w:szCs w:val="24"/>
        </w:rPr>
        <w:t xml:space="preserve">       </w:t>
      </w:r>
    </w:p>
    <w:p>
      <w:pPr>
        <w:spacing w:line="276" w:lineRule="auto"/>
        <w:rPr>
          <w:rFonts w:hint="eastAsia" w:ascii="宋体" w:hAnsi="宋体" w:eastAsia="宋体"/>
          <w:b/>
          <w:bCs/>
          <w:sz w:val="24"/>
          <w:szCs w:val="24"/>
          <w:lang w:eastAsia="zh-CN"/>
        </w:rPr>
      </w:pPr>
      <w:r>
        <w:rPr>
          <w:rFonts w:hint="eastAsia" w:ascii="宋体" w:hAnsi="宋体" w:eastAsia="宋体"/>
          <w:b/>
          <w:bCs/>
          <w:sz w:val="24"/>
          <w:szCs w:val="24"/>
        </w:rPr>
        <w:t>D.力求全国进步——反对</w:t>
      </w:r>
      <w:r>
        <w:rPr>
          <w:rFonts w:hint="eastAsia" w:ascii="宋体" w:hAnsi="宋体" w:eastAsia="宋体"/>
          <w:b/>
          <w:bCs/>
          <w:sz w:val="24"/>
          <w:szCs w:val="24"/>
          <w:lang w:val="en-US" w:eastAsia="zh-CN"/>
        </w:rPr>
        <w:t>向后倒退</w:t>
      </w:r>
    </w:p>
    <w:p>
      <w:pPr>
        <w:spacing w:line="276" w:lineRule="auto"/>
        <w:rPr>
          <w:rFonts w:ascii="宋体" w:hAnsi="宋体" w:eastAsia="宋体"/>
          <w:sz w:val="24"/>
          <w:szCs w:val="24"/>
        </w:rPr>
      </w:pPr>
      <w:r>
        <w:rPr>
          <w:rFonts w:ascii="宋体" w:hAnsi="宋体" w:eastAsia="宋体"/>
          <w:sz w:val="24"/>
          <w:szCs w:val="24"/>
        </w:rPr>
        <w:t>15.</w:t>
      </w:r>
      <w:r>
        <w:rPr>
          <w:rFonts w:hint="eastAsia" w:ascii="宋体" w:hAnsi="宋体" w:eastAsia="宋体"/>
          <w:sz w:val="24"/>
          <w:szCs w:val="24"/>
        </w:rPr>
        <w:t>中国共产党提出巩固抗日民族统一战线的策略方针是(</w:t>
      </w:r>
      <w:r>
        <w:rPr>
          <w:rFonts w:hint="eastAsia" w:ascii="宋体" w:hAnsi="宋体" w:eastAsia="宋体"/>
          <w:b/>
          <w:bCs/>
          <w:color w:val="C00000"/>
          <w:sz w:val="24"/>
          <w:szCs w:val="24"/>
        </w:rPr>
        <w:t xml:space="preserve"> </w:t>
      </w:r>
      <w:r>
        <w:rPr>
          <w:rFonts w:ascii="宋体" w:hAnsi="宋体" w:eastAsia="宋体"/>
          <w:b/>
          <w:bCs/>
          <w:color w:val="C00000"/>
          <w:sz w:val="24"/>
          <w:szCs w:val="24"/>
        </w:rPr>
        <w:t>ABC</w:t>
      </w:r>
      <w:r>
        <w:rPr>
          <w:rFonts w:hint="eastAsia"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A.发展进步势力             B.争取中间势力</w:t>
      </w:r>
    </w:p>
    <w:p>
      <w:pPr>
        <w:spacing w:line="276" w:lineRule="auto"/>
        <w:rPr>
          <w:rFonts w:ascii="宋体" w:hAnsi="宋体" w:eastAsia="宋体"/>
          <w:sz w:val="24"/>
          <w:szCs w:val="24"/>
        </w:rPr>
      </w:pPr>
      <w:r>
        <w:rPr>
          <w:rFonts w:hint="eastAsia" w:ascii="宋体" w:hAnsi="宋体" w:eastAsia="宋体"/>
          <w:b/>
          <w:bCs/>
          <w:sz w:val="24"/>
          <w:szCs w:val="24"/>
        </w:rPr>
        <w:t>C.孤立顽固势力</w:t>
      </w:r>
      <w:r>
        <w:rPr>
          <w:rFonts w:hint="eastAsia" w:ascii="宋体" w:hAnsi="宋体" w:eastAsia="宋体"/>
          <w:sz w:val="24"/>
          <w:szCs w:val="24"/>
        </w:rPr>
        <w:t xml:space="preserve">             D.坚持独立自主</w:t>
      </w:r>
    </w:p>
    <w:p>
      <w:pPr>
        <w:spacing w:line="276" w:lineRule="auto"/>
        <w:rPr>
          <w:rFonts w:ascii="宋体" w:hAnsi="宋体" w:eastAsia="宋体"/>
          <w:sz w:val="24"/>
          <w:szCs w:val="24"/>
        </w:rPr>
      </w:pPr>
      <w:r>
        <w:rPr>
          <w:rFonts w:ascii="宋体" w:hAnsi="宋体" w:eastAsia="宋体"/>
          <w:sz w:val="24"/>
          <w:szCs w:val="24"/>
        </w:rPr>
        <w:t>16.</w:t>
      </w:r>
      <w:r>
        <w:rPr>
          <w:rFonts w:hint="eastAsia" w:ascii="宋体" w:hAnsi="宋体" w:eastAsia="宋体"/>
          <w:sz w:val="24"/>
          <w:szCs w:val="24"/>
        </w:rPr>
        <w:t xml:space="preserve">中国共产党在抗日民主根据地实行“三三制”原则，即(  </w:t>
      </w:r>
      <w:r>
        <w:rPr>
          <w:rFonts w:ascii="宋体" w:hAnsi="宋体" w:eastAsia="宋体"/>
          <w:b/>
          <w:bCs/>
          <w:sz w:val="24"/>
          <w:szCs w:val="24"/>
        </w:rPr>
        <w:t>AB和不左不右中间派</w:t>
      </w:r>
      <w:r>
        <w:rPr>
          <w:rFonts w:hint="eastAsia" w:ascii="宋体" w:hAnsi="宋体" w:eastAsia="宋体"/>
          <w:sz w:val="24"/>
          <w:szCs w:val="24"/>
        </w:rPr>
        <w:t xml:space="preserve">  )各占1/3。</w:t>
      </w:r>
      <w:r>
        <w:rPr>
          <w:rFonts w:ascii="宋体" w:hAnsi="宋体" w:eastAsia="宋体"/>
          <w:color w:val="FF0000"/>
          <w:sz w:val="24"/>
          <w:szCs w:val="24"/>
        </w:rPr>
        <w:t>ABD</w:t>
      </w:r>
    </w:p>
    <w:p>
      <w:pPr>
        <w:spacing w:line="276" w:lineRule="auto"/>
        <w:rPr>
          <w:rFonts w:ascii="宋体" w:hAnsi="宋体" w:eastAsia="宋体"/>
          <w:sz w:val="24"/>
          <w:szCs w:val="24"/>
        </w:rPr>
      </w:pPr>
      <w:r>
        <w:rPr>
          <w:rFonts w:hint="eastAsia" w:ascii="宋体" w:hAnsi="宋体" w:eastAsia="宋体"/>
          <w:sz w:val="24"/>
          <w:szCs w:val="24"/>
        </w:rPr>
        <w:t>A.共产党员                 B.非党的左派进步分子</w:t>
      </w:r>
    </w:p>
    <w:p>
      <w:pPr>
        <w:spacing w:line="276" w:lineRule="auto"/>
        <w:rPr>
          <w:rFonts w:ascii="宋体" w:hAnsi="宋体" w:eastAsia="宋体"/>
          <w:sz w:val="24"/>
          <w:szCs w:val="24"/>
        </w:rPr>
      </w:pPr>
      <w:r>
        <w:rPr>
          <w:rFonts w:hint="eastAsia" w:ascii="宋体" w:hAnsi="宋体" w:eastAsia="宋体"/>
          <w:sz w:val="24"/>
          <w:szCs w:val="24"/>
        </w:rPr>
        <w:t xml:space="preserve">17.全民族抗战开始后，中共中央创办了一批学校，包括（ </w:t>
      </w:r>
      <w:r>
        <w:rPr>
          <w:rFonts w:ascii="宋体" w:hAnsi="宋体" w:eastAsia="宋体"/>
          <w:b/>
          <w:bCs/>
          <w:color w:val="C00000"/>
          <w:sz w:val="24"/>
          <w:szCs w:val="24"/>
        </w:rPr>
        <w:t>ABC</w:t>
      </w:r>
      <w:r>
        <w:rPr>
          <w:rFonts w:hint="eastAsia"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A.中国人民抗日军事政治大学        B.鲁迅艺术学院</w:t>
      </w:r>
    </w:p>
    <w:p>
      <w:pPr>
        <w:spacing w:line="276" w:lineRule="auto"/>
        <w:rPr>
          <w:rFonts w:ascii="宋体" w:hAnsi="宋体" w:eastAsia="宋体"/>
          <w:sz w:val="24"/>
          <w:szCs w:val="24"/>
        </w:rPr>
      </w:pPr>
      <w:r>
        <w:rPr>
          <w:rFonts w:hint="eastAsia" w:ascii="宋体" w:hAnsi="宋体" w:eastAsia="宋体"/>
          <w:b/>
          <w:bCs/>
          <w:sz w:val="24"/>
          <w:szCs w:val="24"/>
        </w:rPr>
        <w:t xml:space="preserve">C.延安自然科学院 </w:t>
      </w:r>
      <w:r>
        <w:rPr>
          <w:rFonts w:hint="eastAsia" w:ascii="宋体" w:hAnsi="宋体" w:eastAsia="宋体"/>
          <w:sz w:val="24"/>
          <w:szCs w:val="24"/>
        </w:rPr>
        <w:t xml:space="preserve">                 D.西南联大</w:t>
      </w:r>
    </w:p>
    <w:p>
      <w:pPr>
        <w:spacing w:line="276" w:lineRule="auto"/>
        <w:rPr>
          <w:rFonts w:ascii="宋体" w:hAnsi="宋体" w:eastAsia="宋体"/>
          <w:sz w:val="24"/>
          <w:szCs w:val="24"/>
        </w:rPr>
      </w:pPr>
      <w:r>
        <w:rPr>
          <w:rFonts w:hint="eastAsia" w:ascii="宋体" w:hAnsi="宋体" w:eastAsia="宋体"/>
          <w:sz w:val="24"/>
          <w:szCs w:val="24"/>
        </w:rPr>
        <w:t xml:space="preserve">18.抗战期间，中国共产党的（ </w:t>
      </w:r>
      <w:r>
        <w:rPr>
          <w:rFonts w:hint="eastAsia" w:ascii="宋体" w:hAnsi="宋体" w:eastAsia="宋体"/>
          <w:b/>
          <w:bCs/>
          <w:color w:val="C00000"/>
          <w:sz w:val="24"/>
          <w:szCs w:val="24"/>
        </w:rPr>
        <w:t xml:space="preserve"> </w:t>
      </w:r>
      <w:r>
        <w:rPr>
          <w:rFonts w:ascii="宋体" w:hAnsi="宋体" w:eastAsia="宋体"/>
          <w:b/>
          <w:bCs/>
          <w:color w:val="C00000"/>
          <w:sz w:val="24"/>
          <w:szCs w:val="24"/>
        </w:rPr>
        <w:t>AC</w:t>
      </w:r>
      <w:r>
        <w:rPr>
          <w:rFonts w:hint="eastAsia" w:ascii="宋体" w:hAnsi="宋体" w:eastAsia="宋体"/>
          <w:sz w:val="24"/>
          <w:szCs w:val="24"/>
        </w:rPr>
        <w:t xml:space="preserve"> ）在国民党统治区公开发行，及时宣传党的主张，鼓舞和激励群众的抗战热情。</w:t>
      </w:r>
    </w:p>
    <w:p>
      <w:pPr>
        <w:spacing w:line="276" w:lineRule="auto"/>
        <w:rPr>
          <w:rFonts w:ascii="宋体" w:hAnsi="宋体" w:eastAsia="宋体"/>
          <w:b/>
          <w:bCs/>
          <w:sz w:val="24"/>
          <w:szCs w:val="24"/>
        </w:rPr>
      </w:pPr>
      <w:r>
        <w:rPr>
          <w:rFonts w:hint="eastAsia" w:ascii="宋体" w:hAnsi="宋体" w:eastAsia="宋体"/>
          <w:b/>
          <w:bCs/>
          <w:sz w:val="24"/>
          <w:szCs w:val="24"/>
        </w:rPr>
        <w:t xml:space="preserve">A.《新华日报》       </w:t>
      </w:r>
    </w:p>
    <w:p>
      <w:pPr>
        <w:spacing w:line="276" w:lineRule="auto"/>
        <w:rPr>
          <w:rFonts w:ascii="宋体" w:hAnsi="宋体" w:eastAsia="宋体"/>
          <w:sz w:val="24"/>
          <w:szCs w:val="24"/>
        </w:rPr>
      </w:pPr>
      <w:r>
        <w:rPr>
          <w:rFonts w:hint="eastAsia" w:ascii="宋体" w:hAnsi="宋体" w:eastAsia="宋体"/>
          <w:sz w:val="24"/>
          <w:szCs w:val="24"/>
        </w:rPr>
        <w:t>B.《解放日报》</w:t>
      </w:r>
    </w:p>
    <w:p>
      <w:pPr>
        <w:spacing w:line="276" w:lineRule="auto"/>
        <w:rPr>
          <w:rFonts w:ascii="宋体" w:hAnsi="宋体" w:eastAsia="宋体"/>
          <w:b/>
          <w:bCs/>
          <w:sz w:val="24"/>
          <w:szCs w:val="24"/>
        </w:rPr>
      </w:pPr>
      <w:r>
        <w:rPr>
          <w:rFonts w:hint="eastAsia" w:ascii="宋体" w:hAnsi="宋体" w:eastAsia="宋体"/>
          <w:b/>
          <w:bCs/>
          <w:sz w:val="24"/>
          <w:szCs w:val="24"/>
        </w:rPr>
        <w:t xml:space="preserve">C.《群众》周刊       </w:t>
      </w:r>
    </w:p>
    <w:p>
      <w:pPr>
        <w:spacing w:line="276" w:lineRule="auto"/>
        <w:rPr>
          <w:rFonts w:ascii="宋体" w:hAnsi="宋体" w:eastAsia="宋体"/>
          <w:sz w:val="24"/>
          <w:szCs w:val="24"/>
        </w:rPr>
      </w:pPr>
      <w:r>
        <w:rPr>
          <w:rFonts w:hint="eastAsia" w:ascii="宋体" w:hAnsi="宋体" w:eastAsia="宋体"/>
          <w:sz w:val="24"/>
          <w:szCs w:val="24"/>
        </w:rPr>
        <w:t>D.《解放》周刊</w:t>
      </w:r>
    </w:p>
    <w:p>
      <w:pPr>
        <w:spacing w:line="276" w:lineRule="auto"/>
        <w:rPr>
          <w:rFonts w:ascii="宋体" w:hAnsi="宋体" w:eastAsia="宋体" w:cs="Cambria"/>
          <w:sz w:val="24"/>
          <w:szCs w:val="24"/>
        </w:rPr>
      </w:pPr>
      <w:r>
        <w:rPr>
          <w:rFonts w:hint="eastAsia" w:ascii="宋体" w:hAnsi="宋体" w:eastAsia="宋体"/>
          <w:sz w:val="24"/>
          <w:szCs w:val="24"/>
        </w:rPr>
        <w:t>19.关于抗战时期文化工作的开展，说法正确的</w:t>
      </w:r>
      <w:r>
        <w:rPr>
          <w:rFonts w:hint="eastAsia" w:ascii="宋体" w:hAnsi="宋体" w:eastAsia="宋体" w:cs="Cambria"/>
          <w:sz w:val="24"/>
          <w:szCs w:val="24"/>
        </w:rPr>
        <w:t xml:space="preserve">有（ </w:t>
      </w:r>
      <w:r>
        <w:rPr>
          <w:rFonts w:ascii="宋体" w:hAnsi="宋体" w:eastAsia="宋体" w:cs="Cambria"/>
          <w:b/>
          <w:bCs/>
          <w:color w:val="C00000"/>
          <w:sz w:val="24"/>
          <w:szCs w:val="24"/>
        </w:rPr>
        <w:t>ABD</w:t>
      </w:r>
      <w:r>
        <w:rPr>
          <w:rFonts w:hint="eastAsia" w:ascii="宋体" w:hAnsi="宋体" w:eastAsia="宋体" w:cs="Cambria"/>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A.在周恩来和郭沫若的参与和领导下，团聚了一批文化界爱国人士</w:t>
      </w:r>
    </w:p>
    <w:p>
      <w:pPr>
        <w:spacing w:line="276" w:lineRule="auto"/>
        <w:rPr>
          <w:rFonts w:ascii="宋体" w:hAnsi="宋体" w:eastAsia="宋体"/>
          <w:sz w:val="24"/>
          <w:szCs w:val="24"/>
        </w:rPr>
      </w:pPr>
      <w:r>
        <w:rPr>
          <w:rFonts w:hint="eastAsia" w:ascii="宋体" w:hAnsi="宋体" w:eastAsia="宋体"/>
          <w:b/>
          <w:bCs/>
          <w:sz w:val="24"/>
          <w:szCs w:val="24"/>
        </w:rPr>
        <w:t>B.组织了包括儿童剧团在内的十多个抗敌演剧队、宣传队，分赴各战区进行抗日</w:t>
      </w:r>
      <w:r>
        <w:rPr>
          <w:rFonts w:hint="eastAsia" w:ascii="宋体" w:hAnsi="宋体" w:eastAsia="宋体"/>
          <w:sz w:val="24"/>
          <w:szCs w:val="24"/>
        </w:rPr>
        <w:t>宣传</w:t>
      </w:r>
    </w:p>
    <w:p>
      <w:pPr>
        <w:spacing w:line="276" w:lineRule="auto"/>
        <w:rPr>
          <w:rFonts w:ascii="宋体" w:hAnsi="宋体" w:eastAsia="宋体"/>
          <w:sz w:val="24"/>
          <w:szCs w:val="24"/>
        </w:rPr>
      </w:pPr>
      <w:r>
        <w:rPr>
          <w:rFonts w:hint="eastAsia" w:ascii="宋体" w:hAnsi="宋体" w:eastAsia="宋体"/>
          <w:sz w:val="24"/>
          <w:szCs w:val="24"/>
        </w:rPr>
        <w:t>C.一大批文化界人士迁移到天津、香港、南京等地</w:t>
      </w:r>
    </w:p>
    <w:p>
      <w:pPr>
        <w:spacing w:line="276" w:lineRule="auto"/>
        <w:rPr>
          <w:rFonts w:ascii="宋体" w:hAnsi="宋体" w:eastAsia="宋体"/>
          <w:b/>
          <w:bCs/>
          <w:sz w:val="24"/>
          <w:szCs w:val="24"/>
        </w:rPr>
      </w:pPr>
      <w:r>
        <w:rPr>
          <w:rFonts w:hint="eastAsia" w:ascii="宋体" w:hAnsi="宋体" w:eastAsia="宋体"/>
          <w:b/>
          <w:bCs/>
          <w:sz w:val="24"/>
          <w:szCs w:val="24"/>
        </w:rPr>
        <w:t>D.文化界提出“抗战、团结、民主”为文艺创作的三大目标</w:t>
      </w:r>
    </w:p>
    <w:p>
      <w:pPr>
        <w:spacing w:line="276" w:lineRule="auto"/>
        <w:rPr>
          <w:rFonts w:ascii="宋体" w:hAnsi="宋体" w:eastAsia="宋体"/>
          <w:sz w:val="24"/>
          <w:szCs w:val="24"/>
        </w:rPr>
      </w:pPr>
      <w:r>
        <w:rPr>
          <w:rFonts w:hint="eastAsia" w:ascii="宋体" w:hAnsi="宋体" w:eastAsia="宋体"/>
          <w:sz w:val="24"/>
          <w:szCs w:val="24"/>
        </w:rPr>
        <w:t xml:space="preserve">20.20世纪30年代后期和40年代前期，为了将丰富的中国革命实际经验马克思主义化，以便更好地指导抗日战争和中国革命，毛泽东撰写了（ </w:t>
      </w:r>
      <w:r>
        <w:rPr>
          <w:rFonts w:ascii="宋体" w:hAnsi="宋体" w:eastAsia="宋体"/>
          <w:b/>
          <w:bCs/>
          <w:color w:val="C00000"/>
          <w:sz w:val="24"/>
          <w:szCs w:val="24"/>
        </w:rPr>
        <w:t>ABC</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）等一批重要的理论著作。</w:t>
      </w:r>
    </w:p>
    <w:p>
      <w:pPr>
        <w:numPr>
          <w:ilvl w:val="0"/>
          <w:numId w:val="46"/>
        </w:numPr>
        <w:spacing w:line="276" w:lineRule="auto"/>
        <w:rPr>
          <w:rFonts w:ascii="宋体" w:hAnsi="宋体" w:eastAsia="宋体"/>
          <w:b/>
          <w:bCs/>
          <w:sz w:val="24"/>
          <w:szCs w:val="24"/>
        </w:rPr>
      </w:pPr>
      <w:r>
        <w:rPr>
          <w:rFonts w:hint="eastAsia" w:ascii="宋体" w:hAnsi="宋体" w:eastAsia="宋体"/>
          <w:b/>
          <w:bCs/>
          <w:sz w:val="24"/>
          <w:szCs w:val="24"/>
        </w:rPr>
        <w:t>《</w:t>
      </w:r>
      <w:r>
        <w:rPr>
          <w:rFonts w:ascii="宋体" w:hAnsi="宋体" w:eastAsia="宋体"/>
          <w:b/>
          <w:bCs/>
          <w:sz w:val="24"/>
          <w:szCs w:val="24"/>
        </w:rPr>
        <w:t>&lt;</w:t>
      </w:r>
      <w:r>
        <w:rPr>
          <w:rFonts w:hint="eastAsia" w:ascii="宋体" w:hAnsi="宋体" w:eastAsia="宋体"/>
          <w:b/>
          <w:bCs/>
          <w:sz w:val="24"/>
          <w:szCs w:val="24"/>
        </w:rPr>
        <w:t>共产党人</w:t>
      </w:r>
      <w:r>
        <w:rPr>
          <w:rFonts w:ascii="宋体" w:hAnsi="宋体" w:eastAsia="宋体"/>
          <w:b/>
          <w:bCs/>
          <w:sz w:val="24"/>
          <w:szCs w:val="24"/>
        </w:rPr>
        <w:t>&gt;</w:t>
      </w:r>
      <w:r>
        <w:rPr>
          <w:rFonts w:hint="eastAsia" w:ascii="宋体" w:hAnsi="宋体" w:eastAsia="宋体"/>
          <w:b/>
          <w:bCs/>
          <w:sz w:val="24"/>
          <w:szCs w:val="24"/>
        </w:rPr>
        <w:t>发刊词》</w:t>
      </w:r>
    </w:p>
    <w:p>
      <w:pPr>
        <w:numPr>
          <w:ilvl w:val="0"/>
          <w:numId w:val="46"/>
        </w:numPr>
        <w:spacing w:line="276" w:lineRule="auto"/>
        <w:rPr>
          <w:rFonts w:ascii="宋体" w:hAnsi="宋体" w:eastAsia="宋体"/>
          <w:b/>
          <w:bCs/>
          <w:sz w:val="24"/>
          <w:szCs w:val="24"/>
        </w:rPr>
      </w:pPr>
      <w:r>
        <w:rPr>
          <w:rFonts w:hint="eastAsia" w:ascii="宋体" w:hAnsi="宋体" w:eastAsia="宋体"/>
          <w:b/>
          <w:bCs/>
          <w:sz w:val="24"/>
          <w:szCs w:val="24"/>
        </w:rPr>
        <w:t>《中国革命和中国共产党》</w:t>
      </w:r>
    </w:p>
    <w:p>
      <w:pPr>
        <w:numPr>
          <w:ilvl w:val="0"/>
          <w:numId w:val="46"/>
        </w:numPr>
        <w:spacing w:line="276" w:lineRule="auto"/>
        <w:rPr>
          <w:rFonts w:ascii="宋体" w:hAnsi="宋体" w:eastAsia="宋体"/>
          <w:b/>
          <w:bCs/>
          <w:sz w:val="24"/>
          <w:szCs w:val="24"/>
        </w:rPr>
      </w:pPr>
      <w:r>
        <w:rPr>
          <w:rFonts w:hint="eastAsia" w:ascii="宋体" w:hAnsi="宋体" w:eastAsia="宋体"/>
          <w:b/>
          <w:bCs/>
          <w:sz w:val="24"/>
          <w:szCs w:val="24"/>
        </w:rPr>
        <w:t xml:space="preserve">《新民主主义论》     </w:t>
      </w:r>
    </w:p>
    <w:p>
      <w:pPr>
        <w:numPr>
          <w:ilvl w:val="0"/>
          <w:numId w:val="46"/>
        </w:numPr>
        <w:spacing w:line="276" w:lineRule="auto"/>
        <w:rPr>
          <w:rFonts w:ascii="宋体" w:hAnsi="宋体" w:eastAsia="宋体"/>
          <w:sz w:val="24"/>
          <w:szCs w:val="24"/>
        </w:rPr>
      </w:pPr>
      <w:r>
        <w:rPr>
          <w:rFonts w:hint="eastAsia" w:ascii="宋体" w:hAnsi="宋体" w:eastAsia="宋体"/>
          <w:sz w:val="24"/>
          <w:szCs w:val="24"/>
        </w:rPr>
        <w:t>《论人民民主专政》</w:t>
      </w:r>
    </w:p>
    <w:p>
      <w:pPr>
        <w:spacing w:line="276" w:lineRule="auto"/>
        <w:rPr>
          <w:rFonts w:ascii="宋体" w:hAnsi="宋体" w:eastAsia="宋体"/>
          <w:sz w:val="24"/>
          <w:szCs w:val="24"/>
        </w:rPr>
      </w:pPr>
      <w:r>
        <w:rPr>
          <w:rFonts w:hint="eastAsia" w:ascii="宋体" w:hAnsi="宋体" w:eastAsia="宋体"/>
          <w:sz w:val="24"/>
          <w:szCs w:val="24"/>
        </w:rPr>
        <w:t>21.中国共产党在新民主主义革命阶段的经济纲领包括：（</w:t>
      </w:r>
      <w:r>
        <w:rPr>
          <w:rFonts w:hint="eastAsia" w:ascii="宋体" w:hAnsi="宋体" w:eastAsia="宋体"/>
          <w:b/>
          <w:bCs/>
          <w:color w:val="C00000"/>
          <w:sz w:val="24"/>
          <w:szCs w:val="24"/>
        </w:rPr>
        <w:t xml:space="preserve"> </w:t>
      </w:r>
      <w:r>
        <w:rPr>
          <w:rFonts w:ascii="宋体" w:hAnsi="宋体" w:eastAsia="宋体"/>
          <w:b/>
          <w:bCs/>
          <w:color w:val="C00000"/>
          <w:sz w:val="24"/>
          <w:szCs w:val="24"/>
        </w:rPr>
        <w:t>BCD</w:t>
      </w:r>
      <w:r>
        <w:rPr>
          <w:rFonts w:hint="eastAsia" w:ascii="宋体" w:hAnsi="宋体" w:eastAsia="宋体"/>
          <w:b/>
          <w:bCs/>
          <w:color w:val="C00000"/>
          <w:sz w:val="24"/>
          <w:szCs w:val="24"/>
        </w:rPr>
        <w:t xml:space="preserve"> </w:t>
      </w:r>
      <w:r>
        <w:rPr>
          <w:rFonts w:hint="eastAsia" w:ascii="宋体" w:hAnsi="宋体" w:eastAsia="宋体"/>
          <w:sz w:val="24"/>
          <w:szCs w:val="24"/>
        </w:rPr>
        <w:t xml:space="preserve">  ）。</w:t>
      </w:r>
    </w:p>
    <w:p>
      <w:pPr>
        <w:spacing w:line="276" w:lineRule="auto"/>
        <w:rPr>
          <w:rFonts w:ascii="宋体" w:hAnsi="宋体" w:eastAsia="宋体"/>
          <w:sz w:val="24"/>
          <w:szCs w:val="24"/>
        </w:rPr>
      </w:pPr>
      <w:r>
        <w:rPr>
          <w:rFonts w:hint="eastAsia" w:ascii="宋体" w:hAnsi="宋体" w:eastAsia="宋体"/>
          <w:sz w:val="24"/>
          <w:szCs w:val="24"/>
        </w:rPr>
        <w:t>A.推翻帝国主义和封建主义的压迫，建立新民主主义共和国</w:t>
      </w:r>
    </w:p>
    <w:p>
      <w:pPr>
        <w:spacing w:line="276" w:lineRule="auto"/>
        <w:rPr>
          <w:rFonts w:ascii="宋体" w:hAnsi="宋体" w:eastAsia="宋体"/>
          <w:b/>
          <w:bCs/>
          <w:sz w:val="24"/>
          <w:szCs w:val="24"/>
        </w:rPr>
      </w:pPr>
      <w:r>
        <w:rPr>
          <w:rFonts w:hint="eastAsia" w:ascii="宋体" w:hAnsi="宋体" w:eastAsia="宋体"/>
          <w:b/>
          <w:bCs/>
          <w:sz w:val="24"/>
          <w:szCs w:val="24"/>
        </w:rPr>
        <w:t>B.建立国营经济</w:t>
      </w:r>
    </w:p>
    <w:p>
      <w:pPr>
        <w:spacing w:line="276" w:lineRule="auto"/>
        <w:rPr>
          <w:rFonts w:ascii="宋体" w:hAnsi="宋体" w:eastAsia="宋体"/>
          <w:b/>
          <w:bCs/>
          <w:sz w:val="24"/>
          <w:szCs w:val="24"/>
        </w:rPr>
      </w:pPr>
      <w:r>
        <w:rPr>
          <w:rFonts w:hint="eastAsia" w:ascii="宋体" w:hAnsi="宋体" w:eastAsia="宋体"/>
          <w:b/>
          <w:bCs/>
          <w:sz w:val="24"/>
          <w:szCs w:val="24"/>
        </w:rPr>
        <w:t>C.没收地主阶级的土地归农民所有</w:t>
      </w:r>
    </w:p>
    <w:p>
      <w:pPr>
        <w:spacing w:line="276" w:lineRule="auto"/>
        <w:rPr>
          <w:rFonts w:ascii="宋体" w:hAnsi="宋体" w:eastAsia="宋体"/>
          <w:b/>
          <w:bCs/>
          <w:sz w:val="24"/>
          <w:szCs w:val="24"/>
        </w:rPr>
      </w:pPr>
      <w:r>
        <w:rPr>
          <w:rFonts w:hint="eastAsia" w:ascii="宋体" w:hAnsi="宋体" w:eastAsia="宋体"/>
          <w:b/>
          <w:bCs/>
          <w:sz w:val="24"/>
          <w:szCs w:val="24"/>
        </w:rPr>
        <w:t>D.允许民族资本主义经济的发展和富农经济的存在</w:t>
      </w:r>
    </w:p>
    <w:p>
      <w:pPr>
        <w:spacing w:line="276" w:lineRule="auto"/>
        <w:rPr>
          <w:rFonts w:ascii="宋体" w:hAnsi="宋体" w:eastAsia="宋体"/>
          <w:sz w:val="24"/>
          <w:szCs w:val="24"/>
        </w:rPr>
      </w:pPr>
      <w:r>
        <w:rPr>
          <w:rFonts w:hint="eastAsia" w:ascii="宋体" w:hAnsi="宋体" w:eastAsia="宋体"/>
          <w:sz w:val="24"/>
          <w:szCs w:val="24"/>
        </w:rPr>
        <w:t>22.中国共产党在新民主主义革命中战胜敌人的主要法宝是(</w:t>
      </w:r>
      <w:r>
        <w:rPr>
          <w:rFonts w:ascii="宋体" w:hAnsi="宋体" w:eastAsia="宋体"/>
          <w:sz w:val="24"/>
          <w:szCs w:val="24"/>
        </w:rPr>
        <w:t xml:space="preserve">  </w:t>
      </w:r>
      <w:r>
        <w:rPr>
          <w:rFonts w:ascii="宋体" w:hAnsi="宋体" w:eastAsia="宋体"/>
          <w:b/>
          <w:bCs/>
          <w:color w:val="C00000"/>
          <w:sz w:val="24"/>
          <w:szCs w:val="24"/>
        </w:rPr>
        <w:t xml:space="preserve">BCD </w:t>
      </w:r>
      <w:r>
        <w:rPr>
          <w:rFonts w:hint="eastAsia" w:ascii="宋体" w:hAnsi="宋体" w:eastAsia="宋体"/>
          <w:sz w:val="24"/>
          <w:szCs w:val="24"/>
        </w:rPr>
        <w:t>)</w:t>
      </w:r>
    </w:p>
    <w:p>
      <w:pPr>
        <w:spacing w:line="276" w:lineRule="auto"/>
        <w:rPr>
          <w:rFonts w:ascii="宋体" w:hAnsi="宋体" w:eastAsia="宋体"/>
          <w:sz w:val="24"/>
          <w:szCs w:val="24"/>
        </w:rPr>
      </w:pPr>
      <w:r>
        <w:rPr>
          <w:rFonts w:hint="eastAsia" w:ascii="宋体" w:hAnsi="宋体" w:eastAsia="宋体"/>
          <w:sz w:val="24"/>
          <w:szCs w:val="24"/>
        </w:rPr>
        <w:t xml:space="preserve">A.土地革命     </w:t>
      </w:r>
    </w:p>
    <w:p>
      <w:pPr>
        <w:spacing w:line="276" w:lineRule="auto"/>
        <w:rPr>
          <w:rFonts w:ascii="宋体" w:hAnsi="宋体" w:eastAsia="宋体"/>
          <w:b/>
          <w:bCs/>
          <w:sz w:val="24"/>
          <w:szCs w:val="24"/>
        </w:rPr>
      </w:pPr>
      <w:r>
        <w:rPr>
          <w:rFonts w:hint="eastAsia" w:ascii="宋体" w:hAnsi="宋体" w:eastAsia="宋体"/>
          <w:b/>
          <w:bCs/>
          <w:sz w:val="24"/>
          <w:szCs w:val="24"/>
        </w:rPr>
        <w:t xml:space="preserve">B.统一战线     </w:t>
      </w:r>
    </w:p>
    <w:p>
      <w:pPr>
        <w:spacing w:line="276" w:lineRule="auto"/>
        <w:rPr>
          <w:rFonts w:ascii="宋体" w:hAnsi="宋体" w:eastAsia="宋体"/>
          <w:b/>
          <w:bCs/>
          <w:sz w:val="24"/>
          <w:szCs w:val="24"/>
        </w:rPr>
      </w:pPr>
      <w:r>
        <w:rPr>
          <w:rFonts w:hint="eastAsia" w:ascii="宋体" w:hAnsi="宋体" w:eastAsia="宋体"/>
          <w:b/>
          <w:bCs/>
          <w:sz w:val="24"/>
          <w:szCs w:val="24"/>
        </w:rPr>
        <w:t xml:space="preserve">C.武装斗争     </w:t>
      </w:r>
    </w:p>
    <w:p>
      <w:pPr>
        <w:spacing w:line="276" w:lineRule="auto"/>
        <w:rPr>
          <w:rFonts w:ascii="宋体" w:hAnsi="宋体" w:eastAsia="宋体"/>
          <w:b/>
          <w:bCs/>
          <w:sz w:val="24"/>
          <w:szCs w:val="24"/>
        </w:rPr>
      </w:pPr>
      <w:r>
        <w:rPr>
          <w:rFonts w:hint="eastAsia" w:ascii="宋体" w:hAnsi="宋体" w:eastAsia="宋体"/>
          <w:b/>
          <w:bCs/>
          <w:sz w:val="24"/>
          <w:szCs w:val="24"/>
        </w:rPr>
        <w:t>D.党的建设</w:t>
      </w:r>
    </w:p>
    <w:p>
      <w:pPr>
        <w:spacing w:line="276" w:lineRule="auto"/>
        <w:rPr>
          <w:rFonts w:ascii="宋体" w:hAnsi="宋体" w:eastAsia="宋体"/>
          <w:sz w:val="24"/>
          <w:szCs w:val="24"/>
        </w:rPr>
      </w:pPr>
      <w:r>
        <w:rPr>
          <w:rFonts w:ascii="宋体" w:hAnsi="宋体" w:eastAsia="宋体"/>
          <w:sz w:val="24"/>
          <w:szCs w:val="24"/>
        </w:rPr>
        <w:t>23</w:t>
      </w:r>
      <w:r>
        <w:rPr>
          <w:rFonts w:hint="eastAsia" w:ascii="宋体" w:hAnsi="宋体" w:eastAsia="宋体"/>
          <w:sz w:val="24"/>
          <w:szCs w:val="24"/>
        </w:rPr>
        <w:t>.抗日民族统一战线中的中间势力包括(</w:t>
      </w:r>
      <w:r>
        <w:rPr>
          <w:rFonts w:ascii="宋体" w:hAnsi="宋体" w:eastAsia="宋体"/>
          <w:b/>
          <w:bCs/>
          <w:color w:val="C00000"/>
          <w:sz w:val="24"/>
          <w:szCs w:val="24"/>
        </w:rPr>
        <w:t>ABD</w:t>
      </w:r>
      <w:r>
        <w:rPr>
          <w:rFonts w:hint="eastAsia"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 xml:space="preserve">A.民族资产阶级            </w:t>
      </w:r>
    </w:p>
    <w:p>
      <w:pPr>
        <w:spacing w:line="276" w:lineRule="auto"/>
        <w:rPr>
          <w:rFonts w:ascii="宋体" w:hAnsi="宋体" w:eastAsia="宋体"/>
          <w:b/>
          <w:bCs/>
          <w:sz w:val="24"/>
          <w:szCs w:val="24"/>
        </w:rPr>
      </w:pPr>
      <w:r>
        <w:rPr>
          <w:rFonts w:hint="eastAsia" w:ascii="宋体" w:hAnsi="宋体" w:eastAsia="宋体"/>
          <w:b/>
          <w:bCs/>
          <w:sz w:val="24"/>
          <w:szCs w:val="24"/>
        </w:rPr>
        <w:t>B.开明绅士</w:t>
      </w:r>
    </w:p>
    <w:p>
      <w:pPr>
        <w:spacing w:line="276" w:lineRule="auto"/>
        <w:rPr>
          <w:rFonts w:ascii="宋体" w:hAnsi="宋体" w:eastAsia="宋体"/>
          <w:sz w:val="24"/>
          <w:szCs w:val="24"/>
        </w:rPr>
      </w:pPr>
      <w:r>
        <w:rPr>
          <w:rFonts w:hint="eastAsia" w:ascii="宋体" w:hAnsi="宋体" w:eastAsia="宋体"/>
          <w:sz w:val="24"/>
          <w:szCs w:val="24"/>
        </w:rPr>
        <w:t xml:space="preserve">C.城市小资产阶级          </w:t>
      </w:r>
    </w:p>
    <w:p>
      <w:pPr>
        <w:spacing w:line="276" w:lineRule="auto"/>
        <w:rPr>
          <w:rFonts w:ascii="宋体" w:hAnsi="宋体" w:eastAsia="宋体"/>
          <w:b/>
          <w:bCs/>
          <w:sz w:val="24"/>
          <w:szCs w:val="24"/>
        </w:rPr>
      </w:pPr>
      <w:r>
        <w:rPr>
          <w:rFonts w:hint="eastAsia" w:ascii="宋体" w:hAnsi="宋体" w:eastAsia="宋体"/>
          <w:b/>
          <w:bCs/>
          <w:sz w:val="24"/>
          <w:szCs w:val="24"/>
        </w:rPr>
        <w:t>D.地方实力派</w:t>
      </w:r>
    </w:p>
    <w:p>
      <w:pPr>
        <w:spacing w:line="276" w:lineRule="auto"/>
        <w:rPr>
          <w:rFonts w:ascii="宋体" w:hAnsi="宋体" w:eastAsia="宋体"/>
          <w:sz w:val="24"/>
          <w:szCs w:val="24"/>
        </w:rPr>
      </w:pPr>
      <w:r>
        <w:rPr>
          <w:rFonts w:ascii="宋体" w:hAnsi="宋体" w:eastAsia="宋体"/>
          <w:sz w:val="24"/>
          <w:szCs w:val="24"/>
        </w:rPr>
        <w:t>24.</w:t>
      </w:r>
      <w:r>
        <w:rPr>
          <w:rFonts w:hint="eastAsia" w:ascii="宋体" w:hAnsi="宋体" w:eastAsia="宋体"/>
          <w:sz w:val="24"/>
          <w:szCs w:val="24"/>
        </w:rPr>
        <w:t xml:space="preserve">关于中国抗战说法正确的有（ </w:t>
      </w:r>
      <w:r>
        <w:rPr>
          <w:rFonts w:hint="eastAsia" w:ascii="宋体" w:hAnsi="宋体" w:eastAsia="宋体"/>
          <w:b/>
          <w:bCs/>
          <w:color w:val="C00000"/>
          <w:sz w:val="24"/>
          <w:szCs w:val="24"/>
        </w:rPr>
        <w:t xml:space="preserve"> </w:t>
      </w:r>
      <w:r>
        <w:rPr>
          <w:rFonts w:ascii="宋体" w:hAnsi="宋体" w:eastAsia="宋体"/>
          <w:b/>
          <w:bCs/>
          <w:color w:val="C00000"/>
          <w:sz w:val="24"/>
          <w:szCs w:val="24"/>
        </w:rPr>
        <w:t>ABC</w:t>
      </w:r>
      <w:r>
        <w:rPr>
          <w:rFonts w:hint="eastAsia" w:ascii="宋体" w:hAnsi="宋体" w:eastAsia="宋体"/>
          <w:sz w:val="24"/>
          <w:szCs w:val="24"/>
        </w:rPr>
        <w:t xml:space="preserve">  ）</w:t>
      </w:r>
    </w:p>
    <w:p>
      <w:pPr>
        <w:spacing w:line="276" w:lineRule="auto"/>
        <w:rPr>
          <w:rFonts w:ascii="宋体" w:hAnsi="宋体" w:eastAsia="宋体"/>
          <w:b/>
          <w:bCs/>
          <w:sz w:val="24"/>
          <w:szCs w:val="24"/>
        </w:rPr>
      </w:pPr>
      <w:r>
        <w:rPr>
          <w:rFonts w:hint="eastAsia" w:ascii="宋体" w:hAnsi="宋体" w:eastAsia="宋体"/>
          <w:b/>
          <w:bCs/>
          <w:sz w:val="24"/>
          <w:szCs w:val="24"/>
        </w:rPr>
        <w:t>A.中国人民的抗日战争开展时间最早、持续时间最长。</w:t>
      </w:r>
    </w:p>
    <w:p>
      <w:pPr>
        <w:spacing w:line="276" w:lineRule="auto"/>
        <w:rPr>
          <w:rFonts w:ascii="宋体" w:hAnsi="宋体" w:eastAsia="宋体"/>
          <w:b/>
          <w:bCs/>
          <w:sz w:val="24"/>
          <w:szCs w:val="24"/>
        </w:rPr>
      </w:pPr>
      <w:r>
        <w:rPr>
          <w:rFonts w:hint="eastAsia" w:ascii="宋体" w:hAnsi="宋体" w:eastAsia="宋体"/>
          <w:b/>
          <w:bCs/>
          <w:sz w:val="24"/>
          <w:szCs w:val="24"/>
        </w:rPr>
        <w:t>B.中国人民抗日战争的胜利是近代以来中国抗击外敌入侵的第一次完全胜利</w:t>
      </w:r>
    </w:p>
    <w:p>
      <w:pPr>
        <w:spacing w:line="276" w:lineRule="auto"/>
        <w:rPr>
          <w:rFonts w:ascii="宋体" w:hAnsi="宋体" w:eastAsia="宋体"/>
          <w:b/>
          <w:bCs/>
          <w:sz w:val="24"/>
          <w:szCs w:val="24"/>
        </w:rPr>
      </w:pPr>
      <w:r>
        <w:rPr>
          <w:rFonts w:hint="eastAsia" w:ascii="宋体" w:hAnsi="宋体" w:eastAsia="宋体"/>
          <w:b/>
          <w:bCs/>
          <w:sz w:val="24"/>
          <w:szCs w:val="24"/>
        </w:rPr>
        <w:t>C.中国人民的抗日战争为中华民族由近代以来陷入深重危机走向伟大复兴确立了历史转折点</w:t>
      </w:r>
    </w:p>
    <w:p>
      <w:pPr>
        <w:spacing w:line="276" w:lineRule="auto"/>
        <w:rPr>
          <w:rFonts w:ascii="宋体" w:hAnsi="宋体" w:eastAsia="宋体"/>
          <w:sz w:val="24"/>
          <w:szCs w:val="24"/>
        </w:rPr>
      </w:pPr>
      <w:r>
        <w:rPr>
          <w:rFonts w:hint="eastAsia" w:ascii="宋体" w:hAnsi="宋体" w:eastAsia="宋体"/>
          <w:sz w:val="24"/>
          <w:szCs w:val="24"/>
        </w:rPr>
        <w:t>D.以共产主义为核心的民族精神是中国人民抗日战争胜利的决定因素</w:t>
      </w:r>
    </w:p>
    <w:p>
      <w:pPr>
        <w:pStyle w:val="2"/>
      </w:pPr>
    </w:p>
    <w:p/>
    <w:p/>
    <w:p/>
    <w:p/>
    <w:p/>
    <w:p/>
    <w:p/>
    <w:p/>
    <w:p/>
    <w:p/>
    <w:p/>
    <w:p/>
    <w:p/>
    <w:p/>
    <w:p/>
    <w:p/>
    <w:p/>
    <w:p/>
    <w:p/>
    <w:p/>
    <w:p/>
    <w:p/>
    <w:p/>
    <w:p/>
    <w:p>
      <w:pPr>
        <w:pStyle w:val="2"/>
      </w:pPr>
      <w:r>
        <w:rPr>
          <w:rFonts w:hint="eastAsia"/>
        </w:rPr>
        <w:t>第七章 为新中国而奋斗</w:t>
      </w:r>
    </w:p>
    <w:p>
      <w:pPr>
        <w:spacing w:line="276" w:lineRule="auto"/>
        <w:rPr>
          <w:rFonts w:ascii="宋体" w:hAnsi="宋体" w:eastAsia="宋体"/>
          <w:b/>
          <w:sz w:val="24"/>
          <w:szCs w:val="24"/>
        </w:rPr>
      </w:pPr>
      <w:r>
        <w:rPr>
          <w:rFonts w:hint="eastAsia" w:ascii="宋体" w:hAnsi="宋体" w:eastAsia="宋体"/>
          <w:b/>
          <w:sz w:val="24"/>
          <w:szCs w:val="24"/>
          <w:lang w:val="zh-CN"/>
        </w:rPr>
        <w:t>一、单项选择题</w:t>
      </w:r>
    </w:p>
    <w:p>
      <w:pPr>
        <w:spacing w:line="276" w:lineRule="auto"/>
        <w:rPr>
          <w:rFonts w:ascii="宋体" w:hAnsi="宋体" w:eastAsia="宋体"/>
          <w:sz w:val="24"/>
          <w:szCs w:val="24"/>
        </w:rPr>
      </w:pPr>
      <w:r>
        <w:rPr>
          <w:rFonts w:hint="eastAsia" w:ascii="宋体" w:hAnsi="宋体" w:eastAsia="宋体"/>
          <w:sz w:val="24"/>
          <w:szCs w:val="24"/>
          <w:lang w:val="zh-CN"/>
        </w:rPr>
        <w:t xml:space="preserve">1.抗日战争胜利后，中国共产党的力量壮大起来，人民军队数量达到      </w:t>
      </w:r>
    </w:p>
    <w:p>
      <w:pPr>
        <w:spacing w:line="276" w:lineRule="auto"/>
        <w:rPr>
          <w:rFonts w:ascii="宋体" w:hAnsi="宋体" w:eastAsia="宋体"/>
          <w:sz w:val="24"/>
          <w:szCs w:val="24"/>
        </w:rPr>
      </w:pPr>
      <w:r>
        <w:rPr>
          <w:rFonts w:hint="eastAsia" w:ascii="宋体" w:hAnsi="宋体" w:eastAsia="宋体"/>
          <w:sz w:val="24"/>
          <w:szCs w:val="24"/>
          <w:lang w:val="zh-CN"/>
        </w:rPr>
        <w:t xml:space="preserve">   </w:t>
      </w:r>
      <w:r>
        <w:rPr>
          <w:rFonts w:hint="eastAsia" w:ascii="宋体" w:hAnsi="宋体" w:eastAsia="宋体"/>
          <w:b/>
          <w:bCs/>
          <w:sz w:val="24"/>
          <w:szCs w:val="24"/>
          <w:lang w:val="zh-CN"/>
        </w:rPr>
        <w:t xml:space="preserve"> </w:t>
      </w:r>
      <w:r>
        <w:rPr>
          <w:rFonts w:hint="eastAsia" w:ascii="宋体" w:hAnsi="宋体" w:eastAsia="宋体"/>
          <w:b/>
          <w:bCs/>
          <w:color w:val="C00000"/>
          <w:sz w:val="24"/>
          <w:szCs w:val="24"/>
          <w:lang w:val="zh-CN"/>
        </w:rPr>
        <w:t xml:space="preserve"> A  </w:t>
      </w:r>
      <w:r>
        <w:rPr>
          <w:rFonts w:hint="eastAsia" w:ascii="宋体" w:hAnsi="宋体" w:eastAsia="宋体"/>
          <w:sz w:val="24"/>
          <w:szCs w:val="24"/>
          <w:lang w:val="zh-CN"/>
        </w:rPr>
        <w:t xml:space="preserve"> 人，解放区扩大到   </w:t>
      </w:r>
      <w:r>
        <w:rPr>
          <w:rFonts w:hint="eastAsia" w:ascii="宋体" w:hAnsi="宋体" w:eastAsia="宋体"/>
          <w:b/>
          <w:bCs/>
          <w:color w:val="C00000"/>
          <w:sz w:val="24"/>
          <w:szCs w:val="24"/>
          <w:lang w:val="zh-CN"/>
        </w:rPr>
        <w:t xml:space="preserve">A  </w:t>
      </w:r>
      <w:r>
        <w:rPr>
          <w:rFonts w:hint="eastAsia" w:ascii="宋体" w:hAnsi="宋体" w:eastAsia="宋体"/>
          <w:sz w:val="24"/>
          <w:szCs w:val="24"/>
          <w:lang w:val="zh-CN"/>
        </w:rPr>
        <w:t xml:space="preserve"> 人口。</w:t>
      </w:r>
    </w:p>
    <w:p>
      <w:pPr>
        <w:spacing w:line="276" w:lineRule="auto"/>
        <w:rPr>
          <w:rFonts w:ascii="宋体" w:hAnsi="宋体" w:eastAsia="宋体"/>
          <w:sz w:val="24"/>
          <w:szCs w:val="24"/>
          <w:lang w:val="zh-CN"/>
        </w:rPr>
      </w:pPr>
      <w:r>
        <w:rPr>
          <w:rFonts w:hint="eastAsia" w:ascii="宋体" w:hAnsi="宋体" w:eastAsia="宋体"/>
          <w:b/>
          <w:bCs/>
          <w:sz w:val="24"/>
          <w:szCs w:val="24"/>
          <w:lang w:val="zh-CN"/>
        </w:rPr>
        <w:t xml:space="preserve">A 120万   1亿    </w:t>
      </w:r>
      <w:r>
        <w:rPr>
          <w:rFonts w:hint="eastAsia" w:ascii="宋体" w:hAnsi="宋体" w:eastAsia="宋体"/>
          <w:sz w:val="24"/>
          <w:szCs w:val="24"/>
          <w:lang w:val="zh-CN"/>
        </w:rPr>
        <w:t xml:space="preserve">    </w:t>
      </w:r>
    </w:p>
    <w:p>
      <w:pPr>
        <w:spacing w:line="276" w:lineRule="auto"/>
        <w:rPr>
          <w:rFonts w:ascii="宋体" w:hAnsi="宋体" w:eastAsia="宋体"/>
          <w:sz w:val="24"/>
          <w:szCs w:val="24"/>
          <w:lang w:val="zh-CN"/>
        </w:rPr>
      </w:pPr>
      <w:r>
        <w:rPr>
          <w:rFonts w:hint="eastAsia" w:ascii="宋体" w:hAnsi="宋体" w:eastAsia="宋体"/>
          <w:sz w:val="24"/>
          <w:szCs w:val="24"/>
          <w:lang w:val="zh-CN"/>
        </w:rPr>
        <w:t xml:space="preserve">B 10万     3亿      </w:t>
      </w:r>
    </w:p>
    <w:p>
      <w:pPr>
        <w:spacing w:line="276" w:lineRule="auto"/>
        <w:rPr>
          <w:rFonts w:ascii="宋体" w:hAnsi="宋体" w:eastAsia="宋体"/>
          <w:sz w:val="24"/>
          <w:szCs w:val="24"/>
          <w:lang w:val="zh-CN"/>
        </w:rPr>
      </w:pPr>
      <w:r>
        <w:rPr>
          <w:rFonts w:hint="eastAsia" w:ascii="宋体" w:hAnsi="宋体" w:eastAsia="宋体"/>
          <w:sz w:val="24"/>
          <w:szCs w:val="24"/>
          <w:lang w:val="zh-CN"/>
        </w:rPr>
        <w:t xml:space="preserve">C 270万    0.5亿     </w:t>
      </w:r>
    </w:p>
    <w:p>
      <w:pPr>
        <w:spacing w:line="276" w:lineRule="auto"/>
        <w:rPr>
          <w:rFonts w:ascii="宋体" w:hAnsi="宋体" w:eastAsia="宋体"/>
          <w:sz w:val="24"/>
          <w:szCs w:val="24"/>
        </w:rPr>
      </w:pPr>
      <w:r>
        <w:rPr>
          <w:rFonts w:hint="eastAsia" w:ascii="宋体" w:hAnsi="宋体" w:eastAsia="宋体"/>
          <w:sz w:val="24"/>
          <w:szCs w:val="24"/>
          <w:lang w:val="zh-CN"/>
        </w:rPr>
        <w:t>D 50万   4亿</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lang w:val="zh-CN"/>
        </w:rPr>
        <w:t xml:space="preserve">2.1945年5月，中国共产党召开   </w:t>
      </w:r>
      <w:r>
        <w:rPr>
          <w:rFonts w:hint="eastAsia" w:ascii="宋体" w:hAnsi="宋体" w:eastAsia="宋体"/>
          <w:b/>
          <w:bCs/>
          <w:color w:val="C00000"/>
          <w:sz w:val="24"/>
          <w:szCs w:val="24"/>
          <w:lang w:val="zh-CN"/>
        </w:rPr>
        <w:t>C</w:t>
      </w:r>
      <w:r>
        <w:rPr>
          <w:rFonts w:hint="eastAsia" w:ascii="宋体" w:hAnsi="宋体" w:eastAsia="宋体"/>
          <w:sz w:val="24"/>
          <w:szCs w:val="24"/>
          <w:lang w:val="zh-CN"/>
        </w:rPr>
        <w:t xml:space="preserve">   ，毛泽东提出，对蒋介石拟采取“洗脸”政策而不是“砍头”政策。</w:t>
      </w:r>
    </w:p>
    <w:p>
      <w:pPr>
        <w:spacing w:line="276" w:lineRule="auto"/>
        <w:rPr>
          <w:rFonts w:ascii="宋体" w:hAnsi="宋体" w:eastAsia="宋体"/>
          <w:sz w:val="24"/>
          <w:szCs w:val="24"/>
        </w:rPr>
      </w:pPr>
      <w:r>
        <w:rPr>
          <w:rFonts w:hint="eastAsia" w:ascii="宋体" w:hAnsi="宋体" w:eastAsia="宋体"/>
          <w:sz w:val="24"/>
          <w:szCs w:val="24"/>
        </w:rPr>
        <w:t xml:space="preserve">A </w:t>
      </w:r>
      <w:r>
        <w:rPr>
          <w:rFonts w:hint="eastAsia" w:ascii="宋体" w:hAnsi="宋体" w:eastAsia="宋体"/>
          <w:sz w:val="24"/>
          <w:szCs w:val="24"/>
          <w:lang w:val="zh-CN"/>
        </w:rPr>
        <w:t>五大</w:t>
      </w:r>
      <w:r>
        <w:rPr>
          <w:rFonts w:hint="eastAsia" w:ascii="宋体" w:hAnsi="宋体" w:eastAsia="宋体"/>
          <w:sz w:val="24"/>
          <w:szCs w:val="24"/>
        </w:rPr>
        <w:t xml:space="preserve">            B </w:t>
      </w:r>
      <w:r>
        <w:rPr>
          <w:rFonts w:hint="eastAsia" w:ascii="宋体" w:hAnsi="宋体" w:eastAsia="宋体"/>
          <w:sz w:val="24"/>
          <w:szCs w:val="24"/>
          <w:lang w:val="zh-CN"/>
        </w:rPr>
        <w:t>六大</w:t>
      </w:r>
      <w:r>
        <w:rPr>
          <w:rFonts w:hint="eastAsia" w:ascii="宋体" w:hAnsi="宋体" w:eastAsia="宋体"/>
          <w:sz w:val="24"/>
          <w:szCs w:val="24"/>
        </w:rPr>
        <w:t xml:space="preserve">              </w:t>
      </w:r>
      <w:r>
        <w:rPr>
          <w:rFonts w:hint="eastAsia" w:ascii="宋体" w:hAnsi="宋体" w:eastAsia="宋体"/>
          <w:b/>
          <w:bCs/>
          <w:sz w:val="24"/>
          <w:szCs w:val="24"/>
        </w:rPr>
        <w:t xml:space="preserve">C </w:t>
      </w:r>
      <w:r>
        <w:rPr>
          <w:rFonts w:hint="eastAsia" w:ascii="宋体" w:hAnsi="宋体" w:eastAsia="宋体"/>
          <w:b/>
          <w:bCs/>
          <w:sz w:val="24"/>
          <w:szCs w:val="24"/>
          <w:lang w:val="zh-CN"/>
        </w:rPr>
        <w:t>七大</w:t>
      </w:r>
      <w:r>
        <w:rPr>
          <w:rFonts w:hint="eastAsia" w:ascii="宋体" w:hAnsi="宋体" w:eastAsia="宋体"/>
          <w:b/>
          <w:bCs/>
          <w:sz w:val="24"/>
          <w:szCs w:val="24"/>
        </w:rPr>
        <w:t xml:space="preserve"> </w:t>
      </w:r>
      <w:r>
        <w:rPr>
          <w:rFonts w:hint="eastAsia" w:ascii="宋体" w:hAnsi="宋体" w:eastAsia="宋体"/>
          <w:sz w:val="24"/>
          <w:szCs w:val="24"/>
        </w:rPr>
        <w:t xml:space="preserve">                 D </w:t>
      </w:r>
      <w:r>
        <w:rPr>
          <w:rFonts w:hint="eastAsia" w:ascii="宋体" w:hAnsi="宋体" w:eastAsia="宋体"/>
          <w:sz w:val="24"/>
          <w:szCs w:val="24"/>
          <w:lang w:val="zh-CN"/>
        </w:rPr>
        <w:t>八大</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lang w:val="zh-CN"/>
        </w:rPr>
        <w:t xml:space="preserve">3.1945年8月14日、20日、23日，蒋介石三次电邀毛泽东到    </w:t>
      </w:r>
      <w:r>
        <w:rPr>
          <w:rFonts w:hint="eastAsia" w:ascii="宋体" w:hAnsi="宋体" w:eastAsia="宋体"/>
          <w:b/>
          <w:bCs/>
          <w:color w:val="C00000"/>
          <w:sz w:val="24"/>
          <w:szCs w:val="24"/>
          <w:lang w:val="zh-CN"/>
        </w:rPr>
        <w:t xml:space="preserve"> B</w:t>
      </w:r>
      <w:r>
        <w:rPr>
          <w:rFonts w:hint="eastAsia" w:ascii="宋体" w:hAnsi="宋体" w:eastAsia="宋体"/>
          <w:sz w:val="24"/>
          <w:szCs w:val="24"/>
          <w:lang w:val="zh-CN"/>
        </w:rPr>
        <w:t xml:space="preserve">     共商“国际国内各种重要问题”。</w:t>
      </w:r>
    </w:p>
    <w:p>
      <w:pPr>
        <w:spacing w:line="276" w:lineRule="auto"/>
        <w:rPr>
          <w:rFonts w:ascii="宋体" w:hAnsi="宋体" w:eastAsia="宋体"/>
          <w:sz w:val="24"/>
          <w:szCs w:val="24"/>
        </w:rPr>
      </w:pPr>
      <w:r>
        <w:rPr>
          <w:rFonts w:hint="eastAsia" w:ascii="宋体" w:hAnsi="宋体" w:eastAsia="宋体"/>
          <w:sz w:val="24"/>
          <w:szCs w:val="24"/>
          <w:lang w:val="zh-CN"/>
        </w:rPr>
        <w:t xml:space="preserve">A 南京     </w:t>
      </w:r>
      <w:r>
        <w:rPr>
          <w:rFonts w:hint="eastAsia" w:ascii="宋体" w:hAnsi="宋体" w:eastAsia="宋体"/>
          <w:b/>
          <w:bCs/>
          <w:sz w:val="24"/>
          <w:szCs w:val="24"/>
          <w:lang w:val="zh-CN"/>
        </w:rPr>
        <w:t xml:space="preserve">B 重庆 </w:t>
      </w:r>
      <w:r>
        <w:rPr>
          <w:rFonts w:hint="eastAsia" w:ascii="宋体" w:hAnsi="宋体" w:eastAsia="宋体"/>
          <w:sz w:val="24"/>
          <w:szCs w:val="24"/>
          <w:lang w:val="zh-CN"/>
        </w:rPr>
        <w:t xml:space="preserve">     C 上海        D 广州</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lang w:val="zh-CN"/>
        </w:rPr>
        <w:t xml:space="preserve">4.  </w:t>
      </w:r>
      <w:r>
        <w:rPr>
          <w:rFonts w:hint="eastAsia" w:ascii="宋体" w:hAnsi="宋体" w:eastAsia="宋体"/>
          <w:b/>
          <w:bCs/>
          <w:color w:val="C00000"/>
          <w:sz w:val="24"/>
          <w:szCs w:val="24"/>
          <w:lang w:val="zh-CN"/>
        </w:rPr>
        <w:t xml:space="preserve">  D </w:t>
      </w:r>
      <w:r>
        <w:rPr>
          <w:rFonts w:hint="eastAsia" w:ascii="宋体" w:hAnsi="宋体" w:eastAsia="宋体"/>
          <w:sz w:val="24"/>
          <w:szCs w:val="24"/>
          <w:lang w:val="zh-CN"/>
        </w:rPr>
        <w:t xml:space="preserve">  年6月底，国民党军以进攻中原解放区为起点，挑起了全国性点内战。</w:t>
      </w:r>
    </w:p>
    <w:p>
      <w:pPr>
        <w:spacing w:line="276" w:lineRule="auto"/>
        <w:rPr>
          <w:rFonts w:ascii="宋体" w:hAnsi="宋体" w:eastAsia="宋体"/>
          <w:sz w:val="24"/>
          <w:szCs w:val="24"/>
        </w:rPr>
      </w:pPr>
      <w:r>
        <w:rPr>
          <w:rFonts w:hint="eastAsia" w:ascii="宋体" w:hAnsi="宋体" w:eastAsia="宋体"/>
          <w:sz w:val="24"/>
          <w:szCs w:val="24"/>
          <w:lang w:val="zh-CN"/>
        </w:rPr>
        <w:t xml:space="preserve">A 1943       B 1944           C 1945        </w:t>
      </w:r>
      <w:r>
        <w:rPr>
          <w:rFonts w:hint="eastAsia" w:ascii="宋体" w:hAnsi="宋体" w:eastAsia="宋体"/>
          <w:b/>
          <w:bCs/>
          <w:sz w:val="24"/>
          <w:szCs w:val="24"/>
          <w:lang w:val="zh-CN"/>
        </w:rPr>
        <w:t>D 1946</w:t>
      </w:r>
    </w:p>
    <w:p>
      <w:pPr>
        <w:spacing w:line="276" w:lineRule="auto"/>
        <w:rPr>
          <w:rFonts w:ascii="宋体" w:hAnsi="宋体" w:eastAsia="宋体"/>
          <w:sz w:val="24"/>
          <w:szCs w:val="24"/>
        </w:rPr>
      </w:pPr>
    </w:p>
    <w:p>
      <w:pPr>
        <w:spacing w:line="276" w:lineRule="auto"/>
        <w:rPr>
          <w:rFonts w:ascii="宋体" w:hAnsi="宋体" w:eastAsia="宋体"/>
          <w:sz w:val="24"/>
          <w:szCs w:val="24"/>
          <w:lang w:val="zh-CN"/>
        </w:rPr>
      </w:pPr>
      <w:r>
        <w:rPr>
          <w:rFonts w:hint="eastAsia" w:ascii="宋体" w:hAnsi="宋体" w:eastAsia="宋体"/>
          <w:sz w:val="24"/>
          <w:szCs w:val="24"/>
          <w:lang w:val="zh-CN"/>
        </w:rPr>
        <w:t xml:space="preserve">5.1946年6月至1947年6月一年的时间里，人民军队处于    </w:t>
      </w:r>
      <w:r>
        <w:rPr>
          <w:rFonts w:hint="eastAsia" w:ascii="宋体" w:hAnsi="宋体" w:eastAsia="宋体"/>
          <w:b/>
          <w:bCs/>
          <w:color w:val="C00000"/>
          <w:sz w:val="24"/>
          <w:szCs w:val="24"/>
          <w:lang w:val="zh-CN"/>
        </w:rPr>
        <w:t>B</w:t>
      </w:r>
      <w:r>
        <w:rPr>
          <w:rFonts w:hint="eastAsia" w:ascii="宋体" w:hAnsi="宋体" w:eastAsia="宋体"/>
          <w:sz w:val="24"/>
          <w:szCs w:val="24"/>
          <w:lang w:val="zh-CN"/>
        </w:rPr>
        <w:t xml:space="preserve">      阶段。</w:t>
      </w:r>
    </w:p>
    <w:p>
      <w:pPr>
        <w:spacing w:line="276" w:lineRule="auto"/>
        <w:rPr>
          <w:rFonts w:ascii="宋体" w:hAnsi="宋体" w:eastAsia="宋体"/>
          <w:sz w:val="24"/>
          <w:szCs w:val="24"/>
        </w:rPr>
      </w:pPr>
      <w:r>
        <w:rPr>
          <w:rFonts w:hint="eastAsia" w:ascii="宋体" w:hAnsi="宋体" w:eastAsia="宋体"/>
          <w:sz w:val="24"/>
          <w:szCs w:val="24"/>
          <w:lang w:val="zh-CN"/>
        </w:rPr>
        <w:t>A 战略转移</w:t>
      </w:r>
    </w:p>
    <w:p>
      <w:pPr>
        <w:spacing w:line="276" w:lineRule="auto"/>
        <w:rPr>
          <w:rFonts w:ascii="宋体" w:hAnsi="宋体" w:eastAsia="宋体"/>
          <w:b/>
          <w:bCs/>
          <w:sz w:val="24"/>
          <w:szCs w:val="24"/>
        </w:rPr>
      </w:pPr>
      <w:r>
        <w:rPr>
          <w:rFonts w:hint="eastAsia" w:ascii="宋体" w:hAnsi="宋体" w:eastAsia="宋体"/>
          <w:b/>
          <w:bCs/>
          <w:sz w:val="24"/>
          <w:szCs w:val="24"/>
          <w:lang w:val="zh-CN"/>
        </w:rPr>
        <w:t>B 战略防御</w:t>
      </w:r>
    </w:p>
    <w:p>
      <w:pPr>
        <w:spacing w:line="276" w:lineRule="auto"/>
        <w:rPr>
          <w:rFonts w:ascii="宋体" w:hAnsi="宋体" w:eastAsia="宋体"/>
          <w:sz w:val="24"/>
          <w:szCs w:val="24"/>
        </w:rPr>
      </w:pPr>
      <w:r>
        <w:rPr>
          <w:rFonts w:hint="eastAsia" w:ascii="宋体" w:hAnsi="宋体" w:eastAsia="宋体"/>
          <w:sz w:val="24"/>
          <w:szCs w:val="24"/>
          <w:lang w:val="zh-CN"/>
        </w:rPr>
        <w:t>C 战略进攻</w:t>
      </w:r>
    </w:p>
    <w:p>
      <w:pPr>
        <w:spacing w:line="276" w:lineRule="auto"/>
        <w:rPr>
          <w:rFonts w:ascii="宋体" w:hAnsi="宋体" w:eastAsia="宋体"/>
          <w:sz w:val="24"/>
          <w:szCs w:val="24"/>
        </w:rPr>
      </w:pPr>
      <w:r>
        <w:rPr>
          <w:rFonts w:hint="eastAsia" w:ascii="宋体" w:hAnsi="宋体" w:eastAsia="宋体"/>
          <w:sz w:val="24"/>
          <w:szCs w:val="24"/>
          <w:lang w:val="zh-CN"/>
        </w:rPr>
        <w:t>D 战略退却</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lang w:val="zh-CN"/>
        </w:rPr>
        <w:t xml:space="preserve">6.1947年10月10日，中国人民解放军总部发表宣言，提出  </w:t>
      </w:r>
      <w:r>
        <w:rPr>
          <w:rFonts w:hint="eastAsia" w:ascii="宋体" w:hAnsi="宋体" w:eastAsia="宋体"/>
          <w:b/>
          <w:bCs/>
          <w:color w:val="C00000"/>
          <w:sz w:val="24"/>
          <w:szCs w:val="24"/>
          <w:lang w:val="zh-CN"/>
        </w:rPr>
        <w:t xml:space="preserve"> A</w:t>
      </w:r>
      <w:r>
        <w:rPr>
          <w:rFonts w:hint="eastAsia" w:ascii="宋体" w:hAnsi="宋体" w:eastAsia="宋体"/>
          <w:sz w:val="24"/>
          <w:szCs w:val="24"/>
          <w:lang w:val="zh-CN"/>
        </w:rPr>
        <w:t xml:space="preserve">     的口号。</w:t>
      </w:r>
    </w:p>
    <w:p>
      <w:pPr>
        <w:spacing w:line="276" w:lineRule="auto"/>
        <w:rPr>
          <w:rFonts w:ascii="宋体" w:hAnsi="宋体" w:eastAsia="宋体"/>
          <w:b/>
          <w:bCs/>
          <w:sz w:val="24"/>
          <w:szCs w:val="24"/>
        </w:rPr>
      </w:pPr>
      <w:r>
        <w:rPr>
          <w:rFonts w:hint="eastAsia" w:ascii="宋体" w:hAnsi="宋体" w:eastAsia="宋体"/>
          <w:b/>
          <w:bCs/>
          <w:sz w:val="24"/>
          <w:szCs w:val="24"/>
          <w:lang w:val="zh-CN"/>
        </w:rPr>
        <w:t xml:space="preserve">A  </w:t>
      </w:r>
      <w:r>
        <w:rPr>
          <w:rFonts w:hint="eastAsia" w:ascii="宋体" w:hAnsi="宋体" w:eastAsia="宋体"/>
          <w:b/>
          <w:bCs/>
          <w:sz w:val="24"/>
          <w:szCs w:val="24"/>
        </w:rPr>
        <w:t>“</w:t>
      </w:r>
      <w:r>
        <w:rPr>
          <w:rFonts w:hint="eastAsia" w:ascii="宋体" w:hAnsi="宋体" w:eastAsia="宋体"/>
          <w:b/>
          <w:bCs/>
          <w:sz w:val="24"/>
          <w:szCs w:val="24"/>
          <w:lang w:val="zh-CN"/>
        </w:rPr>
        <w:t>打倒蒋介石，解放全中国</w:t>
      </w:r>
      <w:r>
        <w:rPr>
          <w:rFonts w:hint="eastAsia" w:ascii="宋体" w:hAnsi="宋体" w:eastAsia="宋体"/>
          <w:b/>
          <w:bCs/>
          <w:sz w:val="24"/>
          <w:szCs w:val="24"/>
        </w:rPr>
        <w:t>”</w:t>
      </w:r>
    </w:p>
    <w:p>
      <w:pPr>
        <w:spacing w:line="276" w:lineRule="auto"/>
        <w:rPr>
          <w:rFonts w:ascii="宋体" w:hAnsi="宋体" w:eastAsia="宋体"/>
          <w:sz w:val="24"/>
          <w:szCs w:val="24"/>
        </w:rPr>
      </w:pPr>
      <w:r>
        <w:rPr>
          <w:rFonts w:hint="eastAsia" w:ascii="宋体" w:hAnsi="宋体" w:eastAsia="宋体"/>
          <w:sz w:val="24"/>
          <w:szCs w:val="24"/>
          <w:lang w:val="zh-CN"/>
        </w:rPr>
        <w:t>B “反对内战，争取自由”</w:t>
      </w:r>
    </w:p>
    <w:p>
      <w:pPr>
        <w:spacing w:line="276" w:lineRule="auto"/>
        <w:rPr>
          <w:rFonts w:ascii="宋体" w:hAnsi="宋体" w:eastAsia="宋体"/>
          <w:sz w:val="24"/>
          <w:szCs w:val="24"/>
        </w:rPr>
      </w:pPr>
      <w:r>
        <w:rPr>
          <w:rFonts w:hint="eastAsia" w:ascii="宋体" w:hAnsi="宋体" w:eastAsia="宋体"/>
          <w:sz w:val="24"/>
          <w:szCs w:val="24"/>
          <w:lang w:val="zh-CN"/>
        </w:rPr>
        <w:t>C “没有共产党，就没有新中国”</w:t>
      </w:r>
    </w:p>
    <w:p>
      <w:pPr>
        <w:spacing w:line="276" w:lineRule="auto"/>
        <w:rPr>
          <w:rFonts w:ascii="宋体" w:hAnsi="宋体" w:eastAsia="宋体"/>
          <w:sz w:val="24"/>
          <w:szCs w:val="24"/>
        </w:rPr>
      </w:pPr>
      <w:r>
        <w:rPr>
          <w:rFonts w:hint="eastAsia" w:ascii="宋体" w:hAnsi="宋体" w:eastAsia="宋体"/>
          <w:sz w:val="24"/>
          <w:szCs w:val="24"/>
          <w:lang w:val="zh-CN"/>
        </w:rPr>
        <w:t>D “保田参军”</w:t>
      </w:r>
    </w:p>
    <w:p>
      <w:pPr>
        <w:spacing w:line="276" w:lineRule="auto"/>
        <w:rPr>
          <w:rFonts w:ascii="宋体" w:hAnsi="宋体" w:eastAsia="宋体"/>
          <w:sz w:val="24"/>
          <w:szCs w:val="24"/>
          <w:lang w:val="zh-CN"/>
        </w:rPr>
      </w:pPr>
    </w:p>
    <w:p>
      <w:pPr>
        <w:spacing w:line="276" w:lineRule="auto"/>
        <w:rPr>
          <w:rFonts w:ascii="宋体" w:hAnsi="宋体" w:eastAsia="宋体"/>
          <w:sz w:val="24"/>
          <w:szCs w:val="24"/>
        </w:rPr>
      </w:pPr>
      <w:r>
        <w:rPr>
          <w:rFonts w:hint="eastAsia" w:ascii="宋体" w:hAnsi="宋体" w:eastAsia="宋体"/>
          <w:sz w:val="24"/>
          <w:szCs w:val="24"/>
          <w:lang w:val="zh-CN"/>
        </w:rPr>
        <w:t xml:space="preserve">7.1948年8月，国统区物价比1937年全民族抗战前暴涨了    </w:t>
      </w:r>
      <w:r>
        <w:rPr>
          <w:rFonts w:hint="eastAsia" w:ascii="宋体" w:hAnsi="宋体" w:eastAsia="宋体"/>
          <w:b/>
          <w:bCs/>
          <w:color w:val="C00000"/>
          <w:sz w:val="24"/>
          <w:szCs w:val="24"/>
          <w:lang w:val="zh-CN"/>
        </w:rPr>
        <w:t xml:space="preserve">D </w:t>
      </w:r>
      <w:r>
        <w:rPr>
          <w:rFonts w:hint="eastAsia" w:ascii="宋体" w:hAnsi="宋体" w:eastAsia="宋体"/>
          <w:sz w:val="24"/>
          <w:szCs w:val="24"/>
          <w:lang w:val="zh-CN"/>
        </w:rPr>
        <w:t xml:space="preserve">  多倍。</w:t>
      </w:r>
    </w:p>
    <w:p>
      <w:pPr>
        <w:spacing w:line="276" w:lineRule="auto"/>
        <w:rPr>
          <w:rFonts w:ascii="宋体" w:hAnsi="宋体" w:eastAsia="宋体"/>
          <w:sz w:val="24"/>
          <w:szCs w:val="24"/>
        </w:rPr>
      </w:pPr>
      <w:r>
        <w:rPr>
          <w:rFonts w:hint="eastAsia" w:ascii="宋体" w:hAnsi="宋体" w:eastAsia="宋体"/>
          <w:sz w:val="24"/>
          <w:szCs w:val="24"/>
          <w:lang w:val="zh-CN"/>
        </w:rPr>
        <w:t>A 47万</w:t>
      </w:r>
    </w:p>
    <w:p>
      <w:pPr>
        <w:spacing w:line="276" w:lineRule="auto"/>
        <w:rPr>
          <w:rFonts w:ascii="宋体" w:hAnsi="宋体" w:eastAsia="宋体"/>
          <w:sz w:val="24"/>
          <w:szCs w:val="24"/>
        </w:rPr>
      </w:pPr>
      <w:r>
        <w:rPr>
          <w:rFonts w:hint="eastAsia" w:ascii="宋体" w:hAnsi="宋体" w:eastAsia="宋体"/>
          <w:sz w:val="24"/>
          <w:szCs w:val="24"/>
          <w:lang w:val="zh-CN"/>
        </w:rPr>
        <w:t>B 102万</w:t>
      </w:r>
    </w:p>
    <w:p>
      <w:pPr>
        <w:spacing w:line="276" w:lineRule="auto"/>
        <w:rPr>
          <w:rFonts w:ascii="宋体" w:hAnsi="宋体" w:eastAsia="宋体"/>
          <w:sz w:val="24"/>
          <w:szCs w:val="24"/>
        </w:rPr>
      </w:pPr>
      <w:r>
        <w:rPr>
          <w:rFonts w:hint="eastAsia" w:ascii="宋体" w:hAnsi="宋体" w:eastAsia="宋体"/>
          <w:sz w:val="24"/>
          <w:szCs w:val="24"/>
          <w:lang w:val="zh-CN"/>
        </w:rPr>
        <w:t>C 540万</w:t>
      </w:r>
    </w:p>
    <w:p>
      <w:pPr>
        <w:spacing w:line="276" w:lineRule="auto"/>
        <w:rPr>
          <w:rFonts w:ascii="宋体" w:hAnsi="宋体" w:eastAsia="宋体"/>
          <w:b/>
          <w:bCs/>
          <w:sz w:val="24"/>
          <w:szCs w:val="24"/>
        </w:rPr>
      </w:pPr>
      <w:r>
        <w:rPr>
          <w:rFonts w:hint="eastAsia" w:ascii="宋体" w:hAnsi="宋体" w:eastAsia="宋体"/>
          <w:b/>
          <w:bCs/>
          <w:sz w:val="24"/>
          <w:szCs w:val="24"/>
          <w:lang w:val="zh-CN"/>
        </w:rPr>
        <w:t>D 725万</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lang w:val="zh-CN"/>
        </w:rPr>
        <w:t xml:space="preserve">8.    </w:t>
      </w:r>
      <w:r>
        <w:rPr>
          <w:rFonts w:hint="eastAsia" w:ascii="宋体" w:hAnsi="宋体" w:eastAsia="宋体"/>
          <w:b/>
          <w:bCs/>
          <w:color w:val="C00000"/>
          <w:sz w:val="24"/>
          <w:szCs w:val="24"/>
          <w:lang w:val="zh-CN"/>
        </w:rPr>
        <w:t xml:space="preserve"> B</w:t>
      </w:r>
      <w:r>
        <w:rPr>
          <w:rFonts w:hint="eastAsia" w:ascii="宋体" w:hAnsi="宋体" w:eastAsia="宋体"/>
          <w:sz w:val="24"/>
          <w:szCs w:val="24"/>
          <w:lang w:val="zh-CN"/>
        </w:rPr>
        <w:t xml:space="preserve">     年5月20日，南京、北平等地爆发了反饥饿、反内战运动。</w:t>
      </w:r>
    </w:p>
    <w:p>
      <w:pPr>
        <w:spacing w:line="276" w:lineRule="auto"/>
        <w:rPr>
          <w:rFonts w:ascii="宋体" w:hAnsi="宋体" w:eastAsia="宋体"/>
          <w:sz w:val="24"/>
          <w:szCs w:val="24"/>
        </w:rPr>
      </w:pPr>
      <w:r>
        <w:rPr>
          <w:rFonts w:hint="eastAsia" w:ascii="宋体" w:hAnsi="宋体" w:eastAsia="宋体"/>
          <w:sz w:val="24"/>
          <w:szCs w:val="24"/>
          <w:lang w:val="zh-CN"/>
        </w:rPr>
        <w:t xml:space="preserve">A 1946       </w:t>
      </w:r>
      <w:r>
        <w:rPr>
          <w:rFonts w:hint="eastAsia" w:ascii="宋体" w:hAnsi="宋体" w:eastAsia="宋体"/>
          <w:b/>
          <w:bCs/>
          <w:sz w:val="24"/>
          <w:szCs w:val="24"/>
          <w:lang w:val="zh-CN"/>
        </w:rPr>
        <w:t xml:space="preserve">  B 1947 </w:t>
      </w:r>
      <w:r>
        <w:rPr>
          <w:rFonts w:hint="eastAsia" w:ascii="宋体" w:hAnsi="宋体" w:eastAsia="宋体"/>
          <w:sz w:val="24"/>
          <w:szCs w:val="24"/>
          <w:lang w:val="zh-CN"/>
        </w:rPr>
        <w:t xml:space="preserve">           C 1948           D 1949</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lang w:val="zh-CN"/>
        </w:rPr>
        <w:t xml:space="preserve">9.       </w:t>
      </w:r>
      <w:r>
        <w:rPr>
          <w:rFonts w:hint="eastAsia" w:ascii="宋体" w:hAnsi="宋体" w:eastAsia="宋体"/>
          <w:b/>
          <w:bCs/>
          <w:color w:val="C00000"/>
          <w:sz w:val="24"/>
          <w:szCs w:val="24"/>
          <w:lang w:val="zh-CN"/>
        </w:rPr>
        <w:t xml:space="preserve"> D </w:t>
      </w:r>
      <w:r>
        <w:rPr>
          <w:rFonts w:hint="eastAsia" w:ascii="宋体" w:hAnsi="宋体" w:eastAsia="宋体"/>
          <w:sz w:val="24"/>
          <w:szCs w:val="24"/>
          <w:lang w:val="zh-CN"/>
        </w:rPr>
        <w:t xml:space="preserve">    年1月22日，部分民主党派领导人和无党派人士55人联合发表《对时局的意见》。</w:t>
      </w:r>
    </w:p>
    <w:p>
      <w:pPr>
        <w:spacing w:line="276" w:lineRule="auto"/>
        <w:rPr>
          <w:rFonts w:ascii="宋体" w:hAnsi="宋体" w:eastAsia="宋体"/>
          <w:b/>
          <w:bCs/>
          <w:sz w:val="24"/>
          <w:szCs w:val="24"/>
        </w:rPr>
      </w:pPr>
      <w:r>
        <w:rPr>
          <w:rFonts w:hint="eastAsia" w:ascii="宋体" w:hAnsi="宋体" w:eastAsia="宋体"/>
          <w:sz w:val="24"/>
          <w:szCs w:val="24"/>
          <w:lang w:val="zh-CN"/>
        </w:rPr>
        <w:t xml:space="preserve">A 1946     B 1947        C 1948       </w:t>
      </w:r>
      <w:r>
        <w:rPr>
          <w:rFonts w:hint="eastAsia" w:ascii="宋体" w:hAnsi="宋体" w:eastAsia="宋体"/>
          <w:b/>
          <w:bCs/>
          <w:sz w:val="24"/>
          <w:szCs w:val="24"/>
          <w:lang w:val="zh-CN"/>
        </w:rPr>
        <w:t xml:space="preserve">   D </w:t>
      </w:r>
      <w:r>
        <w:rPr>
          <w:rFonts w:hint="eastAsia" w:ascii="宋体" w:hAnsi="宋体" w:eastAsia="宋体"/>
          <w:b/>
          <w:bCs/>
          <w:sz w:val="24"/>
          <w:szCs w:val="24"/>
        </w:rPr>
        <w:t>1949</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lang w:val="zh-CN"/>
        </w:rPr>
        <w:t>10.</w:t>
      </w:r>
      <w:r>
        <w:rPr>
          <w:rFonts w:hint="eastAsia" w:ascii="宋体" w:hAnsi="宋体" w:eastAsia="宋体"/>
          <w:sz w:val="24"/>
          <w:szCs w:val="24"/>
        </w:rPr>
        <w:t xml:space="preserve"> </w:t>
      </w:r>
      <w:r>
        <w:rPr>
          <w:rFonts w:hint="eastAsia" w:ascii="宋体" w:hAnsi="宋体" w:eastAsia="宋体"/>
          <w:sz w:val="24"/>
          <w:szCs w:val="24"/>
          <w:lang w:val="zh-CN"/>
        </w:rPr>
        <w:t xml:space="preserve">1949年6月30日，毛泽东发表了 </w:t>
      </w:r>
      <w:r>
        <w:rPr>
          <w:rFonts w:hint="eastAsia" w:ascii="宋体" w:hAnsi="宋体" w:eastAsia="宋体"/>
          <w:b/>
          <w:bCs/>
          <w:color w:val="C00000"/>
          <w:sz w:val="24"/>
          <w:szCs w:val="24"/>
          <w:lang w:val="zh-CN"/>
        </w:rPr>
        <w:t xml:space="preserve"> A </w:t>
      </w:r>
      <w:r>
        <w:rPr>
          <w:rFonts w:hint="eastAsia" w:ascii="宋体" w:hAnsi="宋体" w:eastAsia="宋体"/>
          <w:sz w:val="24"/>
          <w:szCs w:val="24"/>
          <w:lang w:val="zh-CN"/>
        </w:rPr>
        <w:t xml:space="preserve">  一文，指出人民民主专政需要工人阶级的领导。</w:t>
      </w:r>
    </w:p>
    <w:p>
      <w:pPr>
        <w:spacing w:line="276" w:lineRule="auto"/>
        <w:rPr>
          <w:rFonts w:ascii="宋体" w:hAnsi="宋体" w:eastAsia="宋体"/>
          <w:b/>
          <w:bCs/>
          <w:sz w:val="24"/>
          <w:szCs w:val="24"/>
        </w:rPr>
      </w:pPr>
      <w:r>
        <w:rPr>
          <w:rFonts w:hint="eastAsia" w:ascii="宋体" w:hAnsi="宋体" w:eastAsia="宋体"/>
          <w:b/>
          <w:bCs/>
          <w:sz w:val="24"/>
          <w:szCs w:val="24"/>
          <w:lang w:val="zh-CN"/>
        </w:rPr>
        <w:t>A 《论人民民主专政》</w:t>
      </w:r>
    </w:p>
    <w:p>
      <w:pPr>
        <w:spacing w:line="276" w:lineRule="auto"/>
        <w:rPr>
          <w:rFonts w:ascii="宋体" w:hAnsi="宋体" w:eastAsia="宋体"/>
          <w:sz w:val="24"/>
          <w:szCs w:val="24"/>
        </w:rPr>
      </w:pPr>
      <w:r>
        <w:rPr>
          <w:rFonts w:hint="eastAsia" w:ascii="宋体" w:hAnsi="宋体" w:eastAsia="宋体"/>
          <w:sz w:val="24"/>
          <w:szCs w:val="24"/>
          <w:lang w:val="zh-CN"/>
        </w:rPr>
        <w:t>B 《论新阶段》</w:t>
      </w:r>
    </w:p>
    <w:p>
      <w:pPr>
        <w:spacing w:line="276" w:lineRule="auto"/>
        <w:rPr>
          <w:rFonts w:ascii="宋体" w:hAnsi="宋体" w:eastAsia="宋体"/>
          <w:sz w:val="24"/>
          <w:szCs w:val="24"/>
        </w:rPr>
      </w:pPr>
      <w:r>
        <w:rPr>
          <w:rFonts w:hint="eastAsia" w:ascii="宋体" w:hAnsi="宋体" w:eastAsia="宋体"/>
          <w:sz w:val="24"/>
          <w:szCs w:val="24"/>
          <w:lang w:val="zh-CN"/>
        </w:rPr>
        <w:t>C 《中国革命战争的战略问题》</w:t>
      </w:r>
    </w:p>
    <w:p>
      <w:pPr>
        <w:spacing w:line="276" w:lineRule="auto"/>
        <w:rPr>
          <w:rFonts w:ascii="宋体" w:hAnsi="宋体" w:eastAsia="宋体"/>
          <w:sz w:val="24"/>
          <w:szCs w:val="24"/>
        </w:rPr>
      </w:pPr>
      <w:r>
        <w:rPr>
          <w:rFonts w:hint="eastAsia" w:ascii="宋体" w:hAnsi="宋体" w:eastAsia="宋体"/>
          <w:sz w:val="24"/>
          <w:szCs w:val="24"/>
          <w:lang w:val="zh-CN"/>
        </w:rPr>
        <w:t>D 《论联合政府》</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lang w:val="zh-CN"/>
        </w:rPr>
        <w:t xml:space="preserve">11.1949年9月21日，中国人民政治协商会议第一届全体会议在         </w:t>
      </w:r>
    </w:p>
    <w:p>
      <w:pPr>
        <w:spacing w:line="276" w:lineRule="auto"/>
        <w:rPr>
          <w:rFonts w:ascii="宋体" w:hAnsi="宋体" w:eastAsia="宋体"/>
          <w:sz w:val="24"/>
          <w:szCs w:val="24"/>
        </w:rPr>
      </w:pPr>
      <w:r>
        <w:rPr>
          <w:rFonts w:hint="eastAsia" w:ascii="宋体" w:hAnsi="宋体" w:eastAsia="宋体"/>
          <w:sz w:val="24"/>
          <w:szCs w:val="24"/>
          <w:lang w:val="zh-CN"/>
        </w:rPr>
        <w:t xml:space="preserve">      </w:t>
      </w:r>
      <w:r>
        <w:rPr>
          <w:rFonts w:hint="eastAsia" w:ascii="宋体" w:hAnsi="宋体" w:eastAsia="宋体"/>
          <w:b/>
          <w:bCs/>
          <w:color w:val="C00000"/>
          <w:sz w:val="24"/>
          <w:szCs w:val="24"/>
          <w:lang w:val="zh-CN"/>
        </w:rPr>
        <w:t>B</w:t>
      </w:r>
      <w:r>
        <w:rPr>
          <w:rFonts w:hint="eastAsia" w:ascii="宋体" w:hAnsi="宋体" w:eastAsia="宋体"/>
          <w:sz w:val="24"/>
          <w:szCs w:val="24"/>
          <w:lang w:val="zh-CN"/>
        </w:rPr>
        <w:t xml:space="preserve">    开幕。</w:t>
      </w:r>
    </w:p>
    <w:p>
      <w:pPr>
        <w:spacing w:line="276" w:lineRule="auto"/>
        <w:rPr>
          <w:rFonts w:ascii="宋体" w:hAnsi="宋体" w:eastAsia="宋体"/>
          <w:sz w:val="24"/>
          <w:szCs w:val="24"/>
        </w:rPr>
      </w:pPr>
      <w:r>
        <w:rPr>
          <w:rFonts w:hint="eastAsia" w:ascii="宋体" w:hAnsi="宋体" w:eastAsia="宋体"/>
          <w:sz w:val="24"/>
          <w:szCs w:val="24"/>
          <w:lang w:val="zh-CN"/>
        </w:rPr>
        <w:t>A 北京</w:t>
      </w:r>
    </w:p>
    <w:p>
      <w:pPr>
        <w:spacing w:line="276" w:lineRule="auto"/>
        <w:rPr>
          <w:rFonts w:ascii="宋体" w:hAnsi="宋体" w:eastAsia="宋体"/>
          <w:b/>
          <w:bCs/>
          <w:sz w:val="24"/>
          <w:szCs w:val="24"/>
        </w:rPr>
      </w:pPr>
      <w:r>
        <w:rPr>
          <w:rFonts w:hint="eastAsia" w:ascii="宋体" w:hAnsi="宋体" w:eastAsia="宋体"/>
          <w:b/>
          <w:bCs/>
          <w:sz w:val="24"/>
          <w:szCs w:val="24"/>
          <w:lang w:val="zh-CN"/>
        </w:rPr>
        <w:t>B 北平</w:t>
      </w:r>
    </w:p>
    <w:p>
      <w:pPr>
        <w:spacing w:line="276" w:lineRule="auto"/>
        <w:rPr>
          <w:rFonts w:ascii="宋体" w:hAnsi="宋体" w:eastAsia="宋体"/>
          <w:sz w:val="24"/>
          <w:szCs w:val="24"/>
        </w:rPr>
      </w:pPr>
      <w:r>
        <w:rPr>
          <w:rFonts w:hint="eastAsia" w:ascii="宋体" w:hAnsi="宋体" w:eastAsia="宋体"/>
          <w:sz w:val="24"/>
          <w:szCs w:val="24"/>
          <w:lang w:val="zh-CN"/>
        </w:rPr>
        <w:t>C 天津</w:t>
      </w:r>
    </w:p>
    <w:p>
      <w:pPr>
        <w:spacing w:line="276" w:lineRule="auto"/>
        <w:rPr>
          <w:rFonts w:ascii="宋体" w:hAnsi="宋体" w:eastAsia="宋体"/>
          <w:sz w:val="24"/>
          <w:szCs w:val="24"/>
        </w:rPr>
      </w:pPr>
      <w:r>
        <w:rPr>
          <w:rFonts w:hint="eastAsia" w:ascii="宋体" w:hAnsi="宋体" w:eastAsia="宋体"/>
          <w:sz w:val="24"/>
          <w:szCs w:val="24"/>
          <w:lang w:val="zh-CN"/>
        </w:rPr>
        <w:t>D 南京</w:t>
      </w:r>
    </w:p>
    <w:p>
      <w:pPr>
        <w:spacing w:line="276" w:lineRule="auto"/>
        <w:rPr>
          <w:rFonts w:ascii="宋体" w:hAnsi="宋体" w:eastAsia="宋体"/>
          <w:sz w:val="24"/>
          <w:szCs w:val="24"/>
        </w:rPr>
      </w:pPr>
    </w:p>
    <w:p>
      <w:pPr>
        <w:spacing w:line="276" w:lineRule="auto"/>
        <w:rPr>
          <w:rFonts w:ascii="宋体" w:hAnsi="宋体" w:eastAsia="宋体"/>
          <w:sz w:val="24"/>
          <w:szCs w:val="24"/>
        </w:rPr>
      </w:pPr>
    </w:p>
    <w:p>
      <w:pPr>
        <w:spacing w:line="276" w:lineRule="auto"/>
        <w:rPr>
          <w:rFonts w:ascii="宋体" w:hAnsi="宋体" w:eastAsia="宋体"/>
          <w:b/>
          <w:sz w:val="24"/>
          <w:szCs w:val="24"/>
          <w:lang w:val="zh-CN"/>
        </w:rPr>
      </w:pPr>
      <w:r>
        <w:rPr>
          <w:rFonts w:hint="eastAsia" w:ascii="宋体" w:hAnsi="宋体" w:eastAsia="宋体"/>
          <w:b/>
          <w:sz w:val="24"/>
          <w:szCs w:val="24"/>
          <w:lang w:val="zh-CN"/>
        </w:rPr>
        <w:t>二、多项选择题</w:t>
      </w:r>
    </w:p>
    <w:p>
      <w:pPr>
        <w:spacing w:line="276" w:lineRule="auto"/>
        <w:rPr>
          <w:rFonts w:ascii="宋体" w:hAnsi="宋体" w:eastAsia="宋体"/>
          <w:sz w:val="24"/>
          <w:szCs w:val="24"/>
        </w:rPr>
      </w:pPr>
      <w:r>
        <w:rPr>
          <w:rFonts w:hint="eastAsia" w:ascii="宋体" w:hAnsi="宋体" w:eastAsia="宋体"/>
          <w:sz w:val="24"/>
          <w:szCs w:val="24"/>
          <w:lang w:val="zh-CN"/>
        </w:rPr>
        <w:t>1.1946年1月10日，政治协商会议在重庆开幕，会议达成的协议主要包括哪些内容？</w:t>
      </w:r>
      <w:r>
        <w:rPr>
          <w:rFonts w:hint="eastAsia" w:ascii="宋体" w:hAnsi="宋体" w:eastAsia="宋体"/>
          <w:b/>
          <w:bCs/>
          <w:color w:val="C00000"/>
          <w:sz w:val="24"/>
          <w:szCs w:val="24"/>
          <w:lang w:val="zh-CN"/>
        </w:rPr>
        <w:t>ABCDE</w:t>
      </w:r>
    </w:p>
    <w:p>
      <w:pPr>
        <w:spacing w:line="276" w:lineRule="auto"/>
        <w:rPr>
          <w:rFonts w:ascii="宋体" w:hAnsi="宋体" w:eastAsia="宋体"/>
          <w:b/>
          <w:bCs/>
          <w:sz w:val="24"/>
          <w:szCs w:val="24"/>
        </w:rPr>
      </w:pPr>
      <w:r>
        <w:rPr>
          <w:rFonts w:hint="eastAsia" w:ascii="宋体" w:hAnsi="宋体" w:eastAsia="宋体"/>
          <w:b/>
          <w:bCs/>
          <w:sz w:val="24"/>
          <w:szCs w:val="24"/>
          <w:lang w:val="zh-CN"/>
        </w:rPr>
        <w:t>A 成立政府委员会为最高国务机关；</w:t>
      </w:r>
    </w:p>
    <w:p>
      <w:pPr>
        <w:spacing w:line="276" w:lineRule="auto"/>
        <w:rPr>
          <w:rFonts w:ascii="宋体" w:hAnsi="宋体" w:eastAsia="宋体"/>
          <w:b/>
          <w:bCs/>
          <w:sz w:val="24"/>
          <w:szCs w:val="24"/>
        </w:rPr>
      </w:pPr>
      <w:r>
        <w:rPr>
          <w:rFonts w:hint="eastAsia" w:ascii="宋体" w:hAnsi="宋体" w:eastAsia="宋体"/>
          <w:b/>
          <w:bCs/>
          <w:sz w:val="24"/>
          <w:szCs w:val="24"/>
          <w:lang w:val="zh-CN"/>
        </w:rPr>
        <w:t>B 立法院为相当于议会的最高国家立法机关，由选民直接选举产生；</w:t>
      </w:r>
    </w:p>
    <w:p>
      <w:pPr>
        <w:spacing w:line="276" w:lineRule="auto"/>
        <w:rPr>
          <w:rFonts w:ascii="宋体" w:hAnsi="宋体" w:eastAsia="宋体"/>
          <w:b/>
          <w:bCs/>
          <w:sz w:val="24"/>
          <w:szCs w:val="24"/>
        </w:rPr>
      </w:pPr>
      <w:r>
        <w:rPr>
          <w:rFonts w:hint="eastAsia" w:ascii="宋体" w:hAnsi="宋体" w:eastAsia="宋体"/>
          <w:b/>
          <w:bCs/>
          <w:sz w:val="24"/>
          <w:szCs w:val="24"/>
          <w:lang w:val="zh-CN"/>
        </w:rPr>
        <w:t>C 行政院为最高行政机关，并对立法院负责；</w:t>
      </w:r>
    </w:p>
    <w:p>
      <w:pPr>
        <w:spacing w:line="276" w:lineRule="auto"/>
        <w:rPr>
          <w:rFonts w:ascii="宋体" w:hAnsi="宋体" w:eastAsia="宋体"/>
          <w:b/>
          <w:bCs/>
          <w:sz w:val="24"/>
          <w:szCs w:val="24"/>
        </w:rPr>
      </w:pPr>
      <w:r>
        <w:rPr>
          <w:rFonts w:hint="eastAsia" w:ascii="宋体" w:hAnsi="宋体" w:eastAsia="宋体"/>
          <w:b/>
          <w:bCs/>
          <w:sz w:val="24"/>
          <w:szCs w:val="24"/>
          <w:lang w:val="zh-CN"/>
        </w:rPr>
        <w:t>D 立法院对行政院全体不信任时，行政院或辞职或提请总统解散立法院；</w:t>
      </w:r>
    </w:p>
    <w:p>
      <w:pPr>
        <w:spacing w:line="276" w:lineRule="auto"/>
        <w:rPr>
          <w:rFonts w:ascii="宋体" w:hAnsi="宋体" w:eastAsia="宋体"/>
          <w:b/>
          <w:bCs/>
          <w:sz w:val="24"/>
          <w:szCs w:val="24"/>
        </w:rPr>
      </w:pPr>
      <w:r>
        <w:rPr>
          <w:rFonts w:hint="eastAsia" w:ascii="宋体" w:hAnsi="宋体" w:eastAsia="宋体"/>
          <w:b/>
          <w:bCs/>
          <w:sz w:val="24"/>
          <w:szCs w:val="24"/>
          <w:lang w:val="zh-CN"/>
        </w:rPr>
        <w:t>E 国务委员的一半由国民党以外的人士充任。</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lang w:val="zh-CN"/>
        </w:rPr>
        <w:t>2</w:t>
      </w:r>
      <w:r>
        <w:rPr>
          <w:rFonts w:hint="eastAsia" w:ascii="宋体" w:hAnsi="宋体" w:eastAsia="宋体"/>
          <w:sz w:val="24"/>
          <w:szCs w:val="24"/>
        </w:rPr>
        <w:t>.</w:t>
      </w:r>
      <w:r>
        <w:rPr>
          <w:rFonts w:hint="eastAsia" w:ascii="宋体" w:hAnsi="宋体" w:eastAsia="宋体"/>
          <w:sz w:val="24"/>
          <w:szCs w:val="24"/>
          <w:lang w:val="zh-CN"/>
        </w:rPr>
        <w:t>从</w:t>
      </w:r>
      <w:r>
        <w:rPr>
          <w:rFonts w:hint="eastAsia" w:ascii="宋体" w:hAnsi="宋体" w:eastAsia="宋体"/>
          <w:sz w:val="24"/>
          <w:szCs w:val="24"/>
        </w:rPr>
        <w:t>1947年3</w:t>
      </w:r>
      <w:r>
        <w:rPr>
          <w:rFonts w:hint="eastAsia" w:ascii="宋体" w:hAnsi="宋体" w:eastAsia="宋体"/>
          <w:sz w:val="24"/>
          <w:szCs w:val="24"/>
          <w:lang w:val="zh-CN"/>
        </w:rPr>
        <w:t>月至</w:t>
      </w:r>
      <w:r>
        <w:rPr>
          <w:rFonts w:hint="eastAsia" w:ascii="宋体" w:hAnsi="宋体" w:eastAsia="宋体"/>
          <w:sz w:val="24"/>
          <w:szCs w:val="24"/>
        </w:rPr>
        <w:t>6</w:t>
      </w:r>
      <w:r>
        <w:rPr>
          <w:rFonts w:hint="eastAsia" w:ascii="宋体" w:hAnsi="宋体" w:eastAsia="宋体"/>
          <w:sz w:val="24"/>
          <w:szCs w:val="24"/>
          <w:lang w:val="zh-CN"/>
        </w:rPr>
        <w:t>月，解放军经过</w:t>
      </w:r>
      <w:r>
        <w:rPr>
          <w:rFonts w:hint="eastAsia" w:ascii="宋体" w:hAnsi="宋体" w:eastAsia="宋体"/>
          <w:sz w:val="24"/>
          <w:szCs w:val="24"/>
        </w:rPr>
        <w:t>4</w:t>
      </w:r>
      <w:r>
        <w:rPr>
          <w:rFonts w:hint="eastAsia" w:ascii="宋体" w:hAnsi="宋体" w:eastAsia="宋体"/>
          <w:sz w:val="24"/>
          <w:szCs w:val="24"/>
          <w:lang w:val="zh-CN"/>
        </w:rPr>
        <w:t xml:space="preserve">个月的内线作战，努力打退国民党军的重点进攻，并在        </w:t>
      </w:r>
      <w:r>
        <w:rPr>
          <w:rFonts w:hint="eastAsia" w:ascii="宋体" w:hAnsi="宋体" w:eastAsia="宋体"/>
          <w:b/>
          <w:bCs/>
          <w:color w:val="C00000"/>
          <w:sz w:val="24"/>
          <w:szCs w:val="24"/>
          <w:lang w:val="zh-CN"/>
        </w:rPr>
        <w:t xml:space="preserve">   ABCD </w:t>
      </w:r>
      <w:r>
        <w:rPr>
          <w:rFonts w:hint="eastAsia" w:ascii="宋体" w:hAnsi="宋体" w:eastAsia="宋体"/>
          <w:sz w:val="24"/>
          <w:szCs w:val="24"/>
          <w:lang w:val="zh-CN"/>
        </w:rPr>
        <w:t xml:space="preserve">                     等地开始局部反攻。</w:t>
      </w:r>
    </w:p>
    <w:p>
      <w:pPr>
        <w:spacing w:line="276" w:lineRule="auto"/>
        <w:rPr>
          <w:rFonts w:ascii="宋体" w:hAnsi="宋体" w:eastAsia="宋体"/>
          <w:b/>
          <w:bCs/>
          <w:sz w:val="24"/>
          <w:szCs w:val="24"/>
        </w:rPr>
      </w:pPr>
      <w:r>
        <w:rPr>
          <w:rFonts w:hint="eastAsia" w:ascii="宋体" w:hAnsi="宋体" w:eastAsia="宋体"/>
          <w:b/>
          <w:bCs/>
          <w:sz w:val="24"/>
          <w:szCs w:val="24"/>
          <w:lang w:val="zh-CN"/>
        </w:rPr>
        <w:t>A 东北</w:t>
      </w:r>
    </w:p>
    <w:p>
      <w:pPr>
        <w:spacing w:line="276" w:lineRule="auto"/>
        <w:rPr>
          <w:rFonts w:ascii="宋体" w:hAnsi="宋体" w:eastAsia="宋体"/>
          <w:b/>
          <w:bCs/>
          <w:sz w:val="24"/>
          <w:szCs w:val="24"/>
        </w:rPr>
      </w:pPr>
      <w:r>
        <w:rPr>
          <w:rFonts w:hint="eastAsia" w:ascii="宋体" w:hAnsi="宋体" w:eastAsia="宋体"/>
          <w:b/>
          <w:bCs/>
          <w:sz w:val="24"/>
          <w:szCs w:val="24"/>
          <w:lang w:val="zh-CN"/>
        </w:rPr>
        <w:t>B 热河</w:t>
      </w:r>
    </w:p>
    <w:p>
      <w:pPr>
        <w:spacing w:line="276" w:lineRule="auto"/>
        <w:rPr>
          <w:rFonts w:ascii="宋体" w:hAnsi="宋体" w:eastAsia="宋体"/>
          <w:b/>
          <w:bCs/>
          <w:sz w:val="24"/>
          <w:szCs w:val="24"/>
        </w:rPr>
      </w:pPr>
      <w:r>
        <w:rPr>
          <w:rFonts w:hint="eastAsia" w:ascii="宋体" w:hAnsi="宋体" w:eastAsia="宋体"/>
          <w:b/>
          <w:bCs/>
          <w:sz w:val="24"/>
          <w:szCs w:val="24"/>
          <w:lang w:val="zh-CN"/>
        </w:rPr>
        <w:t>C 冀东</w:t>
      </w:r>
    </w:p>
    <w:p>
      <w:pPr>
        <w:spacing w:line="276" w:lineRule="auto"/>
        <w:rPr>
          <w:rFonts w:ascii="宋体" w:hAnsi="宋体" w:eastAsia="宋体"/>
          <w:b/>
          <w:bCs/>
          <w:sz w:val="24"/>
          <w:szCs w:val="24"/>
        </w:rPr>
      </w:pPr>
      <w:r>
        <w:rPr>
          <w:rFonts w:hint="eastAsia" w:ascii="宋体" w:hAnsi="宋体" w:eastAsia="宋体"/>
          <w:b/>
          <w:bCs/>
          <w:sz w:val="24"/>
          <w:szCs w:val="24"/>
          <w:lang w:val="zh-CN"/>
        </w:rPr>
        <w:t>D 豫南</w:t>
      </w:r>
    </w:p>
    <w:p>
      <w:pPr>
        <w:spacing w:line="276" w:lineRule="auto"/>
        <w:rPr>
          <w:rFonts w:ascii="宋体" w:hAnsi="宋体" w:eastAsia="宋体"/>
          <w:sz w:val="24"/>
          <w:szCs w:val="24"/>
        </w:rPr>
      </w:pPr>
      <w:r>
        <w:rPr>
          <w:rFonts w:hint="eastAsia" w:ascii="宋体" w:hAnsi="宋体" w:eastAsia="宋体"/>
          <w:sz w:val="24"/>
          <w:szCs w:val="24"/>
          <w:lang w:val="zh-CN"/>
        </w:rPr>
        <w:t>E 豫西</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lang w:val="zh-CN"/>
        </w:rPr>
        <w:t xml:space="preserve">3.1947年6月底，根据中共中央的决策和部署，    </w:t>
      </w:r>
      <w:r>
        <w:rPr>
          <w:rFonts w:hint="eastAsia" w:ascii="宋体" w:hAnsi="宋体" w:eastAsia="宋体"/>
          <w:b/>
          <w:bCs/>
          <w:color w:val="C00000"/>
          <w:sz w:val="24"/>
          <w:szCs w:val="24"/>
          <w:lang w:val="zh-CN"/>
        </w:rPr>
        <w:t xml:space="preserve"> A</w:t>
      </w:r>
      <w:r>
        <w:rPr>
          <w:rFonts w:hint="eastAsia" w:ascii="宋体" w:hAnsi="宋体" w:eastAsia="宋体"/>
          <w:sz w:val="24"/>
          <w:szCs w:val="24"/>
          <w:lang w:val="zh-CN"/>
        </w:rPr>
        <w:t xml:space="preserve">   与  </w:t>
      </w:r>
      <w:r>
        <w:rPr>
          <w:rFonts w:hint="eastAsia" w:ascii="宋体" w:hAnsi="宋体" w:eastAsia="宋体"/>
          <w:b/>
          <w:bCs/>
          <w:color w:val="C00000"/>
          <w:sz w:val="24"/>
          <w:szCs w:val="24"/>
          <w:lang w:val="zh-CN"/>
        </w:rPr>
        <w:t xml:space="preserve"> B </w:t>
      </w:r>
      <w:r>
        <w:rPr>
          <w:rFonts w:hint="eastAsia" w:ascii="宋体" w:hAnsi="宋体" w:eastAsia="宋体"/>
          <w:sz w:val="24"/>
          <w:szCs w:val="24"/>
          <w:lang w:val="zh-CN"/>
        </w:rPr>
        <w:t xml:space="preserve">     率领的晋冀鲁豫野战军主力，实施中央突破，千里跃进大别山。</w:t>
      </w:r>
    </w:p>
    <w:p>
      <w:pPr>
        <w:spacing w:line="276" w:lineRule="auto"/>
        <w:rPr>
          <w:rFonts w:ascii="宋体" w:hAnsi="宋体" w:eastAsia="宋体"/>
          <w:b/>
          <w:bCs/>
          <w:sz w:val="24"/>
          <w:szCs w:val="24"/>
        </w:rPr>
      </w:pPr>
      <w:r>
        <w:rPr>
          <w:rFonts w:hint="eastAsia" w:ascii="宋体" w:hAnsi="宋体" w:eastAsia="宋体"/>
          <w:b/>
          <w:bCs/>
          <w:sz w:val="24"/>
          <w:szCs w:val="24"/>
          <w:lang w:val="zh-CN"/>
        </w:rPr>
        <w:t xml:space="preserve">A 刘伯承 </w:t>
      </w:r>
    </w:p>
    <w:p>
      <w:pPr>
        <w:spacing w:line="276" w:lineRule="auto"/>
        <w:rPr>
          <w:rFonts w:ascii="宋体" w:hAnsi="宋体" w:eastAsia="宋体"/>
          <w:b/>
          <w:bCs/>
          <w:sz w:val="24"/>
          <w:szCs w:val="24"/>
        </w:rPr>
      </w:pPr>
      <w:r>
        <w:rPr>
          <w:rFonts w:hint="eastAsia" w:ascii="宋体" w:hAnsi="宋体" w:eastAsia="宋体"/>
          <w:b/>
          <w:bCs/>
          <w:sz w:val="24"/>
          <w:szCs w:val="24"/>
          <w:lang w:val="zh-CN"/>
        </w:rPr>
        <w:t>B 邓小平</w:t>
      </w:r>
    </w:p>
    <w:p>
      <w:pPr>
        <w:spacing w:line="276" w:lineRule="auto"/>
        <w:rPr>
          <w:rFonts w:ascii="宋体" w:hAnsi="宋体" w:eastAsia="宋体"/>
          <w:sz w:val="24"/>
          <w:szCs w:val="24"/>
        </w:rPr>
      </w:pPr>
      <w:r>
        <w:rPr>
          <w:rFonts w:hint="eastAsia" w:ascii="宋体" w:hAnsi="宋体" w:eastAsia="宋体"/>
          <w:sz w:val="24"/>
          <w:szCs w:val="24"/>
          <w:lang w:val="zh-CN"/>
        </w:rPr>
        <w:t>C 陈毅</w:t>
      </w:r>
    </w:p>
    <w:p>
      <w:pPr>
        <w:spacing w:line="276" w:lineRule="auto"/>
        <w:rPr>
          <w:rFonts w:ascii="宋体" w:hAnsi="宋体" w:eastAsia="宋体"/>
          <w:sz w:val="24"/>
          <w:szCs w:val="24"/>
        </w:rPr>
      </w:pPr>
      <w:r>
        <w:rPr>
          <w:rFonts w:hint="eastAsia" w:ascii="宋体" w:hAnsi="宋体" w:eastAsia="宋体"/>
          <w:sz w:val="24"/>
          <w:szCs w:val="24"/>
          <w:lang w:val="zh-CN"/>
        </w:rPr>
        <w:t>D 粟裕</w:t>
      </w:r>
    </w:p>
    <w:p>
      <w:pPr>
        <w:spacing w:line="276" w:lineRule="auto"/>
        <w:rPr>
          <w:rFonts w:ascii="宋体" w:hAnsi="宋体" w:eastAsia="宋体"/>
          <w:sz w:val="24"/>
          <w:szCs w:val="24"/>
        </w:rPr>
      </w:pPr>
      <w:r>
        <w:rPr>
          <w:rFonts w:hint="eastAsia" w:ascii="宋体" w:hAnsi="宋体" w:eastAsia="宋体"/>
          <w:sz w:val="24"/>
          <w:szCs w:val="24"/>
          <w:lang w:val="zh-CN"/>
        </w:rPr>
        <w:t>E 陈赓</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lang w:val="zh-CN"/>
        </w:rPr>
        <w:t>4</w:t>
      </w:r>
      <w:r>
        <w:rPr>
          <w:rFonts w:hint="eastAsia" w:ascii="宋体" w:hAnsi="宋体" w:eastAsia="宋体"/>
          <w:sz w:val="24"/>
          <w:szCs w:val="24"/>
        </w:rPr>
        <w:t>.</w:t>
      </w:r>
      <w:r>
        <w:rPr>
          <w:rFonts w:hint="eastAsia" w:ascii="宋体" w:hAnsi="宋体" w:eastAsia="宋体"/>
          <w:sz w:val="24"/>
          <w:szCs w:val="24"/>
          <w:lang w:val="zh-CN"/>
        </w:rPr>
        <w:t xml:space="preserve">1949年4月21日，毛泽东、朱德发布《向全国进军的命令》。人民解放军         及       </w:t>
      </w:r>
      <w:r>
        <w:rPr>
          <w:rFonts w:hint="eastAsia" w:ascii="宋体" w:hAnsi="宋体" w:eastAsia="宋体"/>
          <w:b/>
          <w:bCs/>
          <w:color w:val="C00000"/>
          <w:sz w:val="24"/>
          <w:szCs w:val="24"/>
          <w:lang w:val="zh-CN"/>
        </w:rPr>
        <w:t>BC</w:t>
      </w:r>
      <w:r>
        <w:rPr>
          <w:rFonts w:hint="eastAsia" w:ascii="宋体" w:hAnsi="宋体" w:eastAsia="宋体"/>
          <w:sz w:val="24"/>
          <w:szCs w:val="24"/>
          <w:lang w:val="zh-CN"/>
        </w:rPr>
        <w:t xml:space="preserve">    野战军在东起江阴，西至湖口的战线上强渡长江。</w:t>
      </w:r>
    </w:p>
    <w:p>
      <w:pPr>
        <w:spacing w:line="276" w:lineRule="auto"/>
        <w:rPr>
          <w:rFonts w:ascii="宋体" w:hAnsi="宋体" w:eastAsia="宋体"/>
          <w:sz w:val="24"/>
          <w:szCs w:val="24"/>
        </w:rPr>
      </w:pPr>
      <w:r>
        <w:rPr>
          <w:rFonts w:hint="eastAsia" w:ascii="宋体" w:hAnsi="宋体" w:eastAsia="宋体"/>
          <w:sz w:val="24"/>
          <w:szCs w:val="24"/>
        </w:rPr>
        <w:t xml:space="preserve">A </w:t>
      </w:r>
      <w:r>
        <w:rPr>
          <w:rFonts w:hint="eastAsia" w:ascii="宋体" w:hAnsi="宋体" w:eastAsia="宋体"/>
          <w:sz w:val="24"/>
          <w:szCs w:val="24"/>
          <w:lang w:val="zh-CN"/>
        </w:rPr>
        <w:t>第一</w:t>
      </w:r>
    </w:p>
    <w:p>
      <w:pPr>
        <w:spacing w:line="276" w:lineRule="auto"/>
        <w:rPr>
          <w:rFonts w:ascii="宋体" w:hAnsi="宋体" w:eastAsia="宋体"/>
          <w:b/>
          <w:bCs/>
          <w:sz w:val="24"/>
          <w:szCs w:val="24"/>
        </w:rPr>
      </w:pPr>
      <w:r>
        <w:rPr>
          <w:rFonts w:hint="eastAsia" w:ascii="宋体" w:hAnsi="宋体" w:eastAsia="宋体"/>
          <w:b/>
          <w:bCs/>
          <w:sz w:val="24"/>
          <w:szCs w:val="24"/>
        </w:rPr>
        <w:t xml:space="preserve">B </w:t>
      </w:r>
      <w:r>
        <w:rPr>
          <w:rFonts w:hint="eastAsia" w:ascii="宋体" w:hAnsi="宋体" w:eastAsia="宋体"/>
          <w:b/>
          <w:bCs/>
          <w:sz w:val="24"/>
          <w:szCs w:val="24"/>
          <w:lang w:val="zh-CN"/>
        </w:rPr>
        <w:t>第二</w:t>
      </w:r>
    </w:p>
    <w:p>
      <w:pPr>
        <w:spacing w:line="276" w:lineRule="auto"/>
        <w:rPr>
          <w:rFonts w:ascii="宋体" w:hAnsi="宋体" w:eastAsia="宋体"/>
          <w:b/>
          <w:bCs/>
          <w:sz w:val="24"/>
          <w:szCs w:val="24"/>
        </w:rPr>
      </w:pPr>
      <w:r>
        <w:rPr>
          <w:rFonts w:hint="eastAsia" w:ascii="宋体" w:hAnsi="宋体" w:eastAsia="宋体"/>
          <w:b/>
          <w:bCs/>
          <w:sz w:val="24"/>
          <w:szCs w:val="24"/>
        </w:rPr>
        <w:t xml:space="preserve">C </w:t>
      </w:r>
      <w:r>
        <w:rPr>
          <w:rFonts w:hint="eastAsia" w:ascii="宋体" w:hAnsi="宋体" w:eastAsia="宋体"/>
          <w:b/>
          <w:bCs/>
          <w:sz w:val="24"/>
          <w:szCs w:val="24"/>
          <w:lang w:val="zh-CN"/>
        </w:rPr>
        <w:t>第三</w:t>
      </w:r>
    </w:p>
    <w:p>
      <w:pPr>
        <w:spacing w:line="276" w:lineRule="auto"/>
        <w:rPr>
          <w:rFonts w:ascii="宋体" w:hAnsi="宋体" w:eastAsia="宋体"/>
          <w:sz w:val="24"/>
          <w:szCs w:val="24"/>
        </w:rPr>
      </w:pPr>
      <w:r>
        <w:rPr>
          <w:rFonts w:hint="eastAsia" w:ascii="宋体" w:hAnsi="宋体" w:eastAsia="宋体"/>
          <w:sz w:val="24"/>
          <w:szCs w:val="24"/>
        </w:rPr>
        <w:t xml:space="preserve">D </w:t>
      </w:r>
      <w:r>
        <w:rPr>
          <w:rFonts w:hint="eastAsia" w:ascii="宋体" w:hAnsi="宋体" w:eastAsia="宋体"/>
          <w:sz w:val="24"/>
          <w:szCs w:val="24"/>
          <w:lang w:val="zh-CN"/>
        </w:rPr>
        <w:t>第四</w:t>
      </w:r>
    </w:p>
    <w:p>
      <w:pPr>
        <w:spacing w:line="276" w:lineRule="auto"/>
        <w:rPr>
          <w:rFonts w:ascii="宋体" w:hAnsi="宋体" w:eastAsia="宋体"/>
          <w:sz w:val="24"/>
          <w:szCs w:val="24"/>
        </w:rPr>
      </w:pPr>
      <w:r>
        <w:rPr>
          <w:rFonts w:hint="eastAsia" w:ascii="宋体" w:hAnsi="宋体" w:eastAsia="宋体"/>
          <w:sz w:val="24"/>
          <w:szCs w:val="24"/>
          <w:lang w:val="zh-CN"/>
        </w:rPr>
        <w:t>E 华北</w:t>
      </w: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5.</w:t>
      </w:r>
      <w:r>
        <w:rPr>
          <w:rFonts w:hint="eastAsia" w:ascii="宋体" w:hAnsi="宋体" w:eastAsia="宋体"/>
          <w:sz w:val="24"/>
          <w:szCs w:val="24"/>
          <w:lang w:val="zh-CN"/>
        </w:rPr>
        <w:t>在</w:t>
      </w:r>
      <w:r>
        <w:rPr>
          <w:rFonts w:hint="eastAsia" w:ascii="宋体" w:hAnsi="宋体" w:eastAsia="宋体"/>
          <w:sz w:val="24"/>
          <w:szCs w:val="24"/>
        </w:rPr>
        <w:t>1949</w:t>
      </w:r>
      <w:r>
        <w:rPr>
          <w:rFonts w:hint="eastAsia" w:ascii="宋体" w:hAnsi="宋体" w:eastAsia="宋体"/>
          <w:sz w:val="24"/>
          <w:szCs w:val="24"/>
          <w:lang w:val="zh-CN"/>
        </w:rPr>
        <w:t>年3月召开的中共七届二中全会上，以毛泽东为代表的中共党人做了哪些讨论与决定？</w:t>
      </w:r>
      <w:r>
        <w:rPr>
          <w:rFonts w:hint="eastAsia" w:ascii="宋体" w:hAnsi="宋体" w:eastAsia="宋体"/>
          <w:b/>
          <w:bCs/>
          <w:color w:val="C00000"/>
          <w:sz w:val="24"/>
          <w:szCs w:val="24"/>
          <w:lang w:val="zh-CN"/>
        </w:rPr>
        <w:t>ABCDE</w:t>
      </w:r>
    </w:p>
    <w:p>
      <w:pPr>
        <w:spacing w:line="276" w:lineRule="auto"/>
        <w:rPr>
          <w:rFonts w:ascii="宋体" w:hAnsi="宋体" w:eastAsia="宋体"/>
          <w:b/>
          <w:bCs/>
          <w:sz w:val="24"/>
          <w:szCs w:val="24"/>
        </w:rPr>
      </w:pPr>
      <w:r>
        <w:rPr>
          <w:rFonts w:hint="eastAsia" w:ascii="宋体" w:hAnsi="宋体" w:eastAsia="宋体"/>
          <w:b/>
          <w:bCs/>
          <w:sz w:val="24"/>
          <w:szCs w:val="24"/>
          <w:lang w:val="zh-CN"/>
        </w:rPr>
        <w:t>A 必须警惕糖衣炮弹</w:t>
      </w:r>
    </w:p>
    <w:p>
      <w:pPr>
        <w:spacing w:line="276" w:lineRule="auto"/>
        <w:rPr>
          <w:rFonts w:ascii="宋体" w:hAnsi="宋体" w:eastAsia="宋体"/>
          <w:b/>
          <w:bCs/>
          <w:sz w:val="24"/>
          <w:szCs w:val="24"/>
        </w:rPr>
      </w:pPr>
      <w:r>
        <w:rPr>
          <w:rFonts w:hint="eastAsia" w:ascii="宋体" w:hAnsi="宋体" w:eastAsia="宋体"/>
          <w:b/>
          <w:bCs/>
          <w:sz w:val="24"/>
          <w:szCs w:val="24"/>
          <w:lang w:val="zh-CN"/>
        </w:rPr>
        <w:t>B 务必保持谦虚、谨慎、不骄、不躁的作风</w:t>
      </w:r>
    </w:p>
    <w:p>
      <w:pPr>
        <w:spacing w:line="276" w:lineRule="auto"/>
        <w:rPr>
          <w:rFonts w:ascii="宋体" w:hAnsi="宋体" w:eastAsia="宋体"/>
          <w:b/>
          <w:bCs/>
          <w:sz w:val="24"/>
          <w:szCs w:val="24"/>
        </w:rPr>
      </w:pPr>
      <w:r>
        <w:rPr>
          <w:rFonts w:hint="eastAsia" w:ascii="宋体" w:hAnsi="宋体" w:eastAsia="宋体"/>
          <w:b/>
          <w:bCs/>
          <w:sz w:val="24"/>
          <w:szCs w:val="24"/>
          <w:lang w:val="zh-CN"/>
        </w:rPr>
        <w:t>C 务必保持艰苦奋斗的作风</w:t>
      </w:r>
    </w:p>
    <w:p>
      <w:pPr>
        <w:spacing w:line="276" w:lineRule="auto"/>
        <w:rPr>
          <w:rFonts w:ascii="宋体" w:hAnsi="宋体" w:eastAsia="宋体"/>
          <w:b/>
          <w:bCs/>
          <w:sz w:val="24"/>
          <w:szCs w:val="24"/>
        </w:rPr>
      </w:pPr>
      <w:r>
        <w:rPr>
          <w:rFonts w:hint="eastAsia" w:ascii="宋体" w:hAnsi="宋体" w:eastAsia="宋体"/>
          <w:b/>
          <w:bCs/>
          <w:sz w:val="24"/>
          <w:szCs w:val="24"/>
          <w:lang w:val="zh-CN"/>
        </w:rPr>
        <w:t>D 不给党的领导者祝寿，不送礼，少敬酒，少拍掌</w:t>
      </w:r>
    </w:p>
    <w:p>
      <w:pPr>
        <w:spacing w:line="276" w:lineRule="auto"/>
        <w:rPr>
          <w:rFonts w:ascii="宋体" w:hAnsi="宋体" w:eastAsia="宋体"/>
          <w:b/>
          <w:bCs/>
          <w:sz w:val="24"/>
          <w:szCs w:val="24"/>
        </w:rPr>
      </w:pPr>
      <w:r>
        <w:rPr>
          <w:rFonts w:hint="eastAsia" w:ascii="宋体" w:hAnsi="宋体" w:eastAsia="宋体"/>
          <w:b/>
          <w:bCs/>
          <w:sz w:val="24"/>
          <w:szCs w:val="24"/>
          <w:lang w:val="zh-CN"/>
        </w:rPr>
        <w:t>E 不用党的领导者的名字作地名、街名和企业的名字</w:t>
      </w:r>
    </w:p>
    <w:p>
      <w:pPr>
        <w:spacing w:line="276" w:lineRule="auto"/>
        <w:rPr>
          <w:rFonts w:ascii="宋体" w:hAnsi="宋体" w:eastAsia="宋体"/>
          <w:sz w:val="24"/>
          <w:szCs w:val="24"/>
        </w:rPr>
      </w:pPr>
    </w:p>
    <w:p>
      <w:pPr>
        <w:spacing w:line="276" w:lineRule="auto"/>
        <w:rPr>
          <w:rFonts w:ascii="宋体" w:hAnsi="宋体" w:eastAsia="宋体"/>
          <w:b/>
          <w:bCs/>
          <w:color w:val="C00000"/>
          <w:sz w:val="24"/>
          <w:szCs w:val="24"/>
        </w:rPr>
      </w:pPr>
      <w:r>
        <w:rPr>
          <w:rFonts w:hint="eastAsia" w:ascii="宋体" w:hAnsi="宋体" w:eastAsia="宋体"/>
          <w:sz w:val="24"/>
          <w:szCs w:val="24"/>
          <w:lang w:val="zh-CN"/>
        </w:rPr>
        <w:t>6.1949年9月21日召开的中国人民政治协商会议第一届全体会议选举了哪些人为中央人民政府副主席？</w:t>
      </w:r>
      <w:r>
        <w:rPr>
          <w:rFonts w:hint="eastAsia" w:ascii="宋体" w:hAnsi="宋体" w:eastAsia="宋体"/>
          <w:b/>
          <w:bCs/>
          <w:color w:val="C00000"/>
          <w:sz w:val="24"/>
          <w:szCs w:val="24"/>
          <w:lang w:val="zh-CN"/>
        </w:rPr>
        <w:t>BCDE</w:t>
      </w:r>
    </w:p>
    <w:p>
      <w:pPr>
        <w:spacing w:line="276" w:lineRule="auto"/>
        <w:rPr>
          <w:rFonts w:ascii="宋体" w:hAnsi="宋体" w:eastAsia="宋体"/>
          <w:sz w:val="24"/>
          <w:szCs w:val="24"/>
        </w:rPr>
      </w:pPr>
      <w:r>
        <w:rPr>
          <w:rFonts w:hint="eastAsia" w:ascii="宋体" w:hAnsi="宋体" w:eastAsia="宋体"/>
          <w:sz w:val="24"/>
          <w:szCs w:val="24"/>
          <w:lang w:val="zh-CN"/>
        </w:rPr>
        <w:t>A 毛泽东</w:t>
      </w:r>
    </w:p>
    <w:p>
      <w:pPr>
        <w:spacing w:line="276" w:lineRule="auto"/>
        <w:rPr>
          <w:rFonts w:ascii="宋体" w:hAnsi="宋体" w:eastAsia="宋体"/>
          <w:b/>
          <w:bCs/>
          <w:sz w:val="24"/>
          <w:szCs w:val="24"/>
        </w:rPr>
      </w:pPr>
      <w:r>
        <w:rPr>
          <w:rFonts w:hint="eastAsia" w:ascii="宋体" w:hAnsi="宋体" w:eastAsia="宋体"/>
          <w:b/>
          <w:bCs/>
          <w:sz w:val="24"/>
          <w:szCs w:val="24"/>
          <w:lang w:val="zh-CN"/>
        </w:rPr>
        <w:t>B 宋庆龄</w:t>
      </w:r>
    </w:p>
    <w:p>
      <w:pPr>
        <w:spacing w:line="276" w:lineRule="auto"/>
        <w:rPr>
          <w:rFonts w:ascii="宋体" w:hAnsi="宋体" w:eastAsia="宋体"/>
          <w:b/>
          <w:bCs/>
          <w:sz w:val="24"/>
          <w:szCs w:val="24"/>
        </w:rPr>
      </w:pPr>
      <w:r>
        <w:rPr>
          <w:rFonts w:hint="eastAsia" w:ascii="宋体" w:hAnsi="宋体" w:eastAsia="宋体"/>
          <w:b/>
          <w:bCs/>
          <w:sz w:val="24"/>
          <w:szCs w:val="24"/>
          <w:lang w:val="zh-CN"/>
        </w:rPr>
        <w:t>C 李济深</w:t>
      </w:r>
    </w:p>
    <w:p>
      <w:pPr>
        <w:spacing w:line="276" w:lineRule="auto"/>
        <w:rPr>
          <w:rFonts w:ascii="宋体" w:hAnsi="宋体" w:eastAsia="宋体"/>
          <w:b/>
          <w:bCs/>
          <w:sz w:val="24"/>
          <w:szCs w:val="24"/>
        </w:rPr>
      </w:pPr>
      <w:r>
        <w:rPr>
          <w:rFonts w:hint="eastAsia" w:ascii="宋体" w:hAnsi="宋体" w:eastAsia="宋体"/>
          <w:b/>
          <w:bCs/>
          <w:sz w:val="24"/>
          <w:szCs w:val="24"/>
          <w:lang w:val="zh-CN"/>
        </w:rPr>
        <w:t>D 张澜</w:t>
      </w:r>
    </w:p>
    <w:p>
      <w:pPr>
        <w:spacing w:line="276" w:lineRule="auto"/>
        <w:rPr>
          <w:rFonts w:ascii="宋体" w:hAnsi="宋体" w:eastAsia="宋体"/>
          <w:b/>
          <w:bCs/>
          <w:sz w:val="24"/>
          <w:szCs w:val="24"/>
        </w:rPr>
      </w:pPr>
      <w:r>
        <w:rPr>
          <w:rFonts w:hint="eastAsia" w:ascii="宋体" w:hAnsi="宋体" w:eastAsia="宋体"/>
          <w:b/>
          <w:bCs/>
          <w:sz w:val="24"/>
          <w:szCs w:val="24"/>
          <w:lang w:val="zh-CN"/>
        </w:rPr>
        <w:t>E 高岗</w:t>
      </w:r>
    </w:p>
    <w:p>
      <w:pPr>
        <w:spacing w:line="276" w:lineRule="auto"/>
        <w:rPr>
          <w:rFonts w:ascii="宋体" w:hAnsi="宋体" w:eastAsia="宋体"/>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070FB8"/>
    <w:multiLevelType w:val="singleLevel"/>
    <w:tmpl w:val="80070FB8"/>
    <w:lvl w:ilvl="0" w:tentative="0">
      <w:start w:val="1"/>
      <w:numFmt w:val="upperLetter"/>
      <w:suff w:val="nothing"/>
      <w:lvlText w:val="%1、"/>
      <w:lvlJc w:val="left"/>
    </w:lvl>
  </w:abstractNum>
  <w:abstractNum w:abstractNumId="1">
    <w:nsid w:val="8BEDA45B"/>
    <w:multiLevelType w:val="singleLevel"/>
    <w:tmpl w:val="8BEDA45B"/>
    <w:lvl w:ilvl="0" w:tentative="0">
      <w:start w:val="1"/>
      <w:numFmt w:val="upperLetter"/>
      <w:lvlText w:val="%1."/>
      <w:lvlJc w:val="left"/>
      <w:pPr>
        <w:tabs>
          <w:tab w:val="left" w:pos="312"/>
        </w:tabs>
      </w:pPr>
    </w:lvl>
  </w:abstractNum>
  <w:abstractNum w:abstractNumId="2">
    <w:nsid w:val="AE268CFC"/>
    <w:multiLevelType w:val="singleLevel"/>
    <w:tmpl w:val="AE268CFC"/>
    <w:lvl w:ilvl="0" w:tentative="0">
      <w:start w:val="1"/>
      <w:numFmt w:val="upperLetter"/>
      <w:lvlText w:val="%1."/>
      <w:lvlJc w:val="left"/>
      <w:pPr>
        <w:tabs>
          <w:tab w:val="left" w:pos="312"/>
        </w:tabs>
      </w:pPr>
    </w:lvl>
  </w:abstractNum>
  <w:abstractNum w:abstractNumId="3">
    <w:nsid w:val="B453DFBD"/>
    <w:multiLevelType w:val="singleLevel"/>
    <w:tmpl w:val="B453DFBD"/>
    <w:lvl w:ilvl="0" w:tentative="0">
      <w:start w:val="1"/>
      <w:numFmt w:val="upperLetter"/>
      <w:suff w:val="nothing"/>
      <w:lvlText w:val="%1．"/>
      <w:lvlJc w:val="left"/>
    </w:lvl>
  </w:abstractNum>
  <w:abstractNum w:abstractNumId="4">
    <w:nsid w:val="F3587517"/>
    <w:multiLevelType w:val="singleLevel"/>
    <w:tmpl w:val="F3587517"/>
    <w:lvl w:ilvl="0" w:tentative="0">
      <w:start w:val="3"/>
      <w:numFmt w:val="upperLetter"/>
      <w:lvlText w:val="%1."/>
      <w:lvlJc w:val="left"/>
      <w:pPr>
        <w:tabs>
          <w:tab w:val="left" w:pos="312"/>
        </w:tabs>
      </w:pPr>
    </w:lvl>
  </w:abstractNum>
  <w:abstractNum w:abstractNumId="5">
    <w:nsid w:val="00000001"/>
    <w:multiLevelType w:val="singleLevel"/>
    <w:tmpl w:val="00000001"/>
    <w:lvl w:ilvl="0" w:tentative="0">
      <w:start w:val="1"/>
      <w:numFmt w:val="upperLetter"/>
      <w:lvlText w:val="%1."/>
      <w:lvlJc w:val="left"/>
      <w:pPr>
        <w:tabs>
          <w:tab w:val="left" w:pos="312"/>
        </w:tabs>
      </w:pPr>
    </w:lvl>
  </w:abstractNum>
  <w:abstractNum w:abstractNumId="6">
    <w:nsid w:val="00000002"/>
    <w:multiLevelType w:val="singleLevel"/>
    <w:tmpl w:val="00000002"/>
    <w:lvl w:ilvl="0" w:tentative="0">
      <w:start w:val="1"/>
      <w:numFmt w:val="upperLetter"/>
      <w:lvlText w:val="%1."/>
      <w:lvlJc w:val="left"/>
      <w:pPr>
        <w:tabs>
          <w:tab w:val="left" w:pos="312"/>
        </w:tabs>
      </w:pPr>
    </w:lvl>
  </w:abstractNum>
  <w:abstractNum w:abstractNumId="7">
    <w:nsid w:val="00000003"/>
    <w:multiLevelType w:val="singleLevel"/>
    <w:tmpl w:val="00000003"/>
    <w:lvl w:ilvl="0" w:tentative="0">
      <w:start w:val="1"/>
      <w:numFmt w:val="upperLetter"/>
      <w:lvlText w:val="%1."/>
      <w:lvlJc w:val="left"/>
      <w:pPr>
        <w:tabs>
          <w:tab w:val="left" w:pos="312"/>
        </w:tabs>
      </w:pPr>
    </w:lvl>
  </w:abstractNum>
  <w:abstractNum w:abstractNumId="8">
    <w:nsid w:val="00000004"/>
    <w:multiLevelType w:val="singleLevel"/>
    <w:tmpl w:val="00000004"/>
    <w:lvl w:ilvl="0" w:tentative="0">
      <w:start w:val="1"/>
      <w:numFmt w:val="upperLetter"/>
      <w:lvlText w:val="%1."/>
      <w:lvlJc w:val="left"/>
      <w:pPr>
        <w:tabs>
          <w:tab w:val="left" w:pos="312"/>
        </w:tabs>
      </w:pPr>
    </w:lvl>
  </w:abstractNum>
  <w:abstractNum w:abstractNumId="9">
    <w:nsid w:val="00000005"/>
    <w:multiLevelType w:val="singleLevel"/>
    <w:tmpl w:val="00000005"/>
    <w:lvl w:ilvl="0" w:tentative="0">
      <w:start w:val="1"/>
      <w:numFmt w:val="upperLetter"/>
      <w:lvlText w:val="%1."/>
      <w:lvlJc w:val="left"/>
      <w:pPr>
        <w:tabs>
          <w:tab w:val="left" w:pos="312"/>
        </w:tabs>
      </w:pPr>
    </w:lvl>
  </w:abstractNum>
  <w:abstractNum w:abstractNumId="10">
    <w:nsid w:val="00000006"/>
    <w:multiLevelType w:val="singleLevel"/>
    <w:tmpl w:val="00000006"/>
    <w:lvl w:ilvl="0" w:tentative="0">
      <w:start w:val="1"/>
      <w:numFmt w:val="upperLetter"/>
      <w:lvlText w:val="%1."/>
      <w:lvlJc w:val="left"/>
      <w:pPr>
        <w:tabs>
          <w:tab w:val="left" w:pos="312"/>
        </w:tabs>
      </w:pPr>
    </w:lvl>
  </w:abstractNum>
  <w:abstractNum w:abstractNumId="11">
    <w:nsid w:val="00000009"/>
    <w:multiLevelType w:val="singleLevel"/>
    <w:tmpl w:val="00000009"/>
    <w:lvl w:ilvl="0" w:tentative="0">
      <w:start w:val="1"/>
      <w:numFmt w:val="upperLetter"/>
      <w:lvlText w:val="%1."/>
      <w:lvlJc w:val="left"/>
      <w:pPr>
        <w:tabs>
          <w:tab w:val="left" w:pos="312"/>
        </w:tabs>
      </w:pPr>
    </w:lvl>
  </w:abstractNum>
  <w:abstractNum w:abstractNumId="12">
    <w:nsid w:val="0000000A"/>
    <w:multiLevelType w:val="singleLevel"/>
    <w:tmpl w:val="0000000A"/>
    <w:lvl w:ilvl="0" w:tentative="0">
      <w:start w:val="1"/>
      <w:numFmt w:val="upperLetter"/>
      <w:lvlText w:val="%1."/>
      <w:lvlJc w:val="left"/>
      <w:pPr>
        <w:tabs>
          <w:tab w:val="left" w:pos="312"/>
        </w:tabs>
      </w:pPr>
    </w:lvl>
  </w:abstractNum>
  <w:abstractNum w:abstractNumId="13">
    <w:nsid w:val="0000000B"/>
    <w:multiLevelType w:val="singleLevel"/>
    <w:tmpl w:val="0000000B"/>
    <w:lvl w:ilvl="0" w:tentative="0">
      <w:start w:val="1"/>
      <w:numFmt w:val="upperLetter"/>
      <w:lvlText w:val="%1."/>
      <w:lvlJc w:val="left"/>
      <w:pPr>
        <w:tabs>
          <w:tab w:val="left" w:pos="312"/>
        </w:tabs>
      </w:pPr>
    </w:lvl>
  </w:abstractNum>
  <w:abstractNum w:abstractNumId="14">
    <w:nsid w:val="0000000C"/>
    <w:multiLevelType w:val="singleLevel"/>
    <w:tmpl w:val="0000000C"/>
    <w:lvl w:ilvl="0" w:tentative="0">
      <w:start w:val="1"/>
      <w:numFmt w:val="upperLetter"/>
      <w:lvlText w:val="%1."/>
      <w:lvlJc w:val="left"/>
      <w:pPr>
        <w:tabs>
          <w:tab w:val="left" w:pos="312"/>
        </w:tabs>
      </w:pPr>
    </w:lvl>
  </w:abstractNum>
  <w:abstractNum w:abstractNumId="15">
    <w:nsid w:val="0000000D"/>
    <w:multiLevelType w:val="singleLevel"/>
    <w:tmpl w:val="0000000D"/>
    <w:lvl w:ilvl="0" w:tentative="0">
      <w:start w:val="1"/>
      <w:numFmt w:val="upperLetter"/>
      <w:lvlText w:val="%1."/>
      <w:lvlJc w:val="left"/>
      <w:pPr>
        <w:tabs>
          <w:tab w:val="left" w:pos="312"/>
        </w:tabs>
      </w:pPr>
    </w:lvl>
  </w:abstractNum>
  <w:abstractNum w:abstractNumId="16">
    <w:nsid w:val="0000000E"/>
    <w:multiLevelType w:val="singleLevel"/>
    <w:tmpl w:val="0000000E"/>
    <w:lvl w:ilvl="0" w:tentative="0">
      <w:start w:val="1"/>
      <w:numFmt w:val="upperLetter"/>
      <w:lvlText w:val="%1."/>
      <w:lvlJc w:val="left"/>
      <w:pPr>
        <w:tabs>
          <w:tab w:val="left" w:pos="312"/>
        </w:tabs>
      </w:pPr>
    </w:lvl>
  </w:abstractNum>
  <w:abstractNum w:abstractNumId="17">
    <w:nsid w:val="0000000F"/>
    <w:multiLevelType w:val="singleLevel"/>
    <w:tmpl w:val="0000000F"/>
    <w:lvl w:ilvl="0" w:tentative="0">
      <w:start w:val="1"/>
      <w:numFmt w:val="upperLetter"/>
      <w:lvlText w:val="%1."/>
      <w:lvlJc w:val="left"/>
      <w:pPr>
        <w:tabs>
          <w:tab w:val="left" w:pos="312"/>
        </w:tabs>
      </w:pPr>
    </w:lvl>
  </w:abstractNum>
  <w:abstractNum w:abstractNumId="18">
    <w:nsid w:val="00000010"/>
    <w:multiLevelType w:val="singleLevel"/>
    <w:tmpl w:val="00000010"/>
    <w:lvl w:ilvl="0" w:tentative="0">
      <w:start w:val="1"/>
      <w:numFmt w:val="upperLetter"/>
      <w:lvlText w:val="%1."/>
      <w:lvlJc w:val="left"/>
      <w:pPr>
        <w:tabs>
          <w:tab w:val="left" w:pos="312"/>
        </w:tabs>
      </w:pPr>
    </w:lvl>
  </w:abstractNum>
  <w:abstractNum w:abstractNumId="19">
    <w:nsid w:val="00000011"/>
    <w:multiLevelType w:val="singleLevel"/>
    <w:tmpl w:val="00000011"/>
    <w:lvl w:ilvl="0" w:tentative="0">
      <w:start w:val="1"/>
      <w:numFmt w:val="upperLetter"/>
      <w:lvlText w:val="%1."/>
      <w:lvlJc w:val="left"/>
      <w:pPr>
        <w:tabs>
          <w:tab w:val="left" w:pos="312"/>
        </w:tabs>
      </w:pPr>
    </w:lvl>
  </w:abstractNum>
  <w:abstractNum w:abstractNumId="20">
    <w:nsid w:val="00000012"/>
    <w:multiLevelType w:val="singleLevel"/>
    <w:tmpl w:val="00000012"/>
    <w:lvl w:ilvl="0" w:tentative="0">
      <w:start w:val="1"/>
      <w:numFmt w:val="upperLetter"/>
      <w:lvlText w:val="%1."/>
      <w:lvlJc w:val="left"/>
      <w:pPr>
        <w:tabs>
          <w:tab w:val="left" w:pos="312"/>
        </w:tabs>
      </w:pPr>
    </w:lvl>
  </w:abstractNum>
  <w:abstractNum w:abstractNumId="21">
    <w:nsid w:val="00000013"/>
    <w:multiLevelType w:val="singleLevel"/>
    <w:tmpl w:val="00000013"/>
    <w:lvl w:ilvl="0" w:tentative="0">
      <w:start w:val="1"/>
      <w:numFmt w:val="upperLetter"/>
      <w:lvlText w:val="%1."/>
      <w:lvlJc w:val="left"/>
      <w:pPr>
        <w:tabs>
          <w:tab w:val="left" w:pos="312"/>
        </w:tabs>
      </w:pPr>
    </w:lvl>
  </w:abstractNum>
  <w:abstractNum w:abstractNumId="22">
    <w:nsid w:val="00000014"/>
    <w:multiLevelType w:val="singleLevel"/>
    <w:tmpl w:val="00000014"/>
    <w:lvl w:ilvl="0" w:tentative="0">
      <w:start w:val="1"/>
      <w:numFmt w:val="upperLetter"/>
      <w:lvlText w:val="%1."/>
      <w:lvlJc w:val="left"/>
      <w:pPr>
        <w:tabs>
          <w:tab w:val="left" w:pos="312"/>
        </w:tabs>
      </w:pPr>
    </w:lvl>
  </w:abstractNum>
  <w:abstractNum w:abstractNumId="23">
    <w:nsid w:val="00000015"/>
    <w:multiLevelType w:val="singleLevel"/>
    <w:tmpl w:val="00000015"/>
    <w:lvl w:ilvl="0" w:tentative="0">
      <w:start w:val="1"/>
      <w:numFmt w:val="upperLetter"/>
      <w:lvlText w:val="%1."/>
      <w:lvlJc w:val="left"/>
      <w:pPr>
        <w:tabs>
          <w:tab w:val="left" w:pos="312"/>
        </w:tabs>
      </w:pPr>
    </w:lvl>
  </w:abstractNum>
  <w:abstractNum w:abstractNumId="24">
    <w:nsid w:val="00000017"/>
    <w:multiLevelType w:val="singleLevel"/>
    <w:tmpl w:val="00000017"/>
    <w:lvl w:ilvl="0" w:tentative="0">
      <w:start w:val="1"/>
      <w:numFmt w:val="upperLetter"/>
      <w:lvlText w:val="%1."/>
      <w:lvlJc w:val="left"/>
      <w:pPr>
        <w:tabs>
          <w:tab w:val="left" w:pos="312"/>
        </w:tabs>
      </w:pPr>
    </w:lvl>
  </w:abstractNum>
  <w:abstractNum w:abstractNumId="25">
    <w:nsid w:val="00000019"/>
    <w:multiLevelType w:val="singleLevel"/>
    <w:tmpl w:val="00000019"/>
    <w:lvl w:ilvl="0" w:tentative="0">
      <w:start w:val="1"/>
      <w:numFmt w:val="upperLetter"/>
      <w:lvlText w:val="%1."/>
      <w:lvlJc w:val="left"/>
      <w:pPr>
        <w:tabs>
          <w:tab w:val="left" w:pos="312"/>
        </w:tabs>
      </w:pPr>
    </w:lvl>
  </w:abstractNum>
  <w:abstractNum w:abstractNumId="26">
    <w:nsid w:val="0000001A"/>
    <w:multiLevelType w:val="singleLevel"/>
    <w:tmpl w:val="0000001A"/>
    <w:lvl w:ilvl="0" w:tentative="0">
      <w:start w:val="1"/>
      <w:numFmt w:val="upperLetter"/>
      <w:lvlText w:val="%1."/>
      <w:lvlJc w:val="left"/>
      <w:pPr>
        <w:tabs>
          <w:tab w:val="left" w:pos="312"/>
        </w:tabs>
      </w:pPr>
    </w:lvl>
  </w:abstractNum>
  <w:abstractNum w:abstractNumId="27">
    <w:nsid w:val="0000001B"/>
    <w:multiLevelType w:val="singleLevel"/>
    <w:tmpl w:val="0000001B"/>
    <w:lvl w:ilvl="0" w:tentative="0">
      <w:start w:val="1"/>
      <w:numFmt w:val="upperLetter"/>
      <w:lvlText w:val="%1."/>
      <w:lvlJc w:val="left"/>
      <w:pPr>
        <w:tabs>
          <w:tab w:val="left" w:pos="312"/>
        </w:tabs>
      </w:pPr>
    </w:lvl>
  </w:abstractNum>
  <w:abstractNum w:abstractNumId="28">
    <w:nsid w:val="0000001C"/>
    <w:multiLevelType w:val="singleLevel"/>
    <w:tmpl w:val="0000001C"/>
    <w:lvl w:ilvl="0" w:tentative="0">
      <w:start w:val="1"/>
      <w:numFmt w:val="upperLetter"/>
      <w:lvlText w:val="%1."/>
      <w:lvlJc w:val="left"/>
      <w:pPr>
        <w:tabs>
          <w:tab w:val="left" w:pos="312"/>
        </w:tabs>
      </w:pPr>
    </w:lvl>
  </w:abstractNum>
  <w:abstractNum w:abstractNumId="29">
    <w:nsid w:val="0000001D"/>
    <w:multiLevelType w:val="singleLevel"/>
    <w:tmpl w:val="0000001D"/>
    <w:lvl w:ilvl="0" w:tentative="0">
      <w:start w:val="1"/>
      <w:numFmt w:val="upperLetter"/>
      <w:lvlText w:val="%1."/>
      <w:lvlJc w:val="left"/>
      <w:pPr>
        <w:tabs>
          <w:tab w:val="left" w:pos="312"/>
        </w:tabs>
      </w:pPr>
    </w:lvl>
  </w:abstractNum>
  <w:abstractNum w:abstractNumId="30">
    <w:nsid w:val="0000001E"/>
    <w:multiLevelType w:val="singleLevel"/>
    <w:tmpl w:val="0000001E"/>
    <w:lvl w:ilvl="0" w:tentative="0">
      <w:start w:val="1"/>
      <w:numFmt w:val="upperLetter"/>
      <w:lvlText w:val="%1."/>
      <w:lvlJc w:val="left"/>
      <w:pPr>
        <w:tabs>
          <w:tab w:val="left" w:pos="312"/>
        </w:tabs>
      </w:pPr>
    </w:lvl>
  </w:abstractNum>
  <w:abstractNum w:abstractNumId="31">
    <w:nsid w:val="00000020"/>
    <w:multiLevelType w:val="singleLevel"/>
    <w:tmpl w:val="00000020"/>
    <w:lvl w:ilvl="0" w:tentative="0">
      <w:start w:val="1"/>
      <w:numFmt w:val="upperLetter"/>
      <w:lvlText w:val="%1."/>
      <w:lvlJc w:val="left"/>
      <w:pPr>
        <w:tabs>
          <w:tab w:val="left" w:pos="312"/>
        </w:tabs>
      </w:pPr>
    </w:lvl>
  </w:abstractNum>
  <w:abstractNum w:abstractNumId="32">
    <w:nsid w:val="00000021"/>
    <w:multiLevelType w:val="singleLevel"/>
    <w:tmpl w:val="00000021"/>
    <w:lvl w:ilvl="0" w:tentative="0">
      <w:start w:val="1"/>
      <w:numFmt w:val="upperLetter"/>
      <w:lvlText w:val="%1."/>
      <w:lvlJc w:val="left"/>
      <w:pPr>
        <w:tabs>
          <w:tab w:val="left" w:pos="312"/>
        </w:tabs>
      </w:pPr>
    </w:lvl>
  </w:abstractNum>
  <w:abstractNum w:abstractNumId="33">
    <w:nsid w:val="00000023"/>
    <w:multiLevelType w:val="singleLevel"/>
    <w:tmpl w:val="00000023"/>
    <w:lvl w:ilvl="0" w:tentative="0">
      <w:start w:val="1"/>
      <w:numFmt w:val="upperLetter"/>
      <w:lvlText w:val="%1."/>
      <w:lvlJc w:val="left"/>
      <w:pPr>
        <w:tabs>
          <w:tab w:val="left" w:pos="312"/>
        </w:tabs>
      </w:pPr>
    </w:lvl>
  </w:abstractNum>
  <w:abstractNum w:abstractNumId="34">
    <w:nsid w:val="00000024"/>
    <w:multiLevelType w:val="singleLevel"/>
    <w:tmpl w:val="00000024"/>
    <w:lvl w:ilvl="0" w:tentative="0">
      <w:start w:val="1"/>
      <w:numFmt w:val="upperLetter"/>
      <w:lvlText w:val="%1."/>
      <w:lvlJc w:val="left"/>
      <w:pPr>
        <w:tabs>
          <w:tab w:val="left" w:pos="312"/>
        </w:tabs>
      </w:pPr>
    </w:lvl>
  </w:abstractNum>
  <w:abstractNum w:abstractNumId="35">
    <w:nsid w:val="00000025"/>
    <w:multiLevelType w:val="singleLevel"/>
    <w:tmpl w:val="00000025"/>
    <w:lvl w:ilvl="0" w:tentative="0">
      <w:start w:val="1"/>
      <w:numFmt w:val="upperLetter"/>
      <w:lvlText w:val="%1."/>
      <w:lvlJc w:val="left"/>
      <w:pPr>
        <w:tabs>
          <w:tab w:val="left" w:pos="312"/>
        </w:tabs>
      </w:pPr>
    </w:lvl>
  </w:abstractNum>
  <w:abstractNum w:abstractNumId="36">
    <w:nsid w:val="00000026"/>
    <w:multiLevelType w:val="singleLevel"/>
    <w:tmpl w:val="00000026"/>
    <w:lvl w:ilvl="0" w:tentative="0">
      <w:start w:val="1"/>
      <w:numFmt w:val="upperLetter"/>
      <w:lvlText w:val="%1."/>
      <w:lvlJc w:val="left"/>
      <w:pPr>
        <w:tabs>
          <w:tab w:val="left" w:pos="312"/>
        </w:tabs>
      </w:pPr>
    </w:lvl>
  </w:abstractNum>
  <w:abstractNum w:abstractNumId="37">
    <w:nsid w:val="00000028"/>
    <w:multiLevelType w:val="singleLevel"/>
    <w:tmpl w:val="00000028"/>
    <w:lvl w:ilvl="0" w:tentative="0">
      <w:start w:val="1"/>
      <w:numFmt w:val="upperLetter"/>
      <w:lvlText w:val="%1."/>
      <w:lvlJc w:val="left"/>
      <w:pPr>
        <w:tabs>
          <w:tab w:val="left" w:pos="312"/>
        </w:tabs>
      </w:pPr>
    </w:lvl>
  </w:abstractNum>
  <w:abstractNum w:abstractNumId="38">
    <w:nsid w:val="0000002B"/>
    <w:multiLevelType w:val="singleLevel"/>
    <w:tmpl w:val="0000002B"/>
    <w:lvl w:ilvl="0" w:tentative="0">
      <w:start w:val="1"/>
      <w:numFmt w:val="upperLetter"/>
      <w:lvlText w:val="%1."/>
      <w:lvlJc w:val="left"/>
      <w:pPr>
        <w:tabs>
          <w:tab w:val="left" w:pos="312"/>
        </w:tabs>
      </w:pPr>
    </w:lvl>
  </w:abstractNum>
  <w:abstractNum w:abstractNumId="39">
    <w:nsid w:val="0000002C"/>
    <w:multiLevelType w:val="singleLevel"/>
    <w:tmpl w:val="0000002C"/>
    <w:lvl w:ilvl="0" w:tentative="0">
      <w:start w:val="1"/>
      <w:numFmt w:val="upperLetter"/>
      <w:lvlText w:val="%1."/>
      <w:lvlJc w:val="left"/>
      <w:pPr>
        <w:tabs>
          <w:tab w:val="left" w:pos="312"/>
        </w:tabs>
      </w:pPr>
    </w:lvl>
  </w:abstractNum>
  <w:abstractNum w:abstractNumId="40">
    <w:nsid w:val="11EE0128"/>
    <w:multiLevelType w:val="singleLevel"/>
    <w:tmpl w:val="11EE0128"/>
    <w:lvl w:ilvl="0" w:tentative="0">
      <w:start w:val="1"/>
      <w:numFmt w:val="upperLetter"/>
      <w:suff w:val="nothing"/>
      <w:lvlText w:val="%1、"/>
      <w:lvlJc w:val="left"/>
    </w:lvl>
  </w:abstractNum>
  <w:abstractNum w:abstractNumId="41">
    <w:nsid w:val="1B3EB8DB"/>
    <w:multiLevelType w:val="singleLevel"/>
    <w:tmpl w:val="1B3EB8DB"/>
    <w:lvl w:ilvl="0" w:tentative="0">
      <w:start w:val="1"/>
      <w:numFmt w:val="upperLetter"/>
      <w:suff w:val="space"/>
      <w:lvlText w:val="%1."/>
      <w:lvlJc w:val="left"/>
    </w:lvl>
  </w:abstractNum>
  <w:abstractNum w:abstractNumId="42">
    <w:nsid w:val="1FC3E524"/>
    <w:multiLevelType w:val="singleLevel"/>
    <w:tmpl w:val="1FC3E524"/>
    <w:lvl w:ilvl="0" w:tentative="0">
      <w:start w:val="16"/>
      <w:numFmt w:val="decimal"/>
      <w:lvlText w:val="%1."/>
      <w:lvlJc w:val="left"/>
      <w:pPr>
        <w:tabs>
          <w:tab w:val="left" w:pos="312"/>
        </w:tabs>
      </w:pPr>
    </w:lvl>
  </w:abstractNum>
  <w:abstractNum w:abstractNumId="43">
    <w:nsid w:val="280C5306"/>
    <w:multiLevelType w:val="singleLevel"/>
    <w:tmpl w:val="280C5306"/>
    <w:lvl w:ilvl="0" w:tentative="0">
      <w:start w:val="1"/>
      <w:numFmt w:val="upperLetter"/>
      <w:lvlText w:val="%1."/>
      <w:lvlJc w:val="left"/>
      <w:pPr>
        <w:tabs>
          <w:tab w:val="left" w:pos="312"/>
        </w:tabs>
      </w:pPr>
    </w:lvl>
  </w:abstractNum>
  <w:abstractNum w:abstractNumId="44">
    <w:nsid w:val="2911A12D"/>
    <w:multiLevelType w:val="singleLevel"/>
    <w:tmpl w:val="2911A12D"/>
    <w:lvl w:ilvl="0" w:tentative="0">
      <w:start w:val="1"/>
      <w:numFmt w:val="upperLetter"/>
      <w:lvlText w:val="%1."/>
      <w:lvlJc w:val="left"/>
      <w:pPr>
        <w:tabs>
          <w:tab w:val="left" w:pos="312"/>
        </w:tabs>
      </w:pPr>
    </w:lvl>
  </w:abstractNum>
  <w:abstractNum w:abstractNumId="45">
    <w:nsid w:val="40253C10"/>
    <w:multiLevelType w:val="singleLevel"/>
    <w:tmpl w:val="40253C10"/>
    <w:lvl w:ilvl="0" w:tentative="0">
      <w:start w:val="26"/>
      <w:numFmt w:val="decimal"/>
      <w:lvlText w:val="%1."/>
      <w:lvlJc w:val="left"/>
      <w:pPr>
        <w:tabs>
          <w:tab w:val="left" w:pos="312"/>
        </w:tabs>
      </w:pPr>
    </w:lvl>
  </w:abstractNum>
  <w:num w:numId="1">
    <w:abstractNumId w:val="1"/>
  </w:num>
  <w:num w:numId="2">
    <w:abstractNumId w:val="43"/>
  </w:num>
  <w:num w:numId="3">
    <w:abstractNumId w:val="44"/>
  </w:num>
  <w:num w:numId="4">
    <w:abstractNumId w:val="2"/>
  </w:num>
  <w:num w:numId="5">
    <w:abstractNumId w:val="45"/>
  </w:num>
  <w:num w:numId="6">
    <w:abstractNumId w:val="41"/>
  </w:num>
  <w:num w:numId="7">
    <w:abstractNumId w:val="3"/>
  </w:num>
  <w:num w:numId="8">
    <w:abstractNumId w:val="40"/>
  </w:num>
  <w:num w:numId="9">
    <w:abstractNumId w:val="0"/>
  </w:num>
  <w:num w:numId="10">
    <w:abstractNumId w:val="42"/>
  </w:num>
  <w:num w:numId="11">
    <w:abstractNumId w:val="4"/>
  </w:num>
  <w:num w:numId="12">
    <w:abstractNumId w:val="19"/>
  </w:num>
  <w:num w:numId="13">
    <w:abstractNumId w:val="30"/>
  </w:num>
  <w:num w:numId="14">
    <w:abstractNumId w:val="20"/>
  </w:num>
  <w:num w:numId="15">
    <w:abstractNumId w:val="21"/>
  </w:num>
  <w:num w:numId="16">
    <w:abstractNumId w:val="39"/>
  </w:num>
  <w:num w:numId="17">
    <w:abstractNumId w:val="28"/>
  </w:num>
  <w:num w:numId="18">
    <w:abstractNumId w:val="12"/>
  </w:num>
  <w:num w:numId="19">
    <w:abstractNumId w:val="29"/>
  </w:num>
  <w:num w:numId="20">
    <w:abstractNumId w:val="17"/>
  </w:num>
  <w:num w:numId="21">
    <w:abstractNumId w:val="18"/>
  </w:num>
  <w:num w:numId="22">
    <w:abstractNumId w:val="33"/>
  </w:num>
  <w:num w:numId="23">
    <w:abstractNumId w:val="32"/>
  </w:num>
  <w:num w:numId="24">
    <w:abstractNumId w:val="25"/>
  </w:num>
  <w:num w:numId="25">
    <w:abstractNumId w:val="14"/>
  </w:num>
  <w:num w:numId="26">
    <w:abstractNumId w:val="5"/>
  </w:num>
  <w:num w:numId="27">
    <w:abstractNumId w:val="26"/>
  </w:num>
  <w:num w:numId="28">
    <w:abstractNumId w:val="23"/>
  </w:num>
  <w:num w:numId="29">
    <w:abstractNumId w:val="15"/>
  </w:num>
  <w:num w:numId="30">
    <w:abstractNumId w:val="16"/>
  </w:num>
  <w:num w:numId="31">
    <w:abstractNumId w:val="34"/>
  </w:num>
  <w:num w:numId="32">
    <w:abstractNumId w:val="24"/>
  </w:num>
  <w:num w:numId="33">
    <w:abstractNumId w:val="9"/>
  </w:num>
  <w:num w:numId="34">
    <w:abstractNumId w:val="27"/>
  </w:num>
  <w:num w:numId="35">
    <w:abstractNumId w:val="8"/>
  </w:num>
  <w:num w:numId="36">
    <w:abstractNumId w:val="35"/>
  </w:num>
  <w:num w:numId="37">
    <w:abstractNumId w:val="22"/>
  </w:num>
  <w:num w:numId="38">
    <w:abstractNumId w:val="36"/>
  </w:num>
  <w:num w:numId="39">
    <w:abstractNumId w:val="7"/>
  </w:num>
  <w:num w:numId="40">
    <w:abstractNumId w:val="31"/>
  </w:num>
  <w:num w:numId="41">
    <w:abstractNumId w:val="37"/>
  </w:num>
  <w:num w:numId="42">
    <w:abstractNumId w:val="38"/>
  </w:num>
  <w:num w:numId="43">
    <w:abstractNumId w:val="11"/>
  </w:num>
  <w:num w:numId="44">
    <w:abstractNumId w:val="13"/>
  </w:num>
  <w:num w:numId="45">
    <w:abstractNumId w:val="6"/>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54A11"/>
    <w:rsid w:val="001529AD"/>
    <w:rsid w:val="001657F0"/>
    <w:rsid w:val="00426111"/>
    <w:rsid w:val="006319E7"/>
    <w:rsid w:val="007B158C"/>
    <w:rsid w:val="00853E9E"/>
    <w:rsid w:val="00912172"/>
    <w:rsid w:val="00952303"/>
    <w:rsid w:val="00992C27"/>
    <w:rsid w:val="00A02221"/>
    <w:rsid w:val="00A46F7C"/>
    <w:rsid w:val="00CD7827"/>
    <w:rsid w:val="00CF4019"/>
    <w:rsid w:val="00E07B7C"/>
    <w:rsid w:val="00F4432A"/>
    <w:rsid w:val="05700779"/>
    <w:rsid w:val="05815F8B"/>
    <w:rsid w:val="05A934D8"/>
    <w:rsid w:val="0E3C2CCD"/>
    <w:rsid w:val="11F906DD"/>
    <w:rsid w:val="14CA5D17"/>
    <w:rsid w:val="1C446D6D"/>
    <w:rsid w:val="37866386"/>
    <w:rsid w:val="41254A11"/>
    <w:rsid w:val="41E64449"/>
    <w:rsid w:val="41F06243"/>
    <w:rsid w:val="5A2B6187"/>
    <w:rsid w:val="5E427394"/>
    <w:rsid w:val="7137022D"/>
    <w:rsid w:val="75343060"/>
    <w:rsid w:val="7EFD4ECB"/>
    <w:rsid w:val="7F0D7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0"/>
    <w:rPr>
      <w:rFonts w:asciiTheme="minorHAnsi" w:hAnsiTheme="minorHAnsi" w:cstheme="minorBidi"/>
      <w:kern w:val="2"/>
      <w:sz w:val="18"/>
      <w:szCs w:val="18"/>
    </w:rPr>
  </w:style>
  <w:style w:type="character" w:customStyle="1" w:styleId="8">
    <w:name w:val="页脚 字符"/>
    <w:basedOn w:val="6"/>
    <w:link w:val="3"/>
    <w:qFormat/>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0000" units="dev"/>
        </inkml:traceFormat>
        <inkml:channelProperties>
          <inkml:channelProperty channel="X" name="resolution" value="369.51501" units="1/cm"/>
          <inkml:channelProperty channel="Y" name="resolution" value="415.70438" units="1/cm"/>
          <inkml:channelProperty channel="T" name="resolution" value="28.34646" units="1/dev"/>
        </inkml:channelProperties>
      </inkml:inkSource>
      <inkml:timestamp xml:id="ts0" timeString="2018-12-26T03:17:27"/>
    </inkml:context>
    <inkml:brush xml:id="br0">
      <inkml:brushProperty name="width" value="0.175" units="cm"/>
      <inkml:brushProperty name="height" value="0.35" units="cm"/>
      <inkml:brushProperty name="color" value="#ffff00"/>
      <inkml:brushProperty name="tip" value="rectangle"/>
      <inkml:brushProperty name="rasterOp" value="maskPen"/>
      <inkml:brushProperty name="fitToCurve" value="1"/>
    </inkml:brush>
  </inkml:definitions>
  <inkml:trace contextRef="#ctx0" brushRef="#br0">475 84 104,'-475'-52'-42,"511"52"-19,28-28 0,5 0 0,16-8 8,4-16-1,-2-8 0,1 5 8,15-7 0,-8-15-3,3 140 16,-6 6-80,-16-7 8,72 16-9,14-80-16,-6 14-48,15-10 14,-8-15-6,8-12 16,-3 12 4,-16-10 2,96 16 0,6-48-1,4-6 36,-15 6-2,-44 0 6,-23 8 16,9-14-24,-16 7-8,52 15 9,-14-36-15,4-15-60,0 5-10,16 16 11,-14-20-16,8-15 20,16 4-5,0-16 6,-8 4 15,3-3 0,-15 7 0,0 0-4,-1 16 16,0 4-4,-16-3 2,-4 16 1,7 4-16,-8 4-16,15-2 6,8-15-6,9 28 16,-4 8-12,-16-3 6,32 15-6,10-28-15,-3 10-24,16-7 10,4-16-3,9-28 16,-6 14 20,-16-6 2,4 15 0,-2 8-15,-1-3-20,16 4-6,12-16 6,-5 12 16,3-9 0,-16 7-8,-4 15 3,-8 4-15,6-12-4,16 6-5,0-16 7,-8-12 15,6-9 8,-15 3-6,-16 0 0,-5 12 16,0 0 12,-16 0-3,0 16-3,0-4-16,-4 5 4,15-2 7,4-15-7,4-4 16,-6 7-12,-16-3 10,4 16-6,9-16-16,-7 12 12,15-6 7,-32-15-3,9 24 16,-7 3 4,-16 1 0,12 15-1,-1 0-15,4 1 0,16 6-8,0-16 6,-12 0 16,3 0-12,-16 7-5,8 15 9,-15-24-15,7-5 16,0 6-5,-12 16 2,-9 12 0,4 0 16,-16 10-3,0 15-4,0 16-15,1 0-12,16-1 3,-12-16-3,3 0 15,-3 3 12,-15-3 5,-4 16-3,3-4-16,-4 6 4,16-2 2,-4-16-4,3 0 15,-6 3 24,-15 0 9,-12 16-3,2 48-16,-3 3-32,16-1 5,12-16-5,7-24 15,-1 2 0,-15 4 0,-8 16-4,0-16-16,1-3 4,0 5 0,12 15 4,-3-4-15,-3-2-28,0 3-9,12 16 3,0-12-16,6-5 12,16 0-6,-196-1 4,-9 116-15,-1-5-200,16 0 0</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0000" units="dev"/>
        </inkml:traceFormat>
        <inkml:channelProperties>
          <inkml:channelProperty channel="X" name="resolution" value="369.51501" units="1/cm"/>
          <inkml:channelProperty channel="Y" name="resolution" value="415.70438" units="1/cm"/>
          <inkml:channelProperty channel="T" name="resolution" value="28.34646" units="1/dev"/>
        </inkml:channelProperties>
      </inkml:inkSource>
      <inkml:timestamp xml:id="ts0" timeString="2018-12-26T03:17:28"/>
    </inkml:context>
    <inkml:brush xml:id="br0">
      <inkml:brushProperty name="width" value="0.175" units="cm"/>
      <inkml:brushProperty name="height" value="0.35" units="cm"/>
      <inkml:brushProperty name="color" value="#ffff00"/>
      <inkml:brushProperty name="tip" value="rectangle"/>
      <inkml:brushProperty name="rasterOp" value="maskPen"/>
      <inkml:brushProperty name="fitToCurve" value="1"/>
    </inkml:brush>
  </inkml:definitions>
  <inkml:trace contextRef="#ctx0" brushRef="#br0">264 0 696,'-264'-19'53,"520"19"3,-14-196 0,-6 17-20,0 10-20,-56 15-1,15 0-15,-6 8-12,16-6 2,16-16 3,6-20 16,-3 0 20,-16 3-2,-32 0 0,-12 28 15,3-8-20,-15 6-12,20 16 1,-13-96-1,9-15 60,-15 0-10,8 16 6,-9 24-16,6-11 44,16 10-12,-16-16-3,-2 0 15,9-3-4,-15 3-3,20 16-3,3-12-16,1 3 12,0-1-3,-12 16-3,3 44-16,0 0-28,15-3 5,12-15-3,6-24 16,-4 6 20,-16 1 2,-24 15-7,6-20-15,-3 9 0,0-3 5,32 16 0,11-16-16,-3 6-8,16 0 11,-4-16-3,8 28 15,-4 9-12,-15 1 0,40 16-1,2-28-16,1-2 48,16-1-6,-40-16 7,-11 4 15,3-5-24,-15 0-12,-8 16 6,-14 0-16,7-11-16,15 6-17,8-15 6,-11 4 16,0-8 0,-16 7-6,-12 16 2,0 8-16,1 0 20,15 3 6,-8-15-7,8 4 0,-6 8-4,16-2 6,-16-16-5,9 4 16,-5 10 48,-16-7 6,-24 15-3,12 16-15,-6 8-20,16-9 8,28-16-4,8-28 15,-6 9 40,-15 0 11,-32 16-3,6 4-16,0 0-16,16-1-6,12-16 4,0-16 15,3-11-100,-15 4-11,48 16-1,-11-440-16</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58</Pages>
  <Words>26234</Words>
  <Characters>11614</Characters>
  <Lines>96</Lines>
  <Paragraphs>75</Paragraphs>
  <TotalTime>1125</TotalTime>
  <ScaleCrop>false</ScaleCrop>
  <LinksUpToDate>false</LinksUpToDate>
  <CharactersWithSpaces>37773</CharactersWithSpaces>
  <Application>WPS Office_11.1.0.8370_F1E327BC-269C-435d-A152-05C5408002CA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2018-12-17T04:43:00Z</dcterms:created>
  <dc:creator>8，脑子</dc:creator>
  <cp:lastModifiedBy>HP</cp:lastModifiedBy>
  <dcterms:modified xsi:type="dcterms:W3CDTF">2019-01-06T13:48:36Z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ies>
</file>